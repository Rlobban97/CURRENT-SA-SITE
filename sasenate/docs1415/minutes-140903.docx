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4D1" w:rsidRDefault="00270B3D">
      <w:pPr>
        <w:pStyle w:val="Body1"/>
        <w:jc w:val="center"/>
        <w:outlineLvl w:val="0"/>
        <w:rPr>
          <w:b/>
          <w:u w:color="000000"/>
        </w:rPr>
      </w:pPr>
      <w:r>
        <w:rPr>
          <w:rFonts w:hAnsi="Arial Unicode MS"/>
          <w:b/>
          <w:u w:color="000000"/>
        </w:rPr>
        <w:t>STUDENT ASSOCIATION SENATE MEETING</w:t>
      </w:r>
    </w:p>
    <w:p w:rsidR="00F634D1" w:rsidRDefault="00270B3D">
      <w:pPr>
        <w:pStyle w:val="Body1"/>
        <w:jc w:val="center"/>
        <w:outlineLvl w:val="0"/>
        <w:rPr>
          <w:b/>
          <w:u w:color="000000"/>
        </w:rPr>
      </w:pPr>
      <w:r>
        <w:rPr>
          <w:rFonts w:hAnsi="Arial Unicode MS"/>
          <w:b/>
          <w:u w:color="000000"/>
        </w:rPr>
        <w:t>Campus Center, Assembly Hall</w:t>
      </w:r>
    </w:p>
    <w:p w:rsidR="00F634D1" w:rsidRDefault="00385276">
      <w:pPr>
        <w:pStyle w:val="Body1"/>
        <w:jc w:val="center"/>
        <w:outlineLvl w:val="0"/>
        <w:rPr>
          <w:b/>
          <w:u w:color="000000"/>
        </w:rPr>
      </w:pPr>
      <w:r>
        <w:rPr>
          <w:rFonts w:hAnsi="Arial Unicode MS"/>
          <w:b/>
          <w:u w:color="000000"/>
        </w:rPr>
        <w:t xml:space="preserve">September </w:t>
      </w:r>
      <w:r w:rsidR="00C62FEB">
        <w:rPr>
          <w:rFonts w:hAnsi="Arial Unicode MS"/>
          <w:b/>
          <w:u w:color="000000"/>
        </w:rPr>
        <w:t>3, 2014</w:t>
      </w:r>
      <w:r w:rsidR="00270B3D">
        <w:rPr>
          <w:rFonts w:hAnsi="Arial Unicode MS"/>
          <w:b/>
          <w:u w:color="000000"/>
        </w:rPr>
        <w:t>, 8:30 PM</w:t>
      </w:r>
    </w:p>
    <w:p w:rsidR="00F634D1" w:rsidRDefault="00F634D1">
      <w:pPr>
        <w:pStyle w:val="Body1"/>
        <w:jc w:val="center"/>
        <w:outlineLvl w:val="0"/>
        <w:rPr>
          <w:b/>
          <w:u w:color="000000"/>
        </w:rPr>
      </w:pPr>
    </w:p>
    <w:p w:rsidR="00F634D1" w:rsidRPr="001C6B35" w:rsidRDefault="00C62FEB">
      <w:pPr>
        <w:pStyle w:val="Body1"/>
        <w:outlineLvl w:val="0"/>
        <w:rPr>
          <w:rFonts w:asciiTheme="minorHAnsi" w:hAnsiTheme="minorHAnsi"/>
          <w:u w:color="000000"/>
        </w:rPr>
      </w:pPr>
      <w:r>
        <w:rPr>
          <w:rFonts w:asciiTheme="minorHAnsi" w:hAnsiTheme="minorHAnsi"/>
          <w:u w:color="000000"/>
        </w:rPr>
        <w:t>Senators Attendance:</w:t>
      </w:r>
    </w:p>
    <w:p w:rsidR="00C62FEB" w:rsidRDefault="00C62FEB"/>
    <w:tbl>
      <w:tblPr>
        <w:tblStyle w:val="TableGrid"/>
        <w:tblW w:w="4335" w:type="dxa"/>
        <w:tblLook w:val="04A0" w:firstRow="1" w:lastRow="0" w:firstColumn="1" w:lastColumn="0" w:noHBand="0" w:noVBand="1"/>
      </w:tblPr>
      <w:tblGrid>
        <w:gridCol w:w="1535"/>
        <w:gridCol w:w="1537"/>
        <w:gridCol w:w="1263"/>
      </w:tblGrid>
      <w:tr w:rsidR="00C62FEB" w:rsidTr="00C62FEB">
        <w:trPr>
          <w:trHeight w:val="216"/>
        </w:trPr>
        <w:tc>
          <w:tcPr>
            <w:tcW w:w="1535" w:type="dxa"/>
            <w:noWrap/>
            <w:hideMark/>
          </w:tcPr>
          <w:p w:rsidR="00C62FEB" w:rsidRDefault="00C62FE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37" w:type="dxa"/>
            <w:noWrap/>
            <w:hideMark/>
          </w:tcPr>
          <w:p w:rsidR="00C62FEB" w:rsidRDefault="00C62F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Beginning</w:t>
            </w:r>
          </w:p>
        </w:tc>
        <w:tc>
          <w:tcPr>
            <w:tcW w:w="1263" w:type="dxa"/>
            <w:noWrap/>
            <w:hideMark/>
          </w:tcPr>
          <w:p w:rsidR="00C62FEB" w:rsidRDefault="00C62F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End</w:t>
            </w:r>
          </w:p>
        </w:tc>
      </w:tr>
      <w:tr w:rsidR="00C62FEB" w:rsidTr="00C62FEB">
        <w:trPr>
          <w:trHeight w:val="216"/>
        </w:trPr>
        <w:tc>
          <w:tcPr>
            <w:tcW w:w="1535" w:type="dxa"/>
            <w:noWrap/>
            <w:hideMark/>
          </w:tcPr>
          <w:p w:rsidR="00C62FEB" w:rsidRDefault="00C62FE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Beaton</w:t>
            </w:r>
          </w:p>
        </w:tc>
        <w:tc>
          <w:tcPr>
            <w:tcW w:w="1537" w:type="dxa"/>
            <w:noWrap/>
            <w:hideMark/>
          </w:tcPr>
          <w:p w:rsidR="00C62FEB" w:rsidRDefault="00C62FE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</w:p>
        </w:tc>
        <w:tc>
          <w:tcPr>
            <w:tcW w:w="1263" w:type="dxa"/>
            <w:noWrap/>
            <w:hideMark/>
          </w:tcPr>
          <w:p w:rsidR="00C62FEB" w:rsidRDefault="00C62FE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</w:p>
        </w:tc>
      </w:tr>
      <w:tr w:rsidR="00C62FEB" w:rsidTr="00C62FEB">
        <w:trPr>
          <w:trHeight w:val="216"/>
        </w:trPr>
        <w:tc>
          <w:tcPr>
            <w:tcW w:w="1535" w:type="dxa"/>
            <w:noWrap/>
            <w:hideMark/>
          </w:tcPr>
          <w:p w:rsidR="00C62FEB" w:rsidRDefault="00C62FE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Bleck</w:t>
            </w:r>
            <w:proofErr w:type="spellEnd"/>
          </w:p>
        </w:tc>
        <w:tc>
          <w:tcPr>
            <w:tcW w:w="1537" w:type="dxa"/>
            <w:noWrap/>
            <w:hideMark/>
          </w:tcPr>
          <w:p w:rsidR="00C62FEB" w:rsidRDefault="00C62FE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</w:p>
        </w:tc>
        <w:tc>
          <w:tcPr>
            <w:tcW w:w="1263" w:type="dxa"/>
            <w:noWrap/>
            <w:hideMark/>
          </w:tcPr>
          <w:p w:rsidR="00C62FEB" w:rsidRDefault="00C62FE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</w:t>
            </w:r>
          </w:p>
        </w:tc>
      </w:tr>
      <w:tr w:rsidR="00C62FEB" w:rsidTr="00C62FEB">
        <w:trPr>
          <w:trHeight w:val="216"/>
        </w:trPr>
        <w:tc>
          <w:tcPr>
            <w:tcW w:w="1535" w:type="dxa"/>
            <w:noWrap/>
            <w:hideMark/>
          </w:tcPr>
          <w:p w:rsidR="00C62FEB" w:rsidRDefault="00C62FE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Chin</w:t>
            </w:r>
          </w:p>
        </w:tc>
        <w:tc>
          <w:tcPr>
            <w:tcW w:w="1537" w:type="dxa"/>
            <w:noWrap/>
            <w:hideMark/>
          </w:tcPr>
          <w:p w:rsidR="00C62FEB" w:rsidRDefault="00C62FE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</w:p>
        </w:tc>
        <w:tc>
          <w:tcPr>
            <w:tcW w:w="1263" w:type="dxa"/>
            <w:noWrap/>
            <w:hideMark/>
          </w:tcPr>
          <w:p w:rsidR="00C62FEB" w:rsidRDefault="00C62FE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</w:p>
        </w:tc>
      </w:tr>
      <w:tr w:rsidR="00C62FEB" w:rsidTr="00C62FEB">
        <w:trPr>
          <w:trHeight w:val="216"/>
        </w:trPr>
        <w:tc>
          <w:tcPr>
            <w:tcW w:w="1535" w:type="dxa"/>
            <w:noWrap/>
            <w:hideMark/>
          </w:tcPr>
          <w:p w:rsidR="00C62FEB" w:rsidRDefault="00C62FE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Chowdhury</w:t>
            </w:r>
          </w:p>
        </w:tc>
        <w:tc>
          <w:tcPr>
            <w:tcW w:w="1537" w:type="dxa"/>
            <w:noWrap/>
            <w:hideMark/>
          </w:tcPr>
          <w:p w:rsidR="00C62FEB" w:rsidRDefault="00C62FE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</w:p>
        </w:tc>
        <w:tc>
          <w:tcPr>
            <w:tcW w:w="1263" w:type="dxa"/>
            <w:noWrap/>
            <w:hideMark/>
          </w:tcPr>
          <w:p w:rsidR="00C62FEB" w:rsidRDefault="00C62FE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</w:t>
            </w:r>
          </w:p>
        </w:tc>
      </w:tr>
      <w:tr w:rsidR="00C62FEB" w:rsidTr="00C62FEB">
        <w:trPr>
          <w:trHeight w:val="216"/>
        </w:trPr>
        <w:tc>
          <w:tcPr>
            <w:tcW w:w="1535" w:type="dxa"/>
            <w:noWrap/>
            <w:hideMark/>
          </w:tcPr>
          <w:p w:rsidR="00C62FEB" w:rsidRDefault="00C62FE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Daniels</w:t>
            </w:r>
          </w:p>
        </w:tc>
        <w:tc>
          <w:tcPr>
            <w:tcW w:w="1537" w:type="dxa"/>
            <w:noWrap/>
            <w:hideMark/>
          </w:tcPr>
          <w:p w:rsidR="00C62FEB" w:rsidRDefault="00C62FE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</w:p>
        </w:tc>
        <w:tc>
          <w:tcPr>
            <w:tcW w:w="1263" w:type="dxa"/>
            <w:noWrap/>
            <w:hideMark/>
          </w:tcPr>
          <w:p w:rsidR="00C62FEB" w:rsidRDefault="00C62FE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</w:p>
        </w:tc>
      </w:tr>
      <w:tr w:rsidR="00C62FEB" w:rsidTr="00C62FEB">
        <w:trPr>
          <w:trHeight w:val="216"/>
        </w:trPr>
        <w:tc>
          <w:tcPr>
            <w:tcW w:w="1535" w:type="dxa"/>
            <w:noWrap/>
            <w:hideMark/>
          </w:tcPr>
          <w:p w:rsidR="00C62FEB" w:rsidRDefault="00C62FE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 La Cruz</w:t>
            </w:r>
          </w:p>
        </w:tc>
        <w:tc>
          <w:tcPr>
            <w:tcW w:w="1537" w:type="dxa"/>
            <w:noWrap/>
            <w:hideMark/>
          </w:tcPr>
          <w:p w:rsidR="00C62FEB" w:rsidRDefault="00C62FE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</w:p>
        </w:tc>
        <w:tc>
          <w:tcPr>
            <w:tcW w:w="1263" w:type="dxa"/>
            <w:noWrap/>
            <w:hideMark/>
          </w:tcPr>
          <w:p w:rsidR="00C62FEB" w:rsidRDefault="00C62FE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</w:p>
        </w:tc>
      </w:tr>
      <w:tr w:rsidR="00C62FEB" w:rsidTr="00C62FEB">
        <w:trPr>
          <w:trHeight w:val="216"/>
        </w:trPr>
        <w:tc>
          <w:tcPr>
            <w:tcW w:w="1535" w:type="dxa"/>
            <w:noWrap/>
            <w:hideMark/>
          </w:tcPr>
          <w:p w:rsidR="00C62FEB" w:rsidRDefault="00C62FE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Dushing</w:t>
            </w:r>
            <w:proofErr w:type="spellEnd"/>
          </w:p>
        </w:tc>
        <w:tc>
          <w:tcPr>
            <w:tcW w:w="1537" w:type="dxa"/>
            <w:noWrap/>
            <w:hideMark/>
          </w:tcPr>
          <w:p w:rsidR="00C62FEB" w:rsidRDefault="00C62FE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</w:p>
        </w:tc>
        <w:tc>
          <w:tcPr>
            <w:tcW w:w="1263" w:type="dxa"/>
            <w:noWrap/>
            <w:hideMark/>
          </w:tcPr>
          <w:p w:rsidR="00C62FEB" w:rsidRDefault="00C62FE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</w:p>
        </w:tc>
      </w:tr>
      <w:tr w:rsidR="00C62FEB" w:rsidTr="00C62FEB">
        <w:trPr>
          <w:trHeight w:val="216"/>
        </w:trPr>
        <w:tc>
          <w:tcPr>
            <w:tcW w:w="1535" w:type="dxa"/>
            <w:noWrap/>
            <w:hideMark/>
          </w:tcPr>
          <w:p w:rsidR="00C62FEB" w:rsidRDefault="00C62FE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Efekoro</w:t>
            </w:r>
            <w:proofErr w:type="spellEnd"/>
          </w:p>
        </w:tc>
        <w:tc>
          <w:tcPr>
            <w:tcW w:w="1537" w:type="dxa"/>
            <w:noWrap/>
            <w:hideMark/>
          </w:tcPr>
          <w:p w:rsidR="00C62FEB" w:rsidRDefault="00C62FE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</w:p>
        </w:tc>
        <w:tc>
          <w:tcPr>
            <w:tcW w:w="1263" w:type="dxa"/>
            <w:noWrap/>
            <w:hideMark/>
          </w:tcPr>
          <w:p w:rsidR="00C62FEB" w:rsidRDefault="00C62FE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</w:p>
        </w:tc>
      </w:tr>
      <w:tr w:rsidR="00C62FEB" w:rsidTr="00C62FEB">
        <w:trPr>
          <w:trHeight w:val="216"/>
        </w:trPr>
        <w:tc>
          <w:tcPr>
            <w:tcW w:w="1535" w:type="dxa"/>
            <w:noWrap/>
            <w:hideMark/>
          </w:tcPr>
          <w:p w:rsidR="00C62FEB" w:rsidRDefault="00C62FE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Faver</w:t>
            </w:r>
            <w:proofErr w:type="spellEnd"/>
          </w:p>
        </w:tc>
        <w:tc>
          <w:tcPr>
            <w:tcW w:w="1537" w:type="dxa"/>
            <w:noWrap/>
            <w:hideMark/>
          </w:tcPr>
          <w:p w:rsidR="00C62FEB" w:rsidRDefault="00C62FE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</w:p>
        </w:tc>
        <w:tc>
          <w:tcPr>
            <w:tcW w:w="1263" w:type="dxa"/>
            <w:noWrap/>
            <w:hideMark/>
          </w:tcPr>
          <w:p w:rsidR="00C62FEB" w:rsidRDefault="00C62FE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</w:t>
            </w:r>
          </w:p>
        </w:tc>
      </w:tr>
      <w:tr w:rsidR="00C62FEB" w:rsidTr="00C62FEB">
        <w:trPr>
          <w:trHeight w:val="216"/>
        </w:trPr>
        <w:tc>
          <w:tcPr>
            <w:tcW w:w="1535" w:type="dxa"/>
            <w:noWrap/>
            <w:hideMark/>
          </w:tcPr>
          <w:p w:rsidR="00C62FEB" w:rsidRDefault="00C62FE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Flood</w:t>
            </w:r>
          </w:p>
        </w:tc>
        <w:tc>
          <w:tcPr>
            <w:tcW w:w="1537" w:type="dxa"/>
            <w:noWrap/>
            <w:hideMark/>
          </w:tcPr>
          <w:p w:rsidR="00C62FEB" w:rsidRDefault="00C62FE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</w:t>
            </w:r>
          </w:p>
        </w:tc>
        <w:tc>
          <w:tcPr>
            <w:tcW w:w="1263" w:type="dxa"/>
            <w:noWrap/>
            <w:hideMark/>
          </w:tcPr>
          <w:p w:rsidR="00C62FEB" w:rsidRDefault="00C62FE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</w:t>
            </w:r>
          </w:p>
        </w:tc>
      </w:tr>
      <w:tr w:rsidR="00C62FEB" w:rsidTr="00C62FEB">
        <w:trPr>
          <w:trHeight w:val="216"/>
        </w:trPr>
        <w:tc>
          <w:tcPr>
            <w:tcW w:w="1535" w:type="dxa"/>
            <w:noWrap/>
            <w:hideMark/>
          </w:tcPr>
          <w:p w:rsidR="00C62FEB" w:rsidRDefault="00C62FE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Hershenson</w:t>
            </w:r>
            <w:proofErr w:type="spellEnd"/>
          </w:p>
        </w:tc>
        <w:tc>
          <w:tcPr>
            <w:tcW w:w="1537" w:type="dxa"/>
            <w:noWrap/>
            <w:hideMark/>
          </w:tcPr>
          <w:p w:rsidR="00C62FEB" w:rsidRDefault="00C62FE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</w:p>
        </w:tc>
        <w:tc>
          <w:tcPr>
            <w:tcW w:w="1263" w:type="dxa"/>
            <w:noWrap/>
            <w:hideMark/>
          </w:tcPr>
          <w:p w:rsidR="00C62FEB" w:rsidRDefault="00C62FE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</w:t>
            </w:r>
          </w:p>
        </w:tc>
      </w:tr>
    </w:tbl>
    <w:tbl>
      <w:tblPr>
        <w:tblStyle w:val="TableGrid"/>
        <w:tblpPr w:leftFromText="180" w:rightFromText="180" w:vertAnchor="text" w:horzAnchor="page" w:tblpX="5953" w:tblpY="-3630"/>
        <w:tblW w:w="4335" w:type="dxa"/>
        <w:tblLook w:val="04A0" w:firstRow="1" w:lastRow="0" w:firstColumn="1" w:lastColumn="0" w:noHBand="0" w:noVBand="1"/>
      </w:tblPr>
      <w:tblGrid>
        <w:gridCol w:w="1535"/>
        <w:gridCol w:w="1537"/>
        <w:gridCol w:w="1263"/>
      </w:tblGrid>
      <w:tr w:rsidR="00C62FEB" w:rsidTr="00C62FEB">
        <w:trPr>
          <w:trHeight w:val="216"/>
        </w:trPr>
        <w:tc>
          <w:tcPr>
            <w:tcW w:w="1535" w:type="dxa"/>
            <w:noWrap/>
          </w:tcPr>
          <w:p w:rsidR="00C62FEB" w:rsidRDefault="00C62FEB" w:rsidP="00C62FE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37" w:type="dxa"/>
            <w:noWrap/>
          </w:tcPr>
          <w:p w:rsidR="00C62FEB" w:rsidRDefault="00C62FEB" w:rsidP="00C62FE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Beginning</w:t>
            </w:r>
          </w:p>
        </w:tc>
        <w:tc>
          <w:tcPr>
            <w:tcW w:w="1263" w:type="dxa"/>
            <w:noWrap/>
          </w:tcPr>
          <w:p w:rsidR="00C62FEB" w:rsidRDefault="00C62FEB" w:rsidP="00C62FE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End</w:t>
            </w:r>
          </w:p>
        </w:tc>
      </w:tr>
      <w:tr w:rsidR="00C62FEB" w:rsidTr="00C62FEB">
        <w:trPr>
          <w:trHeight w:val="216"/>
        </w:trPr>
        <w:tc>
          <w:tcPr>
            <w:tcW w:w="1535" w:type="dxa"/>
            <w:noWrap/>
            <w:hideMark/>
          </w:tcPr>
          <w:p w:rsidR="00C62FEB" w:rsidRDefault="00C62FEB" w:rsidP="00C62FE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Jegede</w:t>
            </w:r>
            <w:proofErr w:type="spellEnd"/>
          </w:p>
        </w:tc>
        <w:tc>
          <w:tcPr>
            <w:tcW w:w="1537" w:type="dxa"/>
            <w:noWrap/>
            <w:hideMark/>
          </w:tcPr>
          <w:p w:rsidR="00C62FEB" w:rsidRDefault="00C62FEB" w:rsidP="00C62FE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</w:t>
            </w:r>
          </w:p>
        </w:tc>
        <w:tc>
          <w:tcPr>
            <w:tcW w:w="1263" w:type="dxa"/>
            <w:noWrap/>
            <w:hideMark/>
          </w:tcPr>
          <w:p w:rsidR="00C62FEB" w:rsidRDefault="00C62FEB" w:rsidP="00C62FE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</w:p>
        </w:tc>
      </w:tr>
      <w:tr w:rsidR="00C62FEB" w:rsidTr="00C62FEB">
        <w:trPr>
          <w:trHeight w:val="216"/>
        </w:trPr>
        <w:tc>
          <w:tcPr>
            <w:tcW w:w="1535" w:type="dxa"/>
            <w:noWrap/>
            <w:hideMark/>
          </w:tcPr>
          <w:p w:rsidR="00C62FEB" w:rsidRDefault="00C62FEB" w:rsidP="00C62FE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Jones</w:t>
            </w:r>
          </w:p>
        </w:tc>
        <w:tc>
          <w:tcPr>
            <w:tcW w:w="1537" w:type="dxa"/>
            <w:noWrap/>
            <w:hideMark/>
          </w:tcPr>
          <w:p w:rsidR="00C62FEB" w:rsidRDefault="00C62FEB" w:rsidP="00C62FE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</w:p>
        </w:tc>
        <w:tc>
          <w:tcPr>
            <w:tcW w:w="1263" w:type="dxa"/>
            <w:noWrap/>
            <w:hideMark/>
          </w:tcPr>
          <w:p w:rsidR="00C62FEB" w:rsidRDefault="00C62FEB" w:rsidP="00C62FE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</w:p>
        </w:tc>
      </w:tr>
      <w:tr w:rsidR="00C62FEB" w:rsidTr="00C62FEB">
        <w:trPr>
          <w:trHeight w:val="216"/>
        </w:trPr>
        <w:tc>
          <w:tcPr>
            <w:tcW w:w="1535" w:type="dxa"/>
            <w:noWrap/>
            <w:hideMark/>
          </w:tcPr>
          <w:p w:rsidR="00C62FEB" w:rsidRDefault="00C62FEB" w:rsidP="00C62FE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Kamins</w:t>
            </w:r>
            <w:proofErr w:type="spellEnd"/>
          </w:p>
        </w:tc>
        <w:tc>
          <w:tcPr>
            <w:tcW w:w="1537" w:type="dxa"/>
            <w:noWrap/>
            <w:hideMark/>
          </w:tcPr>
          <w:p w:rsidR="00C62FEB" w:rsidRDefault="00C62FEB" w:rsidP="00C62FE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</w:p>
        </w:tc>
        <w:tc>
          <w:tcPr>
            <w:tcW w:w="1263" w:type="dxa"/>
            <w:noWrap/>
            <w:hideMark/>
          </w:tcPr>
          <w:p w:rsidR="00C62FEB" w:rsidRDefault="00C62FEB" w:rsidP="00C62FE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</w:p>
        </w:tc>
      </w:tr>
      <w:tr w:rsidR="00C62FEB" w:rsidTr="00C62FEB">
        <w:trPr>
          <w:trHeight w:val="216"/>
        </w:trPr>
        <w:tc>
          <w:tcPr>
            <w:tcW w:w="1535" w:type="dxa"/>
            <w:noWrap/>
            <w:hideMark/>
          </w:tcPr>
          <w:p w:rsidR="00C62FEB" w:rsidRDefault="00C62FEB" w:rsidP="00C62FE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Markisello</w:t>
            </w:r>
          </w:p>
        </w:tc>
        <w:tc>
          <w:tcPr>
            <w:tcW w:w="1537" w:type="dxa"/>
            <w:noWrap/>
            <w:hideMark/>
          </w:tcPr>
          <w:p w:rsidR="00C62FEB" w:rsidRDefault="00C62FEB" w:rsidP="00C62FE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</w:p>
        </w:tc>
        <w:tc>
          <w:tcPr>
            <w:tcW w:w="1263" w:type="dxa"/>
            <w:noWrap/>
            <w:hideMark/>
          </w:tcPr>
          <w:p w:rsidR="00C62FEB" w:rsidRDefault="00C62FEB" w:rsidP="00C62FE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</w:p>
        </w:tc>
      </w:tr>
      <w:tr w:rsidR="00C62FEB" w:rsidTr="00C62FEB">
        <w:trPr>
          <w:trHeight w:val="216"/>
        </w:trPr>
        <w:tc>
          <w:tcPr>
            <w:tcW w:w="1535" w:type="dxa"/>
            <w:noWrap/>
            <w:hideMark/>
          </w:tcPr>
          <w:p w:rsidR="00C62FEB" w:rsidRDefault="00C62FEB" w:rsidP="00C62FE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Okwuoha</w:t>
            </w:r>
            <w:proofErr w:type="spellEnd"/>
          </w:p>
        </w:tc>
        <w:tc>
          <w:tcPr>
            <w:tcW w:w="1537" w:type="dxa"/>
            <w:noWrap/>
            <w:hideMark/>
          </w:tcPr>
          <w:p w:rsidR="00C62FEB" w:rsidRDefault="00C62FEB" w:rsidP="00C62FE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</w:t>
            </w:r>
          </w:p>
        </w:tc>
        <w:tc>
          <w:tcPr>
            <w:tcW w:w="1263" w:type="dxa"/>
            <w:noWrap/>
            <w:hideMark/>
          </w:tcPr>
          <w:p w:rsidR="00C62FEB" w:rsidRDefault="00C62FEB" w:rsidP="00C62FE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</w:t>
            </w:r>
          </w:p>
        </w:tc>
      </w:tr>
      <w:tr w:rsidR="00C62FEB" w:rsidTr="00C62FEB">
        <w:trPr>
          <w:trHeight w:val="216"/>
        </w:trPr>
        <w:tc>
          <w:tcPr>
            <w:tcW w:w="1535" w:type="dxa"/>
            <w:noWrap/>
            <w:hideMark/>
          </w:tcPr>
          <w:p w:rsidR="00C62FEB" w:rsidRDefault="00C62FEB" w:rsidP="00C62FE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Roberts-Blake</w:t>
            </w:r>
          </w:p>
        </w:tc>
        <w:tc>
          <w:tcPr>
            <w:tcW w:w="1537" w:type="dxa"/>
            <w:noWrap/>
            <w:hideMark/>
          </w:tcPr>
          <w:p w:rsidR="00C62FEB" w:rsidRDefault="00C62FEB" w:rsidP="00C62FE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</w:t>
            </w:r>
          </w:p>
        </w:tc>
        <w:tc>
          <w:tcPr>
            <w:tcW w:w="1263" w:type="dxa"/>
            <w:noWrap/>
            <w:hideMark/>
          </w:tcPr>
          <w:p w:rsidR="00C62FEB" w:rsidRDefault="00C62FEB" w:rsidP="00C62FE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</w:t>
            </w:r>
          </w:p>
        </w:tc>
      </w:tr>
      <w:tr w:rsidR="00C62FEB" w:rsidTr="00C62FEB">
        <w:trPr>
          <w:trHeight w:val="216"/>
        </w:trPr>
        <w:tc>
          <w:tcPr>
            <w:tcW w:w="1535" w:type="dxa"/>
            <w:noWrap/>
            <w:hideMark/>
          </w:tcPr>
          <w:p w:rsidR="00C62FEB" w:rsidRDefault="00C62FEB" w:rsidP="00C62FE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Schwab</w:t>
            </w:r>
          </w:p>
        </w:tc>
        <w:tc>
          <w:tcPr>
            <w:tcW w:w="1537" w:type="dxa"/>
            <w:noWrap/>
            <w:hideMark/>
          </w:tcPr>
          <w:p w:rsidR="00C62FEB" w:rsidRDefault="00C62FEB" w:rsidP="00C62FE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</w:p>
        </w:tc>
        <w:tc>
          <w:tcPr>
            <w:tcW w:w="1263" w:type="dxa"/>
            <w:noWrap/>
            <w:hideMark/>
          </w:tcPr>
          <w:p w:rsidR="00C62FEB" w:rsidRDefault="00C62FEB" w:rsidP="00C62FE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</w:p>
        </w:tc>
      </w:tr>
      <w:tr w:rsidR="00C62FEB" w:rsidTr="00C62FEB">
        <w:trPr>
          <w:trHeight w:val="216"/>
        </w:trPr>
        <w:tc>
          <w:tcPr>
            <w:tcW w:w="1535" w:type="dxa"/>
            <w:noWrap/>
            <w:hideMark/>
          </w:tcPr>
          <w:p w:rsidR="00C62FEB" w:rsidRDefault="00C62FEB" w:rsidP="00C62FE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Walsh</w:t>
            </w:r>
          </w:p>
        </w:tc>
        <w:tc>
          <w:tcPr>
            <w:tcW w:w="1537" w:type="dxa"/>
            <w:noWrap/>
            <w:hideMark/>
          </w:tcPr>
          <w:p w:rsidR="00C62FEB" w:rsidRDefault="00C62FEB" w:rsidP="00C62FE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</w:p>
        </w:tc>
        <w:tc>
          <w:tcPr>
            <w:tcW w:w="1263" w:type="dxa"/>
            <w:noWrap/>
            <w:hideMark/>
          </w:tcPr>
          <w:p w:rsidR="00C62FEB" w:rsidRDefault="00C62FEB" w:rsidP="00C62FE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</w:p>
        </w:tc>
      </w:tr>
      <w:tr w:rsidR="00C62FEB" w:rsidTr="00C62FEB">
        <w:trPr>
          <w:trHeight w:val="216"/>
        </w:trPr>
        <w:tc>
          <w:tcPr>
            <w:tcW w:w="1535" w:type="dxa"/>
            <w:noWrap/>
            <w:hideMark/>
          </w:tcPr>
          <w:p w:rsidR="00C62FEB" w:rsidRDefault="00C62FEB" w:rsidP="00C62FE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Webb</w:t>
            </w:r>
          </w:p>
        </w:tc>
        <w:tc>
          <w:tcPr>
            <w:tcW w:w="1537" w:type="dxa"/>
            <w:noWrap/>
            <w:hideMark/>
          </w:tcPr>
          <w:p w:rsidR="00C62FEB" w:rsidRDefault="00C62FEB" w:rsidP="00C62FE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</w:p>
        </w:tc>
        <w:tc>
          <w:tcPr>
            <w:tcW w:w="1263" w:type="dxa"/>
            <w:noWrap/>
            <w:hideMark/>
          </w:tcPr>
          <w:p w:rsidR="00C62FEB" w:rsidRDefault="00C62FEB" w:rsidP="00C62FE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</w:p>
        </w:tc>
      </w:tr>
      <w:tr w:rsidR="00C62FEB" w:rsidTr="00C62FEB">
        <w:trPr>
          <w:trHeight w:val="216"/>
        </w:trPr>
        <w:tc>
          <w:tcPr>
            <w:tcW w:w="1535" w:type="dxa"/>
            <w:noWrap/>
            <w:hideMark/>
          </w:tcPr>
          <w:p w:rsidR="00C62FEB" w:rsidRDefault="00C62FEB" w:rsidP="00C62FE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Yeates</w:t>
            </w:r>
            <w:proofErr w:type="spellEnd"/>
          </w:p>
        </w:tc>
        <w:tc>
          <w:tcPr>
            <w:tcW w:w="1537" w:type="dxa"/>
            <w:noWrap/>
            <w:hideMark/>
          </w:tcPr>
          <w:p w:rsidR="00C62FEB" w:rsidRDefault="00C62FEB" w:rsidP="00C62FE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</w:p>
        </w:tc>
        <w:tc>
          <w:tcPr>
            <w:tcW w:w="1263" w:type="dxa"/>
            <w:noWrap/>
            <w:hideMark/>
          </w:tcPr>
          <w:p w:rsidR="00C62FEB" w:rsidRDefault="00C62FEB" w:rsidP="00C62FE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</w:p>
        </w:tc>
      </w:tr>
    </w:tbl>
    <w:p w:rsidR="00C62FEB" w:rsidRDefault="00C62FEB"/>
    <w:p w:rsidR="00F634D1" w:rsidRDefault="00F634D1">
      <w:pPr>
        <w:pStyle w:val="Body1"/>
        <w:outlineLvl w:val="0"/>
        <w:rPr>
          <w:rFonts w:asciiTheme="minorHAnsi" w:hAnsiTheme="minorHAnsi"/>
          <w:u w:color="000000"/>
        </w:rPr>
      </w:pPr>
    </w:p>
    <w:p w:rsidR="00C62FEB" w:rsidRPr="001C6B35" w:rsidRDefault="00C62FEB">
      <w:pPr>
        <w:pStyle w:val="Body1"/>
        <w:outlineLvl w:val="0"/>
        <w:rPr>
          <w:rFonts w:asciiTheme="minorHAnsi" w:hAnsiTheme="minorHAnsi"/>
          <w:u w:color="000000"/>
        </w:rPr>
      </w:pPr>
      <w:r>
        <w:rPr>
          <w:rFonts w:asciiTheme="minorHAnsi" w:hAnsiTheme="minorHAnsi"/>
          <w:u w:color="000000"/>
        </w:rPr>
        <w:t>P= Present, A = Absent without Excuse, E= Excused Absence</w:t>
      </w:r>
    </w:p>
    <w:p w:rsidR="001C6B35" w:rsidRPr="001C6B35" w:rsidRDefault="001C6B35">
      <w:pPr>
        <w:pStyle w:val="Body1"/>
        <w:outlineLvl w:val="0"/>
        <w:rPr>
          <w:rFonts w:asciiTheme="minorHAnsi" w:hAnsiTheme="minorHAnsi"/>
          <w:szCs w:val="24"/>
          <w:u w:color="000000"/>
        </w:rPr>
      </w:pPr>
    </w:p>
    <w:p w:rsidR="00F634D1" w:rsidRPr="001C6B35" w:rsidRDefault="00F634D1">
      <w:pPr>
        <w:pStyle w:val="Body1"/>
        <w:outlineLvl w:val="0"/>
        <w:rPr>
          <w:rFonts w:asciiTheme="minorHAnsi" w:hAnsiTheme="minorHAnsi"/>
          <w:szCs w:val="24"/>
          <w:u w:color="000000"/>
        </w:rPr>
      </w:pP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Motion to start the meeting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    • Attendance: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        • Read &amp; Sign Senator Agreement contracts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    Public Comment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       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        • Derek Ellis- Elections Commission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                  - Self-nomination closed today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                  -Must be write a in from here out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                   -Friday candidate’s </w:t>
      </w:r>
      <w:proofErr w:type="spellStart"/>
      <w:r>
        <w:rPr>
          <w:rFonts w:ascii="Calibri" w:hAnsi="Calibri"/>
          <w:color w:val="000000"/>
        </w:rPr>
        <w:t>bootcamp</w:t>
      </w:r>
      <w:proofErr w:type="spellEnd"/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                   -Tuesday- Thursday noon to noon </w:t>
      </w:r>
      <w:proofErr w:type="gramStart"/>
      <w:r>
        <w:rPr>
          <w:rFonts w:ascii="Calibri" w:hAnsi="Calibri"/>
          <w:color w:val="000000"/>
        </w:rPr>
        <w:t>are</w:t>
      </w:r>
      <w:proofErr w:type="gramEnd"/>
      <w:r>
        <w:rPr>
          <w:rFonts w:ascii="Calibri" w:hAnsi="Calibri"/>
          <w:color w:val="000000"/>
        </w:rPr>
        <w:t xml:space="preserve"> elections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   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• Chairman Markisello- Opening Rem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                  -Welcome back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                  -Waiting for fall elections to train senators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                  -Any questions? Always welcome to come in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>   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• University Report-Susan Henry from OSI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         1. Work</w:t>
      </w:r>
      <w:r>
        <w:rPr>
          <w:rFonts w:ascii="Calibri" w:hAnsi="Calibri"/>
          <w:color w:val="000000"/>
        </w:rPr>
        <w:t>shops for student group leaders open to all students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         2. Sept. 10th "How to Market Yourself" 7-8pm HU 132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         3. Sept. 17th Job/ Internship fair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         4. November Dinner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         5. Team building workshop with Campus Rec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          6. Registering process for </w:t>
      </w:r>
      <w:proofErr w:type="spellStart"/>
      <w:r>
        <w:rPr>
          <w:rFonts w:ascii="Calibri" w:hAnsi="Calibri"/>
          <w:color w:val="000000"/>
        </w:rPr>
        <w:t>Myinvolvement</w:t>
      </w:r>
      <w:proofErr w:type="spellEnd"/>
      <w:r>
        <w:rPr>
          <w:rFonts w:ascii="Calibri" w:hAnsi="Calibri"/>
          <w:color w:val="000000"/>
        </w:rPr>
        <w:t> 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                           -2 new items for student groups</w:t>
      </w:r>
    </w:p>
    <w:p w:rsidR="00C62FEB" w:rsidRDefault="00C62FEB" w:rsidP="008C737E">
      <w:pPr>
        <w:ind w:left="720" w:firstLine="72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1. Every groups needs a faculty advisor</w:t>
      </w:r>
    </w:p>
    <w:p w:rsidR="00C62FEB" w:rsidRDefault="00C62FEB" w:rsidP="008C737E">
      <w:pPr>
        <w:ind w:left="144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2. Appoint one no more than tw</w:t>
      </w:r>
      <w:r w:rsidR="008C737E">
        <w:rPr>
          <w:rFonts w:ascii="Calibri" w:hAnsi="Calibri"/>
          <w:color w:val="000000"/>
        </w:rPr>
        <w:t xml:space="preserve">o reservation </w:t>
      </w:r>
      <w:proofErr w:type="gramStart"/>
      <w:r w:rsidR="008C737E">
        <w:rPr>
          <w:rFonts w:ascii="Calibri" w:hAnsi="Calibri"/>
          <w:color w:val="000000"/>
        </w:rPr>
        <w:t>coordinators,</w:t>
      </w:r>
      <w:proofErr w:type="gramEnd"/>
      <w:r w:rsidR="008C737E">
        <w:rPr>
          <w:rFonts w:ascii="Calibri" w:hAnsi="Calibri"/>
          <w:color w:val="000000"/>
        </w:rPr>
        <w:t xml:space="preserve"> they</w:t>
      </w:r>
      <w:r>
        <w:rPr>
          <w:rFonts w:ascii="Calibri" w:hAnsi="Calibri"/>
          <w:color w:val="000000"/>
        </w:rPr>
        <w:t xml:space="preserve"> are the only ones who can make reservations for spaces on</w:t>
      </w:r>
      <w:r w:rsidR="008C737E"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>campus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         7. Booking starts Monday the 8th for academic space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         8. Registrations need to be approved before space is officially booked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         9. EMS system updates starts next week. After the 12th, every Friday                                 morning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         9.  Thursday the 4th- 3pm EMS will provide training for system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         10. Will be a delay from login time and request and approvals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Questions: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        Lee Stanton: Will university allow there to be no booking until purchase                                                        orders are complete through comptroller?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        Susan Henry: Still a thought they're working out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       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         Senator De </w:t>
      </w:r>
      <w:proofErr w:type="spellStart"/>
      <w:r>
        <w:rPr>
          <w:rFonts w:ascii="Calibri" w:hAnsi="Calibri"/>
          <w:color w:val="000000"/>
        </w:rPr>
        <w:t>LaCruz</w:t>
      </w:r>
      <w:proofErr w:type="spellEnd"/>
      <w:r>
        <w:rPr>
          <w:rFonts w:ascii="Calibri" w:hAnsi="Calibri"/>
          <w:color w:val="000000"/>
        </w:rPr>
        <w:t>: What time does the EMS system go live?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        Susan Henry: 8 AM on Monday, Wednesday, and Friday next week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       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University Council: No Report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       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Judicial Report: No Report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Chairman Markisello: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     •   Appointments for deputy comptroller and comptroller due by 5pm on </w:t>
      </w:r>
      <w:proofErr w:type="spellStart"/>
      <w:proofErr w:type="gramStart"/>
      <w:r>
        <w:rPr>
          <w:rFonts w:ascii="Calibri" w:hAnsi="Calibri"/>
          <w:color w:val="000000"/>
        </w:rPr>
        <w:t>friday</w:t>
      </w:r>
      <w:proofErr w:type="spellEnd"/>
      <w:proofErr w:type="gramEnd"/>
      <w:r>
        <w:rPr>
          <w:rFonts w:ascii="Calibri" w:hAnsi="Calibri"/>
          <w:color w:val="000000"/>
        </w:rPr>
        <w:t>. Application forms are online or in the SA office, resume and cover letter required for application.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Chairman Markisello: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     •   Mackenzie </w:t>
      </w:r>
      <w:proofErr w:type="spellStart"/>
      <w:r>
        <w:rPr>
          <w:rFonts w:ascii="Calibri" w:hAnsi="Calibri"/>
          <w:color w:val="000000"/>
        </w:rPr>
        <w:t>Rinefierd</w:t>
      </w:r>
      <w:proofErr w:type="spellEnd"/>
      <w:r>
        <w:rPr>
          <w:rFonts w:ascii="Calibri" w:hAnsi="Calibri"/>
          <w:color w:val="000000"/>
        </w:rPr>
        <w:t xml:space="preserve"> and Rob have been serving as interim comptroller and deputy.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       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Executive report: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President Francis: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>     1. Summer update: Did trainings with OSI for executive board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    2. Will have meeting with SUDEXO Thursday the 4th at 1pm about student                 groups and prices of food for on campus events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    3. Currently communication with SUDEXO is poor, plans to work on this and                         discuss prices of food for on campus events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    4. E-mail in concerns or questions to Francis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Vice President Marc Cohen: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     1. Summer update: Able to get </w:t>
      </w:r>
      <w:proofErr w:type="spellStart"/>
      <w:r>
        <w:rPr>
          <w:rFonts w:ascii="Calibri" w:hAnsi="Calibri"/>
          <w:color w:val="000000"/>
        </w:rPr>
        <w:t>SafeSpace</w:t>
      </w:r>
      <w:proofErr w:type="spellEnd"/>
      <w:r>
        <w:rPr>
          <w:rFonts w:ascii="Calibri" w:hAnsi="Calibri"/>
          <w:color w:val="000000"/>
        </w:rPr>
        <w:t xml:space="preserve"> training for full E-board via Gender and Sexuality Center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Chief of Staff </w:t>
      </w:r>
      <w:proofErr w:type="spellStart"/>
      <w:r>
        <w:rPr>
          <w:rFonts w:ascii="Calibri" w:hAnsi="Calibri"/>
          <w:color w:val="000000"/>
        </w:rPr>
        <w:t>Habeeb</w:t>
      </w:r>
      <w:proofErr w:type="spellEnd"/>
      <w:r>
        <w:rPr>
          <w:rFonts w:ascii="Calibri" w:hAnsi="Calibri"/>
          <w:color w:val="000000"/>
        </w:rPr>
        <w:t>: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    1. Working on a tutoring program, there’s none on campus other than EOP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    2. Comparing tutoring at other schools and adopting a system of our own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President Francis: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     1. Police brutality efforts, will collaborate with UPD to clear up situations on               and off campus in order to protect </w:t>
      </w:r>
      <w:proofErr w:type="gramStart"/>
      <w:r>
        <w:rPr>
          <w:rFonts w:ascii="Calibri" w:hAnsi="Calibri"/>
          <w:color w:val="000000"/>
        </w:rPr>
        <w:t>yourself</w:t>
      </w:r>
      <w:proofErr w:type="gramEnd"/>
      <w:r>
        <w:rPr>
          <w:rFonts w:ascii="Calibri" w:hAnsi="Calibri"/>
          <w:color w:val="000000"/>
        </w:rPr>
        <w:t xml:space="preserve"> and review the student code                 of conduct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Gender &amp; Sexuality Report- Deidre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    1.  Working on a reception expected in Oct.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C62FEB" w:rsidRDefault="00C62FEB" w:rsidP="00C62FEB">
      <w:pPr>
        <w:rPr>
          <w:rFonts w:ascii="Calibri" w:hAnsi="Calibri"/>
          <w:color w:val="000000"/>
        </w:rPr>
      </w:pPr>
      <w:proofErr w:type="spellStart"/>
      <w:r>
        <w:rPr>
          <w:rFonts w:ascii="Calibri" w:hAnsi="Calibri"/>
          <w:color w:val="000000"/>
        </w:rPr>
        <w:t>Comptrollers</w:t>
      </w:r>
      <w:proofErr w:type="spellEnd"/>
      <w:r>
        <w:rPr>
          <w:rFonts w:ascii="Calibri" w:hAnsi="Calibri"/>
          <w:color w:val="000000"/>
        </w:rPr>
        <w:t xml:space="preserve"> Office Report- Lee Stanton: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     1. Summer Update: Cleaned up 99.99999% of credit card debt, finishing last                 minute bills, and fixing up </w:t>
      </w:r>
      <w:proofErr w:type="spellStart"/>
      <w:r>
        <w:rPr>
          <w:rFonts w:ascii="Calibri" w:hAnsi="Calibri"/>
          <w:color w:val="000000"/>
        </w:rPr>
        <w:t>Myinvolvement</w:t>
      </w:r>
      <w:proofErr w:type="spellEnd"/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    2. Student groups can access their budgets now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    3. Thanks to Rob and Mackenzie for their help this summer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Communications Report- Lee Stanton: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    1. Thanks to Sam Wagner for work on a new SA Daily News Letter set to                     come out every month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Questions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         Senator De </w:t>
      </w:r>
      <w:proofErr w:type="spellStart"/>
      <w:r>
        <w:rPr>
          <w:rFonts w:ascii="Calibri" w:hAnsi="Calibri"/>
          <w:color w:val="000000"/>
        </w:rPr>
        <w:t>LaCruz</w:t>
      </w:r>
      <w:proofErr w:type="spellEnd"/>
      <w:r>
        <w:rPr>
          <w:rFonts w:ascii="Calibri" w:hAnsi="Calibri"/>
          <w:color w:val="000000"/>
        </w:rPr>
        <w:t xml:space="preserve">: Why is it called the daily but comes out </w:t>
      </w:r>
      <w:proofErr w:type="gramStart"/>
      <w:r>
        <w:rPr>
          <w:rFonts w:ascii="Calibri" w:hAnsi="Calibri"/>
          <w:color w:val="000000"/>
        </w:rPr>
        <w:t>monthly ?</w:t>
      </w:r>
      <w:proofErr w:type="gramEnd"/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         Lee Stanton: </w:t>
      </w:r>
      <w:proofErr w:type="spellStart"/>
      <w:proofErr w:type="gramStart"/>
      <w:r>
        <w:rPr>
          <w:rFonts w:ascii="Calibri" w:hAnsi="Calibri"/>
          <w:color w:val="000000"/>
        </w:rPr>
        <w:t>Thats</w:t>
      </w:r>
      <w:proofErr w:type="spellEnd"/>
      <w:proofErr w:type="gramEnd"/>
      <w:r>
        <w:rPr>
          <w:rFonts w:ascii="Calibri" w:hAnsi="Calibri"/>
          <w:color w:val="000000"/>
        </w:rPr>
        <w:t xml:space="preserve"> the point! </w:t>
      </w:r>
      <w:proofErr w:type="gramStart"/>
      <w:r>
        <w:rPr>
          <w:rFonts w:ascii="Calibri" w:hAnsi="Calibri"/>
          <w:color w:val="000000"/>
        </w:rPr>
        <w:t>It's</w:t>
      </w:r>
      <w:proofErr w:type="gramEnd"/>
      <w:r>
        <w:rPr>
          <w:rFonts w:ascii="Calibri" w:hAnsi="Calibri"/>
          <w:color w:val="000000"/>
        </w:rPr>
        <w:t xml:space="preserve"> dry humor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• Poor joke by Lee Stanton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Programing Report- Bianca </w:t>
      </w:r>
      <w:proofErr w:type="spellStart"/>
      <w:proofErr w:type="gramStart"/>
      <w:r>
        <w:rPr>
          <w:rFonts w:ascii="Calibri" w:hAnsi="Calibri"/>
          <w:color w:val="000000"/>
        </w:rPr>
        <w:t>Rajpersaud</w:t>
      </w:r>
      <w:proofErr w:type="spellEnd"/>
      <w:r>
        <w:rPr>
          <w:rFonts w:ascii="Calibri" w:hAnsi="Calibri"/>
          <w:color w:val="000000"/>
        </w:rPr>
        <w:t xml:space="preserve"> :</w:t>
      </w:r>
      <w:proofErr w:type="gramEnd"/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    1. Block party this Sunday on Academic podium from 12-4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    2. Oct. 11th expected date for speaker’s series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    3. Possible off campus fall concert estimated on Nov 22.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    4. Thanks to Lizzy Doyle for being the acting associate director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Student Group Affairs Report -</w:t>
      </w:r>
      <w:proofErr w:type="spellStart"/>
      <w:r>
        <w:rPr>
          <w:rFonts w:ascii="Calibri" w:hAnsi="Calibri"/>
          <w:color w:val="000000"/>
        </w:rPr>
        <w:t>Michalea</w:t>
      </w:r>
      <w:proofErr w:type="spellEnd"/>
      <w:r>
        <w:rPr>
          <w:rFonts w:ascii="Calibri" w:hAnsi="Calibri"/>
          <w:color w:val="000000"/>
        </w:rPr>
        <w:t xml:space="preserve"> Torrez: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    1. Town hall meeting on Sept 20th location to be determined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    2.  Creating an easier process to help student groups start with a packet instead of individual forms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Academic Affairs and Outreach Derek Ellis: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     1. </w:t>
      </w:r>
      <w:proofErr w:type="spellStart"/>
      <w:r>
        <w:rPr>
          <w:rFonts w:ascii="Calibri" w:hAnsi="Calibri"/>
          <w:color w:val="000000"/>
        </w:rPr>
        <w:t>UAlbany</w:t>
      </w:r>
      <w:proofErr w:type="spellEnd"/>
      <w:r>
        <w:rPr>
          <w:rFonts w:ascii="Calibri" w:hAnsi="Calibri"/>
          <w:color w:val="000000"/>
        </w:rPr>
        <w:t xml:space="preserve"> U should know is launched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    2. Creating new social media campaign including prizes and contests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     3. There will be </w:t>
      </w:r>
      <w:proofErr w:type="gramStart"/>
      <w:r>
        <w:rPr>
          <w:rFonts w:ascii="Calibri" w:hAnsi="Calibri"/>
          <w:color w:val="000000"/>
        </w:rPr>
        <w:t>a</w:t>
      </w:r>
      <w:proofErr w:type="gramEnd"/>
      <w:r>
        <w:rPr>
          <w:rFonts w:ascii="Calibri" w:hAnsi="Calibri"/>
          <w:color w:val="000000"/>
        </w:rPr>
        <w:t xml:space="preserve"> Albany police appreciation night at football game and                         social hour/ mixer before, all students are welcome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     4. Reminder that academics come </w:t>
      </w:r>
      <w:proofErr w:type="gramStart"/>
      <w:r>
        <w:rPr>
          <w:rFonts w:ascii="Calibri" w:hAnsi="Calibri"/>
          <w:color w:val="000000"/>
        </w:rPr>
        <w:t>first !</w:t>
      </w:r>
      <w:proofErr w:type="gramEnd"/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Community Engagement- Donavan Swanson: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    1.  Mississippi day looking for 25 volunteers E-mail if interested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    2. Working on a September service day 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    3. Looking to collaborate HAB, Ronald McDonald house etc.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    4. Look for more material at block party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    5. Wants to encourage student groups to have a community service chair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Legislative Affairs-Jamie </w:t>
      </w:r>
      <w:proofErr w:type="spellStart"/>
      <w:r>
        <w:rPr>
          <w:rFonts w:ascii="Calibri" w:hAnsi="Calibri"/>
          <w:color w:val="000000"/>
        </w:rPr>
        <w:t>Zieno</w:t>
      </w:r>
      <w:proofErr w:type="spellEnd"/>
      <w:r>
        <w:rPr>
          <w:rFonts w:ascii="Calibri" w:hAnsi="Calibri"/>
          <w:color w:val="000000"/>
        </w:rPr>
        <w:t>: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    1. New intern Austin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    2. Voter registration deadline Oct. 10th -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    3. Interested in voting? Stop into SA for a form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C62FEB" w:rsidRDefault="00C62FEB" w:rsidP="00C62FEB">
      <w:pPr>
        <w:rPr>
          <w:rFonts w:ascii="Calibri" w:hAnsi="Calibri"/>
          <w:color w:val="000000"/>
        </w:rPr>
      </w:pPr>
      <w:proofErr w:type="spellStart"/>
      <w:r>
        <w:rPr>
          <w:rFonts w:ascii="Calibri" w:hAnsi="Calibri"/>
          <w:color w:val="000000"/>
        </w:rPr>
        <w:t>Dippikill</w:t>
      </w:r>
      <w:proofErr w:type="spellEnd"/>
      <w:r>
        <w:rPr>
          <w:rFonts w:ascii="Calibri" w:hAnsi="Calibri"/>
          <w:color w:val="000000"/>
        </w:rPr>
        <w:t xml:space="preserve"> Outreach</w:t>
      </w:r>
      <w:r>
        <w:rPr>
          <w:rFonts w:ascii="Calibri" w:hAnsi="Calibri"/>
          <w:color w:val="000000"/>
        </w:rPr>
        <w:t>- Allison Bliss</w:t>
      </w:r>
      <w:r>
        <w:rPr>
          <w:rFonts w:ascii="Calibri" w:hAnsi="Calibri"/>
          <w:color w:val="000000"/>
        </w:rPr>
        <w:t>: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    1. Had an SA and administration retreat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     2.  Working with international affairs dept. get new kids up to </w:t>
      </w:r>
      <w:proofErr w:type="spellStart"/>
      <w:r>
        <w:rPr>
          <w:rFonts w:ascii="Calibri" w:hAnsi="Calibri"/>
          <w:color w:val="000000"/>
        </w:rPr>
        <w:t>Dippikill</w:t>
      </w:r>
      <w:proofErr w:type="spellEnd"/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    3. Will be tabling at block party and spreading word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>End executive report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No committee reports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Bill 1415-026 - Appointment of Programming Director Bianca </w:t>
      </w:r>
      <w:proofErr w:type="spellStart"/>
      <w:r>
        <w:rPr>
          <w:rFonts w:ascii="Calibri" w:hAnsi="Calibri"/>
          <w:color w:val="000000"/>
        </w:rPr>
        <w:t>Rajpersaud</w:t>
      </w:r>
      <w:proofErr w:type="spellEnd"/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Bianca: Is Interim currently, been around for 9 months, was intern for Crump and Assistant director for Jolly, believes she is well prepared for position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Motion to Unanimous Consent- Senator </w:t>
      </w:r>
      <w:proofErr w:type="spellStart"/>
      <w:r>
        <w:rPr>
          <w:rFonts w:ascii="Calibri" w:hAnsi="Calibri"/>
          <w:color w:val="000000"/>
        </w:rPr>
        <w:t>Efekoro</w:t>
      </w:r>
      <w:proofErr w:type="spellEnd"/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2</w:t>
      </w:r>
      <w:r>
        <w:rPr>
          <w:rFonts w:ascii="Calibri" w:hAnsi="Calibri"/>
          <w:color w:val="000000"/>
          <w:sz w:val="20"/>
          <w:szCs w:val="20"/>
          <w:vertAlign w:val="superscript"/>
        </w:rPr>
        <w:t>nd</w:t>
      </w:r>
      <w:r>
        <w:rPr>
          <w:rStyle w:val="apple-converted-space"/>
          <w:rFonts w:ascii="Calibri" w:hAnsi="Calibri"/>
          <w:color w:val="000000"/>
        </w:rPr>
        <w:t> </w:t>
      </w:r>
      <w:r>
        <w:rPr>
          <w:rFonts w:ascii="Calibri" w:hAnsi="Calibri"/>
          <w:color w:val="000000"/>
        </w:rPr>
        <w:t>Senator Schwab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Approved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Bill 1415-027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Marc / Francis- Nomination- Jill</w:t>
      </w:r>
      <w:r w:rsidR="008C737E">
        <w:rPr>
          <w:rFonts w:ascii="Calibri" w:hAnsi="Calibri"/>
          <w:color w:val="000000"/>
        </w:rPr>
        <w:t xml:space="preserve"> </w:t>
      </w:r>
      <w:proofErr w:type="spellStart"/>
      <w:r w:rsidR="008C737E">
        <w:rPr>
          <w:rFonts w:ascii="Calibri" w:hAnsi="Calibri"/>
          <w:color w:val="000000"/>
        </w:rPr>
        <w:t>Reichel</w:t>
      </w:r>
      <w:proofErr w:type="spellEnd"/>
      <w:r>
        <w:rPr>
          <w:rFonts w:ascii="Calibri" w:hAnsi="Calibri"/>
          <w:color w:val="000000"/>
        </w:rPr>
        <w:t xml:space="preserve"> for UAS board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Senator De </w:t>
      </w:r>
      <w:proofErr w:type="spellStart"/>
      <w:r>
        <w:rPr>
          <w:rFonts w:ascii="Calibri" w:hAnsi="Calibri"/>
          <w:color w:val="000000"/>
        </w:rPr>
        <w:t>LaCruz</w:t>
      </w:r>
      <w:proofErr w:type="spellEnd"/>
      <w:r>
        <w:rPr>
          <w:rFonts w:ascii="Calibri" w:hAnsi="Calibri"/>
          <w:color w:val="000000"/>
        </w:rPr>
        <w:t>: Motion to vote via roll-call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2</w:t>
      </w:r>
      <w:r>
        <w:rPr>
          <w:rFonts w:ascii="Calibri" w:hAnsi="Calibri"/>
          <w:color w:val="000000"/>
          <w:sz w:val="20"/>
          <w:szCs w:val="20"/>
          <w:vertAlign w:val="superscript"/>
        </w:rPr>
        <w:t>nd</w:t>
      </w:r>
      <w:r>
        <w:rPr>
          <w:rStyle w:val="apple-converted-space"/>
          <w:rFonts w:ascii="Calibri" w:hAnsi="Calibri"/>
          <w:color w:val="000000"/>
        </w:rPr>
        <w:t> </w:t>
      </w:r>
      <w:r>
        <w:rPr>
          <w:rFonts w:ascii="Calibri" w:hAnsi="Calibri"/>
          <w:color w:val="000000"/>
        </w:rPr>
        <w:t>Senator Favor</w:t>
      </w:r>
    </w:p>
    <w:p w:rsidR="00C62FEB" w:rsidRDefault="00C62FEB" w:rsidP="00C62FEB">
      <w:pPr>
        <w:rPr>
          <w:rFonts w:ascii="Calibri" w:hAnsi="Calibri"/>
          <w:color w:val="000000"/>
        </w:rPr>
      </w:pPr>
      <w:proofErr w:type="spellStart"/>
      <w:r>
        <w:rPr>
          <w:rFonts w:ascii="Calibri" w:hAnsi="Calibri"/>
          <w:color w:val="000000"/>
        </w:rPr>
        <w:t>Rollcall</w:t>
      </w:r>
      <w:proofErr w:type="spellEnd"/>
      <w:r>
        <w:rPr>
          <w:rFonts w:ascii="Calibri" w:hAnsi="Calibri"/>
          <w:color w:val="000000"/>
        </w:rPr>
        <w:t xml:space="preserve"> taken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Passes: 13-0-1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Old business- None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New business-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    •</w:t>
      </w:r>
      <w:proofErr w:type="gramStart"/>
      <w:r>
        <w:rPr>
          <w:rFonts w:ascii="Calibri" w:hAnsi="Calibri"/>
          <w:color w:val="000000"/>
        </w:rPr>
        <w:t>  Senator</w:t>
      </w:r>
      <w:proofErr w:type="gram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Efekoro</w:t>
      </w:r>
      <w:proofErr w:type="spellEnd"/>
      <w:r>
        <w:rPr>
          <w:rFonts w:ascii="Calibri" w:hAnsi="Calibri"/>
          <w:color w:val="000000"/>
        </w:rPr>
        <w:t>- How many senators are there now, and they are out of</w:t>
      </w:r>
      <w:bookmarkStart w:id="0" w:name="_GoBack"/>
      <w:bookmarkEnd w:id="0"/>
      <w:r>
        <w:rPr>
          <w:rFonts w:ascii="Calibri" w:hAnsi="Calibri"/>
          <w:color w:val="000000"/>
        </w:rPr>
        <w:t xml:space="preserve"> order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    • Markisello- 14 today, will fix that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Closing remarks-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    • Markisello: Come to block party even just for a bit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     • Senator De </w:t>
      </w:r>
      <w:proofErr w:type="spellStart"/>
      <w:r>
        <w:rPr>
          <w:rFonts w:ascii="Calibri" w:hAnsi="Calibri"/>
          <w:color w:val="000000"/>
        </w:rPr>
        <w:t>LaCruz</w:t>
      </w:r>
      <w:proofErr w:type="spellEnd"/>
      <w:r>
        <w:rPr>
          <w:rFonts w:ascii="Calibri" w:hAnsi="Calibri"/>
          <w:color w:val="000000"/>
        </w:rPr>
        <w:t>: Avoid night events on Wednesdays so senators are able               to attend the events and serve their purpose as senators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Meeting adjourned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​ </w:t>
      </w:r>
    </w:p>
    <w:p w:rsidR="00C62FEB" w:rsidRDefault="00C62FEB" w:rsidP="00C62FEB">
      <w:pPr>
        <w:rPr>
          <w:rFonts w:ascii="Calibri" w:hAnsi="Calibri"/>
          <w:color w:val="000000"/>
        </w:rPr>
      </w:pP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Minutes taken by:</w:t>
      </w:r>
    </w:p>
    <w:p w:rsidR="00C62FEB" w:rsidRDefault="00C62FEB" w:rsidP="00C62FEB">
      <w:pPr>
        <w:rPr>
          <w:rFonts w:ascii="Calibri" w:hAnsi="Calibri"/>
          <w:color w:val="000000"/>
        </w:rPr>
      </w:pPr>
      <w:r>
        <w:rPr>
          <w:rFonts w:ascii="Century Schoolbook" w:hAnsi="Century Schoolbook"/>
          <w:b/>
          <w:bCs/>
          <w:color w:val="7030A0"/>
          <w:sz w:val="20"/>
          <w:szCs w:val="20"/>
        </w:rPr>
        <w:t>Emma M. Schwab</w:t>
      </w:r>
    </w:p>
    <w:p w:rsidR="00270B3D" w:rsidRPr="001C6B35" w:rsidRDefault="00270B3D">
      <w:pPr>
        <w:pStyle w:val="Body1"/>
        <w:outlineLvl w:val="0"/>
        <w:rPr>
          <w:rFonts w:asciiTheme="minorHAnsi" w:hAnsiTheme="minorHAnsi"/>
          <w:szCs w:val="24"/>
          <w:u w:color="000000"/>
        </w:rPr>
      </w:pPr>
    </w:p>
    <w:sectPr w:rsidR="00270B3D" w:rsidRPr="001C6B35" w:rsidSect="00F634D1">
      <w:headerReference w:type="default" r:id="rId8"/>
      <w:pgSz w:w="12240" w:h="15840"/>
      <w:pgMar w:top="288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098A" w:rsidRDefault="00BE098A">
      <w:r>
        <w:separator/>
      </w:r>
    </w:p>
  </w:endnote>
  <w:endnote w:type="continuationSeparator" w:id="0">
    <w:p w:rsidR="00BE098A" w:rsidRDefault="00BE0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098A" w:rsidRDefault="00BE098A">
      <w:r>
        <w:separator/>
      </w:r>
    </w:p>
  </w:footnote>
  <w:footnote w:type="continuationSeparator" w:id="0">
    <w:p w:rsidR="00BE098A" w:rsidRDefault="00BE09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34D1" w:rsidRDefault="00270B3D">
    <w:pPr>
      <w:pStyle w:val="HeaderFooter"/>
      <w:tabs>
        <w:tab w:val="left" w:pos="0"/>
        <w:tab w:val="center" w:pos="4680"/>
        <w:tab w:val="center" w:pos="4680"/>
      </w:tabs>
      <w:outlineLvl w:val="0"/>
      <w:rPr>
        <w:sz w:val="22"/>
        <w:u w:color="000000"/>
      </w:rPr>
    </w:pPr>
    <w:r>
      <w:rPr>
        <w:rFonts w:hAnsi="Arial Unicode MS"/>
        <w:sz w:val="22"/>
        <w:u w:color="000000"/>
      </w:rPr>
      <w:t>1400 WASHINGTON AVENUE</w:t>
    </w:r>
    <w:r>
      <w:rPr>
        <w:rFonts w:hAnsi="Arial Unicode MS"/>
        <w:sz w:val="22"/>
        <w:u w:color="000000"/>
      </w:rPr>
      <w:tab/>
    </w:r>
    <w:r>
      <w:rPr>
        <w:rFonts w:hAnsi="Arial Unicode MS"/>
        <w:sz w:val="22"/>
        <w:u w:color="000000"/>
      </w:rPr>
      <w:tab/>
    </w:r>
    <w:r w:rsidR="00C62FEB">
      <w:rPr>
        <w:rFonts w:hAnsi="Arial Unicode MS"/>
        <w:sz w:val="22"/>
        <w:u w:color="000000"/>
      </w:rPr>
      <w:t>Daniel Markisello</w:t>
    </w:r>
  </w:p>
  <w:p w:rsidR="00F634D1" w:rsidRDefault="00270B3D">
    <w:pPr>
      <w:pStyle w:val="HeaderFooter"/>
      <w:tabs>
        <w:tab w:val="left" w:pos="0"/>
        <w:tab w:val="center" w:pos="4680"/>
        <w:tab w:val="center" w:pos="4680"/>
      </w:tabs>
      <w:outlineLvl w:val="0"/>
      <w:rPr>
        <w:sz w:val="22"/>
        <w:u w:color="000000"/>
      </w:rPr>
    </w:pPr>
    <w:r>
      <w:rPr>
        <w:rFonts w:hAnsi="Arial Unicode MS"/>
        <w:sz w:val="18"/>
        <w:u w:color="000000"/>
      </w:rPr>
      <w:t>ALBANY, NY 12222</w:t>
    </w:r>
    <w:r>
      <w:rPr>
        <w:rFonts w:hAnsi="Arial Unicode MS"/>
        <w:sz w:val="22"/>
        <w:u w:color="000000"/>
      </w:rPr>
      <w:tab/>
    </w:r>
    <w:r>
      <w:rPr>
        <w:rFonts w:hAnsi="Arial Unicode MS"/>
        <w:sz w:val="22"/>
        <w:u w:color="000000"/>
      </w:rPr>
      <w:tab/>
    </w:r>
    <w:r>
      <w:rPr>
        <w:rFonts w:hAnsi="Arial Unicode MS"/>
        <w:i/>
        <w:sz w:val="18"/>
        <w:u w:color="000000"/>
      </w:rPr>
      <w:t>CHAIR</w:t>
    </w:r>
  </w:p>
  <w:p w:rsidR="00F634D1" w:rsidRDefault="00270B3D">
    <w:pPr>
      <w:pStyle w:val="HeaderFooter"/>
      <w:tabs>
        <w:tab w:val="left" w:pos="0"/>
        <w:tab w:val="center" w:pos="4680"/>
        <w:tab w:val="center" w:pos="4680"/>
      </w:tabs>
      <w:outlineLvl w:val="0"/>
      <w:rPr>
        <w:sz w:val="22"/>
        <w:u w:color="000000"/>
      </w:rPr>
    </w:pPr>
    <w:r>
      <w:rPr>
        <w:rFonts w:hAnsi="Arial Unicode MS"/>
        <w:sz w:val="18"/>
        <w:u w:color="000000"/>
      </w:rPr>
      <w:t>CAMPUS CENTER 116 (CC116)</w:t>
    </w:r>
  </w:p>
  <w:p w:rsidR="00F634D1" w:rsidRDefault="00270B3D">
    <w:pPr>
      <w:pStyle w:val="HeaderFooter"/>
      <w:tabs>
        <w:tab w:val="left" w:pos="0"/>
        <w:tab w:val="center" w:pos="4680"/>
        <w:tab w:val="center" w:pos="4680"/>
      </w:tabs>
      <w:outlineLvl w:val="0"/>
      <w:rPr>
        <w:sz w:val="22"/>
        <w:u w:color="000000"/>
      </w:rPr>
    </w:pPr>
    <w:r>
      <w:rPr>
        <w:rFonts w:hAnsi="Arial Unicode MS"/>
        <w:sz w:val="22"/>
        <w:u w:color="000000"/>
      </w:rPr>
      <w:tab/>
    </w:r>
    <w:r>
      <w:rPr>
        <w:rFonts w:hAnsi="Arial Unicode MS"/>
        <w:sz w:val="22"/>
        <w:u w:color="000000"/>
      </w:rPr>
      <w:tab/>
    </w:r>
    <w:r>
      <w:rPr>
        <w:rFonts w:hAnsi="Arial Unicode MS"/>
        <w:i/>
        <w:sz w:val="18"/>
        <w:u w:color="000000"/>
      </w:rPr>
      <w:t>VICE CHAIR</w:t>
    </w:r>
  </w:p>
  <w:p w:rsidR="00F634D1" w:rsidRDefault="00270B3D">
    <w:pPr>
      <w:pStyle w:val="HeaderFooter"/>
      <w:tabs>
        <w:tab w:val="left" w:pos="0"/>
        <w:tab w:val="center" w:pos="4680"/>
        <w:tab w:val="center" w:pos="4680"/>
      </w:tabs>
      <w:outlineLvl w:val="0"/>
      <w:rPr>
        <w:sz w:val="22"/>
        <w:u w:color="000000"/>
      </w:rPr>
    </w:pPr>
    <w:r>
      <w:rPr>
        <w:rFonts w:hAnsi="Arial Unicode MS"/>
        <w:u w:color="000000"/>
      </w:rPr>
      <w:t>www.albany.edu/sasenate</w:t>
    </w:r>
  </w:p>
  <w:p w:rsidR="00F634D1" w:rsidRDefault="00C62FEB">
    <w:pPr>
      <w:pStyle w:val="HeaderFooter"/>
      <w:tabs>
        <w:tab w:val="left" w:pos="0"/>
        <w:tab w:val="center" w:pos="4680"/>
        <w:tab w:val="center" w:pos="4680"/>
      </w:tabs>
      <w:outlineLvl w:val="0"/>
      <w:rPr>
        <w:rFonts w:ascii="Times New Roman" w:eastAsia="Times New Roman" w:hAnsi="Times New Roman"/>
        <w:color w:val="auto"/>
      </w:rPr>
    </w:pPr>
    <w:r>
      <w:rPr>
        <w:rFonts w:hAnsi="Arial Unicode MS"/>
        <w:u w:color="000000"/>
      </w:rPr>
      <w:t>dmarkisello</w:t>
    </w:r>
    <w:r w:rsidR="00270B3D">
      <w:rPr>
        <w:rFonts w:hAnsi="Arial Unicode MS"/>
        <w:u w:color="000000"/>
      </w:rPr>
      <w:t>@ualbanysa.org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lvl w:ilvl="0">
      <w:start w:val="1"/>
      <w:numFmt w:val="bullet"/>
      <w:pStyle w:val="Bullet"/>
      <w:lvlText w:val="•"/>
      <w:lvlJc w:val="left"/>
      <w:pPr>
        <w:tabs>
          <w:tab w:val="num" w:pos="180"/>
        </w:tabs>
        <w:ind w:left="180" w:firstLine="0"/>
      </w:pPr>
      <w:rPr>
        <w:rFonts w:ascii="Helvetica" w:eastAsia="Arial Unicode MS" w:hAnsi="Helvetica" w:hint="default"/>
        <w:position w:val="-2"/>
        <w:sz w:val="22"/>
        <w:u w:color="000000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ascii="Helvetica" w:eastAsia="Arial Unicode MS" w:hAnsi="Helvetica" w:hint="default"/>
        <w:position w:val="-2"/>
        <w:sz w:val="22"/>
        <w:u w:color="000000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ascii="Helvetica" w:eastAsia="Arial Unicode MS" w:hAnsi="Helvetica" w:hint="default"/>
        <w:position w:val="-2"/>
        <w:sz w:val="22"/>
        <w:u w:color="000000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ascii="Helvetica" w:eastAsia="Arial Unicode MS" w:hAnsi="Helvetica" w:hint="default"/>
        <w:position w:val="-2"/>
        <w:sz w:val="22"/>
        <w:u w:color="000000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ascii="Helvetica" w:eastAsia="Arial Unicode MS" w:hAnsi="Helvetica" w:hint="default"/>
        <w:position w:val="-2"/>
        <w:sz w:val="22"/>
        <w:u w:color="000000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ascii="Helvetica" w:eastAsia="Arial Unicode MS" w:hAnsi="Helvetica" w:hint="default"/>
        <w:position w:val="-2"/>
        <w:sz w:val="22"/>
        <w:u w:color="000000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ascii="Helvetica" w:eastAsia="Arial Unicode MS" w:hAnsi="Helvetica" w:hint="default"/>
        <w:position w:val="-2"/>
        <w:sz w:val="22"/>
        <w:u w:color="000000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ascii="Helvetica" w:eastAsia="Arial Unicode MS" w:hAnsi="Helvetica" w:hint="default"/>
        <w:position w:val="-2"/>
        <w:sz w:val="22"/>
        <w:u w:color="000000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ascii="Helvetica" w:eastAsia="Arial Unicode MS" w:hAnsi="Helvetica" w:hint="default"/>
        <w:position w:val="-2"/>
        <w:sz w:val="22"/>
        <w:u w:color="000000"/>
      </w:rPr>
    </w:lvl>
  </w:abstractNum>
  <w:abstractNum w:abstractNumId="1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3"/>
    <w:multiLevelType w:val="multilevel"/>
    <w:tmpl w:val="894EE875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0000004"/>
    <w:multiLevelType w:val="multilevel"/>
    <w:tmpl w:val="894EE87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0000005"/>
    <w:multiLevelType w:val="multilevel"/>
    <w:tmpl w:val="894EE877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0000006"/>
    <w:multiLevelType w:val="multilevel"/>
    <w:tmpl w:val="894EE87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0000007"/>
    <w:multiLevelType w:val="multilevel"/>
    <w:tmpl w:val="894EE879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0000008"/>
    <w:multiLevelType w:val="multilevel"/>
    <w:tmpl w:val="894EE87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0000009"/>
    <w:multiLevelType w:val="multilevel"/>
    <w:tmpl w:val="894EE87B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000000A"/>
    <w:multiLevelType w:val="multilevel"/>
    <w:tmpl w:val="894EE87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0000000B"/>
    <w:multiLevelType w:val="multilevel"/>
    <w:tmpl w:val="894EE87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000000C"/>
    <w:multiLevelType w:val="multilevel"/>
    <w:tmpl w:val="894EE87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0000000D"/>
    <w:multiLevelType w:val="multilevel"/>
    <w:tmpl w:val="894EE87F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0000000E"/>
    <w:multiLevelType w:val="multilevel"/>
    <w:tmpl w:val="894EE88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0000000F"/>
    <w:multiLevelType w:val="multilevel"/>
    <w:tmpl w:val="894EE881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00000010"/>
    <w:multiLevelType w:val="multilevel"/>
    <w:tmpl w:val="894EE88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00000011"/>
    <w:multiLevelType w:val="multilevel"/>
    <w:tmpl w:val="894EE883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00000012"/>
    <w:multiLevelType w:val="multilevel"/>
    <w:tmpl w:val="894EE88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00000013"/>
    <w:multiLevelType w:val="multilevel"/>
    <w:tmpl w:val="894EE885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00000014"/>
    <w:multiLevelType w:val="multilevel"/>
    <w:tmpl w:val="894EE88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00000016"/>
    <w:multiLevelType w:val="multilevel"/>
    <w:tmpl w:val="894EE88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00000017"/>
    <w:multiLevelType w:val="multilevel"/>
    <w:tmpl w:val="894EE889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00000018"/>
    <w:multiLevelType w:val="multilevel"/>
    <w:tmpl w:val="894EE88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0000001A"/>
    <w:multiLevelType w:val="multilevel"/>
    <w:tmpl w:val="894EE88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0000001B"/>
    <w:multiLevelType w:val="multilevel"/>
    <w:tmpl w:val="894EE88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0000001C"/>
    <w:multiLevelType w:val="multilevel"/>
    <w:tmpl w:val="894EE88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0000001D"/>
    <w:multiLevelType w:val="multilevel"/>
    <w:tmpl w:val="894EE88F"/>
    <w:lvl w:ilvl="0">
      <w:start w:val="1"/>
      <w:numFmt w:val="bullet"/>
      <w:pStyle w:val="List0"/>
      <w:lvlText w:val="-"/>
      <w:lvlJc w:val="left"/>
      <w:pPr>
        <w:tabs>
          <w:tab w:val="num" w:pos="393"/>
        </w:tabs>
        <w:ind w:left="393" w:firstLine="360"/>
      </w:pPr>
      <w:rPr>
        <w:rFonts w:ascii="Helvetica" w:eastAsia="Arial Unicode MS" w:hAnsi="Helvetica" w:hint="default"/>
        <w:b w:val="0"/>
        <w:position w:val="0"/>
        <w:sz w:val="22"/>
        <w:u w:color="000000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Helvetica" w:eastAsia="Arial Unicode MS" w:hAnsi="Helvetica" w:hint="default"/>
        <w:b w:val="0"/>
        <w:position w:val="0"/>
        <w:sz w:val="22"/>
        <w:u w:color="000000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Helvetica" w:eastAsia="Arial Unicode MS" w:hAnsi="Helvetica" w:hint="default"/>
        <w:b w:val="0"/>
        <w:position w:val="0"/>
        <w:sz w:val="22"/>
        <w:u w:color="000000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Helvetica" w:eastAsia="Arial Unicode MS" w:hAnsi="Helvetica" w:hint="default"/>
        <w:b w:val="0"/>
        <w:position w:val="0"/>
        <w:sz w:val="22"/>
        <w:u w:color="000000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Helvetica" w:eastAsia="Arial Unicode MS" w:hAnsi="Helvetica" w:hint="default"/>
        <w:b w:val="0"/>
        <w:position w:val="0"/>
        <w:sz w:val="22"/>
        <w:u w:color="000000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Helvetica" w:eastAsia="Arial Unicode MS" w:hAnsi="Helvetica" w:hint="default"/>
        <w:b w:val="0"/>
        <w:position w:val="0"/>
        <w:sz w:val="22"/>
        <w:u w:color="000000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Helvetica" w:eastAsia="Arial Unicode MS" w:hAnsi="Helvetica" w:hint="default"/>
        <w:b w:val="0"/>
        <w:position w:val="0"/>
        <w:sz w:val="22"/>
        <w:u w:color="000000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Helvetica" w:eastAsia="Arial Unicode MS" w:hAnsi="Helvetica" w:hint="default"/>
        <w:b w:val="0"/>
        <w:position w:val="0"/>
        <w:sz w:val="22"/>
        <w:u w:color="000000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Helvetica" w:eastAsia="Arial Unicode MS" w:hAnsi="Helvetica" w:hint="default"/>
        <w:b w:val="0"/>
        <w:position w:val="0"/>
        <w:sz w:val="22"/>
        <w:u w:color="000000"/>
        <w:lang w:val="en-US"/>
      </w:rPr>
    </w:lvl>
  </w:abstractNum>
  <w:abstractNum w:abstractNumId="27">
    <w:nsid w:val="0000001E"/>
    <w:multiLevelType w:val="multilevel"/>
    <w:tmpl w:val="894EE890"/>
    <w:lvl w:ilvl="0">
      <w:start w:val="1"/>
      <w:numFmt w:val="bullet"/>
      <w:pStyle w:val="List1"/>
      <w:lvlText w:val="-"/>
      <w:lvlJc w:val="left"/>
      <w:pPr>
        <w:tabs>
          <w:tab w:val="num" w:pos="360"/>
        </w:tabs>
        <w:ind w:left="360" w:firstLine="360"/>
      </w:pPr>
      <w:rPr>
        <w:rFonts w:ascii="Helvetica" w:eastAsia="Arial Unicode MS" w:hAnsi="Helvetica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6"/>
        <w:u w:val="none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Helvetica" w:eastAsia="Arial Unicode MS" w:hAnsi="Helvetica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6"/>
        <w:u w:val="none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Helvetica" w:eastAsia="Arial Unicode MS" w:hAnsi="Helvetica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6"/>
        <w:u w:val="none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Helvetica" w:eastAsia="Arial Unicode MS" w:hAnsi="Helvetica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6"/>
        <w:u w:val="none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Helvetica" w:eastAsia="Arial Unicode MS" w:hAnsi="Helvetica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6"/>
        <w:u w:val="none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Helvetica" w:eastAsia="Arial Unicode MS" w:hAnsi="Helvetica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6"/>
        <w:u w:val="none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Helvetica" w:eastAsia="Arial Unicode MS" w:hAnsi="Helvetica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6"/>
        <w:u w:val="none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Helvetica" w:eastAsia="Arial Unicode MS" w:hAnsi="Helvetica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6"/>
        <w:u w:val="none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Helvetica" w:eastAsia="Arial Unicode MS" w:hAnsi="Helvetica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6"/>
        <w:u w:val="none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8">
    <w:nsid w:val="0000001F"/>
    <w:multiLevelType w:val="multilevel"/>
    <w:tmpl w:val="894EE891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00000020"/>
    <w:multiLevelType w:val="multilevel"/>
    <w:tmpl w:val="894EE89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00000021"/>
    <w:multiLevelType w:val="multilevel"/>
    <w:tmpl w:val="894EE893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00000022"/>
    <w:multiLevelType w:val="multilevel"/>
    <w:tmpl w:val="894EE8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00000023"/>
    <w:multiLevelType w:val="multilevel"/>
    <w:tmpl w:val="894EE895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00000024"/>
    <w:multiLevelType w:val="multilevel"/>
    <w:tmpl w:val="894EE89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00000025"/>
    <w:multiLevelType w:val="multilevel"/>
    <w:tmpl w:val="894EE897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00000026"/>
    <w:multiLevelType w:val="multilevel"/>
    <w:tmpl w:val="894EE89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00000027"/>
    <w:multiLevelType w:val="multilevel"/>
    <w:tmpl w:val="894EE899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00000028"/>
    <w:multiLevelType w:val="multilevel"/>
    <w:tmpl w:val="894EE89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00000029"/>
    <w:multiLevelType w:val="multilevel"/>
    <w:tmpl w:val="894EE89B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0000002A"/>
    <w:multiLevelType w:val="multilevel"/>
    <w:tmpl w:val="894EE89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0000002B"/>
    <w:multiLevelType w:val="multilevel"/>
    <w:tmpl w:val="894EE89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0000002C"/>
    <w:multiLevelType w:val="multilevel"/>
    <w:tmpl w:val="894EE89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0000002D"/>
    <w:multiLevelType w:val="multilevel"/>
    <w:tmpl w:val="894EE89F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>
    <w:nsid w:val="0000002E"/>
    <w:multiLevelType w:val="multilevel"/>
    <w:tmpl w:val="894EE8A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0000002F"/>
    <w:multiLevelType w:val="multilevel"/>
    <w:tmpl w:val="894EE8A1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>
    <w:nsid w:val="00000030"/>
    <w:multiLevelType w:val="multilevel"/>
    <w:tmpl w:val="894EE8A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>
    <w:nsid w:val="00000031"/>
    <w:multiLevelType w:val="multilevel"/>
    <w:tmpl w:val="894EE8A3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>
    <w:nsid w:val="00000032"/>
    <w:multiLevelType w:val="multilevel"/>
    <w:tmpl w:val="894EE8A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>
    <w:nsid w:val="00000033"/>
    <w:multiLevelType w:val="multilevel"/>
    <w:tmpl w:val="894EE8A5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>
    <w:nsid w:val="00000034"/>
    <w:multiLevelType w:val="multilevel"/>
    <w:tmpl w:val="894EE8A6"/>
    <w:lvl w:ilvl="0">
      <w:start w:val="1"/>
      <w:numFmt w:val="bullet"/>
      <w:lvlText w:val="•"/>
      <w:lvlJc w:val="left"/>
      <w:pPr>
        <w:tabs>
          <w:tab w:val="num" w:pos="180"/>
        </w:tabs>
        <w:ind w:left="180" w:firstLine="0"/>
      </w:pPr>
      <w:rPr>
        <w:rFonts w:ascii="Helvetica" w:eastAsia="Arial Unicode MS" w:hAnsi="Helvetica" w:hint="default"/>
        <w:position w:val="-2"/>
        <w:sz w:val="22"/>
        <w:u w:color="000000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ascii="Helvetica" w:eastAsia="Arial Unicode MS" w:hAnsi="Helvetica" w:hint="default"/>
        <w:position w:val="-2"/>
        <w:sz w:val="22"/>
        <w:u w:color="000000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ascii="Helvetica" w:eastAsia="Arial Unicode MS" w:hAnsi="Helvetica" w:hint="default"/>
        <w:position w:val="-2"/>
        <w:sz w:val="22"/>
        <w:u w:color="000000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ascii="Helvetica" w:eastAsia="Arial Unicode MS" w:hAnsi="Helvetica" w:hint="default"/>
        <w:position w:val="-2"/>
        <w:sz w:val="22"/>
        <w:u w:color="000000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ascii="Helvetica" w:eastAsia="Arial Unicode MS" w:hAnsi="Helvetica" w:hint="default"/>
        <w:position w:val="-2"/>
        <w:sz w:val="22"/>
        <w:u w:color="000000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ascii="Helvetica" w:eastAsia="Arial Unicode MS" w:hAnsi="Helvetica" w:hint="default"/>
        <w:position w:val="-2"/>
        <w:sz w:val="22"/>
        <w:u w:color="000000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ascii="Helvetica" w:eastAsia="Arial Unicode MS" w:hAnsi="Helvetica" w:hint="default"/>
        <w:position w:val="-2"/>
        <w:sz w:val="22"/>
        <w:u w:color="000000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ascii="Helvetica" w:eastAsia="Arial Unicode MS" w:hAnsi="Helvetica" w:hint="default"/>
        <w:position w:val="-2"/>
        <w:sz w:val="22"/>
        <w:u w:color="000000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ascii="Helvetica" w:eastAsia="Arial Unicode MS" w:hAnsi="Helvetica" w:hint="default"/>
        <w:position w:val="-2"/>
        <w:sz w:val="22"/>
        <w:u w:color="000000"/>
      </w:rPr>
    </w:lvl>
  </w:abstractNum>
  <w:abstractNum w:abstractNumId="50">
    <w:nsid w:val="7F8B4C21"/>
    <w:multiLevelType w:val="hybridMultilevel"/>
    <w:tmpl w:val="08AADD2C"/>
    <w:lvl w:ilvl="0" w:tplc="AF24AE2A">
      <w:numFmt w:val="bullet"/>
      <w:lvlText w:val="-"/>
      <w:lvlJc w:val="left"/>
      <w:pPr>
        <w:ind w:left="1080" w:hanging="360"/>
      </w:pPr>
      <w:rPr>
        <w:rFonts w:ascii="Calibri" w:eastAsia="Arial Unicode MS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B35"/>
    <w:rsid w:val="00176B1A"/>
    <w:rsid w:val="001C6B35"/>
    <w:rsid w:val="00270B3D"/>
    <w:rsid w:val="00385276"/>
    <w:rsid w:val="004259E0"/>
    <w:rsid w:val="008C737E"/>
    <w:rsid w:val="00985F5F"/>
    <w:rsid w:val="00BE098A"/>
    <w:rsid w:val="00C62FEB"/>
    <w:rsid w:val="00EE10C1"/>
    <w:rsid w:val="00F35E07"/>
    <w:rsid w:val="00F6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yle="mso-wrap-style:none">
      <v:stroke weight="0" endcap="round"/>
      <v:textbox style="mso-column-count:0;mso-column-margin:0" inset="0,0,0,0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F634D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autoRedefine/>
    <w:rsid w:val="00F634D1"/>
    <w:pPr>
      <w:tabs>
        <w:tab w:val="right" w:pos="9360"/>
      </w:tabs>
    </w:pPr>
    <w:rPr>
      <w:rFonts w:ascii="Helvetica" w:eastAsia="Arial Unicode MS" w:hAnsi="Helvetica"/>
      <w:color w:val="000000"/>
    </w:rPr>
  </w:style>
  <w:style w:type="paragraph" w:customStyle="1" w:styleId="Body1">
    <w:name w:val="Body 1"/>
    <w:rsid w:val="00F634D1"/>
    <w:rPr>
      <w:rFonts w:ascii="Helvetica" w:eastAsia="Arial Unicode MS" w:hAnsi="Helvetica"/>
      <w:color w:val="000000"/>
      <w:sz w:val="24"/>
    </w:rPr>
  </w:style>
  <w:style w:type="paragraph" w:customStyle="1" w:styleId="Bullet">
    <w:name w:val="Bullet"/>
    <w:rsid w:val="00F634D1"/>
    <w:pPr>
      <w:numPr>
        <w:numId w:val="1"/>
      </w:numPr>
    </w:pPr>
  </w:style>
  <w:style w:type="paragraph" w:customStyle="1" w:styleId="List0">
    <w:name w:val="List 0"/>
    <w:basedOn w:val="List1"/>
    <w:semiHidden/>
    <w:rsid w:val="00F634D1"/>
    <w:pPr>
      <w:numPr>
        <w:numId w:val="27"/>
      </w:numPr>
    </w:pPr>
  </w:style>
  <w:style w:type="paragraph" w:customStyle="1" w:styleId="List1">
    <w:name w:val="List 1"/>
    <w:semiHidden/>
    <w:rsid w:val="00F634D1"/>
    <w:pPr>
      <w:numPr>
        <w:numId w:val="28"/>
      </w:numPr>
    </w:pPr>
  </w:style>
  <w:style w:type="character" w:customStyle="1" w:styleId="apple-converted-space">
    <w:name w:val="apple-converted-space"/>
    <w:rsid w:val="00C62FEB"/>
  </w:style>
  <w:style w:type="paragraph" w:styleId="Header">
    <w:name w:val="header"/>
    <w:basedOn w:val="Normal"/>
    <w:link w:val="HeaderChar"/>
    <w:locked/>
    <w:rsid w:val="00C62F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62FEB"/>
    <w:rPr>
      <w:sz w:val="24"/>
      <w:szCs w:val="24"/>
    </w:rPr>
  </w:style>
  <w:style w:type="paragraph" w:styleId="Footer">
    <w:name w:val="footer"/>
    <w:basedOn w:val="Normal"/>
    <w:link w:val="FooterChar"/>
    <w:locked/>
    <w:rsid w:val="00C62F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62FEB"/>
    <w:rPr>
      <w:sz w:val="24"/>
      <w:szCs w:val="24"/>
    </w:rPr>
  </w:style>
  <w:style w:type="table" w:styleId="TableGrid">
    <w:name w:val="Table Grid"/>
    <w:basedOn w:val="TableNormal"/>
    <w:locked/>
    <w:rsid w:val="00C62F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F634D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autoRedefine/>
    <w:rsid w:val="00F634D1"/>
    <w:pPr>
      <w:tabs>
        <w:tab w:val="right" w:pos="9360"/>
      </w:tabs>
    </w:pPr>
    <w:rPr>
      <w:rFonts w:ascii="Helvetica" w:eastAsia="Arial Unicode MS" w:hAnsi="Helvetica"/>
      <w:color w:val="000000"/>
    </w:rPr>
  </w:style>
  <w:style w:type="paragraph" w:customStyle="1" w:styleId="Body1">
    <w:name w:val="Body 1"/>
    <w:rsid w:val="00F634D1"/>
    <w:rPr>
      <w:rFonts w:ascii="Helvetica" w:eastAsia="Arial Unicode MS" w:hAnsi="Helvetica"/>
      <w:color w:val="000000"/>
      <w:sz w:val="24"/>
    </w:rPr>
  </w:style>
  <w:style w:type="paragraph" w:customStyle="1" w:styleId="Bullet">
    <w:name w:val="Bullet"/>
    <w:rsid w:val="00F634D1"/>
    <w:pPr>
      <w:numPr>
        <w:numId w:val="1"/>
      </w:numPr>
    </w:pPr>
  </w:style>
  <w:style w:type="paragraph" w:customStyle="1" w:styleId="List0">
    <w:name w:val="List 0"/>
    <w:basedOn w:val="List1"/>
    <w:semiHidden/>
    <w:rsid w:val="00F634D1"/>
    <w:pPr>
      <w:numPr>
        <w:numId w:val="27"/>
      </w:numPr>
    </w:pPr>
  </w:style>
  <w:style w:type="paragraph" w:customStyle="1" w:styleId="List1">
    <w:name w:val="List 1"/>
    <w:semiHidden/>
    <w:rsid w:val="00F634D1"/>
    <w:pPr>
      <w:numPr>
        <w:numId w:val="28"/>
      </w:numPr>
    </w:pPr>
  </w:style>
  <w:style w:type="character" w:customStyle="1" w:styleId="apple-converted-space">
    <w:name w:val="apple-converted-space"/>
    <w:rsid w:val="00C62FEB"/>
  </w:style>
  <w:style w:type="paragraph" w:styleId="Header">
    <w:name w:val="header"/>
    <w:basedOn w:val="Normal"/>
    <w:link w:val="HeaderChar"/>
    <w:locked/>
    <w:rsid w:val="00C62F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62FEB"/>
    <w:rPr>
      <w:sz w:val="24"/>
      <w:szCs w:val="24"/>
    </w:rPr>
  </w:style>
  <w:style w:type="paragraph" w:styleId="Footer">
    <w:name w:val="footer"/>
    <w:basedOn w:val="Normal"/>
    <w:link w:val="FooterChar"/>
    <w:locked/>
    <w:rsid w:val="00C62F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62FEB"/>
    <w:rPr>
      <w:sz w:val="24"/>
      <w:szCs w:val="24"/>
    </w:rPr>
  </w:style>
  <w:style w:type="table" w:styleId="TableGrid">
    <w:name w:val="Table Grid"/>
    <w:basedOn w:val="TableNormal"/>
    <w:locked/>
    <w:rsid w:val="00C62F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8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0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5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3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13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1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1060</Words>
  <Characters>6046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Copies Plus</dc:creator>
  <cp:lastModifiedBy>Senate Chair</cp:lastModifiedBy>
  <cp:revision>3</cp:revision>
  <dcterms:created xsi:type="dcterms:W3CDTF">2014-09-08T20:53:00Z</dcterms:created>
  <dcterms:modified xsi:type="dcterms:W3CDTF">2014-09-08T20:55:00Z</dcterms:modified>
</cp:coreProperties>
</file>