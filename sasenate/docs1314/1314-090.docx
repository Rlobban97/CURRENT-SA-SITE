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FA6D40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6D40" w:rsidRDefault="00BE294C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FA6D40" w:rsidRDefault="00BE294C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FA6D40" w:rsidRDefault="00BE294C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FA6D40" w:rsidRDefault="00FA6D40">
            <w:pPr>
              <w:pStyle w:val="TableGrid1"/>
              <w:rPr>
                <w:rFonts w:ascii="Cambria" w:hAnsi="Cambria"/>
                <w:sz w:val="18"/>
              </w:rPr>
            </w:pPr>
          </w:p>
          <w:p w:rsidR="00FA6D40" w:rsidRDefault="00BE294C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FA6D40" w:rsidRDefault="00BE294C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A6D40" w:rsidRDefault="00407970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6D40" w:rsidRDefault="00BE294C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FA6D40" w:rsidRDefault="00BE294C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FA6D40" w:rsidRDefault="00FA6D40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FA6D40" w:rsidRDefault="00BE294C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FA6D40" w:rsidRDefault="00BE294C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FA6D40" w:rsidRDefault="00FA6D40">
      <w:pPr>
        <w:spacing w:line="240" w:lineRule="auto"/>
        <w:rPr>
          <w:rFonts w:ascii="Franklin Gothic Book" w:hAnsi="Franklin Gothic Book"/>
          <w:sz w:val="18"/>
        </w:rPr>
      </w:pPr>
    </w:p>
    <w:p w:rsidR="00FA6D40" w:rsidRDefault="00FA6D40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36"/>
        <w:tblW w:w="11016" w:type="dxa"/>
        <w:tblLayout w:type="fixed"/>
        <w:tblLook w:val="0000"/>
      </w:tblPr>
      <w:tblGrid>
        <w:gridCol w:w="5508"/>
        <w:gridCol w:w="5508"/>
      </w:tblGrid>
      <w:tr w:rsidR="00ED796F" w:rsidTr="00ED796F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796F" w:rsidRDefault="00ED796F" w:rsidP="00ED796F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</w:t>
            </w:r>
            <w:r w:rsidR="00423C08">
              <w:rPr>
                <w:rFonts w:ascii="Times New Roman Bold" w:hAnsi="Times New Roman Bold"/>
                <w:sz w:val="32"/>
              </w:rPr>
              <w:t>90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796F" w:rsidRDefault="00ED796F" w:rsidP="00ED796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423C08">
              <w:rPr>
                <w:rFonts w:ascii="Times New Roman" w:hAnsi="Times New Roman"/>
                <w:sz w:val="28"/>
              </w:rPr>
              <w:t xml:space="preserve"> February </w:t>
            </w:r>
            <w:r>
              <w:rPr>
                <w:rFonts w:ascii="Times New Roman" w:hAnsi="Times New Roman"/>
                <w:sz w:val="28"/>
              </w:rPr>
              <w:t>2</w:t>
            </w:r>
            <w:r w:rsidR="00423C08">
              <w:rPr>
                <w:rFonts w:ascii="Times New Roman" w:hAnsi="Times New Roman"/>
                <w:sz w:val="28"/>
              </w:rPr>
              <w:t>6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423C08">
              <w:rPr>
                <w:rFonts w:ascii="Times New Roman" w:hAnsi="Times New Roman"/>
                <w:sz w:val="28"/>
              </w:rPr>
              <w:t>4</w:t>
            </w:r>
          </w:p>
        </w:tc>
      </w:tr>
      <w:tr w:rsidR="00ED796F" w:rsidTr="00ED796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796F" w:rsidRDefault="00ED796F" w:rsidP="00ED796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796F" w:rsidRDefault="00ED796F" w:rsidP="00ED796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ED796F" w:rsidTr="00ED796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796F" w:rsidRDefault="00ED796F" w:rsidP="00ED796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796F" w:rsidRDefault="00ED796F" w:rsidP="00ED796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7-0-0</w:t>
            </w:r>
          </w:p>
        </w:tc>
      </w:tr>
      <w:tr w:rsidR="00ED796F" w:rsidTr="00ED796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796F" w:rsidRDefault="00ED796F" w:rsidP="00ED796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AE4139">
              <w:rPr>
                <w:rFonts w:ascii="Times New Roman Bold" w:hAnsi="Times New Roman Bold"/>
              </w:rPr>
              <w:t>Roll Call: 37-0-1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796F" w:rsidRDefault="00ED796F" w:rsidP="00ED796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AE4139">
              <w:rPr>
                <w:rFonts w:ascii="Times New Roman Bold" w:hAnsi="Times New Roman Bold"/>
              </w:rPr>
              <w:t>Pass</w:t>
            </w:r>
          </w:p>
        </w:tc>
      </w:tr>
    </w:tbl>
    <w:p w:rsidR="00FA6D40" w:rsidRDefault="00BE294C" w:rsidP="00423C08">
      <w:pPr>
        <w:pStyle w:val="NormalWeb1"/>
        <w:numPr>
          <w:ilvl w:val="0"/>
          <w:numId w:val="5"/>
        </w:numPr>
        <w:spacing w:after="0"/>
      </w:pPr>
      <w:r>
        <w:t xml:space="preserve">That Department 0100, </w:t>
      </w:r>
      <w:proofErr w:type="spellStart"/>
      <w:r>
        <w:t>Dippikill</w:t>
      </w:r>
      <w:proofErr w:type="spellEnd"/>
      <w:r>
        <w:t xml:space="preserve"> Programming, receives the following allocation with funds being transferred from the Student Association’s Supplemental Al</w:t>
      </w:r>
      <w:r w:rsidR="00407970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FA6D40" w:rsidRDefault="00BE294C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FA6D40" w:rsidRDefault="00FA6D4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FA6D40" w:rsidRDefault="00FA6D4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407970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FA6D40" w:rsidRDefault="00BE294C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FA6D40" w:rsidRDefault="00FA6D4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FA6D40" w:rsidRDefault="00FA6D4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407970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FA6D40" w:rsidRDefault="00BE294C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 FORMAN</w:t>
                  </w:r>
                </w:p>
                <w:p w:rsidR="00FA6D40" w:rsidRDefault="00FA6D4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FA6D40" w:rsidRDefault="00FA6D4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407970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FA6D40" w:rsidRDefault="00BE294C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FA6D40" w:rsidRDefault="00FA6D4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FA6D40" w:rsidRDefault="00FA6D4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407970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FA6D40" w:rsidRDefault="00BE294C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FA6D40" w:rsidRDefault="00FA6D4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FA6D40" w:rsidRDefault="00FA6D4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location accounts, 6000-0400-00242.</w:t>
      </w:r>
    </w:p>
    <w:p w:rsidR="00FA6D40" w:rsidRDefault="00FA6D40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FA6D40" w:rsidTr="00ED796F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6D40" w:rsidRDefault="00BE294C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6D40" w:rsidRDefault="00BE294C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6D40" w:rsidRDefault="00BE294C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FA6D40" w:rsidTr="00ED796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6D40" w:rsidRDefault="00423C0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6D40" w:rsidRDefault="00BE294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6D40" w:rsidRDefault="00BE294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$5305</w:t>
            </w:r>
          </w:p>
        </w:tc>
      </w:tr>
      <w:tr w:rsidR="00FA6D40" w:rsidTr="00ED796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6D40" w:rsidRDefault="00FA6D40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6D40" w:rsidRDefault="00BE294C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6D40" w:rsidRDefault="00BE294C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$5305</w:t>
            </w:r>
          </w:p>
        </w:tc>
      </w:tr>
    </w:tbl>
    <w:p w:rsidR="00FA6D40" w:rsidRDefault="00BE294C" w:rsidP="00423C0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FA6D40" w:rsidRDefault="00FA6D40">
      <w:pPr>
        <w:ind w:left="1080"/>
        <w:rPr>
          <w:rFonts w:ascii="Calibri Bold" w:hAnsi="Calibri Bold"/>
        </w:rPr>
      </w:pPr>
    </w:p>
    <w:p w:rsidR="00FA6D40" w:rsidRDefault="00FA6D40">
      <w:pPr>
        <w:rPr>
          <w:lang w:val="it-IT"/>
        </w:rPr>
      </w:pPr>
    </w:p>
    <w:p w:rsidR="00FA6D40" w:rsidRDefault="00FA6D40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6076" w:tblpY="638"/>
        <w:tblW w:w="0" w:type="auto"/>
        <w:tblLayout w:type="fixed"/>
        <w:tblLook w:val="0000"/>
      </w:tblPr>
      <w:tblGrid>
        <w:gridCol w:w="4488"/>
      </w:tblGrid>
      <w:tr w:rsidR="00ED796F" w:rsidTr="00ED796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796F" w:rsidRDefault="00ED796F" w:rsidP="00ED796F">
            <w:pPr>
              <w:pStyle w:val="TableGrid1"/>
              <w:jc w:val="right"/>
            </w:pPr>
          </w:p>
        </w:tc>
      </w:tr>
      <w:tr w:rsidR="00ED796F" w:rsidTr="00ED796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796F" w:rsidRDefault="00ED796F" w:rsidP="00ED796F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BE294C" w:rsidRDefault="00BE294C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BE294C" w:rsidSect="00FA6D40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194" w:rsidRDefault="00467194">
      <w:pPr>
        <w:spacing w:after="0" w:line="240" w:lineRule="auto"/>
      </w:pPr>
      <w:r>
        <w:separator/>
      </w:r>
    </w:p>
  </w:endnote>
  <w:endnote w:type="continuationSeparator" w:id="0">
    <w:p w:rsidR="00467194" w:rsidRDefault="00467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D40" w:rsidRDefault="00FA6D40">
    <w:pPr>
      <w:pStyle w:val="Footer1"/>
      <w:jc w:val="center"/>
      <w:rPr>
        <w:rFonts w:ascii="Times New Roman Bold" w:hAnsi="Times New Roman Bold"/>
        <w:sz w:val="20"/>
      </w:rPr>
    </w:pPr>
  </w:p>
  <w:p w:rsidR="00FA6D40" w:rsidRDefault="00FA6D4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FA6D4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FA6D40" w:rsidRDefault="00BE294C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FA6D40" w:rsidRDefault="00BE294C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A6D40" w:rsidRDefault="00BE294C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FA6D40" w:rsidRDefault="00BE294C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FA6D40" w:rsidRDefault="00BE294C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FA6D40" w:rsidRDefault="00FA6D40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D40" w:rsidRDefault="00FA6D40" w:rsidP="00ED796F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FA6D40" w:rsidRDefault="00FA6D4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FA6D4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FA6D40" w:rsidRDefault="00BE294C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FA6D40" w:rsidRDefault="00BE294C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A6D40" w:rsidRDefault="00BE294C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FA6D40" w:rsidRDefault="00BE294C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FA6D40" w:rsidRDefault="00BE294C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FA6D40" w:rsidRDefault="00FA6D40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194" w:rsidRDefault="00467194">
      <w:pPr>
        <w:spacing w:after="0" w:line="240" w:lineRule="auto"/>
      </w:pPr>
      <w:r>
        <w:separator/>
      </w:r>
    </w:p>
  </w:footnote>
  <w:footnote w:type="continuationSeparator" w:id="0">
    <w:p w:rsidR="00467194" w:rsidRDefault="00467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2CF857D1"/>
    <w:multiLevelType w:val="hybridMultilevel"/>
    <w:tmpl w:val="898890C8"/>
    <w:lvl w:ilvl="0" w:tplc="667054C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E53BC6"/>
    <w:multiLevelType w:val="hybridMultilevel"/>
    <w:tmpl w:val="CCDEE9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796F"/>
    <w:rsid w:val="00407970"/>
    <w:rsid w:val="00423C08"/>
    <w:rsid w:val="00467194"/>
    <w:rsid w:val="00AE4139"/>
    <w:rsid w:val="00BE294C"/>
    <w:rsid w:val="00C167E5"/>
    <w:rsid w:val="00ED796F"/>
    <w:rsid w:val="00FA6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FA6D40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FA6D40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FA6D40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FA6D40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FA6D40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FA6D40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autoRedefine/>
    <w:rsid w:val="00FA6D40"/>
  </w:style>
  <w:style w:type="paragraph" w:customStyle="1" w:styleId="LightShading1">
    <w:name w:val="Light Shading1"/>
    <w:rsid w:val="00FA6D40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ED7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796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ED7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796F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Chairman Ryan Witte</cp:lastModifiedBy>
  <cp:revision>5</cp:revision>
  <dcterms:created xsi:type="dcterms:W3CDTF">2014-02-11T02:03:00Z</dcterms:created>
  <dcterms:modified xsi:type="dcterms:W3CDTF">2014-03-03T20:01:00Z</dcterms:modified>
</cp:coreProperties>
</file>