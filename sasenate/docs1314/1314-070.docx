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5C37B7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F0414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2B1CCF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2B1CCF">
              <w:rPr>
                <w:rFonts w:ascii="Times New Roman" w:hAnsi="Times New Roman"/>
              </w:rPr>
              <w:t>Krush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2B1CCF">
              <w:rPr>
                <w:rFonts w:ascii="Times New Roman Bold" w:hAnsi="Times New Roman Bold"/>
              </w:rPr>
              <w:t>N/A</w:t>
            </w:r>
          </w:p>
        </w:tc>
      </w:tr>
      <w:tr w:rsidR="003E75AF" w:rsidTr="002B1CCF">
        <w:trPr>
          <w:cantSplit/>
          <w:trHeight w:val="560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F0414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</w:t>
            </w:r>
            <w:r w:rsidR="00F0414F">
              <w:rPr>
                <w:rFonts w:ascii="Times New Roman Bold" w:hAnsi="Times New Roman Bold"/>
              </w:rPr>
              <w:t>Autism Speaks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2B1CCF">
              <w:rPr>
                <w:rFonts w:ascii="Times New Roman Bold" w:hAnsi="Times New Roman Bold"/>
              </w:rPr>
              <w:t>N/A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0414F">
              <w:rPr>
                <w:rFonts w:ascii="Times New Roman Bold" w:hAnsi="Times New Roman Bold"/>
              </w:rPr>
              <w:t xml:space="preserve">Unanimous </w:t>
            </w:r>
            <w:r w:rsidR="00F171D1">
              <w:rPr>
                <w:rFonts w:ascii="Times New Roman Bold" w:hAnsi="Times New Roman Bold"/>
              </w:rPr>
              <w:t>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2B1CC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F0414F">
              <w:rPr>
                <w:rFonts w:ascii="Times New Roman Bold" w:hAnsi="Times New Roman Bold"/>
              </w:rPr>
              <w:t xml:space="preserve"> 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Department XXXX, </w:t>
      </w:r>
      <w:r w:rsidR="00F0414F">
        <w:t>Autism Speaks</w:t>
      </w:r>
      <w:r>
        <w:t xml:space="preserve">, receives the following allocation with funds being transferred from the Student Association’s </w:t>
      </w:r>
      <w:r w:rsidR="005C37B7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C37B7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C37B7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C37B7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C37B7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56EB5">
        <w:t>New and Unfunded</w:t>
      </w:r>
      <w:r w:rsidR="00250A0D">
        <w:t xml:space="preserve">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89A" w:rsidRDefault="00B5489A">
      <w:pPr>
        <w:spacing w:after="0" w:line="240" w:lineRule="auto"/>
      </w:pPr>
      <w:r>
        <w:separator/>
      </w:r>
    </w:p>
  </w:endnote>
  <w:endnote w:type="continuationSeparator" w:id="0">
    <w:p w:rsidR="00B5489A" w:rsidRDefault="00B5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89A" w:rsidRDefault="00B5489A">
      <w:pPr>
        <w:spacing w:after="0" w:line="240" w:lineRule="auto"/>
      </w:pPr>
      <w:r>
        <w:separator/>
      </w:r>
    </w:p>
  </w:footnote>
  <w:footnote w:type="continuationSeparator" w:id="0">
    <w:p w:rsidR="00B5489A" w:rsidRDefault="00B5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62557"/>
    <w:rsid w:val="00250A0D"/>
    <w:rsid w:val="00254712"/>
    <w:rsid w:val="00286A82"/>
    <w:rsid w:val="002B1CCF"/>
    <w:rsid w:val="003E75AF"/>
    <w:rsid w:val="00446A8D"/>
    <w:rsid w:val="00453B7D"/>
    <w:rsid w:val="005C37B7"/>
    <w:rsid w:val="006016EC"/>
    <w:rsid w:val="00930AF0"/>
    <w:rsid w:val="00956EB5"/>
    <w:rsid w:val="00B410DA"/>
    <w:rsid w:val="00B43727"/>
    <w:rsid w:val="00B5489A"/>
    <w:rsid w:val="00BB63B0"/>
    <w:rsid w:val="00E346F1"/>
    <w:rsid w:val="00F0414F"/>
    <w:rsid w:val="00F1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3</cp:revision>
  <dcterms:created xsi:type="dcterms:W3CDTF">2013-11-26T17:57:00Z</dcterms:created>
  <dcterms:modified xsi:type="dcterms:W3CDTF">2013-11-26T18:00:00Z</dcterms:modified>
</cp:coreProperties>
</file>