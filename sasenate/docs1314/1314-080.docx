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EC04B7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EC04B7" w:rsidRDefault="00A168FF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EC04B7" w:rsidRDefault="00A168FF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EC04B7" w:rsidRDefault="00EC04B7">
            <w:pPr>
              <w:pStyle w:val="TableGrid1"/>
              <w:rPr>
                <w:rFonts w:ascii="Cambria" w:hAnsi="Cambria"/>
                <w:sz w:val="18"/>
              </w:rPr>
            </w:pPr>
          </w:p>
          <w:p w:rsidR="00EC04B7" w:rsidRDefault="00A168FF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EC04B7" w:rsidRDefault="00A168FF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04B7" w:rsidRDefault="00392007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EC04B7" w:rsidRDefault="00A168FF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EC04B7" w:rsidRDefault="00EC04B7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EC04B7" w:rsidRDefault="00A168FF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EC04B7" w:rsidRDefault="00A168FF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EC04B7" w:rsidRDefault="00EC04B7">
      <w:pPr>
        <w:spacing w:line="240" w:lineRule="auto"/>
        <w:rPr>
          <w:rFonts w:ascii="Franklin Gothic Book" w:hAnsi="Franklin Gothic Book"/>
          <w:sz w:val="18"/>
        </w:rPr>
      </w:pPr>
    </w:p>
    <w:p w:rsidR="00EC04B7" w:rsidRDefault="00EC04B7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81"/>
        <w:tblW w:w="11016" w:type="dxa"/>
        <w:tblLayout w:type="fixed"/>
        <w:tblLook w:val="0000"/>
      </w:tblPr>
      <w:tblGrid>
        <w:gridCol w:w="5508"/>
        <w:gridCol w:w="5508"/>
      </w:tblGrid>
      <w:tr w:rsidR="002D72BE" w:rsidTr="002D72BE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S.1314-080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2D72BE" w:rsidTr="002D72BE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2D72BE" w:rsidTr="002D72BE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2D72BE" w:rsidTr="002D72BE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A443E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4A443E">
              <w:rPr>
                <w:rFonts w:ascii="Times New Roman Bold" w:hAnsi="Times New Roman Bold"/>
              </w:rPr>
              <w:t>Pass</w:t>
            </w:r>
          </w:p>
        </w:tc>
      </w:tr>
    </w:tbl>
    <w:p w:rsidR="00EC04B7" w:rsidRDefault="00A168FF" w:rsidP="00657EC5">
      <w:pPr>
        <w:pStyle w:val="NormalWeb1"/>
        <w:numPr>
          <w:ilvl w:val="0"/>
          <w:numId w:val="5"/>
        </w:numPr>
        <w:spacing w:after="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Soccer Club, receives the following allocation with funds being transferred from the Student Association’s New and Unfu</w:t>
      </w:r>
      <w:r w:rsidR="00392007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C04B7" w:rsidRDefault="00A168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EC04B7" w:rsidRDefault="00EC04B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C04B7" w:rsidRDefault="00EC04B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2007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C04B7" w:rsidRDefault="00A168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EC04B7" w:rsidRDefault="00EC04B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C04B7" w:rsidRDefault="00EC04B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2007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C04B7" w:rsidRDefault="00A168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EC04B7" w:rsidRDefault="00EC04B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C04B7" w:rsidRDefault="00EC04B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2007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C04B7" w:rsidRDefault="00A168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EC04B7" w:rsidRDefault="00EC04B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C04B7" w:rsidRDefault="00EC04B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2007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EC04B7" w:rsidRDefault="00A168FF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EC04B7" w:rsidRDefault="00EC04B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C04B7" w:rsidRDefault="00EC04B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</w:p>
    <w:p w:rsidR="00EC04B7" w:rsidRDefault="00EC04B7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500" w:type="dxa"/>
        <w:tblLayout w:type="fixed"/>
        <w:tblLook w:val="0000"/>
      </w:tblPr>
      <w:tblGrid>
        <w:gridCol w:w="2520"/>
        <w:gridCol w:w="3240"/>
        <w:gridCol w:w="2970"/>
      </w:tblGrid>
      <w:tr w:rsidR="00EC04B7" w:rsidTr="002D72BE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EC04B7" w:rsidTr="002D72BE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EC04B7" w:rsidTr="002D72BE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EC04B7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04B7" w:rsidRDefault="00A168FF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657EC5" w:rsidRDefault="00657EC5" w:rsidP="00657EC5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EC04B7" w:rsidRDefault="00A168FF" w:rsidP="00657EC5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EC04B7" w:rsidRDefault="00EC04B7">
      <w:pPr>
        <w:ind w:left="1080"/>
        <w:rPr>
          <w:rFonts w:ascii="Calibri Bold" w:hAnsi="Calibri Bold"/>
        </w:rPr>
      </w:pPr>
    </w:p>
    <w:p w:rsidR="00EC04B7" w:rsidRDefault="00EC04B7">
      <w:pPr>
        <w:rPr>
          <w:lang w:val="it-IT"/>
        </w:rPr>
      </w:pPr>
    </w:p>
    <w:tbl>
      <w:tblPr>
        <w:tblpPr w:leftFromText="180" w:rightFromText="180" w:vertAnchor="text" w:horzAnchor="page" w:tblpX="6121" w:tblpY="37"/>
        <w:tblW w:w="0" w:type="auto"/>
        <w:tblLayout w:type="fixed"/>
        <w:tblLook w:val="0000"/>
      </w:tblPr>
      <w:tblGrid>
        <w:gridCol w:w="4488"/>
      </w:tblGrid>
      <w:tr w:rsidR="002D72BE" w:rsidTr="002D72BE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D72BE" w:rsidRDefault="002D72BE" w:rsidP="002D72BE">
            <w:pPr>
              <w:pStyle w:val="TableGrid1"/>
              <w:jc w:val="right"/>
            </w:pPr>
          </w:p>
        </w:tc>
      </w:tr>
      <w:tr w:rsidR="002D72BE" w:rsidTr="002D72BE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72BE" w:rsidRDefault="002D72BE" w:rsidP="002D72BE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EC04B7" w:rsidRDefault="00EC04B7">
      <w:pPr>
        <w:pStyle w:val="FreeForm"/>
        <w:ind w:left="6312"/>
        <w:rPr>
          <w:lang w:val="it-IT"/>
        </w:rPr>
      </w:pPr>
    </w:p>
    <w:p w:rsidR="00A168FF" w:rsidRDefault="00A168FF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A168FF" w:rsidSect="00EC04B7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F1A" w:rsidRDefault="00FB4F1A">
      <w:pPr>
        <w:spacing w:after="0" w:line="240" w:lineRule="auto"/>
      </w:pPr>
      <w:r>
        <w:separator/>
      </w:r>
    </w:p>
  </w:endnote>
  <w:endnote w:type="continuationSeparator" w:id="0">
    <w:p w:rsidR="00FB4F1A" w:rsidRDefault="00FB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4B7" w:rsidRDefault="00EC04B7">
    <w:pPr>
      <w:pStyle w:val="Footer1"/>
      <w:jc w:val="center"/>
      <w:rPr>
        <w:rFonts w:ascii="Times New Roman Bold" w:hAnsi="Times New Roman Bold"/>
        <w:sz w:val="20"/>
      </w:rPr>
    </w:pPr>
  </w:p>
  <w:p w:rsidR="00EC04B7" w:rsidRDefault="00EC04B7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EC04B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EC04B7" w:rsidRDefault="00EC04B7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4B7" w:rsidRDefault="00EC04B7" w:rsidP="002D72BE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EC04B7" w:rsidRDefault="00EC04B7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EC04B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C04B7" w:rsidRDefault="00A168FF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EC04B7" w:rsidRDefault="00EC04B7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F1A" w:rsidRDefault="00FB4F1A">
      <w:pPr>
        <w:spacing w:after="0" w:line="240" w:lineRule="auto"/>
      </w:pPr>
      <w:r>
        <w:separator/>
      </w:r>
    </w:p>
  </w:footnote>
  <w:footnote w:type="continuationSeparator" w:id="0">
    <w:p w:rsidR="00FB4F1A" w:rsidRDefault="00FB4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8BA490B"/>
    <w:multiLevelType w:val="hybridMultilevel"/>
    <w:tmpl w:val="AB1A6E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1773B7"/>
    <w:multiLevelType w:val="hybridMultilevel"/>
    <w:tmpl w:val="214E166C"/>
    <w:lvl w:ilvl="0" w:tplc="929E623C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72BE"/>
    <w:rsid w:val="00167D1F"/>
    <w:rsid w:val="002D72BE"/>
    <w:rsid w:val="00392007"/>
    <w:rsid w:val="004A443E"/>
    <w:rsid w:val="00657EC5"/>
    <w:rsid w:val="00A168FF"/>
    <w:rsid w:val="00EC04B7"/>
    <w:rsid w:val="00FB4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C04B7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EC04B7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EC04B7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EC04B7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EC04B7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EC04B7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EC04B7"/>
  </w:style>
  <w:style w:type="paragraph" w:customStyle="1" w:styleId="LightShading1">
    <w:name w:val="Light Shading1"/>
    <w:rsid w:val="00EC04B7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2D7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72BE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2D7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72BE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2014-02-11T02:11:00Z</dcterms:created>
  <dcterms:modified xsi:type="dcterms:W3CDTF">2014-02-18T23:30:00Z</dcterms:modified>
</cp:coreProperties>
</file>