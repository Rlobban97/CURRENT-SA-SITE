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AE7095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AE7095" w:rsidRDefault="00AE7095">
            <w:pPr>
              <w:pStyle w:val="TableGrid1"/>
              <w:rPr>
                <w:rFonts w:ascii="Cambria" w:hAnsi="Cambria"/>
                <w:sz w:val="18"/>
              </w:rPr>
            </w:pPr>
          </w:p>
          <w:p w:rsidR="00AE7095" w:rsidRDefault="00951297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7095" w:rsidRDefault="005B6A99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AE7095" w:rsidRDefault="00951297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AE7095" w:rsidRDefault="00AE7095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AE7095" w:rsidRDefault="00951297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AE7095" w:rsidRDefault="00951297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AE7095" w:rsidRDefault="00AE7095">
      <w:pPr>
        <w:spacing w:line="240" w:lineRule="auto"/>
        <w:rPr>
          <w:rFonts w:ascii="Franklin Gothic Book" w:hAnsi="Franklin Gothic Book"/>
          <w:sz w:val="18"/>
        </w:rPr>
      </w:pPr>
    </w:p>
    <w:p w:rsidR="00AE7095" w:rsidRDefault="00AE7095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231"/>
        <w:tblW w:w="11016" w:type="dxa"/>
        <w:tblLayout w:type="fixed"/>
        <w:tblLook w:val="0000"/>
      </w:tblPr>
      <w:tblGrid>
        <w:gridCol w:w="5508"/>
        <w:gridCol w:w="5508"/>
      </w:tblGrid>
      <w:tr w:rsidR="00D97364" w:rsidTr="00D97364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</w:t>
            </w:r>
            <w:r w:rsidR="00EB3637">
              <w:rPr>
                <w:rFonts w:ascii="Times New Roman Bold" w:hAnsi="Times New Roman Bold"/>
                <w:sz w:val="32"/>
              </w:rPr>
              <w:t>7</w:t>
            </w:r>
            <w:r w:rsidR="002E7B82">
              <w:rPr>
                <w:rFonts w:ascii="Times New Roman Bold" w:hAnsi="Times New Roman Bold"/>
                <w:sz w:val="32"/>
              </w:rPr>
              <w:t>2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EB3637">
              <w:rPr>
                <w:rFonts w:ascii="Times New Roman" w:hAnsi="Times New Roman"/>
                <w:sz w:val="28"/>
              </w:rPr>
              <w:t xml:space="preserve"> December 10</w:t>
            </w:r>
            <w:r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Witte,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EB3637">
              <w:rPr>
                <w:rFonts w:ascii="Times New Roman Bold" w:hAnsi="Times New Roman Bold"/>
              </w:rPr>
              <w:t>N/A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2E7B82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2E7B82">
              <w:rPr>
                <w:rFonts w:ascii="Times New Roman Bold" w:hAnsi="Times New Roman Bold"/>
              </w:rPr>
              <w:t>Senate Equipment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EB3637">
              <w:rPr>
                <w:rFonts w:ascii="Times New Roman Bold" w:hAnsi="Times New Roman Bold"/>
              </w:rPr>
              <w:t>N/A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F4E82">
              <w:rPr>
                <w:rFonts w:ascii="Times New Roman Bold" w:hAnsi="Times New Roman Bold"/>
              </w:rPr>
              <w:t>Roll Call: 23-0-2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EB3637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0F4E82">
              <w:rPr>
                <w:rFonts w:ascii="Times New Roman Bold" w:hAnsi="Times New Roman Bold"/>
              </w:rPr>
              <w:t>Pass</w:t>
            </w:r>
          </w:p>
        </w:tc>
      </w:tr>
    </w:tbl>
    <w:p w:rsidR="00EA132F" w:rsidRDefault="00951297" w:rsidP="00EA132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</w:t>
      </w:r>
      <w:r w:rsidR="00EB3637">
        <w:t>Student Association</w:t>
      </w:r>
      <w:r w:rsidR="002E7B82">
        <w:t xml:space="preserve"> Senate Equipment</w:t>
      </w:r>
      <w:r w:rsidR="00EB3637">
        <w:t>, Budget Object Number</w:t>
      </w:r>
      <w:r w:rsidR="002E7B82">
        <w:t xml:space="preserve"> 6143</w:t>
      </w:r>
      <w:r w:rsidR="00EB3637">
        <w:t xml:space="preserve">, </w:t>
      </w:r>
      <w:r>
        <w:t xml:space="preserve">receives the following allocation with funds being transferred from the Student Association’s </w:t>
      </w:r>
      <w:r w:rsidR="00EA132F">
        <w:t>Reserve A</w:t>
      </w:r>
      <w:r>
        <w:t>ccounts.</w:t>
      </w:r>
    </w:p>
    <w:p w:rsidR="002E7B82" w:rsidRDefault="002E7B82" w:rsidP="002E7B82">
      <w:pPr>
        <w:pStyle w:val="NormalWeb1"/>
        <w:spacing w:after="0"/>
      </w:pPr>
    </w:p>
    <w:p w:rsidR="002E7B82" w:rsidRDefault="002E7B82" w:rsidP="002E7B82">
      <w:pPr>
        <w:pStyle w:val="NormalWeb1"/>
        <w:spacing w:after="0"/>
      </w:pPr>
    </w:p>
    <w:tbl>
      <w:tblPr>
        <w:tblpPr w:leftFromText="180" w:rightFromText="180" w:vertAnchor="text" w:horzAnchor="margin" w:tblpXSpec="center" w:tblpY="724"/>
        <w:tblW w:w="0" w:type="auto"/>
        <w:tblLayout w:type="fixed"/>
        <w:tblLook w:val="0000"/>
      </w:tblPr>
      <w:tblGrid>
        <w:gridCol w:w="2520"/>
        <w:gridCol w:w="3240"/>
        <w:gridCol w:w="2970"/>
      </w:tblGrid>
      <w:tr w:rsidR="002E7B82" w:rsidTr="002E7B82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7B82" w:rsidTr="002E7B82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6143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SA Senate - Equipment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$2500</w:t>
            </w:r>
          </w:p>
        </w:tc>
      </w:tr>
      <w:tr w:rsidR="002E7B82" w:rsidTr="002E7B82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7B82" w:rsidRDefault="002E7B82" w:rsidP="002E7B82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$2500</w:t>
            </w:r>
          </w:p>
        </w:tc>
      </w:tr>
    </w:tbl>
    <w:p w:rsidR="002E7B82" w:rsidRDefault="002E7B82" w:rsidP="002E7B82">
      <w:pPr>
        <w:pStyle w:val="NormalWeb1"/>
        <w:spacing w:after="0"/>
      </w:pPr>
    </w:p>
    <w:p w:rsidR="002E7B82" w:rsidRDefault="00951297" w:rsidP="002E7B82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this </w:t>
      </w:r>
      <w:r w:rsidR="005B6A99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6A99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6A99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 w:rsidR="00EB3637">
                    <w:rPr>
                      <w:rFonts w:ascii="Franklin Gothic Book" w:hAnsi="Franklin Gothic Book"/>
                      <w:sz w:val="18"/>
                    </w:rPr>
                    <w:t>SEN. ROBERT FORMAN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6A99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5B6A99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EB3637">
        <w:t xml:space="preserve">allocation be allotted for the </w:t>
      </w:r>
      <w:r>
        <w:t>purp</w:t>
      </w:r>
      <w:r w:rsidR="00EA132F">
        <w:t>ose of</w:t>
      </w:r>
      <w:r w:rsidR="002E7B82">
        <w:t xml:space="preserve"> purchasing new computers for the Student Association Senate and Student Association Supreme Court</w:t>
      </w:r>
      <w:r>
        <w:t xml:space="preserve">. </w:t>
      </w:r>
    </w:p>
    <w:p w:rsidR="002E7B82" w:rsidRDefault="002E7B82" w:rsidP="002E7B82">
      <w:pPr>
        <w:pStyle w:val="NormalWeb1"/>
        <w:spacing w:after="0"/>
        <w:ind w:left="720"/>
      </w:pPr>
    </w:p>
    <w:p w:rsidR="00AE7095" w:rsidRDefault="00951297" w:rsidP="002E7B82">
      <w:pPr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AE7095" w:rsidRDefault="00AE7095">
      <w:pPr>
        <w:ind w:left="1080"/>
        <w:rPr>
          <w:rFonts w:ascii="Calibri Bold" w:hAnsi="Calibri Bold"/>
        </w:rPr>
      </w:pPr>
    </w:p>
    <w:p w:rsidR="00AE7095" w:rsidRDefault="00AE7095">
      <w:pPr>
        <w:rPr>
          <w:lang w:val="it-IT"/>
        </w:rPr>
      </w:pPr>
    </w:p>
    <w:p w:rsidR="00AE7095" w:rsidRDefault="00AE7095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margin" w:tblpXSpec="right" w:tblpY="64"/>
        <w:tblW w:w="0" w:type="auto"/>
        <w:tblLayout w:type="fixed"/>
        <w:tblLook w:val="0000"/>
      </w:tblPr>
      <w:tblGrid>
        <w:gridCol w:w="4488"/>
      </w:tblGrid>
      <w:tr w:rsidR="00EA132F" w:rsidTr="00EA132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132F" w:rsidRDefault="00EA132F" w:rsidP="00EA132F">
            <w:pPr>
              <w:pStyle w:val="TableGrid1"/>
              <w:jc w:val="right"/>
            </w:pPr>
          </w:p>
        </w:tc>
      </w:tr>
      <w:tr w:rsidR="00EA132F" w:rsidTr="00EA132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132F" w:rsidRDefault="00EA132F" w:rsidP="00EA132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51297" w:rsidRDefault="00951297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951297" w:rsidSect="00AE7095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936" w:rsidRDefault="00D26936">
      <w:pPr>
        <w:spacing w:after="0" w:line="240" w:lineRule="auto"/>
      </w:pPr>
      <w:r>
        <w:separator/>
      </w:r>
    </w:p>
  </w:endnote>
  <w:endnote w:type="continuationSeparator" w:id="0">
    <w:p w:rsidR="00D26936" w:rsidRDefault="00D2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95" w:rsidRDefault="00AE7095">
    <w:pPr>
      <w:pStyle w:val="Footer1"/>
      <w:jc w:val="center"/>
      <w:rPr>
        <w:rFonts w:ascii="Times New Roman Bold" w:hAnsi="Times New Roman Bold"/>
        <w:sz w:val="20"/>
      </w:rPr>
    </w:pPr>
  </w:p>
  <w:p w:rsidR="00AE7095" w:rsidRDefault="00AE709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AE7095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AE7095" w:rsidRDefault="00AE7095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95" w:rsidRDefault="00AE7095" w:rsidP="00EB3637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AE7095" w:rsidRDefault="00AE709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AE7095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AE7095" w:rsidRDefault="00AE7095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936" w:rsidRDefault="00D26936">
      <w:pPr>
        <w:spacing w:after="0" w:line="240" w:lineRule="auto"/>
      </w:pPr>
      <w:r>
        <w:separator/>
      </w:r>
    </w:p>
  </w:footnote>
  <w:footnote w:type="continuationSeparator" w:id="0">
    <w:p w:rsidR="00D26936" w:rsidRDefault="00D2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E5141BB"/>
    <w:multiLevelType w:val="hybridMultilevel"/>
    <w:tmpl w:val="47EC9F40"/>
    <w:lvl w:ilvl="0" w:tplc="7326F5C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364"/>
    <w:rsid w:val="00001779"/>
    <w:rsid w:val="000F4E82"/>
    <w:rsid w:val="002E7B82"/>
    <w:rsid w:val="005211FE"/>
    <w:rsid w:val="005B6A99"/>
    <w:rsid w:val="00951297"/>
    <w:rsid w:val="00AE7095"/>
    <w:rsid w:val="00C03539"/>
    <w:rsid w:val="00D26936"/>
    <w:rsid w:val="00D97364"/>
    <w:rsid w:val="00EA132F"/>
    <w:rsid w:val="00EB3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E7095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AE709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AE709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AE7095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AE7095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AE7095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AE7095"/>
  </w:style>
  <w:style w:type="paragraph" w:customStyle="1" w:styleId="LightShading1">
    <w:name w:val="Light Shading1"/>
    <w:rsid w:val="00AE7095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EB3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B3637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EB3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B3637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4</cp:revision>
  <cp:lastPrinted>2013-12-10T21:58:00Z</cp:lastPrinted>
  <dcterms:created xsi:type="dcterms:W3CDTF">2013-12-10T22:04:00Z</dcterms:created>
  <dcterms:modified xsi:type="dcterms:W3CDTF">2013-12-13T17:48:00Z</dcterms:modified>
</cp:coreProperties>
</file>