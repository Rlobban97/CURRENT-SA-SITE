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00"/>
        <w:gridCol w:w="3600"/>
        <w:gridCol w:w="3600"/>
      </w:tblGrid>
      <w:tr w:rsidR="00680A94">
        <w:trPr>
          <w:cantSplit/>
          <w:trHeight w:val="1440"/>
        </w:trPr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TableGrid1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1400 WASHINGTON AVENUE</w:t>
            </w:r>
          </w:p>
          <w:p w:rsidR="00680A94" w:rsidRDefault="004324D0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ALBANY, NY 12222</w:t>
            </w:r>
          </w:p>
          <w:p w:rsidR="00680A94" w:rsidRDefault="004324D0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CAMPUS CENTER 116 (CC116)</w:t>
            </w:r>
          </w:p>
          <w:p w:rsidR="00680A94" w:rsidRDefault="00680A94">
            <w:pPr>
              <w:pStyle w:val="TableGrid1"/>
              <w:rPr>
                <w:rFonts w:ascii="Cambria" w:hAnsi="Cambria"/>
                <w:sz w:val="18"/>
              </w:rPr>
            </w:pPr>
          </w:p>
          <w:p w:rsidR="00680A94" w:rsidRDefault="004324D0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www.albany.edu/sasenate</w:t>
            </w:r>
          </w:p>
          <w:p w:rsidR="00680A94" w:rsidRDefault="002527FE" w:rsidP="002527FE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rwitte</w:t>
            </w:r>
            <w:r w:rsidR="004324D0">
              <w:rPr>
                <w:rFonts w:ascii="Cambria" w:hAnsi="Cambria"/>
                <w:sz w:val="20"/>
              </w:rPr>
              <w:t>@</w:t>
            </w:r>
            <w:r>
              <w:rPr>
                <w:rFonts w:ascii="Cambria" w:hAnsi="Cambria"/>
                <w:sz w:val="20"/>
              </w:rPr>
              <w:t>u</w:t>
            </w:r>
            <w:r w:rsidR="004324D0">
              <w:rPr>
                <w:rFonts w:ascii="Cambria" w:hAnsi="Cambria"/>
                <w:sz w:val="20"/>
              </w:rPr>
              <w:t>albany</w:t>
            </w:r>
            <w:r>
              <w:rPr>
                <w:rFonts w:ascii="Cambria" w:hAnsi="Cambria"/>
                <w:sz w:val="20"/>
              </w:rPr>
              <w:t>sa.org</w: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80A94" w:rsidRDefault="00EA0091">
            <w:pPr>
              <w:pStyle w:val="TableGrid1"/>
              <w:jc w:val="center"/>
            </w:pPr>
            <w:r>
              <w:pict>
                <v:shape id="_x0000_i1025" style="width:171pt;height:74.25pt;mso-position-horizontal-relative:char;mso-position-vertical-relative:line" coordsize="21600,21600" o:spt="100" adj="0,,0" path="" stroked="f">
                  <v:stroke joinstyle="miter"/>
                  <v:imagedata r:id="rId8" o:title="" grayscale="t"/>
                  <v:formulas/>
                  <v:path o:connecttype="segments"/>
                </v:shape>
              </w:pic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 RYAN WITTE</w:t>
            </w:r>
          </w:p>
          <w:p w:rsidR="00680A94" w:rsidRDefault="004324D0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CHAIR</w:t>
            </w:r>
          </w:p>
          <w:p w:rsidR="00680A94" w:rsidRDefault="00680A94">
            <w:pPr>
              <w:pStyle w:val="TableGrid1"/>
              <w:jc w:val="right"/>
              <w:rPr>
                <w:rFonts w:ascii="Cambria" w:hAnsi="Cambria"/>
                <w:sz w:val="18"/>
              </w:rPr>
            </w:pPr>
          </w:p>
          <w:p w:rsidR="00680A94" w:rsidRDefault="004324D0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MATTHEW KRUSH</w:t>
            </w:r>
          </w:p>
          <w:p w:rsidR="00680A94" w:rsidRDefault="004324D0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VICE CHAIR</w:t>
            </w:r>
          </w:p>
        </w:tc>
      </w:tr>
    </w:tbl>
    <w:p w:rsidR="00680A94" w:rsidRDefault="00680A94">
      <w:pPr>
        <w:spacing w:line="240" w:lineRule="auto"/>
        <w:rPr>
          <w:rFonts w:ascii="Franklin Gothic Book" w:hAnsi="Franklin Gothic Book"/>
          <w:sz w:val="18"/>
        </w:rPr>
      </w:pPr>
    </w:p>
    <w:p w:rsidR="00680A94" w:rsidRDefault="00680A94">
      <w:pPr>
        <w:pStyle w:val="NormalWeb1"/>
        <w:spacing w:after="0"/>
      </w:pPr>
    </w:p>
    <w:tbl>
      <w:tblPr>
        <w:tblpPr w:leftFromText="180" w:rightFromText="180" w:topFromText="180" w:bottomFromText="180" w:vertAnchor="page" w:horzAnchor="margin" w:tblpY="4366"/>
        <w:tblW w:w="10446" w:type="dxa"/>
        <w:tblLayout w:type="fixed"/>
        <w:tblLook w:val="0000" w:firstRow="0" w:lastRow="0" w:firstColumn="0" w:lastColumn="0" w:noHBand="0" w:noVBand="0"/>
      </w:tblPr>
      <w:tblGrid>
        <w:gridCol w:w="5524"/>
        <w:gridCol w:w="4922"/>
      </w:tblGrid>
      <w:tr w:rsidR="0090225F" w:rsidTr="002527FE">
        <w:trPr>
          <w:cantSplit/>
          <w:trHeight w:val="544"/>
        </w:trPr>
        <w:tc>
          <w:tcPr>
            <w:tcW w:w="5524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DE01CB">
            <w:pPr>
              <w:pStyle w:val="TableGrid1"/>
              <w:rPr>
                <w:rFonts w:ascii="Times New Roman Bold" w:hAnsi="Times New Roman Bold"/>
                <w:sz w:val="32"/>
              </w:rPr>
            </w:pPr>
            <w:r>
              <w:rPr>
                <w:rFonts w:ascii="Times New Roman Bold" w:hAnsi="Times New Roman Bold"/>
                <w:sz w:val="32"/>
              </w:rPr>
              <w:t>S.1314-0</w:t>
            </w:r>
            <w:r w:rsidR="00B3182F">
              <w:rPr>
                <w:rFonts w:ascii="Times New Roman Bold" w:hAnsi="Times New Roman Bold"/>
                <w:sz w:val="32"/>
              </w:rPr>
              <w:t>9</w:t>
            </w:r>
            <w:r w:rsidR="004057B6">
              <w:rPr>
                <w:rFonts w:ascii="Times New Roman Bold" w:hAnsi="Times New Roman Bold"/>
                <w:sz w:val="32"/>
              </w:rPr>
              <w:t>9</w:t>
            </w:r>
          </w:p>
        </w:tc>
        <w:tc>
          <w:tcPr>
            <w:tcW w:w="4922" w:type="dxa"/>
            <w:tcBorders>
              <w:top w:val="none" w:sz="16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B3182F">
            <w:pPr>
              <w:pStyle w:val="TableGrid1"/>
              <w:rPr>
                <w:rFonts w:ascii="Times New Roman" w:hAnsi="Times New Roman"/>
                <w:sz w:val="28"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 w:rsidR="00B3182F">
              <w:rPr>
                <w:rFonts w:ascii="Times New Roman" w:hAnsi="Times New Roman"/>
                <w:sz w:val="28"/>
              </w:rPr>
              <w:t xml:space="preserve"> March 5</w:t>
            </w:r>
            <w:r>
              <w:rPr>
                <w:rFonts w:ascii="Times New Roman" w:hAnsi="Times New Roman"/>
                <w:sz w:val="28"/>
              </w:rPr>
              <w:t>, 201</w:t>
            </w:r>
            <w:r w:rsidR="00B3182F">
              <w:rPr>
                <w:rFonts w:ascii="Times New Roman" w:hAnsi="Times New Roman"/>
                <w:sz w:val="28"/>
              </w:rPr>
              <w:t>4</w:t>
            </w:r>
          </w:p>
        </w:tc>
      </w:tr>
      <w:tr w:rsidR="0090225F" w:rsidTr="002527FE">
        <w:trPr>
          <w:cantSplit/>
          <w:trHeight w:val="405"/>
        </w:trPr>
        <w:tc>
          <w:tcPr>
            <w:tcW w:w="5524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 w:rsidR="0019006E">
              <w:rPr>
                <w:rFonts w:ascii="Times New Roman" w:hAnsi="Times New Roman"/>
              </w:rPr>
              <w:t>Sen. Rook</w:t>
            </w:r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90225F" w:rsidTr="002527FE">
        <w:trPr>
          <w:cantSplit/>
          <w:trHeight w:val="405"/>
        </w:trPr>
        <w:tc>
          <w:tcPr>
            <w:tcW w:w="5524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4057B6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SUBJECT: Appropriations</w:t>
            </w:r>
            <w:r w:rsidR="002527FE">
              <w:rPr>
                <w:rFonts w:ascii="Times New Roman Bold" w:hAnsi="Times New Roman Bold"/>
              </w:rPr>
              <w:t xml:space="preserve">: </w:t>
            </w:r>
            <w:r w:rsidR="004057B6">
              <w:rPr>
                <w:rFonts w:ascii="Times New Roman Bold" w:hAnsi="Times New Roman Bold"/>
              </w:rPr>
              <w:t>UA Bowling</w:t>
            </w:r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COMMITTEE VOTE:  </w:t>
            </w:r>
            <w:r w:rsidR="009E6ED5">
              <w:rPr>
                <w:rFonts w:ascii="Times New Roman Bold" w:hAnsi="Times New Roman Bold"/>
              </w:rPr>
              <w:t>5-0-0</w:t>
            </w:r>
          </w:p>
        </w:tc>
      </w:tr>
      <w:tr w:rsidR="0090225F" w:rsidTr="002527FE">
        <w:trPr>
          <w:cantSplit/>
          <w:trHeight w:val="405"/>
        </w:trPr>
        <w:tc>
          <w:tcPr>
            <w:tcW w:w="5524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E6ED5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4D5FE2">
              <w:rPr>
                <w:rFonts w:ascii="Times New Roman Bold" w:hAnsi="Times New Roman Bold"/>
              </w:rPr>
              <w:t>Unanimous Consent</w:t>
            </w:r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none" w:sz="16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LEGISLATIVE RESULT:</w:t>
            </w:r>
            <w:r w:rsidR="002C5ABD">
              <w:rPr>
                <w:rFonts w:ascii="Times New Roman Bold" w:hAnsi="Times New Roman Bold"/>
              </w:rPr>
              <w:t xml:space="preserve"> </w:t>
            </w:r>
            <w:r w:rsidR="004D5FE2">
              <w:rPr>
                <w:rFonts w:ascii="Times New Roman Bold" w:hAnsi="Times New Roman Bold"/>
              </w:rPr>
              <w:t>Pass</w:t>
            </w:r>
            <w:bookmarkStart w:id="0" w:name="_GoBack"/>
            <w:bookmarkEnd w:id="0"/>
          </w:p>
        </w:tc>
      </w:tr>
    </w:tbl>
    <w:p w:rsidR="00680A94" w:rsidRDefault="004D5FE2" w:rsidP="00EB28D3">
      <w:pPr>
        <w:pStyle w:val="NormalWeb1"/>
        <w:numPr>
          <w:ilvl w:val="0"/>
          <w:numId w:val="4"/>
        </w:numPr>
        <w:spacing w:after="0"/>
      </w:pPr>
      <w:r>
        <w:t>That Department 5029</w:t>
      </w:r>
      <w:r w:rsidR="004324D0">
        <w:t xml:space="preserve">, </w:t>
      </w:r>
      <w:r>
        <w:t>UA Bowling</w:t>
      </w:r>
      <w:r w:rsidR="004324D0">
        <w:t xml:space="preserve">, receives the following allocation with funds being transferred from the Student Association’s </w:t>
      </w:r>
      <w:r>
        <w:t>Supplemental Allocation</w:t>
      </w:r>
      <w:r w:rsidR="00EA0091">
        <w:rPr>
          <w:noProof/>
        </w:rPr>
        <w:pict>
          <v:rect id="_x0000_s1027" style="position:absolute;left:0;text-align:left;margin-left:41.5pt;margin-top:142.05pt;width:106pt;height:84pt;z-index:1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27" inset="7pt,7pt,7pt,7pt">
              <w:txbxContent>
                <w:p w:rsidR="00680A94" w:rsidRDefault="004324D0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RULES &amp; ADMINISTRATION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 xml:space="preserve">SEN. </w:t>
                  </w:r>
                  <w:r w:rsidR="002527FE">
                    <w:rPr>
                      <w:rFonts w:ascii="Franklin Gothic Book" w:hAnsi="Franklin Gothic Book"/>
                      <w:sz w:val="18"/>
                    </w:rPr>
                    <w:t>DANIEL MARKISELLO</w:t>
                  </w:r>
                </w:p>
                <w:p w:rsidR="00680A94" w:rsidRDefault="00680A94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EA0091">
        <w:rPr>
          <w:noProof/>
        </w:rPr>
        <w:pict>
          <v:rect id="_x0000_s1028" style="position:absolute;left:0;text-align:left;margin-left:151.5pt;margin-top:142.05pt;width:89pt;height:84pt;z-index:2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28" inset="7pt,7pt,7pt,7pt">
              <w:txbxContent>
                <w:p w:rsidR="00680A94" w:rsidRDefault="004324D0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APPROPRIATIONS                              </w:t>
                  </w:r>
                  <w:r w:rsidR="001068AF">
                    <w:rPr>
                      <w:rFonts w:ascii="Franklin Gothic Book" w:hAnsi="Franklin Gothic Book"/>
                      <w:sz w:val="18"/>
                    </w:rPr>
                    <w:t>SEN. ROGER ROOK</w:t>
                  </w:r>
                </w:p>
                <w:p w:rsidR="00680A94" w:rsidRDefault="00680A94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680A94" w:rsidRDefault="00680A94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EA0091">
        <w:rPr>
          <w:noProof/>
        </w:rPr>
        <w:pict>
          <v:rect id="_x0000_s1029" style="position:absolute;left:0;text-align:left;margin-left:239.5pt;margin-top:142.05pt;width:122pt;height:94pt;z-index:3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29" inset="7pt,7pt,7pt,7pt">
              <w:txbxContent>
                <w:p w:rsidR="00680A94" w:rsidRDefault="004324D0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COMMUNITY ENGAGEMENT &amp; OUTREACH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ROB FORMAN</w:t>
                  </w:r>
                </w:p>
                <w:p w:rsidR="00680A94" w:rsidRDefault="00680A94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680A94" w:rsidRDefault="00680A94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EA0091">
        <w:rPr>
          <w:noProof/>
        </w:rPr>
        <w:pict>
          <v:rect id="_x0000_s1030" style="position:absolute;left:0;text-align:left;margin-left:355pt;margin-top:142.05pt;width:100pt;height:84pt;z-index:4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30" inset="7pt,7pt,7pt,7pt">
              <w:txbxContent>
                <w:p w:rsidR="00680A94" w:rsidRDefault="004324D0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GOVERNMENT OPERATIONS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CONNOR WILKINS</w:t>
                  </w:r>
                </w:p>
                <w:p w:rsidR="00680A94" w:rsidRDefault="00680A94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680A94" w:rsidRDefault="00680A94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EA0091">
        <w:rPr>
          <w:noProof/>
        </w:rPr>
        <w:pict>
          <v:rect id="_x0000_s1031" style="position:absolute;left:0;text-align:left;margin-left:454pt;margin-top:142.05pt;width:100pt;height:84pt;z-index:5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31" inset="7pt,7pt,7pt,7pt">
              <w:txbxContent>
                <w:p w:rsidR="00680A94" w:rsidRDefault="004324D0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CONSTITUENT RELATIONS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PATRICK CRONIN</w:t>
                  </w:r>
                </w:p>
                <w:p w:rsidR="00680A94" w:rsidRDefault="00680A94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680A94" w:rsidRDefault="00680A94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4324D0">
        <w:t xml:space="preserve"> accounts, 6000-0400-00242.</w:t>
      </w:r>
    </w:p>
    <w:p w:rsidR="00680A94" w:rsidRDefault="00680A94">
      <w:pPr>
        <w:spacing w:after="0" w:line="240" w:lineRule="auto"/>
        <w:rPr>
          <w:rFonts w:ascii="Times New Roman" w:hAnsi="Times New Roman"/>
          <w:sz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680A94" w:rsidTr="0090225F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680A94" w:rsidTr="0090225F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057B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5029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Programming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4057B6">
              <w:rPr>
                <w:rFonts w:ascii="Times New Roman" w:hAnsi="Times New Roman"/>
              </w:rPr>
              <w:t>500</w:t>
            </w:r>
          </w:p>
        </w:tc>
      </w:tr>
      <w:tr w:rsidR="00680A94" w:rsidTr="0090225F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680A94">
            <w:pPr>
              <w:pStyle w:val="LightShading1"/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$</w:t>
            </w:r>
            <w:r w:rsidR="004057B6">
              <w:rPr>
                <w:rFonts w:ascii="Times New Roman Bold" w:hAnsi="Times New Roman Bold"/>
              </w:rPr>
              <w:t>500</w:t>
            </w:r>
          </w:p>
        </w:tc>
      </w:tr>
    </w:tbl>
    <w:p w:rsidR="00EB28D3" w:rsidRDefault="00EB28D3" w:rsidP="00EB28D3">
      <w:pPr>
        <w:spacing w:after="0" w:line="240" w:lineRule="auto"/>
        <w:ind w:left="1440"/>
        <w:rPr>
          <w:rFonts w:ascii="Times New Roman" w:hAnsi="Times New Roman"/>
          <w:sz w:val="24"/>
        </w:rPr>
      </w:pPr>
    </w:p>
    <w:p w:rsidR="00680A94" w:rsidRDefault="004324D0" w:rsidP="00EB28D3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680A94" w:rsidRDefault="00680A94">
      <w:pPr>
        <w:ind w:left="1080"/>
        <w:rPr>
          <w:rFonts w:ascii="Calibri Bold" w:hAnsi="Calibri Bold"/>
        </w:rPr>
      </w:pPr>
    </w:p>
    <w:p w:rsidR="00680A94" w:rsidRDefault="00680A94">
      <w:pPr>
        <w:rPr>
          <w:lang w:val="it-IT"/>
        </w:rPr>
      </w:pPr>
    </w:p>
    <w:p w:rsidR="00680A94" w:rsidRDefault="00680A94">
      <w:pPr>
        <w:pStyle w:val="FreeForm"/>
        <w:ind w:left="6312"/>
        <w:rPr>
          <w:lang w:val="it-IT"/>
        </w:rPr>
      </w:pPr>
    </w:p>
    <w:tbl>
      <w:tblPr>
        <w:tblpPr w:leftFromText="180" w:rightFromText="180" w:vertAnchor="text" w:horzAnchor="page" w:tblpX="5791" w:tblpY="113"/>
        <w:tblW w:w="0" w:type="auto"/>
        <w:tblLayout w:type="fixed"/>
        <w:tblLook w:val="0000" w:firstRow="0" w:lastRow="0" w:firstColumn="0" w:lastColumn="0" w:noHBand="0" w:noVBand="0"/>
      </w:tblPr>
      <w:tblGrid>
        <w:gridCol w:w="4488"/>
      </w:tblGrid>
      <w:tr w:rsidR="0090225F" w:rsidTr="0090225F">
        <w:trPr>
          <w:cantSplit/>
          <w:trHeight w:val="310"/>
        </w:trPr>
        <w:tc>
          <w:tcPr>
            <w:tcW w:w="448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0225F" w:rsidRDefault="0090225F" w:rsidP="0090225F">
            <w:pPr>
              <w:pStyle w:val="TableGrid1"/>
              <w:jc w:val="right"/>
            </w:pPr>
          </w:p>
        </w:tc>
      </w:tr>
      <w:tr w:rsidR="0090225F" w:rsidTr="0090225F">
        <w:trPr>
          <w:cantSplit/>
          <w:trHeight w:val="363"/>
        </w:trPr>
        <w:tc>
          <w:tcPr>
            <w:tcW w:w="448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jc w:val="center"/>
              <w:rPr>
                <w:rFonts w:ascii="Times New Roman Italic" w:hAnsi="Times New Roman Italic"/>
                <w:sz w:val="24"/>
                <w:lang w:val="it-IT"/>
              </w:rPr>
            </w:pPr>
            <w:r>
              <w:rPr>
                <w:rFonts w:ascii="Times New Roman" w:hAnsi="Times New Roman"/>
                <w:sz w:val="24"/>
                <w:lang w:val="it-IT"/>
              </w:rPr>
              <w:t xml:space="preserve">Francis Agyemang, </w:t>
            </w:r>
            <w:r>
              <w:rPr>
                <w:rFonts w:ascii="Times New Roman Italic" w:hAnsi="Times New Roman Italic"/>
                <w:sz w:val="24"/>
                <w:lang w:val="it-IT"/>
              </w:rPr>
              <w:t>President</w:t>
            </w:r>
          </w:p>
        </w:tc>
      </w:tr>
    </w:tbl>
    <w:p w:rsidR="004324D0" w:rsidRDefault="004324D0">
      <w:pPr>
        <w:spacing w:after="0" w:line="240" w:lineRule="auto"/>
        <w:rPr>
          <w:rFonts w:ascii="Times New Roman" w:eastAsia="Times New Roman" w:hAnsi="Times New Roman"/>
          <w:color w:val="auto"/>
          <w:sz w:val="20"/>
        </w:rPr>
      </w:pPr>
    </w:p>
    <w:sectPr w:rsidR="004324D0" w:rsidSect="00680A94">
      <w:footerReference w:type="even" r:id="rId9"/>
      <w:footerReference w:type="default" r:id="rId10"/>
      <w:pgSz w:w="12240" w:h="15840"/>
      <w:pgMar w:top="720" w:right="720" w:bottom="720" w:left="720" w:header="720" w:footer="52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0091" w:rsidRDefault="00EA0091">
      <w:pPr>
        <w:spacing w:after="0" w:line="240" w:lineRule="auto"/>
      </w:pPr>
      <w:r>
        <w:separator/>
      </w:r>
    </w:p>
  </w:endnote>
  <w:endnote w:type="continuationSeparator" w:id="0">
    <w:p w:rsidR="00EA0091" w:rsidRDefault="00EA0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ヒラギノ角ゴ Pro W3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Italic">
    <w:panose1 w:val="020405030504060A0204"/>
    <w:charset w:val="00"/>
    <w:family w:val="roman"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Franklin Gothic Book Italic">
    <w:panose1 w:val="020B0503020102090204"/>
    <w:charset w:val="00"/>
    <w:family w:val="roman"/>
    <w:pitch w:val="default"/>
  </w:font>
  <w:font w:name="Calibri Bold">
    <w:panose1 w:val="020F0702030404030204"/>
    <w:charset w:val="00"/>
    <w:family w:val="roman"/>
    <w:pitch w:val="default"/>
  </w:font>
  <w:font w:name="Times New Roman Italic">
    <w:panose1 w:val="0202050305040509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0A94" w:rsidRDefault="00680A94">
    <w:pPr>
      <w:pStyle w:val="Footer1"/>
      <w:jc w:val="center"/>
      <w:rPr>
        <w:rFonts w:ascii="Times New Roman Bold" w:hAnsi="Times New Roman Bold"/>
        <w:sz w:val="20"/>
      </w:rPr>
    </w:pPr>
  </w:p>
  <w:p w:rsidR="00680A94" w:rsidRDefault="00680A94">
    <w:pPr>
      <w:pStyle w:val="Footer1"/>
      <w:rPr>
        <w:rFonts w:ascii="Times New Roman Bold" w:hAnsi="Times New Roman Bold"/>
        <w:sz w:val="20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600"/>
      <w:gridCol w:w="3600"/>
      <w:gridCol w:w="3600"/>
    </w:tblGrid>
    <w:tr w:rsidR="00680A94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680A94" w:rsidRDefault="00680A94">
    <w:pPr>
      <w:pStyle w:val="FreeForm"/>
      <w:rPr>
        <w:rFonts w:ascii="Times New Roman Bold" w:hAnsi="Times New Roman Bold"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0A94" w:rsidRDefault="00680A94" w:rsidP="0090225F">
    <w:pPr>
      <w:pStyle w:val="Footer1"/>
      <w:pBdr>
        <w:bottom w:val="single" w:sz="4" w:space="1" w:color="auto"/>
      </w:pBdr>
      <w:jc w:val="center"/>
      <w:rPr>
        <w:rFonts w:ascii="Times New Roman Bold" w:hAnsi="Times New Roman Bold"/>
        <w:sz w:val="20"/>
      </w:rPr>
    </w:pPr>
  </w:p>
  <w:p w:rsidR="00680A94" w:rsidRDefault="00680A94">
    <w:pPr>
      <w:pStyle w:val="Footer1"/>
      <w:rPr>
        <w:rFonts w:ascii="Times New Roman Bold" w:hAnsi="Times New Roman Bold"/>
        <w:sz w:val="20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600"/>
      <w:gridCol w:w="3600"/>
      <w:gridCol w:w="3600"/>
    </w:tblGrid>
    <w:tr w:rsidR="00680A94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680A94" w:rsidRDefault="00680A94">
    <w:pPr>
      <w:pStyle w:val="FreeForm"/>
      <w:rPr>
        <w:rFonts w:ascii="Times New Roman Bold" w:hAnsi="Times New Roman Bold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0091" w:rsidRDefault="00EA0091">
      <w:pPr>
        <w:spacing w:after="0" w:line="240" w:lineRule="auto"/>
      </w:pPr>
      <w:r>
        <w:separator/>
      </w:r>
    </w:p>
  </w:footnote>
  <w:footnote w:type="continuationSeparator" w:id="0">
    <w:p w:rsidR="00EA0091" w:rsidRDefault="00EA00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lvl w:ilvl="0">
      <w:start w:val="1"/>
      <w:numFmt w:val="upperRoman"/>
      <w:lvlText w:val="%1."/>
      <w:lvlJc w:val="left"/>
      <w:pPr>
        <w:tabs>
          <w:tab w:val="num" w:pos="540"/>
        </w:tabs>
        <w:ind w:left="540" w:firstLine="180"/>
      </w:pPr>
      <w:rPr>
        <w:rFonts w:hint="default"/>
        <w:color w:val="000000"/>
        <w:position w:val="0"/>
        <w:sz w:val="22"/>
      </w:rPr>
    </w:lvl>
    <w:lvl w:ilvl="1">
      <w:start w:val="1"/>
      <w:numFmt w:val="upperRoman"/>
      <w:lvlText w:val="%2."/>
      <w:lvlJc w:val="left"/>
      <w:pPr>
        <w:tabs>
          <w:tab w:val="num" w:pos="540"/>
        </w:tabs>
        <w:ind w:left="540" w:firstLine="900"/>
      </w:pPr>
      <w:rPr>
        <w:rFonts w:hint="default"/>
        <w:color w:val="000000"/>
        <w:position w:val="0"/>
        <w:sz w:val="22"/>
      </w:rPr>
    </w:lvl>
    <w:lvl w:ilvl="2">
      <w:start w:val="1"/>
      <w:numFmt w:val="upperRoman"/>
      <w:lvlText w:val="%3."/>
      <w:lvlJc w:val="left"/>
      <w:pPr>
        <w:tabs>
          <w:tab w:val="num" w:pos="540"/>
        </w:tabs>
        <w:ind w:left="540" w:firstLine="1620"/>
      </w:pPr>
      <w:rPr>
        <w:rFonts w:hint="default"/>
        <w:color w:val="000000"/>
        <w:position w:val="0"/>
        <w:sz w:val="22"/>
      </w:rPr>
    </w:lvl>
    <w:lvl w:ilvl="3">
      <w:start w:val="1"/>
      <w:numFmt w:val="upperRoman"/>
      <w:lvlText w:val="%4."/>
      <w:lvlJc w:val="left"/>
      <w:pPr>
        <w:tabs>
          <w:tab w:val="num" w:pos="540"/>
        </w:tabs>
        <w:ind w:left="540" w:firstLine="2340"/>
      </w:pPr>
      <w:rPr>
        <w:rFonts w:hint="default"/>
        <w:color w:val="000000"/>
        <w:position w:val="0"/>
        <w:sz w:val="22"/>
      </w:rPr>
    </w:lvl>
    <w:lvl w:ilvl="4">
      <w:start w:val="1"/>
      <w:numFmt w:val="upperRoman"/>
      <w:lvlText w:val="%5."/>
      <w:lvlJc w:val="left"/>
      <w:pPr>
        <w:tabs>
          <w:tab w:val="num" w:pos="540"/>
        </w:tabs>
        <w:ind w:left="540" w:firstLine="3060"/>
      </w:pPr>
      <w:rPr>
        <w:rFonts w:hint="default"/>
        <w:color w:val="000000"/>
        <w:position w:val="0"/>
        <w:sz w:val="22"/>
      </w:rPr>
    </w:lvl>
    <w:lvl w:ilvl="5">
      <w:start w:val="1"/>
      <w:numFmt w:val="upperRoman"/>
      <w:lvlText w:val="%6."/>
      <w:lvlJc w:val="left"/>
      <w:pPr>
        <w:tabs>
          <w:tab w:val="num" w:pos="540"/>
        </w:tabs>
        <w:ind w:left="540" w:firstLine="3780"/>
      </w:pPr>
      <w:rPr>
        <w:rFonts w:hint="default"/>
        <w:color w:val="000000"/>
        <w:position w:val="0"/>
        <w:sz w:val="22"/>
      </w:rPr>
    </w:lvl>
    <w:lvl w:ilvl="6">
      <w:start w:val="1"/>
      <w:numFmt w:val="upperRoman"/>
      <w:lvlText w:val="%7."/>
      <w:lvlJc w:val="left"/>
      <w:pPr>
        <w:tabs>
          <w:tab w:val="num" w:pos="540"/>
        </w:tabs>
        <w:ind w:left="540" w:firstLine="4500"/>
      </w:pPr>
      <w:rPr>
        <w:rFonts w:hint="default"/>
        <w:color w:val="000000"/>
        <w:position w:val="0"/>
        <w:sz w:val="22"/>
      </w:rPr>
    </w:lvl>
    <w:lvl w:ilvl="7">
      <w:start w:val="1"/>
      <w:numFmt w:val="upperRoman"/>
      <w:lvlText w:val="%8."/>
      <w:lvlJc w:val="left"/>
      <w:pPr>
        <w:tabs>
          <w:tab w:val="num" w:pos="540"/>
        </w:tabs>
        <w:ind w:left="540" w:firstLine="5220"/>
      </w:pPr>
      <w:rPr>
        <w:rFonts w:hint="default"/>
        <w:color w:val="000000"/>
        <w:position w:val="0"/>
        <w:sz w:val="22"/>
      </w:rPr>
    </w:lvl>
    <w:lvl w:ilvl="8">
      <w:start w:val="1"/>
      <w:numFmt w:val="upperRoman"/>
      <w:lvlText w:val="%9."/>
      <w:lvlJc w:val="left"/>
      <w:pPr>
        <w:tabs>
          <w:tab w:val="num" w:pos="540"/>
        </w:tabs>
        <w:ind w:left="540" w:firstLine="5940"/>
      </w:pPr>
      <w:rPr>
        <w:rFonts w:hint="default"/>
        <w:color w:val="000000"/>
        <w:position w:val="0"/>
        <w:sz w:val="22"/>
      </w:rPr>
    </w:lvl>
  </w:abstractNum>
  <w:abstractNum w:abstractNumId="1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3"/>
    <w:multiLevelType w:val="multilevel"/>
    <w:tmpl w:val="894EE875"/>
    <w:lvl w:ilvl="0">
      <w:start w:val="1"/>
      <w:numFmt w:val="upperRoman"/>
      <w:lvlText w:val="%1."/>
      <w:lvlJc w:val="left"/>
      <w:pPr>
        <w:tabs>
          <w:tab w:val="num" w:pos="720"/>
        </w:tabs>
        <w:ind w:left="72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2"/>
      </w:rPr>
    </w:lvl>
  </w:abstractNum>
  <w:abstractNum w:abstractNumId="3">
    <w:nsid w:val="5D345996"/>
    <w:multiLevelType w:val="hybridMultilevel"/>
    <w:tmpl w:val="EEB0832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oNotTrackMoves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225F"/>
    <w:rsid w:val="001068AF"/>
    <w:rsid w:val="001858F1"/>
    <w:rsid w:val="00186D66"/>
    <w:rsid w:val="0019006E"/>
    <w:rsid w:val="002014A2"/>
    <w:rsid w:val="00205F64"/>
    <w:rsid w:val="002527FE"/>
    <w:rsid w:val="002C5ABD"/>
    <w:rsid w:val="004057B6"/>
    <w:rsid w:val="004324D0"/>
    <w:rsid w:val="004C4243"/>
    <w:rsid w:val="004D5FE2"/>
    <w:rsid w:val="00640B5D"/>
    <w:rsid w:val="00675AD7"/>
    <w:rsid w:val="00680A94"/>
    <w:rsid w:val="006B2FFE"/>
    <w:rsid w:val="008343E5"/>
    <w:rsid w:val="0090225F"/>
    <w:rsid w:val="009E6ED5"/>
    <w:rsid w:val="00A72F35"/>
    <w:rsid w:val="00AE5F70"/>
    <w:rsid w:val="00B3182F"/>
    <w:rsid w:val="00B44B5D"/>
    <w:rsid w:val="00C26B87"/>
    <w:rsid w:val="00C9291B"/>
    <w:rsid w:val="00CC3BC6"/>
    <w:rsid w:val="00DE01CB"/>
    <w:rsid w:val="00EA0091"/>
    <w:rsid w:val="00EB28D3"/>
    <w:rsid w:val="00F6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680A94"/>
    <w:pPr>
      <w:spacing w:after="200" w:line="276" w:lineRule="auto"/>
    </w:pPr>
    <w:rPr>
      <w:rFonts w:ascii="Calibri" w:eastAsia="ヒラギノ角ゴ Pro W3" w:hAnsi="Calibri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680A94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Footer1">
    <w:name w:val="Footer1"/>
    <w:rsid w:val="00680A94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TableGrid1">
    <w:name w:val="Table Grid1"/>
    <w:rsid w:val="00680A94"/>
    <w:rPr>
      <w:rFonts w:ascii="Calibri" w:eastAsia="ヒラギノ角ゴ Pro W3" w:hAnsi="Calibri"/>
      <w:color w:val="000000"/>
      <w:sz w:val="22"/>
    </w:rPr>
  </w:style>
  <w:style w:type="paragraph" w:customStyle="1" w:styleId="FreeForm">
    <w:name w:val="Free Form"/>
    <w:rsid w:val="00680A94"/>
    <w:pPr>
      <w:spacing w:after="200" w:line="276" w:lineRule="auto"/>
    </w:pPr>
    <w:rPr>
      <w:rFonts w:ascii="Calibri" w:eastAsia="ヒラギノ角ゴ Pro W3" w:hAnsi="Calibri"/>
      <w:color w:val="000000"/>
      <w:sz w:val="22"/>
    </w:rPr>
  </w:style>
  <w:style w:type="paragraph" w:customStyle="1" w:styleId="NormalWeb1">
    <w:name w:val="Normal (Web)1"/>
    <w:rsid w:val="00680A94"/>
    <w:pPr>
      <w:spacing w:before="100" w:after="115"/>
    </w:pPr>
    <w:rPr>
      <w:rFonts w:eastAsia="ヒラギノ角ゴ Pro W3"/>
      <w:color w:val="000000"/>
      <w:sz w:val="24"/>
    </w:rPr>
  </w:style>
  <w:style w:type="numbering" w:customStyle="1" w:styleId="List1">
    <w:name w:val="List 1"/>
    <w:rsid w:val="00680A94"/>
  </w:style>
  <w:style w:type="paragraph" w:customStyle="1" w:styleId="LightShading1">
    <w:name w:val="Light Shading1"/>
    <w:rsid w:val="00680A94"/>
    <w:rPr>
      <w:rFonts w:ascii="Calibri" w:eastAsia="ヒラギノ角ゴ Pro W3" w:hAnsi="Calibri"/>
      <w:color w:val="000000"/>
      <w:sz w:val="22"/>
    </w:rPr>
  </w:style>
  <w:style w:type="paragraph" w:styleId="Header">
    <w:name w:val="header"/>
    <w:basedOn w:val="Normal"/>
    <w:link w:val="HeaderChar"/>
    <w:locked/>
    <w:rsid w:val="0090225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90225F"/>
    <w:rPr>
      <w:rFonts w:ascii="Calibri" w:eastAsia="ヒラギノ角ゴ Pro W3" w:hAnsi="Calibri"/>
      <w:color w:val="000000"/>
      <w:sz w:val="22"/>
      <w:szCs w:val="24"/>
    </w:rPr>
  </w:style>
  <w:style w:type="paragraph" w:styleId="Footer">
    <w:name w:val="footer"/>
    <w:basedOn w:val="Normal"/>
    <w:link w:val="FooterChar"/>
    <w:locked/>
    <w:rsid w:val="0090225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90225F"/>
    <w:rPr>
      <w:rFonts w:ascii="Calibri" w:eastAsia="ヒラギノ角ゴ Pro W3" w:hAnsi="Calibri"/>
      <w:color w:val="000000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 Template v.2.0</dc:title>
  <dc:subject/>
  <dc:creator>Joseph T. Bassell, Rules &amp; Administration, Chair</dc:creator>
  <cp:keywords/>
  <cp:lastModifiedBy>Senate Chair</cp:lastModifiedBy>
  <cp:revision>6</cp:revision>
  <dcterms:created xsi:type="dcterms:W3CDTF">2014-03-03T22:19:00Z</dcterms:created>
  <dcterms:modified xsi:type="dcterms:W3CDTF">2014-03-10T22:11:00Z</dcterms:modified>
</cp:coreProperties>
</file>