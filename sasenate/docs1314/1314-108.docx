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5C055E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034566B0" wp14:editId="18812C5B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716" w:type="dxa"/>
        <w:tblLayout w:type="fixed"/>
        <w:tblLook w:val="0000" w:firstRow="0" w:lastRow="0" w:firstColumn="0" w:lastColumn="0" w:noHBand="0" w:noVBand="0"/>
      </w:tblPr>
      <w:tblGrid>
        <w:gridCol w:w="5760"/>
        <w:gridCol w:w="4956"/>
      </w:tblGrid>
      <w:tr w:rsidR="0090225F" w:rsidTr="00BE31E2">
        <w:trPr>
          <w:cantSplit/>
          <w:trHeight w:val="574"/>
        </w:trPr>
        <w:tc>
          <w:tcPr>
            <w:tcW w:w="5760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26BB1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S.1314-108</w:t>
            </w:r>
          </w:p>
        </w:tc>
        <w:tc>
          <w:tcPr>
            <w:tcW w:w="4956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E31E2">
              <w:rPr>
                <w:rFonts w:ascii="Times New Roman" w:hAnsi="Times New Roman"/>
                <w:sz w:val="28"/>
              </w:rPr>
              <w:t xml:space="preserve"> April </w:t>
            </w:r>
            <w:r w:rsidR="006D2C6F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BE31E2">
        <w:trPr>
          <w:cantSplit/>
          <w:trHeight w:val="428"/>
        </w:trPr>
        <w:tc>
          <w:tcPr>
            <w:tcW w:w="576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BE31E2">
        <w:trPr>
          <w:cantSplit/>
          <w:trHeight w:val="428"/>
        </w:trPr>
        <w:tc>
          <w:tcPr>
            <w:tcW w:w="576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0275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BE31E2">
              <w:rPr>
                <w:rFonts w:ascii="Times New Roman Bold" w:hAnsi="Times New Roman Bold"/>
              </w:rPr>
              <w:t xml:space="preserve"> - </w:t>
            </w:r>
            <w:r w:rsidR="000275B0">
              <w:rPr>
                <w:rFonts w:ascii="Times New Roman Bold" w:hAnsi="Times New Roman Bold"/>
              </w:rPr>
              <w:t>International Service Learning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 w:rsidTr="00BE31E2">
        <w:trPr>
          <w:cantSplit/>
          <w:trHeight w:val="428"/>
        </w:trPr>
        <w:tc>
          <w:tcPr>
            <w:tcW w:w="5760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11755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E11755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097727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0275B0">
        <w:t>International Service Learning</w:t>
      </w:r>
      <w:r w:rsidR="004324D0">
        <w:t>, receives the following allocation with funds being transferred from the St</w:t>
      </w:r>
      <w:r w:rsidR="00BE31E2">
        <w:t>udent Association’s Supplemental Allocations</w:t>
      </w:r>
      <w:r w:rsidR="005C055E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0776020D" wp14:editId="55395CAD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C055E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14A53C48" wp14:editId="22064B0F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C055E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667A3B10" wp14:editId="7A38D2FD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C055E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71032F9D" wp14:editId="2246960B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C055E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8F6EF27" wp14:editId="044165C4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2212B">
        <w:t xml:space="preserve">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09772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B9" w:rsidRDefault="00422CB9">
      <w:pPr>
        <w:spacing w:after="0" w:line="240" w:lineRule="auto"/>
      </w:pPr>
      <w:r>
        <w:separator/>
      </w:r>
    </w:p>
  </w:endnote>
  <w:endnote w:type="continuationSeparator" w:id="0">
    <w:p w:rsidR="00422CB9" w:rsidRDefault="0042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B9" w:rsidRDefault="00422CB9">
      <w:pPr>
        <w:spacing w:after="0" w:line="240" w:lineRule="auto"/>
      </w:pPr>
      <w:r>
        <w:separator/>
      </w:r>
    </w:p>
  </w:footnote>
  <w:footnote w:type="continuationSeparator" w:id="0">
    <w:p w:rsidR="00422CB9" w:rsidRDefault="00422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97727"/>
    <w:rsid w:val="000B6DE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4057B6"/>
    <w:rsid w:val="00422CB9"/>
    <w:rsid w:val="004324D0"/>
    <w:rsid w:val="00436C26"/>
    <w:rsid w:val="004C4243"/>
    <w:rsid w:val="005C055E"/>
    <w:rsid w:val="00640B5D"/>
    <w:rsid w:val="00675AD7"/>
    <w:rsid w:val="00680A94"/>
    <w:rsid w:val="006B2FFE"/>
    <w:rsid w:val="006D2C6F"/>
    <w:rsid w:val="008343E5"/>
    <w:rsid w:val="0090225F"/>
    <w:rsid w:val="00926BB1"/>
    <w:rsid w:val="009E6ED5"/>
    <w:rsid w:val="00A72F35"/>
    <w:rsid w:val="00AE5F70"/>
    <w:rsid w:val="00B2212B"/>
    <w:rsid w:val="00B3182F"/>
    <w:rsid w:val="00B44B5D"/>
    <w:rsid w:val="00B47B95"/>
    <w:rsid w:val="00BE31E2"/>
    <w:rsid w:val="00C1293A"/>
    <w:rsid w:val="00C26B87"/>
    <w:rsid w:val="00C9291B"/>
    <w:rsid w:val="00CC3BC6"/>
    <w:rsid w:val="00D329F7"/>
    <w:rsid w:val="00DB20B8"/>
    <w:rsid w:val="00DE01CB"/>
    <w:rsid w:val="00DF13C8"/>
    <w:rsid w:val="00E046DC"/>
    <w:rsid w:val="00E11755"/>
    <w:rsid w:val="00EB28D3"/>
    <w:rsid w:val="00EC399A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5C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55E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5C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55E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2014-03-31T23:27:00Z</cp:lastPrinted>
  <dcterms:created xsi:type="dcterms:W3CDTF">2014-03-31T23:06:00Z</dcterms:created>
  <dcterms:modified xsi:type="dcterms:W3CDTF">2014-04-07T21:55:00Z</dcterms:modified>
</cp:coreProperties>
</file>