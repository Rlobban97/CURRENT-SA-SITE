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76498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764980" w:rsidRDefault="00764980">
            <w:pPr>
              <w:pStyle w:val="TableGrid1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80" w:rsidRDefault="00761CA7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764980" w:rsidRDefault="0076498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764980" w:rsidRDefault="00764980">
      <w:pPr>
        <w:spacing w:line="240" w:lineRule="auto"/>
        <w:rPr>
          <w:rFonts w:ascii="Franklin Gothic Book" w:hAnsi="Franklin Gothic Book"/>
          <w:sz w:val="18"/>
        </w:rPr>
      </w:pPr>
    </w:p>
    <w:p w:rsidR="00764980" w:rsidRDefault="0076498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/>
      </w:tblPr>
      <w:tblGrid>
        <w:gridCol w:w="5508"/>
        <w:gridCol w:w="5508"/>
      </w:tblGrid>
      <w:tr w:rsidR="00C60C7B" w:rsidTr="00C60C7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BC0993" w:rsidP="00C60C7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S.1314-067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761CA7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D04072">
              <w:rPr>
                <w:rFonts w:ascii="Times New Roman" w:hAnsi="Times New Roman"/>
                <w:sz w:val="28"/>
              </w:rPr>
              <w:t xml:space="preserve"> November 20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761CA7">
              <w:rPr>
                <w:rFonts w:ascii="Times New Roman" w:hAnsi="Times New Roman"/>
              </w:rPr>
              <w:t>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BC0993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761CA7">
              <w:rPr>
                <w:rFonts w:ascii="Times New Roman Bold" w:hAnsi="Times New Roman Bold"/>
              </w:rPr>
              <w:t xml:space="preserve"> –</w:t>
            </w:r>
            <w:r w:rsidR="00907C54">
              <w:rPr>
                <w:rFonts w:ascii="Times New Roman Bold" w:hAnsi="Times New Roman Bold"/>
              </w:rPr>
              <w:t xml:space="preserve"> </w:t>
            </w:r>
            <w:r w:rsidR="00BC0993">
              <w:rPr>
                <w:rFonts w:ascii="Times New Roman Bold" w:hAnsi="Times New Roman Bold"/>
              </w:rPr>
              <w:t>Model EU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907C54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</w:t>
            </w:r>
            <w:r w:rsidR="00BC0993">
              <w:rPr>
                <w:rFonts w:ascii="Times New Roman Bold" w:hAnsi="Times New Roman Bold"/>
              </w:rPr>
              <w:t>E:  6-0-0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04072">
              <w:rPr>
                <w:rFonts w:ascii="Times New Roman Bold" w:hAnsi="Times New Roman Bold"/>
              </w:rPr>
              <w:t xml:space="preserve">Unanimous Consent 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D04072">
              <w:rPr>
                <w:rFonts w:ascii="Times New Roman Bold" w:hAnsi="Times New Roman Bold"/>
              </w:rPr>
              <w:t>Pass</w:t>
            </w:r>
          </w:p>
        </w:tc>
      </w:tr>
    </w:tbl>
    <w:p w:rsidR="00761CA7" w:rsidRDefault="00761CA7" w:rsidP="00761CA7">
      <w:pPr>
        <w:pStyle w:val="NormalWeb1"/>
        <w:spacing w:after="0"/>
        <w:ind w:left="2160"/>
      </w:pPr>
      <w:r>
        <w:t xml:space="preserve">  </w:t>
      </w:r>
    </w:p>
    <w:p w:rsidR="00761CA7" w:rsidRDefault="00761CA7" w:rsidP="00761CA7">
      <w:pPr>
        <w:pStyle w:val="NormalWeb1"/>
        <w:spacing w:after="0"/>
        <w:ind w:left="720"/>
        <w:rPr>
          <w:b/>
        </w:rPr>
      </w:pPr>
    </w:p>
    <w:p w:rsidR="00761CA7" w:rsidRDefault="00761CA7" w:rsidP="00761CA7">
      <w:pPr>
        <w:pStyle w:val="NormalWeb1"/>
        <w:spacing w:after="0"/>
        <w:ind w:left="720"/>
      </w:pPr>
      <w:r>
        <w:t xml:space="preserve"> </w:t>
      </w:r>
    </w:p>
    <w:p w:rsidR="00764980" w:rsidRDefault="00761CA7" w:rsidP="00BF33B2">
      <w:pPr>
        <w:pStyle w:val="NormalWeb1"/>
        <w:numPr>
          <w:ilvl w:val="0"/>
          <w:numId w:val="4"/>
        </w:numPr>
        <w:spacing w:after="0"/>
      </w:pPr>
      <w:r>
        <w:t>That Dep</w:t>
      </w:r>
      <w:r w:rsidR="00BC0993">
        <w:t>artment XXXX</w:t>
      </w:r>
      <w:r w:rsidR="0045225A">
        <w:t xml:space="preserve">, </w:t>
      </w:r>
      <w:r w:rsidR="00BC0993">
        <w:t>Model European Union</w:t>
      </w:r>
      <w:r w:rsidR="0045225A">
        <w:t xml:space="preserve">, receives the following allocation with funds being transferred from the Student Association’s </w:t>
      </w:r>
      <w:r w:rsidR="007B4115">
        <w:rPr>
          <w:noProof/>
        </w:rPr>
        <w:pict>
          <v:rect id="Rectangle 3" o:spid="_x0000_s1026" style="position:absolute;left:0;text-align:left;margin-left:41.5pt;margin-top:142.05pt;width:106pt;height:84pt;z-index:2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B4115">
        <w:rPr>
          <w:noProof/>
        </w:rPr>
        <w:pict>
          <v:rect id="Rectangle 4" o:spid="_x0000_s1027" style="position:absolute;left:0;text-align:left;margin-left:151.5pt;margin-top:142.05pt;width:89pt;height:84pt;z-index:3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B4115">
        <w:rPr>
          <w:noProof/>
        </w:rPr>
        <w:pict>
          <v:rect id="Rectangle 5" o:spid="_x0000_s1028" style="position:absolute;left:0;text-align:left;margin-left:239.5pt;margin-top:142.05pt;width:122pt;height:94pt;z-index:4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 w:rsidR="00D04072"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D04072">
                    <w:rPr>
                      <w:rFonts w:ascii="Franklin Gothic Book" w:hAnsi="Franklin Gothic Book"/>
                      <w:sz w:val="18"/>
                    </w:rPr>
                    <w:t xml:space="preserve">ROBERT </w:t>
                  </w:r>
                  <w:r w:rsidR="00D04072">
                    <w:rPr>
                      <w:rFonts w:ascii="Franklin Gothic Book" w:hAnsi="Franklin Gothic Book"/>
                      <w:sz w:val="18"/>
                    </w:rPr>
                    <w:t>FORMAN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B4115">
        <w:rPr>
          <w:noProof/>
        </w:rPr>
        <w:pict>
          <v:rect id="Rectangle 6" o:spid="_x0000_s1029" style="position:absolute;left:0;text-align:left;margin-left:355pt;margin-top:142.05pt;width:100pt;height:84pt;z-index:5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7B4115">
        <w:rPr>
          <w:noProof/>
        </w:rPr>
        <w:pict>
          <v:rect id="Rectangle 7" o:spid="_x0000_s1030" style="position:absolute;left:0;text-align:left;margin-left:454pt;margin-top:142.05pt;width:100pt;height:84pt;z-index:6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BC0993">
        <w:t>New and Unfunded account, 6000-0400-00241</w:t>
      </w:r>
      <w:r w:rsidR="0045225A">
        <w:t>.</w:t>
      </w:r>
    </w:p>
    <w:p w:rsidR="00764980" w:rsidRDefault="0076498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764980" w:rsidTr="00C60C7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764980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BC0993" w:rsidP="00907C5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6000-XXXX</w:t>
            </w:r>
            <w:bookmarkStart w:id="0" w:name="_GoBack"/>
            <w:bookmarkEnd w:id="0"/>
            <w:r w:rsidR="00761CA7">
              <w:rPr>
                <w:rFonts w:ascii="Times New Roman" w:hAnsi="Times New Roman"/>
              </w:rPr>
              <w:t>-00000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BC099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</w:t>
            </w:r>
            <w:r w:rsidR="00907C54">
              <w:rPr>
                <w:rFonts w:ascii="Times New Roman" w:hAnsi="Times New Roman"/>
              </w:rPr>
              <w:t>5</w:t>
            </w:r>
            <w:r w:rsidR="00761CA7">
              <w:rPr>
                <w:rFonts w:ascii="Times New Roman" w:hAnsi="Times New Roman"/>
              </w:rPr>
              <w:t>0</w:t>
            </w:r>
          </w:p>
        </w:tc>
      </w:tr>
      <w:tr w:rsidR="00764980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76498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BC0993" w:rsidP="00907C54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</w:t>
            </w:r>
            <w:r w:rsidR="00907C54">
              <w:rPr>
                <w:rFonts w:ascii="Times New Roman Bold" w:hAnsi="Times New Roman Bold"/>
              </w:rPr>
              <w:t>50</w:t>
            </w:r>
          </w:p>
        </w:tc>
      </w:tr>
    </w:tbl>
    <w:p w:rsidR="00BF33B2" w:rsidRDefault="00BF33B2" w:rsidP="00BF33B2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</w:rPr>
      </w:pPr>
    </w:p>
    <w:p w:rsidR="00764980" w:rsidRPr="00BF33B2" w:rsidRDefault="0045225A" w:rsidP="00BF33B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BF33B2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64980" w:rsidRDefault="00764980">
      <w:pPr>
        <w:ind w:left="1080"/>
        <w:rPr>
          <w:rFonts w:ascii="Calibri Bold" w:hAnsi="Calibri Bold"/>
        </w:rPr>
      </w:pPr>
    </w:p>
    <w:p w:rsidR="00764980" w:rsidRDefault="00764980">
      <w:pPr>
        <w:rPr>
          <w:lang w:val="it-IT"/>
        </w:rPr>
      </w:pPr>
    </w:p>
    <w:p w:rsidR="00764980" w:rsidRDefault="00764980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436" w:tblpY="16"/>
        <w:tblW w:w="0" w:type="auto"/>
        <w:tblLayout w:type="fixed"/>
        <w:tblLook w:val="0000"/>
      </w:tblPr>
      <w:tblGrid>
        <w:gridCol w:w="4488"/>
      </w:tblGrid>
      <w:tr w:rsidR="00C60C7B" w:rsidTr="00C60C7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C7B" w:rsidRDefault="00C60C7B" w:rsidP="00C60C7B">
            <w:pPr>
              <w:pStyle w:val="TableGrid1"/>
              <w:jc w:val="right"/>
            </w:pPr>
          </w:p>
        </w:tc>
      </w:tr>
      <w:tr w:rsidR="00C60C7B" w:rsidTr="00C60C7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5225A" w:rsidRDefault="0045225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5225A" w:rsidSect="00AC01E9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E15" w:rsidRDefault="007C4E15" w:rsidP="00C242EC">
      <w:pPr>
        <w:spacing w:after="0" w:line="240" w:lineRule="auto"/>
      </w:pPr>
      <w:r>
        <w:separator/>
      </w:r>
    </w:p>
  </w:endnote>
  <w:endnote w:type="continuationSeparator" w:id="0">
    <w:p w:rsidR="007C4E15" w:rsidRDefault="007C4E15" w:rsidP="00C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>
    <w:pPr>
      <w:pStyle w:val="Footer1"/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 w:rsidP="00BF33B2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E15" w:rsidRDefault="007C4E15" w:rsidP="00C242EC">
      <w:pPr>
        <w:spacing w:after="0" w:line="240" w:lineRule="auto"/>
      </w:pPr>
      <w:r>
        <w:separator/>
      </w:r>
    </w:p>
  </w:footnote>
  <w:footnote w:type="continuationSeparator" w:id="0">
    <w:p w:rsidR="007C4E15" w:rsidRDefault="007C4E15" w:rsidP="00C2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737E0C3A"/>
    <w:multiLevelType w:val="hybridMultilevel"/>
    <w:tmpl w:val="D1F43B02"/>
    <w:lvl w:ilvl="0" w:tplc="5E4E5D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60C7B"/>
    <w:rsid w:val="0045225A"/>
    <w:rsid w:val="00761CA7"/>
    <w:rsid w:val="00764980"/>
    <w:rsid w:val="007B4115"/>
    <w:rsid w:val="007C4E15"/>
    <w:rsid w:val="00907C54"/>
    <w:rsid w:val="009E2EC8"/>
    <w:rsid w:val="00AC01E9"/>
    <w:rsid w:val="00BC0993"/>
    <w:rsid w:val="00BF33B2"/>
    <w:rsid w:val="00C60C7B"/>
    <w:rsid w:val="00D04072"/>
    <w:rsid w:val="00FB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C01E9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AC01E9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AC01E9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AC01E9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AC01E9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AC01E9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AC01E9"/>
  </w:style>
  <w:style w:type="paragraph" w:customStyle="1" w:styleId="LightShading1">
    <w:name w:val="Light Shading1"/>
    <w:rsid w:val="00AC01E9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F33B2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BF3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F33B2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BF3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F33B2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</w:style>
  <w:style w:type="paragraph" w:customStyle="1" w:styleId="LightShading1">
    <w:name w:val="Light Shading1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90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C54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Hewlett-Packard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Chairman Ryan Witte</cp:lastModifiedBy>
  <cp:revision>4</cp:revision>
  <dcterms:created xsi:type="dcterms:W3CDTF">2013-11-20T13:16:00Z</dcterms:created>
  <dcterms:modified xsi:type="dcterms:W3CDTF">2013-11-26T18:01:00Z</dcterms:modified>
</cp:coreProperties>
</file>