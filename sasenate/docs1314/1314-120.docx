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76498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764980" w:rsidRDefault="00764980">
            <w:pPr>
              <w:pStyle w:val="TableGrid1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80" w:rsidRDefault="00761CA7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764980" w:rsidRDefault="0076498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764980" w:rsidRDefault="00764980">
      <w:pPr>
        <w:spacing w:line="240" w:lineRule="auto"/>
        <w:rPr>
          <w:rFonts w:ascii="Franklin Gothic Book" w:hAnsi="Franklin Gothic Book"/>
          <w:sz w:val="18"/>
        </w:rPr>
      </w:pPr>
    </w:p>
    <w:p w:rsidR="00764980" w:rsidRDefault="0076498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E83CA1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S.1314-120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804455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804455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761CA7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6A329D" w:rsidP="0080445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Overspending Waiver</w:t>
            </w:r>
            <w:r w:rsidR="00804455">
              <w:rPr>
                <w:rFonts w:ascii="Times New Roman Bold" w:hAnsi="Times New Roman Bold"/>
              </w:rPr>
              <w:t>: FACE Fashion Show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907C54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</w:t>
            </w:r>
            <w:r w:rsidR="00804455">
              <w:rPr>
                <w:rFonts w:ascii="Times New Roman Bold" w:hAnsi="Times New Roman Bold"/>
              </w:rPr>
              <w:t>E:  9-0-0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80445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70CF0">
              <w:rPr>
                <w:rFonts w:ascii="Times New Roman Bold" w:hAnsi="Times New Roman Bold"/>
              </w:rPr>
              <w:t>Roll Call: 22-4-4</w:t>
            </w:r>
            <w:bookmarkStart w:id="0" w:name="_GoBack"/>
            <w:bookmarkEnd w:id="0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444F12">
              <w:rPr>
                <w:rFonts w:ascii="Times New Roman Bold" w:hAnsi="Times New Roman Bold"/>
              </w:rPr>
              <w:t>Pass</w:t>
            </w:r>
          </w:p>
        </w:tc>
      </w:tr>
    </w:tbl>
    <w:p w:rsidR="00761CA7" w:rsidRDefault="00761CA7" w:rsidP="00761CA7">
      <w:pPr>
        <w:pStyle w:val="NormalWeb1"/>
        <w:spacing w:after="0"/>
        <w:ind w:left="2160"/>
      </w:pPr>
      <w:r>
        <w:t xml:space="preserve">  </w:t>
      </w:r>
    </w:p>
    <w:p w:rsidR="00761CA7" w:rsidRDefault="00761CA7" w:rsidP="00761CA7">
      <w:pPr>
        <w:pStyle w:val="NormalWeb1"/>
        <w:spacing w:after="0"/>
        <w:ind w:left="720"/>
        <w:rPr>
          <w:b/>
        </w:rPr>
      </w:pPr>
    </w:p>
    <w:p w:rsidR="00761CA7" w:rsidRDefault="00761CA7" w:rsidP="00761CA7">
      <w:pPr>
        <w:pStyle w:val="NormalWeb1"/>
        <w:spacing w:after="0"/>
        <w:ind w:left="720"/>
      </w:pPr>
      <w:r>
        <w:t xml:space="preserve"> </w:t>
      </w:r>
    </w:p>
    <w:p w:rsidR="00764980" w:rsidRDefault="00761CA7" w:rsidP="009E206D">
      <w:pPr>
        <w:pStyle w:val="NormalWeb1"/>
        <w:numPr>
          <w:ilvl w:val="0"/>
          <w:numId w:val="4"/>
        </w:numPr>
        <w:spacing w:after="0"/>
      </w:pPr>
      <w:r>
        <w:t>That Dep</w:t>
      </w:r>
      <w:r w:rsidR="00BC0993">
        <w:t>artment XXXX</w:t>
      </w:r>
      <w:r w:rsidR="0045225A">
        <w:t xml:space="preserve">, </w:t>
      </w:r>
      <w:r w:rsidR="00804455">
        <w:t>F.A.C.E</w:t>
      </w:r>
      <w:r w:rsidR="006A329D">
        <w:t xml:space="preserve">, be granted a waiver to overspend its </w:t>
      </w:r>
      <w:r w:rsidR="00804455">
        <w:rPr>
          <w:noProof/>
        </w:rPr>
        <mc:AlternateContent>
          <mc:Choice Requires="wps">
            <w:drawing>
              <wp:anchor distT="57150" distB="57150" distL="57150" distR="57150" simplePos="0" relativeHeight="2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0" t="0" r="0" b="0"/>
                <wp:wrapThrough wrapText="bothSides">
                  <wp:wrapPolygon edited="0">
                    <wp:start x="611" y="771"/>
                    <wp:lineTo x="611" y="20443"/>
                    <wp:lineTo x="20479" y="20443"/>
                    <wp:lineTo x="20479" y="771"/>
                    <wp:lineTo x="611" y="771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980" w:rsidRDefault="0045225A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 w:rsidR="00804455">
                              <w:rPr>
                                <w:rFonts w:ascii="Franklin Gothic Book" w:hAnsi="Franklin Gothic Book"/>
                                <w:sz w:val="18"/>
                              </w:rPr>
                              <w:t>SEN. DANIEL MARKISELLO</w:t>
                            </w: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764980" w:rsidRDefault="0045225A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 w:rsidR="00804455">
                        <w:rPr>
                          <w:rFonts w:ascii="Franklin Gothic Book" w:hAnsi="Franklin Gothic Book"/>
                          <w:sz w:val="18"/>
                        </w:rPr>
                        <w:t>SEN. DANIEL MARKISELLO</w:t>
                      </w:r>
                    </w:p>
                    <w:p w:rsidR="00764980" w:rsidRDefault="00764980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764980" w:rsidRDefault="00764980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804455">
        <w:rPr>
          <w:noProof/>
        </w:rPr>
        <mc:AlternateContent>
          <mc:Choice Requires="wps">
            <w:drawing>
              <wp:anchor distT="57150" distB="57150" distL="57150" distR="57150" simplePos="0" relativeHeight="3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0" r="0" b="0"/>
                <wp:wrapThrough wrapText="bothSides">
                  <wp:wrapPolygon edited="0">
                    <wp:start x="728" y="771"/>
                    <wp:lineTo x="728" y="20443"/>
                    <wp:lineTo x="20387" y="20443"/>
                    <wp:lineTo x="20387" y="771"/>
                    <wp:lineTo x="728" y="771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980" w:rsidRDefault="0045225A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804455">
                              <w:rPr>
                                <w:rFonts w:ascii="Franklin Gothic Book" w:hAnsi="Franklin Gothic Book"/>
                                <w:sz w:val="18"/>
                              </w:rPr>
                              <w:t>ROGER ROOK</w:t>
                            </w: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3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764980" w:rsidRDefault="0045225A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804455">
                        <w:rPr>
                          <w:rFonts w:ascii="Franklin Gothic Book" w:hAnsi="Franklin Gothic Book"/>
                          <w:sz w:val="18"/>
                        </w:rPr>
                        <w:t>ROGER ROOK</w:t>
                      </w:r>
                    </w:p>
                    <w:p w:rsidR="00764980" w:rsidRDefault="00764980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764980" w:rsidRDefault="00764980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804455">
        <w:rPr>
          <w:noProof/>
        </w:rPr>
        <mc:AlternateContent>
          <mc:Choice Requires="wps">
            <w:drawing>
              <wp:anchor distT="57150" distB="57150" distL="57150" distR="57150" simplePos="0" relativeHeight="4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0" t="0" r="0" b="0"/>
                <wp:wrapThrough wrapText="bothSides">
                  <wp:wrapPolygon edited="0">
                    <wp:start x="531" y="689"/>
                    <wp:lineTo x="531" y="20336"/>
                    <wp:lineTo x="20715" y="20336"/>
                    <wp:lineTo x="20715" y="689"/>
                    <wp:lineTo x="531" y="689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980" w:rsidRDefault="0045225A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6A329D">
                              <w:rPr>
                                <w:rFonts w:ascii="Franklin Gothic Book" w:hAnsi="Franklin Gothic Book"/>
                                <w:sz w:val="18"/>
                              </w:rPr>
                              <w:t>ROB FORMAN</w:t>
                            </w: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764980" w:rsidRDefault="0045225A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6A329D">
                        <w:rPr>
                          <w:rFonts w:ascii="Franklin Gothic Book" w:hAnsi="Franklin Gothic Book"/>
                          <w:sz w:val="18"/>
                        </w:rPr>
                        <w:t>ROB FORMAN</w:t>
                      </w:r>
                    </w:p>
                    <w:p w:rsidR="00764980" w:rsidRDefault="00764980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764980" w:rsidRDefault="00764980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804455">
        <w:rPr>
          <w:noProof/>
        </w:rPr>
        <mc:AlternateContent>
          <mc:Choice Requires="wps">
            <w:drawing>
              <wp:anchor distT="57150" distB="57150" distL="57150" distR="57150" simplePos="0" relativeHeight="5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0" t="0" r="0" b="0"/>
                <wp:wrapThrough wrapText="bothSides">
                  <wp:wrapPolygon edited="0">
                    <wp:start x="648" y="771"/>
                    <wp:lineTo x="648" y="20443"/>
                    <wp:lineTo x="20412" y="20443"/>
                    <wp:lineTo x="20412" y="771"/>
                    <wp:lineTo x="648" y="771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980" w:rsidRDefault="0045225A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5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764980" w:rsidRDefault="0045225A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764980" w:rsidRDefault="00764980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764980" w:rsidRDefault="00764980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804455">
        <w:rPr>
          <w:noProof/>
        </w:rPr>
        <mc:AlternateContent>
          <mc:Choice Requires="wps">
            <w:drawing>
              <wp:anchor distT="57150" distB="57150" distL="57150" distR="57150" simplePos="0" relativeHeight="6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0" t="0" r="0" b="0"/>
                <wp:wrapThrough wrapText="bothSides">
                  <wp:wrapPolygon edited="0">
                    <wp:start x="648" y="771"/>
                    <wp:lineTo x="648" y="20443"/>
                    <wp:lineTo x="20412" y="20443"/>
                    <wp:lineTo x="20412" y="771"/>
                    <wp:lineTo x="648" y="771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980" w:rsidRDefault="0045225A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764980" w:rsidRDefault="00764980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764980" w:rsidRDefault="0045225A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764980" w:rsidRDefault="00764980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764980" w:rsidRDefault="00764980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A329D">
        <w:t xml:space="preserve">budget in accordance with Bylaw </w:t>
      </w:r>
      <w:r w:rsidR="006A329D">
        <w:rPr>
          <w:b/>
        </w:rPr>
        <w:t>502.3.3</w:t>
      </w:r>
      <w:r w:rsidR="00804455">
        <w:t xml:space="preserve"> by the amount of $1,898 for the purpose of a Fashion Show.</w:t>
      </w:r>
    </w:p>
    <w:p w:rsidR="00804455" w:rsidRDefault="00804455" w:rsidP="00804455">
      <w:pPr>
        <w:pStyle w:val="NormalWeb1"/>
        <w:spacing w:after="0"/>
        <w:ind w:left="1440"/>
      </w:pPr>
    </w:p>
    <w:p w:rsidR="006A329D" w:rsidRDefault="006A329D" w:rsidP="009E206D">
      <w:pPr>
        <w:pStyle w:val="NormalWeb1"/>
        <w:numPr>
          <w:ilvl w:val="0"/>
          <w:numId w:val="4"/>
        </w:numPr>
        <w:spacing w:after="0"/>
      </w:pPr>
      <w:r>
        <w:t>The Exemption will expire at the end of the 2013-2014 Academic School Year.</w:t>
      </w:r>
    </w:p>
    <w:p w:rsidR="00804455" w:rsidRPr="006A329D" w:rsidRDefault="00804455" w:rsidP="00804455">
      <w:pPr>
        <w:pStyle w:val="NormalWeb1"/>
        <w:spacing w:after="0"/>
      </w:pPr>
    </w:p>
    <w:p w:rsidR="00764980" w:rsidRDefault="00764980">
      <w:pPr>
        <w:spacing w:after="0" w:line="240" w:lineRule="auto"/>
        <w:rPr>
          <w:rFonts w:ascii="Times New Roman" w:hAnsi="Times New Roman"/>
          <w:sz w:val="24"/>
        </w:rPr>
      </w:pPr>
    </w:p>
    <w:p w:rsidR="00764980" w:rsidRPr="009E206D" w:rsidRDefault="0045225A" w:rsidP="009E20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9E206D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64980" w:rsidRDefault="00764980">
      <w:pPr>
        <w:ind w:left="1080"/>
        <w:rPr>
          <w:rFonts w:ascii="Calibri Bold" w:hAnsi="Calibri Bold"/>
        </w:rPr>
      </w:pPr>
    </w:p>
    <w:p w:rsidR="00764980" w:rsidRDefault="00764980">
      <w:pPr>
        <w:rPr>
          <w:lang w:val="it-IT"/>
        </w:rPr>
      </w:pPr>
    </w:p>
    <w:p w:rsidR="00764980" w:rsidRDefault="00764980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5A0C08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2A" w:rsidRDefault="004D732A" w:rsidP="00C242EC">
      <w:pPr>
        <w:spacing w:after="0" w:line="240" w:lineRule="auto"/>
      </w:pPr>
      <w:r>
        <w:separator/>
      </w:r>
    </w:p>
  </w:endnote>
  <w:endnote w:type="continuationSeparator" w:id="0">
    <w:p w:rsidR="004D732A" w:rsidRDefault="004D732A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980" w:rsidRDefault="00764980">
    <w:pPr>
      <w:pStyle w:val="Footer1"/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980" w:rsidRDefault="00764980" w:rsidP="00DC7B6E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2A" w:rsidRDefault="004D732A" w:rsidP="00C242EC">
      <w:pPr>
        <w:spacing w:after="0" w:line="240" w:lineRule="auto"/>
      </w:pPr>
      <w:r>
        <w:separator/>
      </w:r>
    </w:p>
  </w:footnote>
  <w:footnote w:type="continuationSeparator" w:id="0">
    <w:p w:rsidR="004D732A" w:rsidRDefault="004D732A" w:rsidP="00C2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74151EE1"/>
    <w:multiLevelType w:val="hybridMultilevel"/>
    <w:tmpl w:val="BEE6FF8E"/>
    <w:lvl w:ilvl="0" w:tplc="32AA05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7B"/>
    <w:rsid w:val="00405D05"/>
    <w:rsid w:val="00444F12"/>
    <w:rsid w:val="0045225A"/>
    <w:rsid w:val="004D732A"/>
    <w:rsid w:val="005A0C08"/>
    <w:rsid w:val="006A329D"/>
    <w:rsid w:val="006D3954"/>
    <w:rsid w:val="00731F7F"/>
    <w:rsid w:val="00761CA7"/>
    <w:rsid w:val="00764980"/>
    <w:rsid w:val="00804455"/>
    <w:rsid w:val="0090537F"/>
    <w:rsid w:val="00907C54"/>
    <w:rsid w:val="009E206D"/>
    <w:rsid w:val="00A70CF0"/>
    <w:rsid w:val="00B80D71"/>
    <w:rsid w:val="00BC0993"/>
    <w:rsid w:val="00C60C7B"/>
    <w:rsid w:val="00DC7B6E"/>
    <w:rsid w:val="00E83CA1"/>
    <w:rsid w:val="00EB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06D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DC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7B6E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DC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C7B6E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06D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DC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7B6E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DC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C7B6E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Hewlett-Packard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3</cp:revision>
  <dcterms:created xsi:type="dcterms:W3CDTF">2014-03-31T23:15:00Z</dcterms:created>
  <dcterms:modified xsi:type="dcterms:W3CDTF">2014-04-07T22:01:00Z</dcterms:modified>
</cp:coreProperties>
</file>