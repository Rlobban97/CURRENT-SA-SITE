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355976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355976" w:rsidRDefault="00355976">
            <w:pPr>
              <w:pStyle w:val="TableGrid1"/>
              <w:rPr>
                <w:rFonts w:ascii="Cambria" w:hAnsi="Cambria"/>
                <w:sz w:val="18"/>
              </w:rPr>
            </w:pPr>
          </w:p>
          <w:p w:rsidR="00355976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5976" w:rsidRDefault="00A96543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42975"/>
                  <wp:effectExtent l="1905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355976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355976" w:rsidRDefault="00355976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355976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355976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355976" w:rsidRDefault="00355976">
      <w:pPr>
        <w:spacing w:line="240" w:lineRule="auto"/>
        <w:rPr>
          <w:rFonts w:ascii="Franklin Gothic Book" w:hAnsi="Franklin Gothic Book"/>
          <w:sz w:val="18"/>
        </w:rPr>
      </w:pPr>
    </w:p>
    <w:p w:rsidR="00355976" w:rsidRDefault="00355976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page" w:tblpX="609" w:tblpY="4471"/>
        <w:tblW w:w="11016" w:type="dxa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332A3B" w:rsidTr="00332A3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</w:t>
            </w:r>
            <w:r w:rsidR="00390A8C">
              <w:rPr>
                <w:rFonts w:ascii="Times New Roman Bold" w:hAnsi="Times New Roman Bold"/>
                <w:sz w:val="32"/>
              </w:rPr>
              <w:t>10</w:t>
            </w:r>
            <w:r w:rsidR="00A96543">
              <w:rPr>
                <w:rFonts w:ascii="Times New Roman Bold" w:hAnsi="Times New Roman Bold"/>
                <w:sz w:val="32"/>
              </w:rPr>
              <w:t>3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390A8C">
              <w:rPr>
                <w:rFonts w:ascii="Times New Roman" w:hAnsi="Times New Roman"/>
                <w:sz w:val="28"/>
              </w:rPr>
              <w:t>March 5, 2014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r w:rsidR="00390A8C">
              <w:rPr>
                <w:rFonts w:ascii="Times New Roman" w:hAnsi="Times New Roman"/>
              </w:rPr>
              <w:t>Witte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="00390A8C">
              <w:rPr>
                <w:rFonts w:ascii="Times New Roman Bold" w:hAnsi="Times New Roman Bold"/>
              </w:rPr>
              <w:t>N/A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6543" w:rsidRDefault="00332A3B" w:rsidP="00A96543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A96543">
              <w:rPr>
                <w:rFonts w:ascii="Times New Roman Bold" w:hAnsi="Times New Roman Bold"/>
              </w:rPr>
              <w:t xml:space="preserve">Summer Operating Transfer: Presidential  </w:t>
            </w:r>
          </w:p>
          <w:p w:rsidR="00A96543" w:rsidRDefault="00A96543" w:rsidP="00A96543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                                                                 Discretionary Line</w:t>
            </w:r>
          </w:p>
          <w:p w:rsidR="00332A3B" w:rsidRDefault="00332A3B" w:rsidP="00E43AE2">
            <w:pPr>
              <w:pStyle w:val="TableGrid1"/>
              <w:rPr>
                <w:rFonts w:ascii="Times New Roman Bold" w:hAnsi="Times New Roman Bold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390A8C">
              <w:rPr>
                <w:rFonts w:ascii="Times New Roman Bold" w:hAnsi="Times New Roman Bold"/>
              </w:rPr>
              <w:t>N/A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F8421C">
              <w:rPr>
                <w:rFonts w:ascii="Times New Roman Bold" w:hAnsi="Times New Roman Bold"/>
              </w:rPr>
              <w:t>Roll Call: 16-1-11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F8421C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355976" w:rsidRDefault="00291ECB" w:rsidP="0047479E">
      <w:pPr>
        <w:pStyle w:val="NormalWeb1"/>
        <w:numPr>
          <w:ilvl w:val="0"/>
          <w:numId w:val="4"/>
        </w:numPr>
        <w:spacing w:after="0"/>
      </w:pPr>
      <w:r>
        <w:t>That the Student Association’s</w:t>
      </w:r>
      <w:r w:rsidR="00A96543">
        <w:t xml:space="preserve"> Presidential Discretion </w:t>
      </w:r>
      <w:r w:rsidR="00E43AE2">
        <w:t xml:space="preserve">Line </w:t>
      </w:r>
      <w:r w:rsidR="00390A8C">
        <w:t>6000</w:t>
      </w:r>
      <w:r w:rsidR="00A96543">
        <w:t>-0229</w:t>
      </w:r>
      <w:r w:rsidR="00390A8C">
        <w:t xml:space="preserve">, </w:t>
      </w:r>
      <w:r>
        <w:t xml:space="preserve">receives the following </w:t>
      </w:r>
      <w:r w:rsidR="00390A8C">
        <w:t xml:space="preserve">allocation </w:t>
      </w:r>
      <w:r>
        <w:t>with funds being transferred from the Student Association’s</w:t>
      </w:r>
      <w:r w:rsidR="00A96543">
        <w:t xml:space="preserve"> Summer Operating Line</w:t>
      </w:r>
      <w:r w:rsidR="00D45C1C">
        <w:rPr>
          <w:noProof/>
        </w:rPr>
        <w:pict>
          <v:rect id="_x0000_s1027" style="position:absolute;left:0;text-align:left;margin-left:41.5pt;margin-top:142.05pt;width:106pt;height:84pt;z-index:251655680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390A8C">
                    <w:rPr>
                      <w:rFonts w:ascii="Franklin Gothic Book" w:hAnsi="Franklin Gothic Book"/>
                      <w:sz w:val="18"/>
                    </w:rPr>
                    <w:t>DANIEL MARKISELLO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45C1C">
        <w:rPr>
          <w:noProof/>
        </w:rPr>
        <w:pict>
          <v:rect id="_x0000_s1028" style="position:absolute;left:0;text-align:left;margin-left:151.5pt;margin-top:142.05pt;width:89pt;height:84pt;z-index:25165670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390A8C">
                    <w:rPr>
                      <w:rFonts w:ascii="Franklin Gothic Book" w:hAnsi="Franklin Gothic Book"/>
                      <w:sz w:val="18"/>
                    </w:rPr>
                    <w:t>ROGER ROOK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45C1C">
        <w:rPr>
          <w:noProof/>
        </w:rPr>
        <w:pict>
          <v:rect id="_x0000_s1029" style="position:absolute;left:0;text-align:left;margin-left:239.5pt;margin-top:142.05pt;width:122pt;height:94pt;z-index:251657728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45C1C">
        <w:rPr>
          <w:noProof/>
        </w:rPr>
        <w:pict>
          <v:rect id="_x0000_s1030" style="position:absolute;left:0;text-align:left;margin-left:355pt;margin-top:142.05pt;width:100pt;height:84pt;z-index:25165875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45C1C">
        <w:rPr>
          <w:noProof/>
        </w:rPr>
        <w:pict>
          <v:rect id="_x0000_s1031" style="position:absolute;left:0;text-align:left;margin-left:454pt;margin-top:142.05pt;width:100pt;height:84pt;z-index:251659776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, 6000-</w:t>
      </w:r>
      <w:r w:rsidR="00A96543">
        <w:t>0297</w:t>
      </w:r>
      <w:r>
        <w:t>.</w:t>
      </w:r>
    </w:p>
    <w:p w:rsidR="00355976" w:rsidRDefault="00355976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5976" w:rsidTr="00332A3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5976" w:rsidTr="00332A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390A8C" w:rsidP="00390A8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</w:t>
            </w:r>
            <w:r w:rsidR="00A96543">
              <w:rPr>
                <w:rFonts w:ascii="Times New Roman" w:hAnsi="Times New Roman"/>
              </w:rPr>
              <w:t>-0229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 w:rsidP="00A9654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A96543">
              <w:rPr>
                <w:rFonts w:ascii="Times New Roman" w:hAnsi="Times New Roman"/>
              </w:rPr>
              <w:t>Presidential Discretionary Line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47479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A96543">
              <w:rPr>
                <w:rFonts w:ascii="Times New Roman" w:hAnsi="Times New Roman"/>
              </w:rPr>
              <w:t>10</w:t>
            </w:r>
            <w:r w:rsidR="008C02C9">
              <w:rPr>
                <w:rFonts w:ascii="Times New Roman" w:hAnsi="Times New Roman"/>
              </w:rPr>
              <w:t>000</w:t>
            </w:r>
          </w:p>
        </w:tc>
      </w:tr>
      <w:tr w:rsidR="00355976" w:rsidTr="00332A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355976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47479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A96543">
              <w:rPr>
                <w:rFonts w:ascii="Times New Roman Bold" w:hAnsi="Times New Roman Bold"/>
              </w:rPr>
              <w:t>1</w:t>
            </w:r>
            <w:r w:rsidR="008C02C9">
              <w:rPr>
                <w:rFonts w:ascii="Times New Roman Bold" w:hAnsi="Times New Roman Bold"/>
              </w:rPr>
              <w:t>0000</w:t>
            </w:r>
          </w:p>
        </w:tc>
      </w:tr>
    </w:tbl>
    <w:p w:rsidR="00355976" w:rsidRDefault="00291ECB" w:rsidP="0047479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355976" w:rsidRDefault="00355976">
      <w:pPr>
        <w:ind w:left="1080"/>
        <w:rPr>
          <w:rFonts w:ascii="Calibri Bold" w:hAnsi="Calibri Bold"/>
        </w:rPr>
      </w:pPr>
    </w:p>
    <w:p w:rsidR="00355976" w:rsidRDefault="00355976">
      <w:pPr>
        <w:rPr>
          <w:lang w:val="it-IT"/>
        </w:rPr>
      </w:pPr>
    </w:p>
    <w:tbl>
      <w:tblPr>
        <w:tblpPr w:leftFromText="180" w:rightFromText="180" w:vertAnchor="text" w:horzAnchor="page" w:tblpX="6556" w:tblpY="120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332A3B" w:rsidTr="00332A3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A3B" w:rsidRDefault="00332A3B" w:rsidP="00332A3B">
            <w:pPr>
              <w:pStyle w:val="TableGrid1"/>
              <w:jc w:val="right"/>
            </w:pPr>
          </w:p>
        </w:tc>
      </w:tr>
      <w:tr w:rsidR="00332A3B" w:rsidTr="00332A3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355976" w:rsidRDefault="00355976">
      <w:pPr>
        <w:pStyle w:val="FreeForm"/>
        <w:ind w:left="6312"/>
        <w:rPr>
          <w:lang w:val="it-IT"/>
        </w:rPr>
      </w:pPr>
    </w:p>
    <w:p w:rsidR="00291ECB" w:rsidRDefault="00291ECB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91ECB" w:rsidSect="00355976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C1C" w:rsidRDefault="00D45C1C" w:rsidP="002C5137">
      <w:pPr>
        <w:spacing w:after="0" w:line="240" w:lineRule="auto"/>
      </w:pPr>
      <w:r>
        <w:separator/>
      </w:r>
    </w:p>
  </w:endnote>
  <w:endnote w:type="continuationSeparator" w:id="0">
    <w:p w:rsidR="00D45C1C" w:rsidRDefault="00D45C1C" w:rsidP="002C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76" w:rsidRDefault="00355976">
    <w:pPr>
      <w:pStyle w:val="Footer1"/>
      <w:jc w:val="center"/>
      <w:rPr>
        <w:rFonts w:ascii="Times New Roman Bold" w:hAnsi="Times New Roman Bold"/>
        <w:sz w:val="20"/>
      </w:rPr>
    </w:pPr>
  </w:p>
  <w:p w:rsidR="00355976" w:rsidRDefault="0035597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35597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55976" w:rsidRDefault="00355976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76" w:rsidRDefault="00355976" w:rsidP="00390A8C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355976" w:rsidRDefault="0035597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35597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55976" w:rsidRDefault="00355976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C1C" w:rsidRDefault="00D45C1C" w:rsidP="002C5137">
      <w:pPr>
        <w:spacing w:after="0" w:line="240" w:lineRule="auto"/>
      </w:pPr>
      <w:r>
        <w:separator/>
      </w:r>
    </w:p>
  </w:footnote>
  <w:footnote w:type="continuationSeparator" w:id="0">
    <w:p w:rsidR="00D45C1C" w:rsidRDefault="00D45C1C" w:rsidP="002C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4AD52CA"/>
    <w:multiLevelType w:val="hybridMultilevel"/>
    <w:tmpl w:val="BA5A8578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32A3B"/>
    <w:rsid w:val="00291ECB"/>
    <w:rsid w:val="00332A3B"/>
    <w:rsid w:val="00355976"/>
    <w:rsid w:val="00390A8C"/>
    <w:rsid w:val="00467F7D"/>
    <w:rsid w:val="0047479E"/>
    <w:rsid w:val="008022EB"/>
    <w:rsid w:val="008C02C9"/>
    <w:rsid w:val="00A96543"/>
    <w:rsid w:val="00CA1A2C"/>
    <w:rsid w:val="00D45C1C"/>
    <w:rsid w:val="00D62FCA"/>
    <w:rsid w:val="00E43AE2"/>
    <w:rsid w:val="00F70448"/>
    <w:rsid w:val="00F8421C"/>
    <w:rsid w:val="00FE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355976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355976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355976"/>
  </w:style>
  <w:style w:type="paragraph" w:customStyle="1" w:styleId="LightShading1">
    <w:name w:val="Light Shading1"/>
    <w:rsid w:val="00355976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90A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0A8C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90A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0A8C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F8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21C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4</cp:revision>
  <dcterms:created xsi:type="dcterms:W3CDTF">2014-03-05T23:45:00Z</dcterms:created>
  <dcterms:modified xsi:type="dcterms:W3CDTF">2014-03-10T22:15:00Z</dcterms:modified>
</cp:coreProperties>
</file>