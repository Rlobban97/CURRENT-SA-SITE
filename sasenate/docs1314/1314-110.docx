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815C28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4F644B83" wp14:editId="1FE4ED24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220508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S.1314-110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815C28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031B07">
              <w:rPr>
                <w:rFonts w:ascii="Times New Roman" w:hAnsi="Times New Roman"/>
                <w:sz w:val="28"/>
              </w:rPr>
              <w:t xml:space="preserve"> April </w:t>
            </w:r>
            <w:r w:rsidR="00815C28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805892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031B07">
              <w:rPr>
                <w:rFonts w:ascii="Times New Roman Bold" w:hAnsi="Times New Roman Bold"/>
              </w:rPr>
              <w:t xml:space="preserve">Appropriations - </w:t>
            </w:r>
            <w:r w:rsidR="00805892">
              <w:rPr>
                <w:rFonts w:ascii="Times New Roman Bold" w:hAnsi="Times New Roman Bold"/>
              </w:rPr>
              <w:t>Swipe With A Purpose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45A3D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545A3D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815C28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805892">
        <w:t xml:space="preserve">Swipe </w:t>
      </w:r>
      <w:proofErr w:type="gramStart"/>
      <w:r w:rsidR="00805892">
        <w:t>With A</w:t>
      </w:r>
      <w:proofErr w:type="gramEnd"/>
      <w:r w:rsidR="00805892">
        <w:t xml:space="preserve"> Purpose</w:t>
      </w:r>
      <w:r w:rsidR="004324D0">
        <w:t>, receives the following allocation with funds being transferred from the St</w:t>
      </w:r>
      <w:r w:rsidR="00031B07">
        <w:t>udent Association’s Supplemental Allocations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29D00A24" wp14:editId="2D21C532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0396D8E6" wp14:editId="4D0B98D7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50F34D2A" wp14:editId="20E43507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6DD30F2D" wp14:editId="54FA360B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1DF83836" wp14:editId="56913EE4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815C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D7" w:rsidRDefault="00ED4FD7">
      <w:pPr>
        <w:spacing w:after="0" w:line="240" w:lineRule="auto"/>
      </w:pPr>
      <w:r>
        <w:separator/>
      </w:r>
    </w:p>
  </w:endnote>
  <w:endnote w:type="continuationSeparator" w:id="0">
    <w:p w:rsidR="00ED4FD7" w:rsidRDefault="00ED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D7" w:rsidRDefault="00ED4FD7">
      <w:pPr>
        <w:spacing w:after="0" w:line="240" w:lineRule="auto"/>
      </w:pPr>
      <w:r>
        <w:separator/>
      </w:r>
    </w:p>
  </w:footnote>
  <w:footnote w:type="continuationSeparator" w:id="0">
    <w:p w:rsidR="00ED4FD7" w:rsidRDefault="00ED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31B07"/>
    <w:rsid w:val="00093F98"/>
    <w:rsid w:val="000F209A"/>
    <w:rsid w:val="001068AF"/>
    <w:rsid w:val="001858F1"/>
    <w:rsid w:val="00186D66"/>
    <w:rsid w:val="0019006E"/>
    <w:rsid w:val="002014A2"/>
    <w:rsid w:val="00205F64"/>
    <w:rsid w:val="00220508"/>
    <w:rsid w:val="002527FE"/>
    <w:rsid w:val="002C5ABD"/>
    <w:rsid w:val="002F67E6"/>
    <w:rsid w:val="00306C52"/>
    <w:rsid w:val="004057B6"/>
    <w:rsid w:val="00406798"/>
    <w:rsid w:val="004324D0"/>
    <w:rsid w:val="004C4243"/>
    <w:rsid w:val="00545A3D"/>
    <w:rsid w:val="00640B5D"/>
    <w:rsid w:val="00675AD7"/>
    <w:rsid w:val="00680A94"/>
    <w:rsid w:val="006B2FFE"/>
    <w:rsid w:val="00805892"/>
    <w:rsid w:val="00815C28"/>
    <w:rsid w:val="008343E5"/>
    <w:rsid w:val="0090225F"/>
    <w:rsid w:val="009E6ED5"/>
    <w:rsid w:val="00A72F35"/>
    <w:rsid w:val="00AE5F70"/>
    <w:rsid w:val="00B3182F"/>
    <w:rsid w:val="00B44B5D"/>
    <w:rsid w:val="00C26B87"/>
    <w:rsid w:val="00C9291B"/>
    <w:rsid w:val="00CC3BC6"/>
    <w:rsid w:val="00CD7C07"/>
    <w:rsid w:val="00DE01CB"/>
    <w:rsid w:val="00DF13C8"/>
    <w:rsid w:val="00E5077A"/>
    <w:rsid w:val="00EB28D3"/>
    <w:rsid w:val="00EC399A"/>
    <w:rsid w:val="00ED4FD7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81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C28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81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C28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2014-03-31T23:27:00Z</cp:lastPrinted>
  <dcterms:created xsi:type="dcterms:W3CDTF">2014-03-31T23:07:00Z</dcterms:created>
  <dcterms:modified xsi:type="dcterms:W3CDTF">2014-04-07T21:56:00Z</dcterms:modified>
</cp:coreProperties>
</file>