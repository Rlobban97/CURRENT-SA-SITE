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BA5D0C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8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90225F" w:rsidTr="0090225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</w:t>
            </w:r>
            <w:r w:rsidR="00B3182F">
              <w:rPr>
                <w:rFonts w:ascii="Times New Roman Bold" w:hAnsi="Times New Roman Bold"/>
                <w:sz w:val="32"/>
              </w:rPr>
              <w:t>95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3182F">
              <w:rPr>
                <w:rFonts w:ascii="Times New Roman" w:hAnsi="Times New Roman"/>
                <w:sz w:val="28"/>
              </w:rPr>
              <w:t xml:space="preserve"> March 5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F52309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F52309">
              <w:rPr>
                <w:rFonts w:ascii="Times New Roman" w:hAnsi="Times New Roman"/>
              </w:rPr>
              <w:t>Sen. Rook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B3182F">
              <w:rPr>
                <w:rFonts w:ascii="Times New Roman Bold" w:hAnsi="Times New Roman Bold"/>
              </w:rPr>
              <w:t xml:space="preserve"> Interfaith Student Group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F05FEC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5</w:t>
            </w:r>
            <w:r w:rsidR="0090225F">
              <w:rPr>
                <w:rFonts w:ascii="Times New Roman Bold" w:hAnsi="Times New Roman Bold"/>
              </w:rPr>
              <w:t>-0-0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F05FE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AC09CF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AC09CF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4324D0" w:rsidP="00EB28D3">
      <w:pPr>
        <w:pStyle w:val="NormalWeb1"/>
        <w:numPr>
          <w:ilvl w:val="0"/>
          <w:numId w:val="4"/>
        </w:numPr>
        <w:spacing w:after="0"/>
      </w:pPr>
      <w:r>
        <w:t xml:space="preserve">That Department XXXX, </w:t>
      </w:r>
      <w:r w:rsidR="00B3182F">
        <w:t>Interfaith Student Group</w:t>
      </w:r>
      <w:r>
        <w:t>, receives the following allocation with funds being transferred from the Student Association’s New and Unfu</w:t>
      </w:r>
      <w:r w:rsidR="00BA5D0C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 w:rsidR="00856DDC">
                    <w:rPr>
                      <w:rFonts w:ascii="Franklin Gothic Book Italic" w:hAnsi="Franklin Gothic Book Italic"/>
                      <w:sz w:val="18"/>
                    </w:rPr>
                    <w:t xml:space="preserve"> </w:t>
                  </w:r>
                  <w:r w:rsidR="00856DDC">
                    <w:rPr>
                      <w:rFonts w:ascii="Franklin Gothic Book" w:hAnsi="Franklin Gothic Book"/>
                      <w:sz w:val="18"/>
                    </w:rPr>
                    <w:t>SEN. DANIEL MARKISELLO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BA5D0C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856DDC">
                    <w:rPr>
                      <w:rFonts w:ascii="Franklin Gothic Book" w:hAnsi="Franklin Gothic Book"/>
                      <w:sz w:val="18"/>
                    </w:rPr>
                    <w:t>ROGER ROOK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BA5D0C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BA5D0C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BA5D0C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nded accounts,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 w:rsidTr="0090225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 w:rsidT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 w:rsidT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D0C" w:rsidRDefault="00BA5D0C">
      <w:pPr>
        <w:spacing w:after="0" w:line="240" w:lineRule="auto"/>
      </w:pPr>
      <w:r>
        <w:separator/>
      </w:r>
    </w:p>
  </w:endnote>
  <w:endnote w:type="continuationSeparator" w:id="0">
    <w:p w:rsidR="00BA5D0C" w:rsidRDefault="00BA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D0C" w:rsidRDefault="00BA5D0C">
      <w:pPr>
        <w:spacing w:after="0" w:line="240" w:lineRule="auto"/>
      </w:pPr>
      <w:r>
        <w:separator/>
      </w:r>
    </w:p>
  </w:footnote>
  <w:footnote w:type="continuationSeparator" w:id="0">
    <w:p w:rsidR="00BA5D0C" w:rsidRDefault="00BA5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25F"/>
    <w:rsid w:val="004324D0"/>
    <w:rsid w:val="00544F83"/>
    <w:rsid w:val="005F328C"/>
    <w:rsid w:val="00675AD7"/>
    <w:rsid w:val="00680A94"/>
    <w:rsid w:val="006F49F6"/>
    <w:rsid w:val="00856DDC"/>
    <w:rsid w:val="0090225F"/>
    <w:rsid w:val="00AC09CF"/>
    <w:rsid w:val="00B3182F"/>
    <w:rsid w:val="00B44B5D"/>
    <w:rsid w:val="00B47B45"/>
    <w:rsid w:val="00BA5D0C"/>
    <w:rsid w:val="00C26B87"/>
    <w:rsid w:val="00C9291B"/>
    <w:rsid w:val="00CC3BC6"/>
    <w:rsid w:val="00CE0CBF"/>
    <w:rsid w:val="00EB28D3"/>
    <w:rsid w:val="00F05FEC"/>
    <w:rsid w:val="00F33EDB"/>
    <w:rsid w:val="00F52309"/>
    <w:rsid w:val="00FE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225F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Senate Chair</cp:lastModifiedBy>
  <cp:revision>8</cp:revision>
  <dcterms:created xsi:type="dcterms:W3CDTF">2014-03-03T22:07:00Z</dcterms:created>
  <dcterms:modified xsi:type="dcterms:W3CDTF">2014-03-11T12:59:00Z</dcterms:modified>
</cp:coreProperties>
</file>