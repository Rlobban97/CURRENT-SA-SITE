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930AF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930AF0" w:rsidRDefault="00930AF0">
            <w:pPr>
              <w:pStyle w:val="TableGrid1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0AF0" w:rsidRDefault="00E346F1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930AF0" w:rsidRDefault="00930AF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930AF0" w:rsidRDefault="00930AF0">
      <w:pPr>
        <w:spacing w:line="240" w:lineRule="auto"/>
        <w:rPr>
          <w:rFonts w:ascii="Franklin Gothic Book" w:hAnsi="Franklin Gothic Book"/>
          <w:sz w:val="18"/>
        </w:rPr>
      </w:pPr>
    </w:p>
    <w:p w:rsidR="00930AF0" w:rsidRDefault="00930AF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516"/>
        <w:tblW w:w="11016" w:type="dxa"/>
        <w:tblLayout w:type="fixed"/>
        <w:tblLook w:val="0000"/>
      </w:tblPr>
      <w:tblGrid>
        <w:gridCol w:w="5508"/>
        <w:gridCol w:w="5508"/>
      </w:tblGrid>
      <w:tr w:rsidR="003E75AF" w:rsidTr="003E75A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S.1314-06</w:t>
            </w:r>
            <w:r w:rsidR="00B410DA">
              <w:rPr>
                <w:rFonts w:ascii="Times New Roman Bold" w:hAnsi="Times New Roman Bold"/>
                <w:sz w:val="32"/>
              </w:rPr>
              <w:t>4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November 13, 2013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B410DA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446A8D">
              <w:rPr>
                <w:rFonts w:ascii="Times New Roman Bold" w:hAnsi="Times New Roman Bold"/>
              </w:rPr>
              <w:t xml:space="preserve"> – </w:t>
            </w:r>
            <w:r w:rsidR="00B410DA">
              <w:rPr>
                <w:rFonts w:ascii="Times New Roman Bold" w:hAnsi="Times New Roman Bold"/>
              </w:rPr>
              <w:t>Korean Christian Fellowship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9-0-0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B410DA">
              <w:rPr>
                <w:rFonts w:ascii="Times New Roman Bold" w:hAnsi="Times New Roman Bold"/>
              </w:rPr>
              <w:t>Roll Call: 27-2-3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B410DA">
              <w:rPr>
                <w:rFonts w:ascii="Times New Roman Bold" w:hAnsi="Times New Roman Bold"/>
              </w:rPr>
              <w:t>Pass</w:t>
            </w:r>
          </w:p>
        </w:tc>
      </w:tr>
    </w:tbl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930AF0" w:rsidRDefault="00254712" w:rsidP="003E75AF">
      <w:pPr>
        <w:pStyle w:val="NormalWeb1"/>
        <w:numPr>
          <w:ilvl w:val="0"/>
          <w:numId w:val="4"/>
        </w:numPr>
        <w:spacing w:after="0"/>
        <w:ind w:left="720"/>
      </w:pPr>
      <w:r>
        <w:t xml:space="preserve">That Department XXXX, </w:t>
      </w:r>
      <w:r w:rsidR="00B410DA">
        <w:t>Korean Christian Fellowship</w:t>
      </w:r>
      <w:r>
        <w:t xml:space="preserve">, receives the following allocation with funds being transferred from the Student Association’s </w:t>
      </w:r>
      <w:r w:rsidR="00E346F1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346F1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346F1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ROBERT FORMAN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346F1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346F1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56EB5">
        <w:t>New and Unfunded</w:t>
      </w:r>
      <w:r w:rsidR="00250A0D">
        <w:t xml:space="preserve"> Account</w:t>
      </w:r>
      <w:r>
        <w:t>, 6000-0400-00242.</w:t>
      </w:r>
    </w:p>
    <w:p w:rsidR="00930AF0" w:rsidRDefault="00930AF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930AF0" w:rsidTr="003E75A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930AF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930AF0" w:rsidRDefault="00930AF0">
      <w:pPr>
        <w:spacing w:after="0" w:line="240" w:lineRule="auto"/>
        <w:rPr>
          <w:rFonts w:ascii="Times New Roman Bold" w:hAnsi="Times New Roman Bold"/>
          <w:sz w:val="24"/>
        </w:rPr>
      </w:pPr>
    </w:p>
    <w:p w:rsidR="00930AF0" w:rsidRDefault="00254712" w:rsidP="00250A0D">
      <w:pPr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930AF0" w:rsidRDefault="00930AF0">
      <w:pPr>
        <w:ind w:left="1080"/>
        <w:rPr>
          <w:rFonts w:ascii="Calibri Bold" w:hAnsi="Calibri Bold"/>
        </w:rPr>
      </w:pPr>
    </w:p>
    <w:p w:rsidR="00930AF0" w:rsidRDefault="00930AF0">
      <w:pPr>
        <w:rPr>
          <w:lang w:val="it-IT"/>
        </w:rPr>
      </w:pPr>
    </w:p>
    <w:tbl>
      <w:tblPr>
        <w:tblpPr w:leftFromText="180" w:rightFromText="180" w:vertAnchor="text" w:horzAnchor="page" w:tblpX="6226" w:tblpY="15"/>
        <w:tblW w:w="0" w:type="auto"/>
        <w:tblLayout w:type="fixed"/>
        <w:tblLook w:val="0000"/>
      </w:tblPr>
      <w:tblGrid>
        <w:gridCol w:w="4488"/>
      </w:tblGrid>
      <w:tr w:rsidR="003E75AF" w:rsidTr="003E75A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75AF" w:rsidRDefault="003E75AF" w:rsidP="003E75AF">
            <w:pPr>
              <w:pStyle w:val="TableGrid1"/>
              <w:jc w:val="right"/>
            </w:pPr>
          </w:p>
        </w:tc>
      </w:tr>
      <w:tr w:rsidR="003E75AF" w:rsidTr="003E75A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930AF0" w:rsidRDefault="00930AF0">
      <w:pPr>
        <w:pStyle w:val="FreeForm"/>
        <w:ind w:left="6312"/>
        <w:rPr>
          <w:lang w:val="it-IT"/>
        </w:rPr>
      </w:pPr>
    </w:p>
    <w:p w:rsidR="00254712" w:rsidRDefault="00254712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54712" w:rsidSect="00930AF0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557" w:rsidRDefault="00062557">
      <w:pPr>
        <w:spacing w:after="0" w:line="240" w:lineRule="auto"/>
      </w:pPr>
      <w:r>
        <w:separator/>
      </w:r>
    </w:p>
  </w:endnote>
  <w:endnote w:type="continuationSeparator" w:id="0">
    <w:p w:rsidR="00062557" w:rsidRDefault="0006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>
    <w:pPr>
      <w:pStyle w:val="Footer1"/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 w:rsidP="003E75A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557" w:rsidRDefault="00062557">
      <w:pPr>
        <w:spacing w:after="0" w:line="240" w:lineRule="auto"/>
      </w:pPr>
      <w:r>
        <w:separator/>
      </w:r>
    </w:p>
  </w:footnote>
  <w:footnote w:type="continuationSeparator" w:id="0">
    <w:p w:rsidR="00062557" w:rsidRDefault="0006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A7A00E7"/>
    <w:multiLevelType w:val="hybridMultilevel"/>
    <w:tmpl w:val="6DEA0818"/>
    <w:lvl w:ilvl="0" w:tplc="F39AE6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75AF"/>
    <w:rsid w:val="00062557"/>
    <w:rsid w:val="00250A0D"/>
    <w:rsid w:val="00254712"/>
    <w:rsid w:val="003E75AF"/>
    <w:rsid w:val="00446A8D"/>
    <w:rsid w:val="00453B7D"/>
    <w:rsid w:val="00930AF0"/>
    <w:rsid w:val="00956EB5"/>
    <w:rsid w:val="00B410DA"/>
    <w:rsid w:val="00BB63B0"/>
    <w:rsid w:val="00E3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930AF0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930AF0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930AF0"/>
  </w:style>
  <w:style w:type="paragraph" w:customStyle="1" w:styleId="LightShading1">
    <w:name w:val="Light Shading1"/>
    <w:rsid w:val="00930AF0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E7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75A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E7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75AF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2</cp:revision>
  <dcterms:created xsi:type="dcterms:W3CDTF">2013-11-14T18:31:00Z</dcterms:created>
  <dcterms:modified xsi:type="dcterms:W3CDTF">2013-11-14T18:31:00Z</dcterms:modified>
</cp:coreProperties>
</file>