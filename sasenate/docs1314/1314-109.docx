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0E4DF4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 wp14:anchorId="44AA8B1B" wp14:editId="7B81F251">
                  <wp:extent cx="2171700" cy="942975"/>
                  <wp:effectExtent l="0" t="0" r="0" b="952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582" w:type="dxa"/>
        <w:tblLayout w:type="fixed"/>
        <w:tblLook w:val="0000" w:firstRow="0" w:lastRow="0" w:firstColumn="0" w:lastColumn="0" w:noHBand="0" w:noVBand="0"/>
      </w:tblPr>
      <w:tblGrid>
        <w:gridCol w:w="5596"/>
        <w:gridCol w:w="4986"/>
      </w:tblGrid>
      <w:tr w:rsidR="0090225F" w:rsidTr="00B51182">
        <w:trPr>
          <w:cantSplit/>
          <w:trHeight w:val="562"/>
        </w:trPr>
        <w:tc>
          <w:tcPr>
            <w:tcW w:w="5596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F96F55" w:rsidP="00DE01CB">
            <w:pPr>
              <w:pStyle w:val="TableGrid1"/>
              <w:rPr>
                <w:rFonts w:ascii="Times New Roman Bold" w:hAnsi="Times New Roman Bold" w:hint="eastAsia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S.1314-109</w:t>
            </w:r>
          </w:p>
        </w:tc>
        <w:tc>
          <w:tcPr>
            <w:tcW w:w="4986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0E4DF4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B51182">
              <w:rPr>
                <w:rFonts w:ascii="Times New Roman" w:hAnsi="Times New Roman"/>
                <w:sz w:val="28"/>
              </w:rPr>
              <w:t xml:space="preserve"> April </w:t>
            </w:r>
            <w:r w:rsidR="000E4DF4"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 w:rsidTr="00B51182">
        <w:trPr>
          <w:cantSplit/>
          <w:trHeight w:val="419"/>
        </w:trPr>
        <w:tc>
          <w:tcPr>
            <w:tcW w:w="5596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19006E">
              <w:rPr>
                <w:rFonts w:ascii="Times New Roman" w:hAnsi="Times New Roman"/>
              </w:rPr>
              <w:t>Sen. Rook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 w:rsidTr="00B51182">
        <w:trPr>
          <w:cantSplit/>
          <w:trHeight w:val="419"/>
        </w:trPr>
        <w:tc>
          <w:tcPr>
            <w:tcW w:w="5596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26B62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B51182">
              <w:rPr>
                <w:rFonts w:ascii="Times New Roman Bold" w:hAnsi="Times New Roman Bold"/>
              </w:rPr>
              <w:t xml:space="preserve">Appropriations - </w:t>
            </w:r>
            <w:r w:rsidR="00926B62">
              <w:rPr>
                <w:rFonts w:ascii="Times New Roman Bold" w:hAnsi="Times New Roman Bold"/>
              </w:rPr>
              <w:t>Korean Christian Fellowship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0275B0">
              <w:rPr>
                <w:rFonts w:ascii="Times New Roman Bold" w:hAnsi="Times New Roman Bold"/>
              </w:rPr>
              <w:t>6</w:t>
            </w:r>
            <w:r w:rsidR="009E6ED5">
              <w:rPr>
                <w:rFonts w:ascii="Times New Roman Bold" w:hAnsi="Times New Roman Bold"/>
              </w:rPr>
              <w:t>-0-0</w:t>
            </w:r>
          </w:p>
        </w:tc>
      </w:tr>
      <w:tr w:rsidR="0090225F" w:rsidTr="00B51182">
        <w:trPr>
          <w:cantSplit/>
          <w:trHeight w:val="419"/>
        </w:trPr>
        <w:tc>
          <w:tcPr>
            <w:tcW w:w="5596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5B75F3">
              <w:rPr>
                <w:rFonts w:ascii="Times New Roman Bold" w:hAnsi="Times New Roman Bold"/>
              </w:rPr>
              <w:t>Roll Call: 28-0-1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5B75F3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680A94" w:rsidRDefault="000E4DF4" w:rsidP="00EB28D3">
      <w:pPr>
        <w:pStyle w:val="NormalWeb1"/>
        <w:numPr>
          <w:ilvl w:val="0"/>
          <w:numId w:val="4"/>
        </w:numPr>
        <w:spacing w:after="0"/>
      </w:pPr>
      <w:r>
        <w:t>That Department XXXX</w:t>
      </w:r>
      <w:r w:rsidR="004324D0">
        <w:t xml:space="preserve">, </w:t>
      </w:r>
      <w:r w:rsidR="00926B62">
        <w:t>Korean Christian Fellowship</w:t>
      </w:r>
      <w:r w:rsidR="004324D0">
        <w:t>, receives the following allocation with funds being transferred from the St</w:t>
      </w:r>
      <w:r w:rsidR="00631B6F">
        <w:t>udent Association’s Supplemental Allocations Account</w: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5168" behindDoc="0" locked="0" layoutInCell="1" allowOverlap="1" wp14:anchorId="7B95DB97" wp14:editId="3F162292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2527FE">
                              <w:rPr>
                                <w:rFonts w:ascii="Franklin Gothic Book" w:hAnsi="Franklin Gothic Book"/>
                                <w:sz w:val="18"/>
                              </w:rPr>
                              <w:t>DANIEL MARKISELLO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5165516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L6eJL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2527FE">
                        <w:rPr>
                          <w:rFonts w:ascii="Franklin Gothic Book" w:hAnsi="Franklin Gothic Book"/>
                          <w:sz w:val="18"/>
                        </w:rPr>
                        <w:t>DANIEL MARKISELLO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6192" behindDoc="0" locked="0" layoutInCell="1" allowOverlap="1" wp14:anchorId="4F391879" wp14:editId="5C6CC733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 w:rsidR="001068AF">
                              <w:rPr>
                                <w:rFonts w:ascii="Franklin Gothic Book" w:hAnsi="Franklin Gothic Book"/>
                                <w:sz w:val="18"/>
                              </w:rPr>
                              <w:t>SEN. ROGER ROOK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25165619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MF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rkejBZ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 w:rsidR="001068AF">
                        <w:rPr>
                          <w:rFonts w:ascii="Franklin Gothic Book" w:hAnsi="Franklin Gothic Book"/>
                          <w:sz w:val="18"/>
                        </w:rPr>
                        <w:t>SEN. ROGER ROOK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0" locked="0" layoutInCell="1" allowOverlap="1" wp14:anchorId="5422E949" wp14:editId="5A5C75BA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ROB FORMAN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25165721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LNIiCJ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ROB FORMAN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 wp14:anchorId="281D431A" wp14:editId="05A410D2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0225E9A3" wp14:editId="0380BF2D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324D0">
        <w:t>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0E4DF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DF13C8">
              <w:rPr>
                <w:rFonts w:ascii="Times New Roman" w:hAnsi="Times New Roman"/>
              </w:rPr>
              <w:t>25</w:t>
            </w:r>
            <w:r w:rsidR="004057B6">
              <w:rPr>
                <w:rFonts w:ascii="Times New Roman" w:hAnsi="Times New Roman"/>
              </w:rPr>
              <w:t>0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$</w:t>
            </w:r>
            <w:r w:rsidR="00DF13C8">
              <w:rPr>
                <w:rFonts w:ascii="Times New Roman Bold" w:hAnsi="Times New Roman Bold"/>
              </w:rPr>
              <w:t>25</w:t>
            </w:r>
            <w:r w:rsidR="004057B6">
              <w:rPr>
                <w:rFonts w:ascii="Times New Roman Bold" w:hAnsi="Times New Roman Bold"/>
              </w:rPr>
              <w:t>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 w:hint="eastAsia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 w:hint="eastAsia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4DA" w:rsidRDefault="00DA44DA">
      <w:pPr>
        <w:spacing w:after="0" w:line="240" w:lineRule="auto"/>
      </w:pPr>
      <w:r>
        <w:separator/>
      </w:r>
    </w:p>
  </w:endnote>
  <w:endnote w:type="continuationSeparator" w:id="0">
    <w:p w:rsidR="00DA44DA" w:rsidRDefault="00DA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4DA" w:rsidRDefault="00DA44DA">
      <w:pPr>
        <w:spacing w:after="0" w:line="240" w:lineRule="auto"/>
      </w:pPr>
      <w:r>
        <w:separator/>
      </w:r>
    </w:p>
  </w:footnote>
  <w:footnote w:type="continuationSeparator" w:id="0">
    <w:p w:rsidR="00DA44DA" w:rsidRDefault="00DA4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275B0"/>
    <w:rsid w:val="00093F98"/>
    <w:rsid w:val="000A6EF4"/>
    <w:rsid w:val="000E4DF4"/>
    <w:rsid w:val="001068AF"/>
    <w:rsid w:val="001858F1"/>
    <w:rsid w:val="00186D66"/>
    <w:rsid w:val="0019006E"/>
    <w:rsid w:val="002014A2"/>
    <w:rsid w:val="00205F64"/>
    <w:rsid w:val="002527FE"/>
    <w:rsid w:val="002C5ABD"/>
    <w:rsid w:val="002F67E6"/>
    <w:rsid w:val="004057B6"/>
    <w:rsid w:val="004324D0"/>
    <w:rsid w:val="004C4243"/>
    <w:rsid w:val="005B75F3"/>
    <w:rsid w:val="00614475"/>
    <w:rsid w:val="00631B6F"/>
    <w:rsid w:val="00640B5D"/>
    <w:rsid w:val="00641DD0"/>
    <w:rsid w:val="00675AD7"/>
    <w:rsid w:val="00680A94"/>
    <w:rsid w:val="006B2FFE"/>
    <w:rsid w:val="006B6FDE"/>
    <w:rsid w:val="00770ECD"/>
    <w:rsid w:val="00805892"/>
    <w:rsid w:val="008343E5"/>
    <w:rsid w:val="0088629F"/>
    <w:rsid w:val="0090225F"/>
    <w:rsid w:val="00926B62"/>
    <w:rsid w:val="009E6ED5"/>
    <w:rsid w:val="00A72F35"/>
    <w:rsid w:val="00AE5F70"/>
    <w:rsid w:val="00B3182F"/>
    <w:rsid w:val="00B44B5D"/>
    <w:rsid w:val="00B51182"/>
    <w:rsid w:val="00C26B87"/>
    <w:rsid w:val="00C9291B"/>
    <w:rsid w:val="00CC3BC6"/>
    <w:rsid w:val="00DA44DA"/>
    <w:rsid w:val="00DE01CB"/>
    <w:rsid w:val="00DF13C8"/>
    <w:rsid w:val="00EB28D3"/>
    <w:rsid w:val="00EC399A"/>
    <w:rsid w:val="00F30830"/>
    <w:rsid w:val="00F63C45"/>
    <w:rsid w:val="00F96F55"/>
    <w:rsid w:val="00FA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0E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4DF4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0E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4DF4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6</cp:revision>
  <cp:lastPrinted>2014-03-31T23:26:00Z</cp:lastPrinted>
  <dcterms:created xsi:type="dcterms:W3CDTF">2014-03-31T23:06:00Z</dcterms:created>
  <dcterms:modified xsi:type="dcterms:W3CDTF">2014-04-07T21:56:00Z</dcterms:modified>
</cp:coreProperties>
</file>