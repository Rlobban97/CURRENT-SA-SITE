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D1" w:rsidRDefault="00270B3D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>STUDENT ASSOCIATION SENATE MEETING</w:t>
      </w:r>
    </w:p>
    <w:p w:rsidR="00F634D1" w:rsidRDefault="00270B3D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>Campus Center, Assembly Hall</w:t>
      </w:r>
    </w:p>
    <w:p w:rsidR="00F634D1" w:rsidRDefault="00385276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>September 18</w:t>
      </w:r>
      <w:r w:rsidR="00270B3D">
        <w:rPr>
          <w:rFonts w:hAnsi="Arial Unicode MS"/>
          <w:b/>
          <w:u w:color="000000"/>
        </w:rPr>
        <w:t>, 2013, 8:30 PM</w:t>
      </w:r>
    </w:p>
    <w:p w:rsidR="00F634D1" w:rsidRDefault="00F634D1">
      <w:pPr>
        <w:pStyle w:val="Body1"/>
        <w:jc w:val="center"/>
        <w:outlineLvl w:val="0"/>
        <w:rPr>
          <w:b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u w:color="000000"/>
        </w:rPr>
      </w:pPr>
      <w:r w:rsidRPr="001C6B35">
        <w:rPr>
          <w:rFonts w:asciiTheme="minorHAnsi" w:hAnsiTheme="minorHAnsi"/>
          <w:u w:color="000000"/>
        </w:rPr>
        <w:t>Chairman W</w:t>
      </w:r>
      <w:r w:rsidR="001C6B35">
        <w:rPr>
          <w:rFonts w:asciiTheme="minorHAnsi" w:hAnsiTheme="minorHAnsi"/>
          <w:u w:color="000000"/>
        </w:rPr>
        <w:t>itte convened the meeting at 8:3</w:t>
      </w:r>
      <w:r w:rsidRPr="001C6B35">
        <w:rPr>
          <w:rFonts w:asciiTheme="minorHAnsi" w:hAnsiTheme="minorHAnsi"/>
          <w:u w:color="000000"/>
        </w:rPr>
        <w:t>0 PM.  The following Senators were present: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u w:color="000000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3120"/>
        <w:gridCol w:w="3120"/>
        <w:gridCol w:w="3120"/>
      </w:tblGrid>
      <w:tr w:rsidR="00F634D1" w:rsidRPr="001C6B35">
        <w:trPr>
          <w:cantSplit/>
          <w:trHeight w:val="357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Stephanie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Augustin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Anthony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Balzano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Nadia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Belkin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Alexa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Cappola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Patrick Cronin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Khadija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Cuevas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Stanley De La Cruz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Skyler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DeAngelo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Beroro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Efekoro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Benjamin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Engwer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Allie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Faver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 Alex Flood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Robert Forman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sz w:val="22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Roevelle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Gustave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Chenaniah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Henderson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Brad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Hershenson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James King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 Ashley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Klingberg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Matthew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Krush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Stephanie Leader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Michael Longo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Daniel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Markisello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ab/>
              <w:t xml:space="preserve">           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Cylas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Martell-Crawford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Joe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Messmer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Steven Nevins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Casey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Olszewski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sz w:val="22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Kathleen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Orlan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Diana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Parisi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James Perry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Shireen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Ramnath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Zach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Ripka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Johnathon</w:t>
            </w:r>
            <w:proofErr w:type="spellEnd"/>
            <w:r w:rsidRPr="001C6B35">
              <w:rPr>
                <w:rFonts w:asciiTheme="minorHAnsi" w:hAnsiTheme="minorHAnsi"/>
                <w:u w:color="000000"/>
              </w:rPr>
              <w:t xml:space="preserve"> Rood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Brittany Russell</w:t>
            </w:r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sz w:val="22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Jacob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Sherretts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 xml:space="preserve">Sen. Vanessa </w:t>
            </w:r>
            <w:proofErr w:type="spellStart"/>
            <w:r w:rsidRPr="001C6B35">
              <w:rPr>
                <w:rFonts w:asciiTheme="minorHAnsi" w:hAnsiTheme="minorHAnsi"/>
                <w:u w:color="000000"/>
              </w:rPr>
              <w:t>Salamy</w:t>
            </w:r>
            <w:proofErr w:type="spellEnd"/>
          </w:p>
          <w:p w:rsidR="00F634D1" w:rsidRPr="001C6B35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Emma Schwab</w:t>
            </w:r>
          </w:p>
          <w:p w:rsidR="00F634D1" w:rsidRDefault="00270B3D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 w:rsidRPr="001C6B35">
              <w:rPr>
                <w:rFonts w:asciiTheme="minorHAnsi" w:hAnsiTheme="minorHAnsi"/>
                <w:u w:color="000000"/>
              </w:rPr>
              <w:t>Sen. Michael Snyder</w:t>
            </w:r>
          </w:p>
          <w:p w:rsidR="00176B1A" w:rsidRDefault="00176B1A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proofErr w:type="spellStart"/>
            <w:r>
              <w:rPr>
                <w:rFonts w:asciiTheme="minorHAnsi" w:hAnsiTheme="minorHAnsi"/>
                <w:u w:color="000000"/>
              </w:rPr>
              <w:t>Sen</w:t>
            </w:r>
            <w:proofErr w:type="spellEnd"/>
            <w:r>
              <w:rPr>
                <w:rFonts w:asciiTheme="minorHAnsi" w:hAnsiTheme="minorHAnsi"/>
                <w:u w:color="000000"/>
              </w:rPr>
              <w:t xml:space="preserve"> Michael Gray</w:t>
            </w:r>
          </w:p>
          <w:p w:rsidR="00176B1A" w:rsidRPr="001C6B35" w:rsidRDefault="00176B1A">
            <w:pPr>
              <w:pStyle w:val="Body1"/>
              <w:outlineLvl w:val="0"/>
              <w:rPr>
                <w:rFonts w:asciiTheme="minorHAnsi" w:hAnsiTheme="minorHAnsi"/>
                <w:u w:color="000000"/>
              </w:rPr>
            </w:pPr>
            <w:r>
              <w:rPr>
                <w:rFonts w:asciiTheme="minorHAnsi" w:hAnsiTheme="minorHAnsi"/>
                <w:u w:color="000000"/>
              </w:rPr>
              <w:t>Sen. Corey Carmello</w:t>
            </w:r>
          </w:p>
        </w:tc>
      </w:tr>
    </w:tbl>
    <w:p w:rsidR="00F634D1" w:rsidRPr="001C6B35" w:rsidRDefault="00F634D1">
      <w:pPr>
        <w:pStyle w:val="Body1"/>
        <w:outlineLvl w:val="0"/>
        <w:rPr>
          <w:rFonts w:asciiTheme="minorHAnsi" w:hAnsiTheme="minorHAnsi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u w:color="000000"/>
        </w:rPr>
      </w:pPr>
      <w:r w:rsidRPr="001C6B35">
        <w:rPr>
          <w:rFonts w:asciiTheme="minorHAnsi" w:hAnsiTheme="minorHAnsi"/>
          <w:u w:color="000000"/>
        </w:rPr>
        <w:t>Absent with an excuse:</w:t>
      </w:r>
    </w:p>
    <w:p w:rsidR="001C6B35" w:rsidRPr="001C6B35" w:rsidRDefault="00270B3D" w:rsidP="001C6B35">
      <w:pPr>
        <w:pStyle w:val="Body1"/>
        <w:outlineLvl w:val="0"/>
        <w:rPr>
          <w:rFonts w:asciiTheme="minorHAnsi" w:hAnsiTheme="minorHAnsi"/>
          <w:u w:color="000000"/>
        </w:rPr>
      </w:pPr>
      <w:r w:rsidRPr="001C6B35">
        <w:rPr>
          <w:rFonts w:asciiTheme="minorHAnsi" w:hAnsiTheme="minorHAnsi"/>
          <w:u w:color="000000"/>
        </w:rPr>
        <w:t xml:space="preserve">Sen. Roger Rook, Sen. </w:t>
      </w:r>
      <w:proofErr w:type="spellStart"/>
      <w:r w:rsidRPr="001C6B35">
        <w:rPr>
          <w:rFonts w:asciiTheme="minorHAnsi" w:hAnsiTheme="minorHAnsi"/>
          <w:u w:color="000000"/>
        </w:rPr>
        <w:t>Skyler</w:t>
      </w:r>
      <w:proofErr w:type="spellEnd"/>
      <w:r w:rsidRPr="001C6B35">
        <w:rPr>
          <w:rFonts w:asciiTheme="minorHAnsi" w:hAnsiTheme="minorHAnsi"/>
          <w:u w:color="000000"/>
        </w:rPr>
        <w:t xml:space="preserve"> </w:t>
      </w:r>
      <w:proofErr w:type="spellStart"/>
      <w:r w:rsidRPr="001C6B35">
        <w:rPr>
          <w:rFonts w:asciiTheme="minorHAnsi" w:hAnsiTheme="minorHAnsi"/>
          <w:u w:color="000000"/>
        </w:rPr>
        <w:t>DeAngelo</w:t>
      </w:r>
      <w:proofErr w:type="spellEnd"/>
      <w:r w:rsidRPr="001C6B35">
        <w:rPr>
          <w:rFonts w:asciiTheme="minorHAnsi" w:hAnsiTheme="minorHAnsi"/>
          <w:u w:color="000000"/>
        </w:rPr>
        <w:t>, Sen. Michael Longo</w:t>
      </w:r>
      <w:r w:rsidR="001C6B35" w:rsidRPr="001C6B35">
        <w:rPr>
          <w:rFonts w:asciiTheme="minorHAnsi" w:hAnsiTheme="minorHAnsi"/>
          <w:u w:color="000000"/>
        </w:rPr>
        <w:t xml:space="preserve">, Sen. Finney Abraham, Sen. </w:t>
      </w:r>
      <w:proofErr w:type="spellStart"/>
      <w:r w:rsidR="001C6B35" w:rsidRPr="001C6B35">
        <w:rPr>
          <w:rFonts w:asciiTheme="minorHAnsi" w:hAnsiTheme="minorHAnsi"/>
          <w:u w:color="000000"/>
        </w:rPr>
        <w:t>Haris</w:t>
      </w:r>
      <w:proofErr w:type="spellEnd"/>
      <w:r w:rsidR="001C6B35" w:rsidRPr="001C6B35">
        <w:rPr>
          <w:rFonts w:asciiTheme="minorHAnsi" w:hAnsiTheme="minorHAnsi"/>
          <w:u w:color="000000"/>
        </w:rPr>
        <w:t xml:space="preserve"> </w:t>
      </w:r>
      <w:proofErr w:type="spellStart"/>
      <w:r w:rsidR="001C6B35" w:rsidRPr="001C6B35">
        <w:rPr>
          <w:rFonts w:asciiTheme="minorHAnsi" w:hAnsiTheme="minorHAnsi"/>
          <w:u w:color="000000"/>
        </w:rPr>
        <w:t>Alic</w:t>
      </w:r>
      <w:proofErr w:type="spellEnd"/>
      <w:r w:rsidR="001C6B35" w:rsidRPr="001C6B35">
        <w:rPr>
          <w:rFonts w:asciiTheme="minorHAnsi" w:hAnsiTheme="minorHAnsi"/>
          <w:u w:color="000000"/>
        </w:rPr>
        <w:t xml:space="preserve">, Sen. Devin </w:t>
      </w:r>
      <w:proofErr w:type="spellStart"/>
      <w:r w:rsidR="001C6B35" w:rsidRPr="001C6B35">
        <w:rPr>
          <w:rFonts w:asciiTheme="minorHAnsi" w:hAnsiTheme="minorHAnsi"/>
          <w:u w:color="000000"/>
        </w:rPr>
        <w:t>Caravello</w:t>
      </w:r>
      <w:proofErr w:type="spellEnd"/>
      <w:r w:rsidR="001C6B35" w:rsidRPr="001C6B35">
        <w:rPr>
          <w:rFonts w:asciiTheme="minorHAnsi" w:hAnsiTheme="minorHAnsi"/>
          <w:u w:color="000000"/>
        </w:rPr>
        <w:t xml:space="preserve">, Sen. James Perry, Sen. Lyle </w:t>
      </w:r>
      <w:proofErr w:type="spellStart"/>
      <w:r w:rsidR="001C6B35" w:rsidRPr="001C6B35">
        <w:rPr>
          <w:rFonts w:asciiTheme="minorHAnsi" w:hAnsiTheme="minorHAnsi"/>
          <w:u w:color="000000"/>
        </w:rPr>
        <w:t>Weintraub</w:t>
      </w:r>
      <w:proofErr w:type="spellEnd"/>
    </w:p>
    <w:p w:rsidR="00F634D1" w:rsidRPr="001C6B35" w:rsidRDefault="00F634D1">
      <w:pPr>
        <w:pStyle w:val="Body1"/>
        <w:outlineLvl w:val="0"/>
        <w:rPr>
          <w:rFonts w:asciiTheme="minorHAnsi" w:hAnsiTheme="minorHAnsi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u w:color="000000"/>
        </w:rPr>
      </w:pPr>
      <w:r w:rsidRPr="001C6B35">
        <w:rPr>
          <w:rFonts w:asciiTheme="minorHAnsi" w:hAnsiTheme="minorHAnsi"/>
          <w:u w:color="000000"/>
        </w:rPr>
        <w:t xml:space="preserve">Also in attendance: </w:t>
      </w:r>
    </w:p>
    <w:p w:rsidR="00F634D1" w:rsidRPr="001C6B35" w:rsidRDefault="00270B3D">
      <w:pPr>
        <w:pStyle w:val="Body1"/>
        <w:outlineLvl w:val="0"/>
        <w:rPr>
          <w:rFonts w:asciiTheme="minorHAnsi" w:hAnsiTheme="minorHAnsi"/>
          <w:u w:color="000000"/>
        </w:rPr>
      </w:pPr>
      <w:r w:rsidRPr="001C6B35">
        <w:rPr>
          <w:rFonts w:asciiTheme="minorHAnsi" w:hAnsiTheme="minorHAnsi"/>
          <w:u w:color="000000"/>
        </w:rPr>
        <w:t>President Francis Agyemang, Vice President Nick Butler, Chief of Staff Lee Stanton, Director of Legislative Affairs Marc Cohen, Director of Academic Affairs Derek Ellis</w:t>
      </w:r>
      <w:r w:rsidR="001C6B35" w:rsidRPr="001C6B35">
        <w:rPr>
          <w:rFonts w:asciiTheme="minorHAnsi" w:hAnsiTheme="minorHAnsi"/>
          <w:u w:color="000000"/>
        </w:rPr>
        <w:t xml:space="preserve">, Director of Multicultural Affairs Rachel Arnaud, Director of Programming </w:t>
      </w:r>
      <w:proofErr w:type="spellStart"/>
      <w:r w:rsidR="001C6B35" w:rsidRPr="001C6B35">
        <w:rPr>
          <w:rFonts w:asciiTheme="minorHAnsi" w:hAnsiTheme="minorHAnsi"/>
          <w:szCs w:val="24"/>
        </w:rPr>
        <w:t>Ajón</w:t>
      </w:r>
      <w:proofErr w:type="spellEnd"/>
      <w:r w:rsidR="001C6B35" w:rsidRPr="001C6B35">
        <w:rPr>
          <w:rFonts w:asciiTheme="minorHAnsi" w:hAnsiTheme="minorHAnsi"/>
          <w:szCs w:val="24"/>
        </w:rPr>
        <w:t xml:space="preserve"> Crump, Director of Marketing Steven Valentine, Director of Student Group Affairs Katie Thomas, </w:t>
      </w:r>
      <w:r w:rsidR="001C6B35">
        <w:rPr>
          <w:rFonts w:asciiTheme="minorHAnsi" w:hAnsiTheme="minorHAnsi"/>
          <w:szCs w:val="24"/>
        </w:rPr>
        <w:t>Director of Gender and Sexuality Concerns Emma Suarez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Absent with excuse:</w:t>
      </w: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Director of Community Engagement and Outreach Rose Avellino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Absent without excuse:</w:t>
      </w:r>
    </w:p>
    <w:p w:rsidR="00F634D1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1C6B35" w:rsidRPr="001C6B35" w:rsidRDefault="001C6B35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lastRenderedPageBreak/>
        <w:t>OPENING REMARKS</w:t>
      </w:r>
    </w:p>
    <w:p w:rsidR="00F634D1" w:rsidRPr="001C6B35" w:rsidRDefault="001C6B35">
      <w:pPr>
        <w:pStyle w:val="Body1"/>
        <w:numPr>
          <w:ilvl w:val="0"/>
          <w:numId w:val="2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Chairman Witte welcomes the S</w:t>
      </w:r>
      <w:r w:rsidR="00270B3D" w:rsidRPr="001C6B35">
        <w:rPr>
          <w:rFonts w:asciiTheme="minorHAnsi" w:hAnsiTheme="minorHAnsi"/>
          <w:szCs w:val="24"/>
          <w:u w:color="000000"/>
        </w:rPr>
        <w:t>enators to a new year of Senate, baring pizza.</w:t>
      </w:r>
    </w:p>
    <w:p w:rsidR="001C6B35" w:rsidRDefault="00270B3D" w:rsidP="001C6B35">
      <w:pPr>
        <w:pStyle w:val="Body1"/>
        <w:numPr>
          <w:ilvl w:val="0"/>
          <w:numId w:val="2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Molly O’Brien spoke on behalf of the Albany County District Attorney</w:t>
      </w:r>
      <w:r w:rsidR="001C6B35">
        <w:rPr>
          <w:rFonts w:asciiTheme="minorHAnsi" w:hAnsiTheme="minorHAnsi"/>
          <w:szCs w:val="24"/>
          <w:u w:color="000000"/>
        </w:rPr>
        <w:t>’</w:t>
      </w:r>
      <w:r w:rsidRPr="001C6B35">
        <w:rPr>
          <w:rFonts w:asciiTheme="minorHAnsi" w:hAnsiTheme="minorHAnsi"/>
          <w:szCs w:val="24"/>
          <w:u w:color="000000"/>
        </w:rPr>
        <w:t xml:space="preserve">s Office. </w:t>
      </w:r>
      <w:r w:rsidR="001C6B35">
        <w:rPr>
          <w:rFonts w:asciiTheme="minorHAnsi" w:hAnsiTheme="minorHAnsi"/>
          <w:szCs w:val="24"/>
          <w:u w:color="000000"/>
        </w:rPr>
        <w:t xml:space="preserve"> </w:t>
      </w:r>
      <w:r w:rsidRPr="001C6B35">
        <w:rPr>
          <w:rFonts w:asciiTheme="minorHAnsi" w:hAnsiTheme="minorHAnsi"/>
          <w:szCs w:val="24"/>
          <w:u w:color="000000"/>
        </w:rPr>
        <w:t>She Spoke about the Community Accountability Board.</w:t>
      </w:r>
    </w:p>
    <w:p w:rsidR="00F634D1" w:rsidRPr="001C6B35" w:rsidRDefault="00270B3D" w:rsidP="00270B3D">
      <w:pPr>
        <w:pStyle w:val="Body1"/>
        <w:numPr>
          <w:ilvl w:val="0"/>
          <w:numId w:val="51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 To become a member of the Board you must attend a training taking place October 26th.</w:t>
      </w: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• Chairman Witte distributed flyers to those Senators interested.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JUDICIAL REPORT</w:t>
      </w:r>
    </w:p>
    <w:p w:rsidR="00F634D1" w:rsidRPr="001C6B35" w:rsidRDefault="00270B3D" w:rsidP="001C6B35">
      <w:pPr>
        <w:pStyle w:val="Body1"/>
        <w:numPr>
          <w:ilvl w:val="0"/>
          <w:numId w:val="3"/>
        </w:numPr>
        <w:ind w:hanging="180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Chief Ju</w:t>
      </w:r>
      <w:r w:rsidR="001C6B35">
        <w:rPr>
          <w:rFonts w:asciiTheme="minorHAnsi" w:hAnsiTheme="minorHAnsi"/>
          <w:szCs w:val="24"/>
          <w:u w:color="000000"/>
        </w:rPr>
        <w:t xml:space="preserve">stice John </w:t>
      </w:r>
      <w:proofErr w:type="spellStart"/>
      <w:r w:rsidR="001C6B35">
        <w:rPr>
          <w:rFonts w:asciiTheme="minorHAnsi" w:hAnsiTheme="minorHAnsi"/>
          <w:szCs w:val="24"/>
          <w:u w:color="000000"/>
        </w:rPr>
        <w:t>Bogil</w:t>
      </w:r>
      <w:proofErr w:type="spellEnd"/>
      <w:r w:rsidR="001C6B35">
        <w:rPr>
          <w:rFonts w:asciiTheme="minorHAnsi" w:hAnsiTheme="minorHAnsi"/>
          <w:szCs w:val="24"/>
          <w:u w:color="000000"/>
        </w:rPr>
        <w:t xml:space="preserve"> swears in new S</w:t>
      </w:r>
      <w:r w:rsidRPr="001C6B35">
        <w:rPr>
          <w:rFonts w:asciiTheme="minorHAnsi" w:hAnsiTheme="minorHAnsi"/>
          <w:szCs w:val="24"/>
          <w:u w:color="000000"/>
        </w:rPr>
        <w:t>enators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EXECUTIVE REMARKS</w:t>
      </w:r>
    </w:p>
    <w:p w:rsidR="00F634D1" w:rsidRPr="001C6B35" w:rsidRDefault="00270B3D">
      <w:pPr>
        <w:pStyle w:val="Body1"/>
        <w:numPr>
          <w:ilvl w:val="0"/>
          <w:numId w:val="4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President Agyemang and Vice President Butler address Fountain Day </w:t>
      </w:r>
      <w:r w:rsidR="001C6B35" w:rsidRPr="001C6B35">
        <w:rPr>
          <w:rFonts w:asciiTheme="minorHAnsi" w:hAnsiTheme="minorHAnsi"/>
          <w:szCs w:val="24"/>
          <w:u w:color="000000"/>
        </w:rPr>
        <w:t>prerogative</w:t>
      </w:r>
    </w:p>
    <w:p w:rsidR="00F634D1" w:rsidRPr="001C6B35" w:rsidRDefault="00270B3D" w:rsidP="001C6B35">
      <w:pPr>
        <w:pStyle w:val="Body1"/>
        <w:numPr>
          <w:ilvl w:val="0"/>
          <w:numId w:val="5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Associate Justice positions are still available</w:t>
      </w:r>
    </w:p>
    <w:p w:rsidR="00F634D1" w:rsidRPr="001C6B35" w:rsidRDefault="00270B3D" w:rsidP="001C6B35">
      <w:pPr>
        <w:pStyle w:val="Body1"/>
        <w:numPr>
          <w:ilvl w:val="0"/>
          <w:numId w:val="6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Student Association discount (10%) in the works</w:t>
      </w:r>
    </w:p>
    <w:p w:rsidR="00F634D1" w:rsidRPr="001C6B35" w:rsidRDefault="00270B3D" w:rsidP="001C6B35">
      <w:pPr>
        <w:pStyle w:val="Body1"/>
        <w:numPr>
          <w:ilvl w:val="0"/>
          <w:numId w:val="7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Student Association scholarship in the preliminary stages</w:t>
      </w:r>
    </w:p>
    <w:p w:rsidR="00F634D1" w:rsidRPr="001C6B35" w:rsidRDefault="00270B3D" w:rsidP="001C6B35">
      <w:pPr>
        <w:pStyle w:val="Body1"/>
        <w:numPr>
          <w:ilvl w:val="0"/>
          <w:numId w:val="8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Senator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Vice President Butler</w:t>
      </w:r>
    </w:p>
    <w:p w:rsidR="00F634D1" w:rsidRPr="001C6B35" w:rsidRDefault="00270B3D" w:rsidP="001C6B35">
      <w:pPr>
        <w:pStyle w:val="Body1"/>
        <w:numPr>
          <w:ilvl w:val="0"/>
          <w:numId w:val="9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Senator </w:t>
      </w:r>
      <w:proofErr w:type="spellStart"/>
      <w:r w:rsidRPr="001C6B35">
        <w:rPr>
          <w:rFonts w:asciiTheme="minorHAnsi" w:hAnsiTheme="minorHAnsi"/>
          <w:szCs w:val="24"/>
          <w:u w:color="000000"/>
        </w:rPr>
        <w:t>Ripka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Comment</w:t>
      </w:r>
    </w:p>
    <w:p w:rsidR="00F634D1" w:rsidRPr="001C6B35" w:rsidRDefault="00270B3D">
      <w:pPr>
        <w:pStyle w:val="Body1"/>
        <w:numPr>
          <w:ilvl w:val="0"/>
          <w:numId w:val="1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Chief of Staff Lee Stanton welcomes new senators</w:t>
      </w:r>
    </w:p>
    <w:p w:rsidR="00F634D1" w:rsidRPr="001C6B35" w:rsidRDefault="00270B3D">
      <w:pPr>
        <w:pStyle w:val="Body1"/>
        <w:numPr>
          <w:ilvl w:val="0"/>
          <w:numId w:val="11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Director of Programming announces SA block party in Sunday, Sept. 22nd</w:t>
      </w:r>
    </w:p>
    <w:p w:rsidR="00F634D1" w:rsidRPr="001C6B35" w:rsidRDefault="00270B3D" w:rsidP="001C6B35">
      <w:pPr>
        <w:pStyle w:val="Body1"/>
        <w:numPr>
          <w:ilvl w:val="0"/>
          <w:numId w:val="12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Speaker Series is Saturday, Sept. 28th at 8:00pm (John </w:t>
      </w:r>
      <w:proofErr w:type="spellStart"/>
      <w:r w:rsidRPr="001C6B35">
        <w:rPr>
          <w:rFonts w:asciiTheme="minorHAnsi" w:hAnsiTheme="minorHAnsi"/>
          <w:szCs w:val="24"/>
          <w:u w:color="000000"/>
        </w:rPr>
        <w:t>Favreau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David </w:t>
      </w:r>
      <w:proofErr w:type="spellStart"/>
      <w:r w:rsidRPr="001C6B35">
        <w:rPr>
          <w:rFonts w:asciiTheme="minorHAnsi" w:hAnsiTheme="minorHAnsi"/>
          <w:szCs w:val="24"/>
          <w:u w:color="000000"/>
        </w:rPr>
        <w:t>Plouffe</w:t>
      </w:r>
      <w:proofErr w:type="spellEnd"/>
      <w:r w:rsidRPr="001C6B35">
        <w:rPr>
          <w:rFonts w:asciiTheme="minorHAnsi" w:hAnsiTheme="minorHAnsi"/>
          <w:szCs w:val="24"/>
          <w:u w:color="000000"/>
        </w:rPr>
        <w:t>, David Axelrod from President Obama's campaign will be in attendance)</w:t>
      </w:r>
    </w:p>
    <w:p w:rsidR="00F634D1" w:rsidRPr="001C6B35" w:rsidRDefault="00270B3D" w:rsidP="001C6B35">
      <w:pPr>
        <w:pStyle w:val="Body1"/>
        <w:numPr>
          <w:ilvl w:val="0"/>
          <w:numId w:val="13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Senator - Question for Director of Programming</w:t>
      </w:r>
    </w:p>
    <w:p w:rsidR="00F634D1" w:rsidRPr="001C6B35" w:rsidRDefault="00270B3D" w:rsidP="001C6B35">
      <w:pPr>
        <w:pStyle w:val="Body1"/>
        <w:numPr>
          <w:ilvl w:val="0"/>
          <w:numId w:val="14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Director of Programming</w:t>
      </w:r>
    </w:p>
    <w:p w:rsidR="00F634D1" w:rsidRPr="001C6B35" w:rsidRDefault="00270B3D" w:rsidP="001C6B35">
      <w:pPr>
        <w:pStyle w:val="Body1"/>
        <w:numPr>
          <w:ilvl w:val="0"/>
          <w:numId w:val="15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Senator - Question for Director of Programming</w:t>
      </w:r>
    </w:p>
    <w:p w:rsidR="00F634D1" w:rsidRPr="001C6B35" w:rsidRDefault="00270B3D" w:rsidP="001C6B35">
      <w:pPr>
        <w:pStyle w:val="Body1"/>
        <w:numPr>
          <w:ilvl w:val="0"/>
          <w:numId w:val="16"/>
        </w:numPr>
        <w:tabs>
          <w:tab w:val="num" w:pos="720"/>
        </w:tabs>
        <w:ind w:left="72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Director of Programming</w:t>
      </w:r>
    </w:p>
    <w:p w:rsidR="00F634D1" w:rsidRPr="001C6B35" w:rsidRDefault="00270B3D">
      <w:pPr>
        <w:pStyle w:val="Body1"/>
        <w:numPr>
          <w:ilvl w:val="0"/>
          <w:numId w:val="17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Director of Marketing Steven Valentine gives report</w:t>
      </w:r>
    </w:p>
    <w:p w:rsidR="00F634D1" w:rsidRPr="001C6B35" w:rsidRDefault="00270B3D">
      <w:pPr>
        <w:pStyle w:val="Body1"/>
        <w:numPr>
          <w:ilvl w:val="0"/>
          <w:numId w:val="18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Director of Student Group Affairs Katie Thomas reports that starting this week all student groups, including temporary groups, will need an academic advisor; also, a collaborative initiative has been started</w:t>
      </w:r>
    </w:p>
    <w:p w:rsidR="00F634D1" w:rsidRPr="001C6B35" w:rsidRDefault="00270B3D">
      <w:pPr>
        <w:pStyle w:val="Body1"/>
        <w:numPr>
          <w:ilvl w:val="0"/>
          <w:numId w:val="19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Director of Academic Affairs reports on the "Wish I knew as a freshman" </w:t>
      </w:r>
      <w:r w:rsidR="001C6B35">
        <w:rPr>
          <w:rFonts w:asciiTheme="minorHAnsi" w:hAnsiTheme="minorHAnsi"/>
          <w:szCs w:val="24"/>
          <w:u w:color="000000"/>
        </w:rPr>
        <w:t>program</w:t>
      </w:r>
    </w:p>
    <w:p w:rsidR="001C6B35" w:rsidRDefault="00270B3D" w:rsidP="001C6B35">
      <w:pPr>
        <w:pStyle w:val="Body1"/>
        <w:numPr>
          <w:ilvl w:val="0"/>
          <w:numId w:val="2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Director of Legislative Affairs reports that he's pushing for more TAP awards and capital investments at SUNY Albany, also a bill which would allow all veterans to get the benefit of in-state tuition prices</w:t>
      </w:r>
    </w:p>
    <w:p w:rsidR="00F634D1" w:rsidRPr="001C6B35" w:rsidRDefault="00270B3D" w:rsidP="001C6B35">
      <w:pPr>
        <w:pStyle w:val="Body1"/>
        <w:numPr>
          <w:ilvl w:val="1"/>
          <w:numId w:val="20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Torres - Question for Director of Legislative Affairs Cohen</w:t>
      </w:r>
    </w:p>
    <w:p w:rsidR="00F634D1" w:rsidRPr="001C6B35" w:rsidRDefault="00270B3D" w:rsidP="00270B3D">
      <w:pPr>
        <w:pStyle w:val="Body1"/>
        <w:numPr>
          <w:ilvl w:val="0"/>
          <w:numId w:val="21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Director of </w:t>
      </w:r>
      <w:r w:rsidR="001C6B35">
        <w:rPr>
          <w:rFonts w:asciiTheme="minorHAnsi" w:hAnsiTheme="minorHAnsi"/>
          <w:szCs w:val="24"/>
          <w:u w:color="000000"/>
        </w:rPr>
        <w:t xml:space="preserve">Multicultural Affairs </w:t>
      </w:r>
      <w:r w:rsidRPr="001C6B35">
        <w:rPr>
          <w:rFonts w:asciiTheme="minorHAnsi" w:hAnsiTheme="minorHAnsi"/>
          <w:szCs w:val="24"/>
          <w:u w:color="000000"/>
        </w:rPr>
        <w:t>gives report, attempting to bring a farmers market to campus</w:t>
      </w:r>
    </w:p>
    <w:p w:rsidR="001C6B35" w:rsidRPr="001C6B35" w:rsidRDefault="00270B3D" w:rsidP="00270B3D">
      <w:pPr>
        <w:pStyle w:val="Body1"/>
        <w:numPr>
          <w:ilvl w:val="0"/>
          <w:numId w:val="22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Director of Gender and Sexuality Concerns gives report, Coming Out Reception on October 24th (Jay Mason III may speak), LBGT </w:t>
      </w:r>
      <w:proofErr w:type="spellStart"/>
      <w:r w:rsidRPr="001C6B35">
        <w:rPr>
          <w:rFonts w:asciiTheme="minorHAnsi" w:hAnsiTheme="minorHAnsi"/>
          <w:szCs w:val="24"/>
          <w:u w:color="000000"/>
        </w:rPr>
        <w:t>Dippikill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retreat, </w:t>
      </w:r>
    </w:p>
    <w:p w:rsidR="00F634D1" w:rsidRPr="001C6B35" w:rsidRDefault="00270B3D" w:rsidP="00270B3D">
      <w:pPr>
        <w:pStyle w:val="Body1"/>
        <w:numPr>
          <w:ilvl w:val="1"/>
          <w:numId w:val="22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Northeast LGBT Conference </w:t>
      </w:r>
      <w:r w:rsidR="001C6B35">
        <w:rPr>
          <w:rFonts w:asciiTheme="minorHAnsi" w:hAnsiTheme="minorHAnsi"/>
          <w:szCs w:val="24"/>
          <w:u w:color="000000"/>
        </w:rPr>
        <w:t xml:space="preserve">returning to Albany </w:t>
      </w:r>
      <w:r w:rsidRPr="001C6B35">
        <w:rPr>
          <w:rFonts w:asciiTheme="minorHAnsi" w:hAnsiTheme="minorHAnsi"/>
          <w:szCs w:val="24"/>
          <w:u w:color="000000"/>
        </w:rPr>
        <w:t>in April</w:t>
      </w:r>
      <w:r w:rsidR="001C6B35">
        <w:rPr>
          <w:rFonts w:asciiTheme="minorHAnsi" w:hAnsiTheme="minorHAnsi"/>
          <w:szCs w:val="24"/>
          <w:u w:color="000000"/>
        </w:rPr>
        <w:t xml:space="preserve"> 2015</w:t>
      </w:r>
    </w:p>
    <w:p w:rsidR="001C6B35" w:rsidRDefault="00270B3D" w:rsidP="00270B3D">
      <w:pPr>
        <w:pStyle w:val="Body1"/>
        <w:numPr>
          <w:ilvl w:val="0"/>
          <w:numId w:val="23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lastRenderedPageBreak/>
        <w:t xml:space="preserve">Director of </w:t>
      </w:r>
      <w:proofErr w:type="spellStart"/>
      <w:r w:rsidRPr="001C6B35">
        <w:rPr>
          <w:rFonts w:asciiTheme="minorHAnsi" w:hAnsiTheme="minorHAnsi"/>
          <w:szCs w:val="24"/>
          <w:u w:color="000000"/>
        </w:rPr>
        <w:t>Dippikill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Outreach gives report, group which logs the most community service hours wins a trip to </w:t>
      </w:r>
      <w:proofErr w:type="spellStart"/>
      <w:r w:rsidRPr="001C6B35">
        <w:rPr>
          <w:rFonts w:asciiTheme="minorHAnsi" w:hAnsiTheme="minorHAnsi"/>
          <w:szCs w:val="24"/>
          <w:u w:color="000000"/>
        </w:rPr>
        <w:t>Dippikill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, advertising charter bus to </w:t>
      </w:r>
      <w:proofErr w:type="spellStart"/>
      <w:r w:rsidRPr="001C6B35">
        <w:rPr>
          <w:rFonts w:asciiTheme="minorHAnsi" w:hAnsiTheme="minorHAnsi"/>
          <w:szCs w:val="24"/>
          <w:u w:color="000000"/>
        </w:rPr>
        <w:t>Dippikill</w:t>
      </w:r>
      <w:proofErr w:type="spellEnd"/>
    </w:p>
    <w:p w:rsidR="00F634D1" w:rsidRPr="001C6B35" w:rsidRDefault="00270B3D" w:rsidP="00270B3D">
      <w:pPr>
        <w:pStyle w:val="Body1"/>
        <w:numPr>
          <w:ilvl w:val="1"/>
          <w:numId w:val="23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Chairman Witte speaks eloquently of the brilliance of </w:t>
      </w:r>
      <w:proofErr w:type="spellStart"/>
      <w:r w:rsidRPr="001C6B35">
        <w:rPr>
          <w:rFonts w:asciiTheme="minorHAnsi" w:hAnsiTheme="minorHAnsi"/>
          <w:szCs w:val="24"/>
          <w:u w:color="000000"/>
        </w:rPr>
        <w:t>Dippikil</w:t>
      </w:r>
      <w:r w:rsidR="001C6B35">
        <w:rPr>
          <w:rFonts w:asciiTheme="minorHAnsi" w:hAnsiTheme="minorHAnsi"/>
          <w:szCs w:val="24"/>
          <w:u w:color="000000"/>
        </w:rPr>
        <w:t>l</w:t>
      </w:r>
      <w:proofErr w:type="spellEnd"/>
    </w:p>
    <w:p w:rsidR="00F634D1" w:rsidRPr="001C6B35" w:rsidRDefault="00270B3D" w:rsidP="00270B3D">
      <w:pPr>
        <w:pStyle w:val="Body1"/>
        <w:numPr>
          <w:ilvl w:val="0"/>
          <w:numId w:val="24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Community Outreach intern Donavan Swanson gives reports on Pine Hills Clean Up and events at Hackett Middle School</w:t>
      </w:r>
    </w:p>
    <w:p w:rsidR="00F634D1" w:rsidRPr="001C6B35" w:rsidRDefault="00270B3D" w:rsidP="00270B3D">
      <w:pPr>
        <w:pStyle w:val="Body1"/>
        <w:numPr>
          <w:ilvl w:val="0"/>
          <w:numId w:val="25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Chairman Witte introduces interim Comptroller</w:t>
      </w:r>
      <w:r w:rsidR="001C6B35">
        <w:rPr>
          <w:rFonts w:asciiTheme="minorHAnsi" w:hAnsiTheme="minorHAnsi"/>
          <w:szCs w:val="24"/>
          <w:u w:color="000000"/>
        </w:rPr>
        <w:t xml:space="preserve"> Matthew</w:t>
      </w:r>
      <w:r w:rsidRPr="001C6B35">
        <w:rPr>
          <w:rFonts w:asciiTheme="minorHAnsi" w:hAnsiTheme="minorHAnsi"/>
          <w:szCs w:val="24"/>
          <w:u w:color="000000"/>
        </w:rPr>
        <w:t xml:space="preserve"> </w:t>
      </w:r>
      <w:proofErr w:type="spellStart"/>
      <w:r w:rsidRPr="001C6B35">
        <w:rPr>
          <w:rFonts w:asciiTheme="minorHAnsi" w:hAnsiTheme="minorHAnsi"/>
          <w:szCs w:val="24"/>
          <w:u w:color="000000"/>
        </w:rPr>
        <w:t>Krush</w:t>
      </w:r>
      <w:proofErr w:type="spellEnd"/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val="single"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COMMITTEE REPORTS</w:t>
      </w:r>
    </w:p>
    <w:p w:rsidR="00F634D1" w:rsidRPr="001C6B35" w:rsidRDefault="00270B3D" w:rsidP="00270B3D">
      <w:pPr>
        <w:pStyle w:val="Body1"/>
        <w:numPr>
          <w:ilvl w:val="0"/>
          <w:numId w:val="26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Committees are being formed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LEGISLATIVE AGENDA</w:t>
      </w: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Bill S1314-026: Board of Finance: Christopher Catt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Sen. Schwab – Motion for Unanimous Consent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Sen. Cronin – Second to motion for Unanimous Consent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 xml:space="preserve">Sen. </w:t>
      </w:r>
      <w:proofErr w:type="spellStart"/>
      <w:r w:rsidRPr="001C6B35">
        <w:rPr>
          <w:rFonts w:asciiTheme="minorHAnsi" w:eastAsia="Arial Unicode MS" w:hAnsiTheme="minorHAnsi"/>
          <w:color w:val="000000"/>
          <w:u w:color="000000"/>
        </w:rPr>
        <w:t>Olszewski</w:t>
      </w:r>
      <w:proofErr w:type="spellEnd"/>
      <w:r w:rsidRPr="001C6B35">
        <w:rPr>
          <w:rFonts w:asciiTheme="minorHAnsi" w:eastAsia="Arial Unicode MS" w:hAnsiTheme="minorHAnsi"/>
          <w:color w:val="000000"/>
          <w:u w:color="000000"/>
        </w:rPr>
        <w:t xml:space="preserve"> - Objects (Question for Catt)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 xml:space="preserve">Sen. </w:t>
      </w:r>
      <w:proofErr w:type="spellStart"/>
      <w:r w:rsidRPr="001C6B35">
        <w:rPr>
          <w:rFonts w:asciiTheme="minorHAnsi" w:eastAsia="Arial Unicode MS" w:hAnsiTheme="minorHAnsi"/>
          <w:color w:val="000000"/>
          <w:u w:color="000000"/>
        </w:rPr>
        <w:t>Markisello</w:t>
      </w:r>
      <w:proofErr w:type="spellEnd"/>
      <w:r w:rsidRPr="001C6B35">
        <w:rPr>
          <w:rFonts w:asciiTheme="minorHAnsi" w:eastAsia="Arial Unicode MS" w:hAnsiTheme="minorHAnsi"/>
          <w:color w:val="000000"/>
          <w:u w:color="000000"/>
        </w:rPr>
        <w:t xml:space="preserve"> - Motions to voice vote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Sen. Leader - Second to motion to voice vote</w:t>
      </w:r>
    </w:p>
    <w:p w:rsidR="00F634D1" w:rsidRPr="001C6B35" w:rsidRDefault="00270B3D" w:rsidP="00270B3D">
      <w:pPr>
        <w:numPr>
          <w:ilvl w:val="0"/>
          <w:numId w:val="29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Chairman Witte - Motion passes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Bill S1314-027: Board of Finance: </w:t>
      </w:r>
      <w:proofErr w:type="spellStart"/>
      <w:r w:rsidRPr="001C6B35">
        <w:rPr>
          <w:rFonts w:asciiTheme="minorHAnsi" w:hAnsiTheme="minorHAnsi"/>
          <w:szCs w:val="24"/>
          <w:u w:color="000000"/>
        </w:rPr>
        <w:t>Justyn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Turner</w:t>
      </w:r>
    </w:p>
    <w:p w:rsidR="00F634D1" w:rsidRPr="001C6B35" w:rsidRDefault="00270B3D" w:rsidP="00270B3D">
      <w:pPr>
        <w:numPr>
          <w:ilvl w:val="0"/>
          <w:numId w:val="30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 xml:space="preserve">Sen. </w:t>
      </w:r>
      <w:proofErr w:type="spellStart"/>
      <w:r w:rsidRPr="001C6B35">
        <w:rPr>
          <w:rFonts w:asciiTheme="minorHAnsi" w:eastAsia="Arial Unicode MS" w:hAnsiTheme="minorHAnsi"/>
          <w:color w:val="000000"/>
          <w:u w:color="000000"/>
        </w:rPr>
        <w:t>Markisello</w:t>
      </w:r>
      <w:proofErr w:type="spellEnd"/>
      <w:r w:rsidRPr="001C6B35">
        <w:rPr>
          <w:rFonts w:asciiTheme="minorHAnsi" w:eastAsia="Arial Unicode MS" w:hAnsiTheme="minorHAnsi"/>
          <w:color w:val="000000"/>
          <w:u w:color="000000"/>
        </w:rPr>
        <w:t xml:space="preserve"> – Question for the Candidate</w:t>
      </w:r>
    </w:p>
    <w:p w:rsidR="00F634D1" w:rsidRPr="001C6B35" w:rsidRDefault="00270B3D" w:rsidP="00270B3D">
      <w:pPr>
        <w:numPr>
          <w:ilvl w:val="0"/>
          <w:numId w:val="31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Sen. Cronin – Motion for Unanimous Consent</w:t>
      </w:r>
    </w:p>
    <w:p w:rsidR="00F634D1" w:rsidRPr="001C6B35" w:rsidRDefault="00270B3D" w:rsidP="00270B3D">
      <w:pPr>
        <w:numPr>
          <w:ilvl w:val="0"/>
          <w:numId w:val="32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Sen. Schwab – Second to motion for Unanimous Consent</w:t>
      </w:r>
    </w:p>
    <w:p w:rsidR="00F634D1" w:rsidRPr="001C6B35" w:rsidRDefault="00270B3D" w:rsidP="00270B3D">
      <w:pPr>
        <w:numPr>
          <w:ilvl w:val="0"/>
          <w:numId w:val="33"/>
        </w:numPr>
        <w:tabs>
          <w:tab w:val="num" w:pos="753"/>
          <w:tab w:val="right" w:pos="8920"/>
        </w:tabs>
        <w:ind w:left="753" w:hanging="393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1C6B35">
        <w:rPr>
          <w:rFonts w:asciiTheme="minorHAnsi" w:eastAsia="Arial Unicode MS" w:hAnsiTheme="minorHAnsi"/>
          <w:color w:val="000000"/>
          <w:u w:color="000000"/>
        </w:rPr>
        <w:t>Chairman Witte – Asks for any objections, seeing none, the motion passed</w:t>
      </w:r>
    </w:p>
    <w:p w:rsidR="00F634D1" w:rsidRPr="001C6B35" w:rsidRDefault="00F634D1">
      <w:pPr>
        <w:tabs>
          <w:tab w:val="right" w:pos="8920"/>
        </w:tabs>
        <w:ind w:left="720"/>
        <w:outlineLvl w:val="0"/>
        <w:rPr>
          <w:rFonts w:asciiTheme="minorHAnsi" w:eastAsia="Arial Unicode MS" w:hAnsiTheme="minorHAnsi"/>
          <w:color w:val="000000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NEW BUSINESS</w:t>
      </w:r>
    </w:p>
    <w:p w:rsidR="00F634D1" w:rsidRPr="001C6B35" w:rsidRDefault="00270B3D" w:rsidP="00270B3D">
      <w:pPr>
        <w:pStyle w:val="Body1"/>
        <w:numPr>
          <w:ilvl w:val="0"/>
          <w:numId w:val="34"/>
        </w:numPr>
        <w:ind w:hanging="180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No new business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val="single" w:color="000000"/>
        </w:rPr>
        <w:t>OLD BUSINESS</w:t>
      </w:r>
    </w:p>
    <w:p w:rsidR="00F634D1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Vice Chair Nominations:</w:t>
      </w:r>
    </w:p>
    <w:p w:rsidR="00F634D1" w:rsidRPr="001C6B35" w:rsidRDefault="001C6B35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 xml:space="preserve">Senator </w:t>
      </w:r>
      <w:r w:rsidR="00270B3D" w:rsidRPr="001C6B35">
        <w:rPr>
          <w:rFonts w:asciiTheme="minorHAnsi" w:hAnsiTheme="minorHAnsi"/>
          <w:szCs w:val="24"/>
          <w:u w:color="000000"/>
        </w:rPr>
        <w:t xml:space="preserve">Cronin nominates Senator </w:t>
      </w:r>
      <w:proofErr w:type="spellStart"/>
      <w:r w:rsidR="00270B3D" w:rsidRPr="001C6B35">
        <w:rPr>
          <w:rFonts w:asciiTheme="minorHAnsi" w:hAnsiTheme="minorHAnsi"/>
          <w:szCs w:val="24"/>
          <w:u w:color="000000"/>
        </w:rPr>
        <w:t>Krush</w:t>
      </w:r>
      <w:proofErr w:type="spellEnd"/>
    </w:p>
    <w:p w:rsidR="001C6B35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Senator Snyder seconds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</w:t>
      </w:r>
      <w:r w:rsidR="001C6B35">
        <w:rPr>
          <w:rFonts w:asciiTheme="minorHAnsi" w:hAnsiTheme="minorHAnsi"/>
          <w:szCs w:val="24"/>
          <w:u w:color="000000"/>
        </w:rPr>
        <w:t>ator</w:t>
      </w:r>
      <w:r w:rsidRPr="001C6B35">
        <w:rPr>
          <w:rFonts w:asciiTheme="minorHAnsi" w:hAnsiTheme="minorHAnsi"/>
          <w:szCs w:val="24"/>
          <w:u w:color="000000"/>
        </w:rPr>
        <w:t xml:space="preserve"> </w:t>
      </w:r>
      <w:proofErr w:type="spellStart"/>
      <w:r w:rsidRPr="001C6B35">
        <w:rPr>
          <w:rFonts w:asciiTheme="minorHAnsi" w:hAnsiTheme="minorHAnsi"/>
          <w:szCs w:val="24"/>
          <w:u w:color="000000"/>
        </w:rPr>
        <w:t>Krush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accepts 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Senator Martell-Crawford nominates </w:t>
      </w:r>
      <w:proofErr w:type="spellStart"/>
      <w:r w:rsidRPr="001C6B35">
        <w:rPr>
          <w:rFonts w:asciiTheme="minorHAnsi" w:hAnsiTheme="minorHAnsi"/>
          <w:szCs w:val="24"/>
          <w:u w:color="000000"/>
        </w:rPr>
        <w:t>Sen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Engwer</w:t>
      </w:r>
      <w:proofErr w:type="spellEnd"/>
    </w:p>
    <w:p w:rsidR="001C6B35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Senator Orleans seconds</w:t>
      </w:r>
    </w:p>
    <w:p w:rsidR="00F634D1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 xml:space="preserve">Senator </w:t>
      </w:r>
      <w:proofErr w:type="spellStart"/>
      <w:r>
        <w:rPr>
          <w:rFonts w:asciiTheme="minorHAnsi" w:hAnsiTheme="minorHAnsi"/>
          <w:szCs w:val="24"/>
          <w:u w:color="000000"/>
        </w:rPr>
        <w:t>Engwe</w:t>
      </w:r>
      <w:r w:rsidR="00270B3D" w:rsidRPr="001C6B35">
        <w:rPr>
          <w:rFonts w:asciiTheme="minorHAnsi" w:hAnsiTheme="minorHAnsi"/>
          <w:szCs w:val="24"/>
          <w:u w:color="000000"/>
        </w:rPr>
        <w:t>r</w:t>
      </w:r>
      <w:proofErr w:type="spellEnd"/>
      <w:r w:rsidR="00270B3D" w:rsidRPr="001C6B35">
        <w:rPr>
          <w:rFonts w:asciiTheme="minorHAnsi" w:hAnsiTheme="minorHAnsi"/>
          <w:szCs w:val="24"/>
          <w:u w:color="000000"/>
        </w:rPr>
        <w:t xml:space="preserve">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Flood Nominates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Augustin</w:t>
      </w:r>
      <w:proofErr w:type="spellEnd"/>
    </w:p>
    <w:p w:rsidR="001C6B35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 seconds, 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Augustine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lastRenderedPageBreak/>
        <w:t xml:space="preserve">Sen. nominates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Efekoro</w:t>
      </w:r>
      <w:proofErr w:type="spellEnd"/>
    </w:p>
    <w:p w:rsidR="001C6B35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seconds, 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Efekoro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nominates Sen. Torres</w:t>
      </w:r>
    </w:p>
    <w:p w:rsidR="001C6B35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>
        <w:rPr>
          <w:rFonts w:asciiTheme="minorHAnsi" w:hAnsiTheme="minorHAnsi"/>
          <w:szCs w:val="24"/>
          <w:u w:color="000000"/>
        </w:rPr>
        <w:t>Krush</w:t>
      </w:r>
      <w:proofErr w:type="spellEnd"/>
      <w:r>
        <w:rPr>
          <w:rFonts w:asciiTheme="minorHAnsi" w:hAnsiTheme="minorHAnsi"/>
          <w:szCs w:val="24"/>
          <w:u w:color="000000"/>
        </w:rPr>
        <w:t xml:space="preserve"> seconds</w:t>
      </w:r>
      <w:r w:rsidR="00270B3D" w:rsidRPr="001C6B35">
        <w:rPr>
          <w:rFonts w:asciiTheme="minorHAnsi" w:hAnsiTheme="minorHAnsi"/>
          <w:szCs w:val="24"/>
          <w:u w:color="000000"/>
        </w:rPr>
        <w:t xml:space="preserve"> 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Torres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 nominates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Gustave</w:t>
      </w:r>
      <w:proofErr w:type="spellEnd"/>
    </w:p>
    <w:p w:rsidR="001C6B35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seconds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Gustave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Ripka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nominates Sen. Wilkins</w:t>
      </w:r>
    </w:p>
    <w:p w:rsidR="001C6B35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>
        <w:rPr>
          <w:rFonts w:asciiTheme="minorHAnsi" w:hAnsiTheme="minorHAnsi"/>
          <w:szCs w:val="24"/>
          <w:u w:color="000000"/>
        </w:rPr>
        <w:t>Markisello</w:t>
      </w:r>
      <w:proofErr w:type="spellEnd"/>
      <w:r>
        <w:rPr>
          <w:rFonts w:asciiTheme="minorHAnsi" w:hAnsiTheme="minorHAnsi"/>
          <w:szCs w:val="24"/>
          <w:u w:color="000000"/>
        </w:rPr>
        <w:t xml:space="preserve"> seconds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 Sen. Wilkins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Markisello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nominates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declines</w:t>
      </w:r>
      <w:r w:rsidR="001C6B35">
        <w:rPr>
          <w:rFonts w:asciiTheme="minorHAnsi" w:hAnsiTheme="minorHAnsi"/>
          <w:szCs w:val="24"/>
          <w:u w:color="000000"/>
        </w:rPr>
        <w:t xml:space="preserve"> nomination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nominates Sen. Cronin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Cronin declines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Flood nominates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Hershenson</w:t>
      </w:r>
      <w:proofErr w:type="spellEnd"/>
    </w:p>
    <w:p w:rsidR="001C6B35" w:rsidRPr="001C6B35" w:rsidRDefault="001C6B35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Sen. Seconds</w:t>
      </w:r>
    </w:p>
    <w:p w:rsidR="00F634D1" w:rsidRPr="001C6B35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Hershenson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accepts</w:t>
      </w:r>
    </w:p>
    <w:p w:rsidR="00F634D1" w:rsidRPr="001C6B35" w:rsidRDefault="00270B3D" w:rsidP="00270B3D">
      <w:pPr>
        <w:pStyle w:val="Body1"/>
        <w:numPr>
          <w:ilvl w:val="1"/>
          <w:numId w:val="34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Alic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nominates Sen. Gray</w:t>
      </w:r>
    </w:p>
    <w:p w:rsidR="00F634D1" w:rsidRPr="00F35E07" w:rsidRDefault="00270B3D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r w:rsidR="00F35E07" w:rsidRPr="001C6B35">
        <w:rPr>
          <w:rFonts w:asciiTheme="minorHAnsi" w:hAnsiTheme="minorHAnsi"/>
          <w:szCs w:val="24"/>
          <w:u w:color="000000"/>
        </w:rPr>
        <w:t>S</w:t>
      </w:r>
      <w:r w:rsidRPr="001C6B35">
        <w:rPr>
          <w:rFonts w:asciiTheme="minorHAnsi" w:hAnsiTheme="minorHAnsi"/>
          <w:szCs w:val="24"/>
          <w:u w:color="000000"/>
        </w:rPr>
        <w:t>econds</w:t>
      </w:r>
    </w:p>
    <w:p w:rsidR="00F634D1" w:rsidRPr="00F35E07" w:rsidRDefault="00F35E07" w:rsidP="00270B3D">
      <w:pPr>
        <w:pStyle w:val="Body1"/>
        <w:numPr>
          <w:ilvl w:val="2"/>
          <w:numId w:val="34"/>
        </w:numPr>
        <w:outlineLvl w:val="0"/>
        <w:rPr>
          <w:rFonts w:asciiTheme="minorHAnsi" w:hAnsiTheme="minorHAnsi"/>
          <w:szCs w:val="24"/>
          <w:u w:color="000000"/>
        </w:rPr>
      </w:pPr>
      <w:r w:rsidRPr="00F35E07">
        <w:rPr>
          <w:rFonts w:asciiTheme="minorHAnsi" w:hAnsiTheme="minorHAnsi"/>
          <w:szCs w:val="24"/>
          <w:u w:color="000000"/>
        </w:rPr>
        <w:t>Sen. Gray not present to accept nomination is automatically added to list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F35E07" w:rsidRDefault="00270B3D" w:rsidP="00270B3D">
      <w:pPr>
        <w:pStyle w:val="Body1"/>
        <w:numPr>
          <w:ilvl w:val="0"/>
          <w:numId w:val="35"/>
        </w:numPr>
        <w:ind w:hanging="180"/>
        <w:outlineLvl w:val="0"/>
        <w:rPr>
          <w:rFonts w:asciiTheme="minorHAnsi" w:hAnsiTheme="minorHAnsi"/>
          <w:szCs w:val="24"/>
          <w:u w:color="000000"/>
        </w:rPr>
      </w:pPr>
      <w:r w:rsidRPr="00F35E07">
        <w:rPr>
          <w:rFonts w:asciiTheme="minorHAnsi" w:hAnsiTheme="minorHAnsi"/>
          <w:szCs w:val="24"/>
          <w:u w:color="000000"/>
        </w:rPr>
        <w:t xml:space="preserve">Nominees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Krush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,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Engwer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, Sen. Augustine, 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Efekoro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, Sen. Torres,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Gustave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, Sen. Wilkins, and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Hershenson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 speak; Sen. </w:t>
      </w:r>
      <w:proofErr w:type="spellStart"/>
      <w:r w:rsidRPr="00F35E07">
        <w:rPr>
          <w:rFonts w:asciiTheme="minorHAnsi" w:hAnsiTheme="minorHAnsi"/>
          <w:szCs w:val="24"/>
          <w:u w:color="000000"/>
        </w:rPr>
        <w:t>Alic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 speaks on behalf of Sen. Gray</w:t>
      </w: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270B3D" w:rsidP="00270B3D">
      <w:pPr>
        <w:pStyle w:val="Body1"/>
        <w:numPr>
          <w:ilvl w:val="0"/>
          <w:numId w:val="36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Markisello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all candidates (Do you understand 10 office hours are required?)</w:t>
      </w:r>
    </w:p>
    <w:p w:rsidR="00F634D1" w:rsidRPr="001C6B35" w:rsidRDefault="00270B3D" w:rsidP="00270B3D">
      <w:pPr>
        <w:pStyle w:val="Body1"/>
        <w:numPr>
          <w:ilvl w:val="0"/>
          <w:numId w:val="37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VP Butler - Question for all candidates (What part of a bicycle would you be?)</w:t>
      </w:r>
    </w:p>
    <w:p w:rsidR="00F634D1" w:rsidRPr="001C6B35" w:rsidRDefault="00270B3D" w:rsidP="00270B3D">
      <w:pPr>
        <w:pStyle w:val="Body1"/>
        <w:numPr>
          <w:ilvl w:val="0"/>
          <w:numId w:val="38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Schwab - Question for all candidates (What character trait do you bring to the position?)</w:t>
      </w:r>
    </w:p>
    <w:p w:rsidR="00F634D1" w:rsidRPr="001C6B35" w:rsidRDefault="00270B3D" w:rsidP="00270B3D">
      <w:pPr>
        <w:pStyle w:val="Body1"/>
        <w:numPr>
          <w:ilvl w:val="0"/>
          <w:numId w:val="39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Ramnath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all candidates (What separates you from the other candidates?)</w:t>
      </w:r>
    </w:p>
    <w:p w:rsidR="00F634D1" w:rsidRPr="001C6B35" w:rsidRDefault="00270B3D" w:rsidP="00270B3D">
      <w:pPr>
        <w:pStyle w:val="Body1"/>
        <w:numPr>
          <w:ilvl w:val="0"/>
          <w:numId w:val="4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Leader - Question for all candidates (What are the duties of the Vice Chair?)</w:t>
      </w:r>
    </w:p>
    <w:p w:rsidR="00F634D1" w:rsidRPr="001C6B35" w:rsidRDefault="00270B3D" w:rsidP="00270B3D">
      <w:pPr>
        <w:pStyle w:val="Body1"/>
        <w:numPr>
          <w:ilvl w:val="0"/>
          <w:numId w:val="41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Hearing no more questions Chairman Witte excuses the candidates and opens the floor for debate</w:t>
      </w:r>
    </w:p>
    <w:p w:rsidR="00F634D1" w:rsidRPr="001C6B35" w:rsidRDefault="00270B3D" w:rsidP="00270B3D">
      <w:pPr>
        <w:pStyle w:val="Body1"/>
        <w:numPr>
          <w:ilvl w:val="0"/>
          <w:numId w:val="42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Chairman Witte closes debate to begin a vote by secret ballot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Torres: 7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Efekoro</w:t>
      </w:r>
      <w:proofErr w:type="spellEnd"/>
      <w:r w:rsidRPr="001C6B35">
        <w:rPr>
          <w:rFonts w:asciiTheme="minorHAnsi" w:hAnsiTheme="minorHAnsi"/>
          <w:szCs w:val="24"/>
          <w:u w:color="000000"/>
        </w:rPr>
        <w:t>: 3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Wilkins: 3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Krush</w:t>
      </w:r>
      <w:proofErr w:type="spellEnd"/>
      <w:r w:rsidRPr="001C6B35">
        <w:rPr>
          <w:rFonts w:asciiTheme="minorHAnsi" w:hAnsiTheme="minorHAnsi"/>
          <w:szCs w:val="24"/>
          <w:u w:color="000000"/>
        </w:rPr>
        <w:t>: 13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Augustine: 1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lastRenderedPageBreak/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Engwer</w:t>
      </w:r>
      <w:proofErr w:type="spellEnd"/>
      <w:r w:rsidRPr="001C6B35">
        <w:rPr>
          <w:rFonts w:asciiTheme="minorHAnsi" w:hAnsiTheme="minorHAnsi"/>
          <w:szCs w:val="24"/>
          <w:u w:color="000000"/>
        </w:rPr>
        <w:t>: 11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Gustave</w:t>
      </w:r>
      <w:proofErr w:type="spellEnd"/>
      <w:r w:rsidRPr="001C6B35">
        <w:rPr>
          <w:rFonts w:asciiTheme="minorHAnsi" w:hAnsiTheme="minorHAnsi"/>
          <w:szCs w:val="24"/>
          <w:u w:color="000000"/>
        </w:rPr>
        <w:t>: 1</w:t>
      </w:r>
    </w:p>
    <w:p w:rsidR="00F634D1" w:rsidRPr="001C6B35" w:rsidRDefault="00270B3D" w:rsidP="00270B3D">
      <w:pPr>
        <w:pStyle w:val="Body1"/>
        <w:numPr>
          <w:ilvl w:val="2"/>
          <w:numId w:val="42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Abstain: 1</w:t>
      </w:r>
    </w:p>
    <w:p w:rsidR="00F634D1" w:rsidRPr="001C6B35" w:rsidRDefault="00F35E07" w:rsidP="00270B3D">
      <w:pPr>
        <w:pStyle w:val="Body1"/>
        <w:numPr>
          <w:ilvl w:val="0"/>
          <w:numId w:val="43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Runoff Election</w:t>
      </w:r>
      <w:r w:rsidR="00270B3D" w:rsidRPr="001C6B35">
        <w:rPr>
          <w:rFonts w:asciiTheme="minorHAnsi" w:hAnsiTheme="minorHAnsi"/>
          <w:szCs w:val="24"/>
          <w:u w:color="000000"/>
        </w:rPr>
        <w:t xml:space="preserve"> between Sen. </w:t>
      </w:r>
      <w:proofErr w:type="spellStart"/>
      <w:r w:rsidR="00270B3D" w:rsidRPr="001C6B35">
        <w:rPr>
          <w:rFonts w:asciiTheme="minorHAnsi" w:hAnsiTheme="minorHAnsi"/>
          <w:szCs w:val="24"/>
          <w:u w:color="000000"/>
        </w:rPr>
        <w:t>Krush</w:t>
      </w:r>
      <w:proofErr w:type="spellEnd"/>
      <w:r w:rsidR="00270B3D" w:rsidRPr="001C6B35">
        <w:rPr>
          <w:rFonts w:asciiTheme="minorHAnsi" w:hAnsiTheme="minorHAnsi"/>
          <w:szCs w:val="24"/>
          <w:u w:color="000000"/>
        </w:rPr>
        <w:t xml:space="preserve">, Sen. </w:t>
      </w:r>
      <w:proofErr w:type="spellStart"/>
      <w:r w:rsidR="00270B3D" w:rsidRPr="001C6B35">
        <w:rPr>
          <w:rFonts w:asciiTheme="minorHAnsi" w:hAnsiTheme="minorHAnsi"/>
          <w:szCs w:val="24"/>
          <w:u w:color="000000"/>
        </w:rPr>
        <w:t>Engwer</w:t>
      </w:r>
      <w:proofErr w:type="spellEnd"/>
      <w:r w:rsidR="00270B3D" w:rsidRPr="001C6B35">
        <w:rPr>
          <w:rFonts w:asciiTheme="minorHAnsi" w:hAnsiTheme="minorHAnsi"/>
          <w:szCs w:val="24"/>
          <w:u w:color="000000"/>
        </w:rPr>
        <w:t>, and Sen. Torres Questions: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Markisello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What is your </w:t>
      </w:r>
      <w:proofErr w:type="gramStart"/>
      <w:r w:rsidRPr="001C6B35">
        <w:rPr>
          <w:rFonts w:asciiTheme="minorHAnsi" w:hAnsiTheme="minorHAnsi"/>
          <w:szCs w:val="24"/>
          <w:u w:color="000000"/>
        </w:rPr>
        <w:t>understanding  of</w:t>
      </w:r>
      <w:proofErr w:type="gramEnd"/>
      <w:r w:rsidRPr="001C6B35">
        <w:rPr>
          <w:rFonts w:asciiTheme="minorHAnsi" w:hAnsiTheme="minorHAnsi"/>
          <w:szCs w:val="24"/>
          <w:u w:color="000000"/>
        </w:rPr>
        <w:t xml:space="preserve"> the Bylaws?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President Agyemang - What can you do to improve the relationship between the Executive Branch and the Senate?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Olszewski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Where does the responsibility of being Vice Chair rank in your priorities?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Messmer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What one thing </w:t>
      </w:r>
      <w:proofErr w:type="gramStart"/>
      <w:r w:rsidRPr="001C6B35">
        <w:rPr>
          <w:rFonts w:asciiTheme="minorHAnsi" w:hAnsiTheme="minorHAnsi"/>
          <w:szCs w:val="24"/>
          <w:u w:color="000000"/>
        </w:rPr>
        <w:t>make</w:t>
      </w:r>
      <w:proofErr w:type="gramEnd"/>
      <w:r w:rsidRPr="001C6B35">
        <w:rPr>
          <w:rFonts w:asciiTheme="minorHAnsi" w:hAnsiTheme="minorHAnsi"/>
          <w:szCs w:val="24"/>
          <w:u w:color="000000"/>
        </w:rPr>
        <w:t xml:space="preserve"> you a better candidate than the other two?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Henderson - Why </w:t>
      </w:r>
      <w:proofErr w:type="gramStart"/>
      <w:r w:rsidRPr="001C6B35">
        <w:rPr>
          <w:rFonts w:asciiTheme="minorHAnsi" w:hAnsiTheme="minorHAnsi"/>
          <w:szCs w:val="24"/>
          <w:u w:color="000000"/>
        </w:rPr>
        <w:t>shou</w:t>
      </w:r>
      <w:r w:rsidR="00F35E07">
        <w:rPr>
          <w:rFonts w:asciiTheme="minorHAnsi" w:hAnsiTheme="minorHAnsi"/>
          <w:szCs w:val="24"/>
          <w:u w:color="000000"/>
        </w:rPr>
        <w:t>ld(</w:t>
      </w:r>
      <w:proofErr w:type="gramEnd"/>
      <w:r w:rsidR="00F35E07">
        <w:rPr>
          <w:rFonts w:asciiTheme="minorHAnsi" w:hAnsiTheme="minorHAnsi"/>
          <w:szCs w:val="24"/>
          <w:u w:color="000000"/>
        </w:rPr>
        <w:t>'</w:t>
      </w:r>
      <w:proofErr w:type="spellStart"/>
      <w:r w:rsidR="00F35E07">
        <w:rPr>
          <w:rFonts w:asciiTheme="minorHAnsi" w:hAnsiTheme="minorHAnsi"/>
          <w:szCs w:val="24"/>
          <w:u w:color="000000"/>
        </w:rPr>
        <w:t>nt</w:t>
      </w:r>
      <w:proofErr w:type="spellEnd"/>
      <w:r w:rsidR="00F35E07">
        <w:rPr>
          <w:rFonts w:asciiTheme="minorHAnsi" w:hAnsiTheme="minorHAnsi"/>
          <w:szCs w:val="24"/>
          <w:u w:color="000000"/>
        </w:rPr>
        <w:t>) your ranking in the run</w:t>
      </w:r>
      <w:r w:rsidRPr="001C6B35">
        <w:rPr>
          <w:rFonts w:asciiTheme="minorHAnsi" w:hAnsiTheme="minorHAnsi"/>
          <w:szCs w:val="24"/>
          <w:u w:color="000000"/>
        </w:rPr>
        <w:t>off change?</w:t>
      </w:r>
    </w:p>
    <w:p w:rsidR="00F634D1" w:rsidRPr="001C6B35" w:rsidRDefault="00270B3D" w:rsidP="00270B3D">
      <w:pPr>
        <w:pStyle w:val="Body1"/>
        <w:numPr>
          <w:ilvl w:val="1"/>
          <w:numId w:val="43"/>
        </w:numPr>
        <w:tabs>
          <w:tab w:val="num" w:pos="540"/>
        </w:tabs>
        <w:ind w:left="54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Markisello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Question for 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Engwer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- Why were you not more active in your position as counsel to the President?</w:t>
      </w:r>
    </w:p>
    <w:p w:rsidR="00F634D1" w:rsidRPr="001C6B35" w:rsidRDefault="00270B3D" w:rsidP="00270B3D">
      <w:pPr>
        <w:pStyle w:val="Body1"/>
        <w:numPr>
          <w:ilvl w:val="0"/>
          <w:numId w:val="44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Chairman Witte </w:t>
      </w:r>
      <w:r w:rsidR="00F35E07">
        <w:rPr>
          <w:rFonts w:asciiTheme="minorHAnsi" w:hAnsiTheme="minorHAnsi"/>
          <w:szCs w:val="24"/>
          <w:u w:color="000000"/>
        </w:rPr>
        <w:t xml:space="preserve">- </w:t>
      </w:r>
      <w:r w:rsidRPr="001C6B35">
        <w:rPr>
          <w:rFonts w:asciiTheme="minorHAnsi" w:hAnsiTheme="minorHAnsi"/>
          <w:szCs w:val="24"/>
          <w:u w:color="000000"/>
        </w:rPr>
        <w:t>moves back in to debate</w:t>
      </w:r>
    </w:p>
    <w:p w:rsidR="00F634D1" w:rsidRPr="001C6B35" w:rsidRDefault="00270B3D" w:rsidP="00270B3D">
      <w:pPr>
        <w:pStyle w:val="Body1"/>
        <w:numPr>
          <w:ilvl w:val="0"/>
          <w:numId w:val="45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Chairman Witte</w:t>
      </w:r>
      <w:r w:rsidR="00F35E07">
        <w:rPr>
          <w:rFonts w:asciiTheme="minorHAnsi" w:hAnsiTheme="minorHAnsi"/>
          <w:szCs w:val="24"/>
          <w:u w:color="000000"/>
        </w:rPr>
        <w:t xml:space="preserve"> -</w:t>
      </w:r>
      <w:r w:rsidRPr="001C6B35">
        <w:rPr>
          <w:rFonts w:asciiTheme="minorHAnsi" w:hAnsiTheme="minorHAnsi"/>
          <w:szCs w:val="24"/>
          <w:u w:color="000000"/>
        </w:rPr>
        <w:t xml:space="preserve"> ends debates and opens the vote to a secret ballot</w:t>
      </w:r>
    </w:p>
    <w:p w:rsidR="00F634D1" w:rsidRPr="001C6B35" w:rsidRDefault="00270B3D" w:rsidP="00270B3D">
      <w:pPr>
        <w:pStyle w:val="Body1"/>
        <w:numPr>
          <w:ilvl w:val="2"/>
          <w:numId w:val="45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Torres: 9</w:t>
      </w:r>
    </w:p>
    <w:p w:rsidR="00F634D1" w:rsidRPr="001C6B35" w:rsidRDefault="00270B3D" w:rsidP="00270B3D">
      <w:pPr>
        <w:pStyle w:val="Body1"/>
        <w:numPr>
          <w:ilvl w:val="2"/>
          <w:numId w:val="45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Krush</w:t>
      </w:r>
      <w:proofErr w:type="spellEnd"/>
      <w:r w:rsidRPr="001C6B35">
        <w:rPr>
          <w:rFonts w:asciiTheme="minorHAnsi" w:hAnsiTheme="minorHAnsi"/>
          <w:szCs w:val="24"/>
          <w:u w:color="000000"/>
        </w:rPr>
        <w:t>: 21</w:t>
      </w:r>
    </w:p>
    <w:p w:rsidR="00F634D1" w:rsidRPr="001C6B35" w:rsidRDefault="00270B3D" w:rsidP="00270B3D">
      <w:pPr>
        <w:pStyle w:val="Body1"/>
        <w:numPr>
          <w:ilvl w:val="2"/>
          <w:numId w:val="45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Engwer</w:t>
      </w:r>
      <w:proofErr w:type="spellEnd"/>
      <w:r w:rsidRPr="001C6B35">
        <w:rPr>
          <w:rFonts w:asciiTheme="minorHAnsi" w:hAnsiTheme="minorHAnsi"/>
          <w:szCs w:val="24"/>
          <w:u w:color="000000"/>
        </w:rPr>
        <w:t>: 10</w:t>
      </w:r>
    </w:p>
    <w:p w:rsidR="00F634D1" w:rsidRPr="001C6B35" w:rsidRDefault="00270B3D" w:rsidP="00270B3D">
      <w:pPr>
        <w:pStyle w:val="Body1"/>
        <w:numPr>
          <w:ilvl w:val="2"/>
          <w:numId w:val="45"/>
        </w:numPr>
        <w:tabs>
          <w:tab w:val="num" w:pos="900"/>
        </w:tabs>
        <w:ind w:left="900"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Abstain: </w:t>
      </w:r>
      <w:r w:rsidR="00F35E07">
        <w:rPr>
          <w:rFonts w:asciiTheme="minorHAnsi" w:hAnsiTheme="minorHAnsi"/>
          <w:szCs w:val="24"/>
          <w:u w:color="000000"/>
        </w:rPr>
        <w:t>0</w:t>
      </w:r>
    </w:p>
    <w:p w:rsidR="00F634D1" w:rsidRPr="001C6B35" w:rsidRDefault="00270B3D" w:rsidP="00270B3D">
      <w:pPr>
        <w:pStyle w:val="Body1"/>
        <w:numPr>
          <w:ilvl w:val="0"/>
          <w:numId w:val="46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 w:rsidRPr="001C6B35">
        <w:rPr>
          <w:rFonts w:asciiTheme="minorHAnsi" w:hAnsiTheme="minorHAnsi"/>
          <w:szCs w:val="24"/>
          <w:u w:color="000000"/>
        </w:rPr>
        <w:t>Engwer</w:t>
      </w:r>
      <w:proofErr w:type="spellEnd"/>
      <w:r w:rsidRPr="001C6B35">
        <w:rPr>
          <w:rFonts w:asciiTheme="minorHAnsi" w:hAnsiTheme="minorHAnsi"/>
          <w:szCs w:val="24"/>
          <w:u w:color="000000"/>
        </w:rPr>
        <w:t xml:space="preserve"> </w:t>
      </w:r>
      <w:r w:rsidR="00F35E07">
        <w:rPr>
          <w:rFonts w:asciiTheme="minorHAnsi" w:hAnsiTheme="minorHAnsi"/>
          <w:szCs w:val="24"/>
          <w:u w:color="000000"/>
        </w:rPr>
        <w:t xml:space="preserve">- </w:t>
      </w:r>
      <w:r w:rsidRPr="001C6B35">
        <w:rPr>
          <w:rFonts w:asciiTheme="minorHAnsi" w:hAnsiTheme="minorHAnsi"/>
          <w:szCs w:val="24"/>
          <w:u w:color="000000"/>
        </w:rPr>
        <w:t>drops from the second run off</w:t>
      </w:r>
    </w:p>
    <w:p w:rsidR="00F634D1" w:rsidRPr="001C6B35" w:rsidRDefault="00270B3D" w:rsidP="00270B3D">
      <w:pPr>
        <w:pStyle w:val="Body1"/>
        <w:numPr>
          <w:ilvl w:val="0"/>
          <w:numId w:val="47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Sen. Leader</w:t>
      </w:r>
      <w:r w:rsidR="00F35E07">
        <w:rPr>
          <w:rFonts w:asciiTheme="minorHAnsi" w:hAnsiTheme="minorHAnsi"/>
          <w:szCs w:val="24"/>
          <w:u w:color="000000"/>
        </w:rPr>
        <w:t xml:space="preserve"> -</w:t>
      </w:r>
      <w:r w:rsidRPr="001C6B35">
        <w:rPr>
          <w:rFonts w:asciiTheme="minorHAnsi" w:hAnsiTheme="minorHAnsi"/>
          <w:szCs w:val="24"/>
          <w:u w:color="000000"/>
        </w:rPr>
        <w:t xml:space="preserve"> motions to vote by Unanimous Consent, Sen. Cronin seconds the motion</w:t>
      </w:r>
    </w:p>
    <w:p w:rsidR="00F634D1" w:rsidRPr="001C6B35" w:rsidRDefault="00F35E07" w:rsidP="00270B3D">
      <w:pPr>
        <w:pStyle w:val="Body1"/>
        <w:numPr>
          <w:ilvl w:val="0"/>
          <w:numId w:val="48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 xml:space="preserve">Sen. </w:t>
      </w:r>
      <w:proofErr w:type="spellStart"/>
      <w:r>
        <w:rPr>
          <w:rFonts w:asciiTheme="minorHAnsi" w:hAnsiTheme="minorHAnsi"/>
          <w:szCs w:val="24"/>
          <w:u w:color="000000"/>
        </w:rPr>
        <w:t>Markisello</w:t>
      </w:r>
      <w:proofErr w:type="spellEnd"/>
      <w:r>
        <w:rPr>
          <w:rFonts w:asciiTheme="minorHAnsi" w:hAnsiTheme="minorHAnsi"/>
          <w:szCs w:val="24"/>
          <w:u w:color="000000"/>
        </w:rPr>
        <w:t xml:space="preserve"> -</w:t>
      </w:r>
      <w:r w:rsidR="00270B3D" w:rsidRPr="001C6B35">
        <w:rPr>
          <w:rFonts w:asciiTheme="minorHAnsi" w:hAnsiTheme="minorHAnsi"/>
          <w:szCs w:val="24"/>
          <w:u w:color="000000"/>
        </w:rPr>
        <w:t xml:space="preserve"> objects to the motion</w:t>
      </w:r>
    </w:p>
    <w:p w:rsidR="00F634D1" w:rsidRPr="001C6B35" w:rsidRDefault="00270B3D" w:rsidP="00270B3D">
      <w:pPr>
        <w:pStyle w:val="Body1"/>
        <w:numPr>
          <w:ilvl w:val="0"/>
          <w:numId w:val="49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 xml:space="preserve">Sen. Leader </w:t>
      </w:r>
      <w:r w:rsidR="00F35E07">
        <w:rPr>
          <w:rFonts w:asciiTheme="minorHAnsi" w:hAnsiTheme="minorHAnsi"/>
          <w:szCs w:val="24"/>
          <w:u w:color="000000"/>
        </w:rPr>
        <w:t xml:space="preserve">– motion </w:t>
      </w:r>
      <w:r w:rsidRPr="001C6B35">
        <w:rPr>
          <w:rFonts w:asciiTheme="minorHAnsi" w:hAnsiTheme="minorHAnsi"/>
          <w:szCs w:val="24"/>
          <w:u w:color="000000"/>
        </w:rPr>
        <w:t>to vote by hand count, Sen. Longo seconds the motion</w:t>
      </w:r>
    </w:p>
    <w:p w:rsidR="00F35E07" w:rsidRDefault="00270B3D" w:rsidP="00270B3D">
      <w:pPr>
        <w:pStyle w:val="Body1"/>
        <w:numPr>
          <w:ilvl w:val="0"/>
          <w:numId w:val="5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 w:rsidRPr="001C6B35">
        <w:rPr>
          <w:rFonts w:asciiTheme="minorHAnsi" w:hAnsiTheme="minorHAnsi"/>
          <w:szCs w:val="24"/>
          <w:u w:color="000000"/>
        </w:rPr>
        <w:t>Chairman Witte</w:t>
      </w:r>
      <w:r w:rsidR="00F35E07">
        <w:rPr>
          <w:rFonts w:asciiTheme="minorHAnsi" w:hAnsiTheme="minorHAnsi"/>
          <w:szCs w:val="24"/>
          <w:u w:color="000000"/>
        </w:rPr>
        <w:t xml:space="preserve"> - </w:t>
      </w:r>
      <w:r w:rsidRPr="001C6B35">
        <w:rPr>
          <w:rFonts w:asciiTheme="minorHAnsi" w:hAnsiTheme="minorHAnsi"/>
          <w:szCs w:val="24"/>
          <w:u w:color="000000"/>
        </w:rPr>
        <w:t xml:space="preserve"> opens vote by hand count, 36-0-4</w:t>
      </w:r>
    </w:p>
    <w:p w:rsidR="00F35E07" w:rsidRDefault="00270B3D" w:rsidP="00270B3D">
      <w:pPr>
        <w:pStyle w:val="Body1"/>
        <w:numPr>
          <w:ilvl w:val="1"/>
          <w:numId w:val="50"/>
        </w:numPr>
        <w:outlineLvl w:val="0"/>
        <w:rPr>
          <w:rFonts w:asciiTheme="minorHAnsi" w:hAnsiTheme="minorHAnsi"/>
          <w:position w:val="-2"/>
          <w:szCs w:val="24"/>
          <w:u w:color="000000"/>
        </w:rPr>
      </w:pPr>
      <w:proofErr w:type="spellStart"/>
      <w:r w:rsidRPr="00F35E07">
        <w:rPr>
          <w:rFonts w:asciiTheme="minorHAnsi" w:hAnsiTheme="minorHAnsi"/>
          <w:szCs w:val="24"/>
          <w:u w:color="000000"/>
        </w:rPr>
        <w:t>Krush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 wins Vice Chair elections</w:t>
      </w:r>
    </w:p>
    <w:p w:rsidR="00F35E07" w:rsidRPr="00F35E07" w:rsidRDefault="00F35E07" w:rsidP="00270B3D">
      <w:pPr>
        <w:pStyle w:val="Body1"/>
        <w:numPr>
          <w:ilvl w:val="1"/>
          <w:numId w:val="5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position w:val="-2"/>
          <w:szCs w:val="24"/>
          <w:u w:color="000000"/>
        </w:rPr>
        <w:t xml:space="preserve">Vice Chairman </w:t>
      </w:r>
      <w:proofErr w:type="spellStart"/>
      <w:r w:rsidRPr="00F35E07">
        <w:rPr>
          <w:rFonts w:asciiTheme="minorHAnsi" w:hAnsiTheme="minorHAnsi"/>
          <w:szCs w:val="24"/>
          <w:u w:color="000000"/>
        </w:rPr>
        <w:t>Krush</w:t>
      </w:r>
      <w:proofErr w:type="spellEnd"/>
      <w:r w:rsidRPr="00F35E07">
        <w:rPr>
          <w:rFonts w:asciiTheme="minorHAnsi" w:hAnsiTheme="minorHAnsi"/>
          <w:szCs w:val="24"/>
          <w:u w:color="000000"/>
        </w:rPr>
        <w:t xml:space="preserve"> </w:t>
      </w:r>
      <w:r>
        <w:rPr>
          <w:rFonts w:asciiTheme="minorHAnsi" w:hAnsiTheme="minorHAnsi"/>
          <w:szCs w:val="24"/>
          <w:u w:color="000000"/>
        </w:rPr>
        <w:t xml:space="preserve">- </w:t>
      </w:r>
      <w:r w:rsidRPr="00F35E07">
        <w:rPr>
          <w:rFonts w:asciiTheme="minorHAnsi" w:hAnsiTheme="minorHAnsi"/>
          <w:szCs w:val="24"/>
          <w:u w:color="000000"/>
        </w:rPr>
        <w:t>thanks the Senators for their support</w:t>
      </w:r>
    </w:p>
    <w:p w:rsidR="00F35E07" w:rsidRPr="00F35E07" w:rsidRDefault="00F35E07" w:rsidP="00270B3D">
      <w:pPr>
        <w:pStyle w:val="Body1"/>
        <w:numPr>
          <w:ilvl w:val="1"/>
          <w:numId w:val="50"/>
        </w:numPr>
        <w:ind w:hanging="180"/>
        <w:outlineLvl w:val="0"/>
        <w:rPr>
          <w:rFonts w:asciiTheme="minorHAnsi" w:hAnsiTheme="minorHAnsi"/>
          <w:position w:val="-2"/>
          <w:szCs w:val="24"/>
          <w:u w:color="000000"/>
        </w:rPr>
      </w:pPr>
      <w:r>
        <w:rPr>
          <w:rFonts w:asciiTheme="minorHAnsi" w:hAnsiTheme="minorHAnsi"/>
          <w:szCs w:val="24"/>
          <w:u w:color="000000"/>
        </w:rPr>
        <w:t>Chairman Witte- Closing attendance</w:t>
      </w:r>
    </w:p>
    <w:p w:rsidR="00270B3D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sectPr w:rsidR="00270B3D" w:rsidRPr="001C6B35" w:rsidSect="00F634D1">
      <w:headerReference w:type="default" r:id="rId7"/>
      <w:pgSz w:w="12240" w:h="15840"/>
      <w:pgMar w:top="288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C1" w:rsidRDefault="00EE10C1">
      <w:r>
        <w:separator/>
      </w:r>
    </w:p>
  </w:endnote>
  <w:endnote w:type="continuationSeparator" w:id="0">
    <w:p w:rsidR="00EE10C1" w:rsidRDefault="00EE1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C1" w:rsidRDefault="00EE10C1">
      <w:r>
        <w:separator/>
      </w:r>
    </w:p>
  </w:footnote>
  <w:footnote w:type="continuationSeparator" w:id="0">
    <w:p w:rsidR="00EE10C1" w:rsidRDefault="00EE1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22"/>
        <w:u w:color="000000"/>
      </w:rPr>
      <w:t>1400 WASHINGTON AVENUE</w:t>
    </w: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  <w:t>SENATOR RYAN WITTE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18"/>
        <w:u w:color="000000"/>
      </w:rPr>
      <w:t>ALBANY, NY 12222</w:t>
    </w: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</w:r>
    <w:r>
      <w:rPr>
        <w:rFonts w:hAnsi="Arial Unicode MS"/>
        <w:i/>
        <w:sz w:val="18"/>
        <w:u w:color="000000"/>
      </w:rPr>
      <w:t>CHAIR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18"/>
        <w:u w:color="000000"/>
      </w:rPr>
      <w:t>CAMPUS CENTER 116 (CC116)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</w:r>
    <w:r>
      <w:rPr>
        <w:rFonts w:hAnsi="Arial Unicode MS"/>
        <w:i/>
        <w:sz w:val="18"/>
        <w:u w:color="000000"/>
      </w:rPr>
      <w:t>VICE CHAIR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u w:color="000000"/>
      </w:rPr>
      <w:t>www.albany.edu/sasenate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rFonts w:ascii="Times New Roman" w:eastAsia="Times New Roman" w:hAnsi="Times New Roman"/>
        <w:color w:val="auto"/>
      </w:rPr>
    </w:pPr>
    <w:r>
      <w:rPr>
        <w:rFonts w:hAnsi="Arial Unicode MS"/>
        <w:u w:color="000000"/>
      </w:rPr>
      <w:t>rwitte@ualbanysa.org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pStyle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position w:val="-2"/>
        <w:sz w:val="22"/>
        <w:u w:color="00000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16"/>
    <w:multiLevelType w:val="multilevel"/>
    <w:tmpl w:val="894EE8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17"/>
    <w:multiLevelType w:val="multilevel"/>
    <w:tmpl w:val="894EE88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000001A"/>
    <w:multiLevelType w:val="multilevel"/>
    <w:tmpl w:val="894EE8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000001C"/>
    <w:multiLevelType w:val="multilevel"/>
    <w:tmpl w:val="894EE8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000001D"/>
    <w:multiLevelType w:val="multilevel"/>
    <w:tmpl w:val="894EE88F"/>
    <w:lvl w:ilvl="0">
      <w:start w:val="1"/>
      <w:numFmt w:val="bullet"/>
      <w:pStyle w:val="List0"/>
      <w:lvlText w:val="-"/>
      <w:lvlJc w:val="left"/>
      <w:pPr>
        <w:tabs>
          <w:tab w:val="num" w:pos="393"/>
        </w:tabs>
        <w:ind w:left="393" w:firstLine="36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</w:abstractNum>
  <w:abstractNum w:abstractNumId="27">
    <w:nsid w:val="0000001E"/>
    <w:multiLevelType w:val="multilevel"/>
    <w:tmpl w:val="894EE890"/>
    <w:lvl w:ilvl="0">
      <w:start w:val="1"/>
      <w:numFmt w:val="bullet"/>
      <w:pStyle w:val="List1"/>
      <w:lvlText w:val="-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36"/>
        <w:u w:val="none"/>
        <w:vertAlign w:val="baseline"/>
        <w:rtl w:val="0"/>
        <w:em w:val="none"/>
      </w:rPr>
    </w:lvl>
  </w:abstractNum>
  <w:abstractNum w:abstractNumId="28">
    <w:nsid w:val="0000001F"/>
    <w:multiLevelType w:val="multilevel"/>
    <w:tmpl w:val="894EE89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0000020"/>
    <w:multiLevelType w:val="multilevel"/>
    <w:tmpl w:val="894EE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0000021"/>
    <w:multiLevelType w:val="multilevel"/>
    <w:tmpl w:val="894EE89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0000022"/>
    <w:multiLevelType w:val="multilevel"/>
    <w:tmpl w:val="894EE8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0000023"/>
    <w:multiLevelType w:val="multilevel"/>
    <w:tmpl w:val="894EE89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0000024"/>
    <w:multiLevelType w:val="multilevel"/>
    <w:tmpl w:val="894EE8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0000025"/>
    <w:multiLevelType w:val="multilevel"/>
    <w:tmpl w:val="894EE89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0000027"/>
    <w:multiLevelType w:val="multilevel"/>
    <w:tmpl w:val="894EE89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0000028"/>
    <w:multiLevelType w:val="multilevel"/>
    <w:tmpl w:val="894EE8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0000029"/>
    <w:multiLevelType w:val="multilevel"/>
    <w:tmpl w:val="894EE89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000002A"/>
    <w:multiLevelType w:val="multilevel"/>
    <w:tmpl w:val="894EE8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000002B"/>
    <w:multiLevelType w:val="multilevel"/>
    <w:tmpl w:val="894EE89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000002D"/>
    <w:multiLevelType w:val="multilevel"/>
    <w:tmpl w:val="894EE89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000002E"/>
    <w:multiLevelType w:val="multilevel"/>
    <w:tmpl w:val="894EE8A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0000030"/>
    <w:multiLevelType w:val="multilevel"/>
    <w:tmpl w:val="894EE8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00000031"/>
    <w:multiLevelType w:val="multilevel"/>
    <w:tmpl w:val="894EE8A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0000032"/>
    <w:multiLevelType w:val="multilevel"/>
    <w:tmpl w:val="894EE8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0000033"/>
    <w:multiLevelType w:val="multilevel"/>
    <w:tmpl w:val="894EE8A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00000034"/>
    <w:multiLevelType w:val="multilevel"/>
    <w:tmpl w:val="894EE8A6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position w:val="-2"/>
        <w:sz w:val="22"/>
        <w:u w:color="000000"/>
      </w:rPr>
    </w:lvl>
  </w:abstractNum>
  <w:abstractNum w:abstractNumId="50">
    <w:nsid w:val="7F8B4C21"/>
    <w:multiLevelType w:val="hybridMultilevel"/>
    <w:tmpl w:val="08AADD2C"/>
    <w:lvl w:ilvl="0" w:tplc="AF24AE2A">
      <w:numFmt w:val="bullet"/>
      <w:lvlText w:val="-"/>
      <w:lvlJc w:val="left"/>
      <w:pPr>
        <w:ind w:left="1080" w:hanging="360"/>
      </w:pPr>
      <w:rPr>
        <w:rFonts w:ascii="Calibri" w:eastAsia="Arial Unicode M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B35"/>
    <w:rsid w:val="00176B1A"/>
    <w:rsid w:val="001C6B35"/>
    <w:rsid w:val="00270B3D"/>
    <w:rsid w:val="00385276"/>
    <w:rsid w:val="004259E0"/>
    <w:rsid w:val="00985F5F"/>
    <w:rsid w:val="00EE10C1"/>
    <w:rsid w:val="00F35E07"/>
    <w:rsid w:val="00F6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63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F634D1"/>
    <w:pPr>
      <w:tabs>
        <w:tab w:val="right" w:pos="9360"/>
      </w:tabs>
    </w:pPr>
    <w:rPr>
      <w:rFonts w:ascii="Helvetica" w:eastAsia="Arial Unicode MS" w:hAnsi="Helvetica"/>
      <w:color w:val="000000"/>
    </w:rPr>
  </w:style>
  <w:style w:type="paragraph" w:customStyle="1" w:styleId="Body1">
    <w:name w:val="Body 1"/>
    <w:rsid w:val="00F634D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rsid w:val="00F634D1"/>
    <w:pPr>
      <w:numPr>
        <w:numId w:val="1"/>
      </w:numPr>
    </w:pPr>
  </w:style>
  <w:style w:type="paragraph" w:customStyle="1" w:styleId="List0">
    <w:name w:val="List 0"/>
    <w:basedOn w:val="List1"/>
    <w:semiHidden/>
    <w:rsid w:val="00F634D1"/>
    <w:pPr>
      <w:numPr>
        <w:numId w:val="27"/>
      </w:numPr>
    </w:pPr>
  </w:style>
  <w:style w:type="paragraph" w:customStyle="1" w:styleId="List1">
    <w:name w:val="List 1"/>
    <w:semiHidden/>
    <w:rsid w:val="00F634D1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Copies Plus</dc:creator>
  <cp:keywords/>
  <cp:lastModifiedBy>Copies Plus</cp:lastModifiedBy>
  <cp:revision>4</cp:revision>
  <dcterms:created xsi:type="dcterms:W3CDTF">2013-09-24T02:42:00Z</dcterms:created>
  <dcterms:modified xsi:type="dcterms:W3CDTF">2013-09-30T13:44:00Z</dcterms:modified>
</cp:coreProperties>
</file>