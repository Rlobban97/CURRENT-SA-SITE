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0337ED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BD9BF2F" wp14:editId="5C77060D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0337ED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S.1314-114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0337ED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0337ED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0337ED">
              <w:rPr>
                <w:rFonts w:ascii="Times New Roman Bold" w:hAnsi="Times New Roman Bold"/>
              </w:rPr>
              <w:t>Appropriations: Autism Speaks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B030B2">
              <w:rPr>
                <w:rFonts w:ascii="Times New Roman Bold" w:hAnsi="Times New Roman Bold"/>
              </w:rPr>
              <w:t>5-0</w:t>
            </w:r>
            <w:r w:rsidR="009E6ED5">
              <w:rPr>
                <w:rFonts w:ascii="Times New Roman Bold" w:hAnsi="Times New Roman Bold"/>
              </w:rPr>
              <w:t>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F46B8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F46B8F">
              <w:rPr>
                <w:rFonts w:ascii="Times New Roman Bold" w:hAnsi="Times New Roman Bold"/>
              </w:rPr>
              <w:t>Voice Vote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7E5209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0337ED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A938F1">
        <w:t>Autism Speaks</w:t>
      </w:r>
      <w:r w:rsidR="004324D0">
        <w:t xml:space="preserve">, receives the following allocation with funds being transferred from the </w:t>
      </w:r>
      <w:r>
        <w:t>Student Association’s Supplemental Allocations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 xml:space="preserve">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057B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5029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030B2">
              <w:rPr>
                <w:rFonts w:ascii="Times New Roman" w:hAnsi="Times New Roman"/>
              </w:rPr>
              <w:t>25</w:t>
            </w:r>
            <w:r w:rsidR="007778CE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B030B2">
              <w:rPr>
                <w:rFonts w:ascii="Times New Roman Bold" w:hAnsi="Times New Roman Bold"/>
              </w:rPr>
              <w:t>25</w:t>
            </w:r>
            <w:r w:rsidR="007778CE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C05" w:rsidRDefault="006E5C05">
      <w:pPr>
        <w:spacing w:after="0" w:line="240" w:lineRule="auto"/>
      </w:pPr>
      <w:r>
        <w:separator/>
      </w:r>
    </w:p>
  </w:endnote>
  <w:endnote w:type="continuationSeparator" w:id="0">
    <w:p w:rsidR="006E5C05" w:rsidRDefault="006E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C05" w:rsidRDefault="006E5C05">
      <w:pPr>
        <w:spacing w:after="0" w:line="240" w:lineRule="auto"/>
      </w:pPr>
      <w:r>
        <w:separator/>
      </w:r>
    </w:p>
  </w:footnote>
  <w:footnote w:type="continuationSeparator" w:id="0">
    <w:p w:rsidR="006E5C05" w:rsidRDefault="006E5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337ED"/>
    <w:rsid w:val="00093F98"/>
    <w:rsid w:val="000A6EF4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374787"/>
    <w:rsid w:val="004057B6"/>
    <w:rsid w:val="004324D0"/>
    <w:rsid w:val="00455BE9"/>
    <w:rsid w:val="004C4243"/>
    <w:rsid w:val="004D3EA9"/>
    <w:rsid w:val="00640B5D"/>
    <w:rsid w:val="00675AD7"/>
    <w:rsid w:val="00680A94"/>
    <w:rsid w:val="006B2FFE"/>
    <w:rsid w:val="006B6FDE"/>
    <w:rsid w:val="006E5C05"/>
    <w:rsid w:val="00740519"/>
    <w:rsid w:val="007778CE"/>
    <w:rsid w:val="007E5209"/>
    <w:rsid w:val="00805892"/>
    <w:rsid w:val="008343E5"/>
    <w:rsid w:val="008D42A9"/>
    <w:rsid w:val="0090225F"/>
    <w:rsid w:val="00926B62"/>
    <w:rsid w:val="009E6ED5"/>
    <w:rsid w:val="00A72F35"/>
    <w:rsid w:val="00A90176"/>
    <w:rsid w:val="00A938F1"/>
    <w:rsid w:val="00AE5F70"/>
    <w:rsid w:val="00B030B2"/>
    <w:rsid w:val="00B3182F"/>
    <w:rsid w:val="00B44B5D"/>
    <w:rsid w:val="00C26B87"/>
    <w:rsid w:val="00C9291B"/>
    <w:rsid w:val="00CC3BC6"/>
    <w:rsid w:val="00D93E85"/>
    <w:rsid w:val="00DE01CB"/>
    <w:rsid w:val="00DF13C8"/>
    <w:rsid w:val="00EB28D3"/>
    <w:rsid w:val="00EC399A"/>
    <w:rsid w:val="00F357B0"/>
    <w:rsid w:val="00F46B8F"/>
    <w:rsid w:val="00F63C45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03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37ED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03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37ED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8</cp:revision>
  <cp:lastPrinted>2014-03-31T23:28:00Z</cp:lastPrinted>
  <dcterms:created xsi:type="dcterms:W3CDTF">2014-03-31T23:11:00Z</dcterms:created>
  <dcterms:modified xsi:type="dcterms:W3CDTF">2014-04-07T21:59:00Z</dcterms:modified>
</cp:coreProperties>
</file>