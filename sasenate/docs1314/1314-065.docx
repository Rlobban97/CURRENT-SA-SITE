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764980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764980" w:rsidRDefault="00764980">
            <w:pPr>
              <w:pStyle w:val="TableGrid1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764980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80" w:rsidRDefault="00761CA7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17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764980" w:rsidRDefault="00764980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764980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764980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764980" w:rsidRDefault="00764980">
      <w:pPr>
        <w:spacing w:line="240" w:lineRule="auto"/>
        <w:rPr>
          <w:rFonts w:ascii="Franklin Gothic Book" w:hAnsi="Franklin Gothic Book"/>
          <w:sz w:val="18"/>
        </w:rPr>
      </w:pPr>
    </w:p>
    <w:p w:rsidR="00764980" w:rsidRDefault="00764980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761CA7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S.1314-065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761CA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DC52FD">
              <w:rPr>
                <w:rFonts w:ascii="Times New Roman" w:hAnsi="Times New Roman"/>
                <w:sz w:val="28"/>
              </w:rPr>
              <w:t xml:space="preserve"> November 20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761CA7">
              <w:rPr>
                <w:rFonts w:ascii="Times New Roman" w:hAnsi="Times New Roman"/>
              </w:rPr>
              <w:t>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761CA7">
              <w:rPr>
                <w:rFonts w:ascii="Times New Roman Bold" w:hAnsi="Times New Roman Bold"/>
              </w:rPr>
              <w:t xml:space="preserve"> – The Earth Tones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761CA7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6-0-0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DC52FD">
              <w:rPr>
                <w:rFonts w:ascii="Times New Roman Bold" w:hAnsi="Times New Roman Bold"/>
              </w:rPr>
              <w:t>Role Call: 25-0-6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DC52FD">
              <w:rPr>
                <w:rFonts w:ascii="Times New Roman Bold" w:hAnsi="Times New Roman Bold"/>
              </w:rPr>
              <w:t>Pass</w:t>
            </w:r>
          </w:p>
        </w:tc>
      </w:tr>
    </w:tbl>
    <w:p w:rsidR="00761CA7" w:rsidRDefault="00761CA7" w:rsidP="00761CA7">
      <w:pPr>
        <w:pStyle w:val="NormalWeb1"/>
        <w:spacing w:after="0"/>
        <w:ind w:left="2160"/>
      </w:pPr>
      <w:r>
        <w:t xml:space="preserve">  </w:t>
      </w:r>
    </w:p>
    <w:p w:rsidR="00761CA7" w:rsidRDefault="00761CA7" w:rsidP="00761CA7">
      <w:pPr>
        <w:pStyle w:val="NormalWeb1"/>
        <w:spacing w:after="0"/>
        <w:ind w:left="720"/>
        <w:rPr>
          <w:b/>
        </w:rPr>
      </w:pPr>
    </w:p>
    <w:p w:rsidR="00761CA7" w:rsidRDefault="00761CA7" w:rsidP="00761CA7">
      <w:pPr>
        <w:pStyle w:val="NormalWeb1"/>
        <w:spacing w:after="0"/>
        <w:ind w:left="720"/>
      </w:pPr>
      <w:r>
        <w:t xml:space="preserve"> </w:t>
      </w:r>
    </w:p>
    <w:p w:rsidR="00764980" w:rsidRDefault="00761CA7" w:rsidP="00847DA8">
      <w:pPr>
        <w:pStyle w:val="NormalWeb1"/>
        <w:numPr>
          <w:ilvl w:val="0"/>
          <w:numId w:val="4"/>
        </w:numPr>
        <w:spacing w:after="0"/>
      </w:pPr>
      <w:r>
        <w:t>That Department 4003</w:t>
      </w:r>
      <w:r w:rsidR="0045225A">
        <w:t xml:space="preserve">, </w:t>
      </w:r>
      <w:r>
        <w:t>The</w:t>
      </w:r>
      <w:r w:rsidR="0045225A">
        <w:t xml:space="preserve"> Earth</w:t>
      </w:r>
      <w:r>
        <w:t xml:space="preserve"> Tones</w:t>
      </w:r>
      <w:r w:rsidR="0045225A">
        <w:t>, receives the following allocation with funds being transferred from the Student Association’s Supplemental Al</w:t>
      </w:r>
      <w:r w:rsidR="00DD01B0">
        <w:rPr>
          <w:noProof/>
        </w:rPr>
        <w:pict>
          <v:rect id="Rectangle 3" o:spid="_x0000_s1026" style="position:absolute;left:0;text-align:left;margin-left:41.5pt;margin-top:142.05pt;width:106pt;height:84pt;z-index:2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D01B0">
        <w:rPr>
          <w:noProof/>
        </w:rPr>
        <w:pict>
          <v:rect id="Rectangle 4" o:spid="_x0000_s1027" style="position:absolute;left:0;text-align:left;margin-left:151.5pt;margin-top:142.05pt;width:89pt;height:84pt;z-index:3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D01B0">
        <w:rPr>
          <w:noProof/>
        </w:rPr>
        <w:pict>
          <v:rect id="Rectangle 5" o:spid="_x0000_s1028" style="position:absolute;left:0;text-align:left;margin-left:239.5pt;margin-top:142.05pt;width:122pt;height:94pt;z-index:4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DC52FD">
                    <w:rPr>
                      <w:rFonts w:ascii="Franklin Gothic Book" w:hAnsi="Franklin Gothic Book"/>
                      <w:sz w:val="18"/>
                    </w:rPr>
                    <w:t>ROBERT FORMAN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D01B0">
        <w:rPr>
          <w:noProof/>
        </w:rPr>
        <w:pict>
          <v:rect id="Rectangle 6" o:spid="_x0000_s1029" style="position:absolute;left:0;text-align:left;margin-left:355pt;margin-top:142.05pt;width:100pt;height:84pt;z-index:5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DD01B0">
        <w:rPr>
          <w:noProof/>
        </w:rPr>
        <w:pict>
          <v:rect id="Rectangle 7" o:spid="_x0000_s1030" style="position:absolute;left:0;text-align:left;margin-left:454pt;margin-top:142.05pt;width:100pt;height:84pt;z-index:6;visibility:visible;mso-wrap-distance-left:4.5pt;mso-wrap-distance-top:4.5pt;mso-wrap-distance-right:4.5pt;mso-wrap-distance-bottom:4.5pt;mso-position-horizontal-relative:page;mso-position-vertical-relative:pag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<v:stroke joinstyle="round"/>
            <v:path arrowok="t"/>
            <v:textbox inset="7pt,7pt,7pt,7pt">
              <w:txbxContent>
                <w:p w:rsidR="00764980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764980" w:rsidRDefault="0076498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764980" w:rsidRDefault="00764980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5225A">
        <w:t>location accounts, 6000-0400-00242.</w:t>
      </w:r>
    </w:p>
    <w:p w:rsidR="00764980" w:rsidRDefault="00764980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764980" w:rsidTr="00C60C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1CA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6000-4003-00000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1CA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$1000</w:t>
            </w:r>
          </w:p>
        </w:tc>
      </w:tr>
      <w:tr w:rsidR="00764980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4980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80" w:rsidRDefault="00761CA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$100</w:t>
            </w:r>
            <w:r w:rsidR="0045225A">
              <w:rPr>
                <w:rFonts w:ascii="Times New Roman Bold" w:hAnsi="Times New Roman Bold"/>
              </w:rPr>
              <w:t>0</w:t>
            </w:r>
          </w:p>
        </w:tc>
      </w:tr>
    </w:tbl>
    <w:p w:rsidR="00847DA8" w:rsidRDefault="00847DA8" w:rsidP="00847DA8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</w:rPr>
      </w:pPr>
    </w:p>
    <w:p w:rsidR="00764980" w:rsidRPr="00847DA8" w:rsidRDefault="0045225A" w:rsidP="00847DA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847DA8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64980" w:rsidRDefault="00764980">
      <w:pPr>
        <w:ind w:left="1080"/>
        <w:rPr>
          <w:rFonts w:ascii="Calibri Bold" w:hAnsi="Calibri Bold"/>
        </w:rPr>
      </w:pPr>
    </w:p>
    <w:p w:rsidR="00764980" w:rsidRDefault="00764980">
      <w:pPr>
        <w:rPr>
          <w:lang w:val="it-IT"/>
        </w:rPr>
      </w:pPr>
    </w:p>
    <w:p w:rsidR="00764980" w:rsidRDefault="00764980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  <w:bookmarkStart w:id="0" w:name="_GoBack"/>
        <w:bookmarkEnd w:id="0"/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671D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15B" w:rsidRDefault="0019015B" w:rsidP="00C242EC">
      <w:pPr>
        <w:spacing w:after="0" w:line="240" w:lineRule="auto"/>
      </w:pPr>
      <w:r>
        <w:separator/>
      </w:r>
    </w:p>
  </w:endnote>
  <w:endnote w:type="continuationSeparator" w:id="0">
    <w:p w:rsidR="0019015B" w:rsidRDefault="0019015B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>
    <w:pPr>
      <w:pStyle w:val="Footer1"/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80" w:rsidRDefault="00764980" w:rsidP="00847DA8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764980" w:rsidRDefault="00764980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764980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764980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764980" w:rsidRDefault="00764980">
    <w:pPr>
      <w:pStyle w:val="FreeForm"/>
      <w:rPr>
        <w:rFonts w:ascii="Times New Roman Bold" w:hAnsi="Times New Roman Bold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DA8" w:rsidRDefault="00847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15B" w:rsidRDefault="0019015B" w:rsidP="00C242EC">
      <w:pPr>
        <w:spacing w:after="0" w:line="240" w:lineRule="auto"/>
      </w:pPr>
      <w:r>
        <w:separator/>
      </w:r>
    </w:p>
  </w:footnote>
  <w:footnote w:type="continuationSeparator" w:id="0">
    <w:p w:rsidR="0019015B" w:rsidRDefault="0019015B" w:rsidP="00C24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DA8" w:rsidRDefault="00847D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DA8" w:rsidRDefault="00847D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DA8" w:rsidRDefault="00847D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8FC07F8"/>
    <w:multiLevelType w:val="hybridMultilevel"/>
    <w:tmpl w:val="13F8717C"/>
    <w:lvl w:ilvl="0" w:tplc="36AA85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C60C7B"/>
    <w:rsid w:val="000E2FE8"/>
    <w:rsid w:val="0019015B"/>
    <w:rsid w:val="0045225A"/>
    <w:rsid w:val="00671D80"/>
    <w:rsid w:val="00761CA7"/>
    <w:rsid w:val="00762438"/>
    <w:rsid w:val="00764980"/>
    <w:rsid w:val="00847DA8"/>
    <w:rsid w:val="00C60C7B"/>
    <w:rsid w:val="00DC52FD"/>
    <w:rsid w:val="00DD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71D80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71D8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671D80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71D80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71D80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71D80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71D80"/>
  </w:style>
  <w:style w:type="paragraph" w:customStyle="1" w:styleId="LightShading1">
    <w:name w:val="Light Shading1"/>
    <w:rsid w:val="00671D80"/>
    <w:rPr>
      <w:rFonts w:ascii="Calibri" w:eastAsia="ヒラギノ角ゴ Pro W3" w:hAnsi="Calibri"/>
      <w:color w:val="000000"/>
      <w:sz w:val="22"/>
    </w:rPr>
  </w:style>
  <w:style w:type="paragraph" w:styleId="BalloonText">
    <w:name w:val="Balloon Text"/>
    <w:basedOn w:val="Normal"/>
    <w:link w:val="BalloonTextChar"/>
    <w:locked/>
    <w:rsid w:val="00847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DA8"/>
    <w:rPr>
      <w:rFonts w:ascii="Tahoma" w:eastAsia="ヒラギノ角ゴ Pro W3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DA8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84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47DA8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847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47DA8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</w:style>
  <w:style w:type="paragraph" w:customStyle="1" w:styleId="LightShading1">
    <w:name w:val="Light Shading1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Hewlett-Packard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Chairman Ryan Witte</cp:lastModifiedBy>
  <cp:revision>3</cp:revision>
  <dcterms:created xsi:type="dcterms:W3CDTF">2013-11-20T13:14:00Z</dcterms:created>
  <dcterms:modified xsi:type="dcterms:W3CDTF">2013-11-26T18:00:00Z</dcterms:modified>
</cp:coreProperties>
</file>