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13" w:rsidRDefault="00C07894">
      <w:pPr>
        <w:spacing w:after="0" w:line="240" w:lineRule="auto"/>
        <w:jc w:val="center"/>
        <w:rPr>
          <w:rFonts w:ascii="Helvetica" w:hAnsi="Helvetica"/>
          <w:b/>
          <w:sz w:val="24"/>
        </w:rPr>
      </w:pPr>
      <w:r>
        <w:rPr>
          <w:rFonts w:ascii="Helvetica" w:hAnsi="Helvetica"/>
          <w:b/>
          <w:sz w:val="24"/>
        </w:rPr>
        <w:t>STUDENT ASSOCIATION SENATE MEETING</w:t>
      </w:r>
    </w:p>
    <w:p w:rsidR="00424B13" w:rsidRDefault="00C07894">
      <w:pPr>
        <w:spacing w:after="0" w:line="240" w:lineRule="auto"/>
        <w:jc w:val="center"/>
        <w:rPr>
          <w:rFonts w:ascii="Helvetica" w:hAnsi="Helvetica"/>
          <w:b/>
          <w:sz w:val="24"/>
        </w:rPr>
      </w:pPr>
      <w:r>
        <w:rPr>
          <w:rFonts w:ascii="Helvetica" w:hAnsi="Helvetica"/>
          <w:b/>
          <w:sz w:val="24"/>
        </w:rPr>
        <w:t>Campus Center, Assembly Hall</w:t>
      </w:r>
    </w:p>
    <w:p w:rsidR="00424B13" w:rsidRDefault="00FA6AEC">
      <w:pPr>
        <w:spacing w:after="0" w:line="240" w:lineRule="auto"/>
        <w:jc w:val="center"/>
        <w:rPr>
          <w:rFonts w:ascii="Times New Roman" w:hAnsi="Times New Roman"/>
          <w:sz w:val="24"/>
          <w:u w:val="single"/>
        </w:rPr>
      </w:pPr>
      <w:r>
        <w:rPr>
          <w:rFonts w:ascii="Helvetica" w:hAnsi="Helvetica"/>
          <w:b/>
          <w:sz w:val="24"/>
        </w:rPr>
        <w:t>March 5, 2014 at</w:t>
      </w:r>
      <w:bookmarkStart w:id="0" w:name="_GoBack"/>
      <w:bookmarkEnd w:id="0"/>
      <w:r w:rsidR="00C07894">
        <w:rPr>
          <w:rFonts w:ascii="Helvetica" w:hAnsi="Helvetica"/>
          <w:b/>
          <w:sz w:val="24"/>
        </w:rPr>
        <w:t xml:space="preserve"> 8:30 PM</w:t>
      </w:r>
    </w:p>
    <w:p w:rsidR="00424B13" w:rsidRDefault="00424B13">
      <w:pPr>
        <w:spacing w:after="0" w:line="240" w:lineRule="auto"/>
        <w:rPr>
          <w:rFonts w:ascii="Times New Roman" w:hAnsi="Times New Roman"/>
          <w:sz w:val="24"/>
          <w:u w:val="single"/>
        </w:rPr>
      </w:pPr>
    </w:p>
    <w:p w:rsidR="00424B13" w:rsidRDefault="00C07894">
      <w:pPr>
        <w:spacing w:after="0" w:line="240" w:lineRule="auto"/>
        <w:rPr>
          <w:rFonts w:ascii="Times New Roman Italic" w:hAnsi="Times New Roman Italic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CALL TO ORDER AND OPENING ROLL</w:t>
      </w:r>
    </w:p>
    <w:p w:rsidR="00424B13" w:rsidRDefault="00C07894">
      <w:pPr>
        <w:spacing w:after="0" w:line="240" w:lineRule="auto"/>
        <w:ind w:firstLine="720"/>
        <w:rPr>
          <w:rFonts w:ascii="Times New Roman Italic" w:hAnsi="Times New Roman Italic"/>
          <w:sz w:val="24"/>
        </w:rPr>
      </w:pPr>
      <w:r>
        <w:rPr>
          <w:rFonts w:ascii="Times New Roman Italic" w:hAnsi="Times New Roman Italic"/>
          <w:sz w:val="24"/>
        </w:rPr>
        <w:t xml:space="preserve">Chairman Witte convened the meeting at 8:35 PM. </w:t>
      </w:r>
    </w:p>
    <w:p w:rsidR="00424B13" w:rsidRDefault="00C07894">
      <w:pPr>
        <w:numPr>
          <w:ilvl w:val="0"/>
          <w:numId w:val="1"/>
        </w:numPr>
        <w:tabs>
          <w:tab w:val="clear" w:pos="360"/>
          <w:tab w:val="num" w:pos="2880"/>
        </w:tabs>
        <w:spacing w:after="0" w:line="240" w:lineRule="auto"/>
        <w:ind w:left="288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Pledge of Allegiance</w:t>
      </w:r>
    </w:p>
    <w:p w:rsidR="00424B13" w:rsidRDefault="00424B13">
      <w:pPr>
        <w:pStyle w:val="BodyA"/>
        <w:rPr>
          <w:rFonts w:ascii="Times New Roman" w:hAnsi="Times New Roman"/>
        </w:rPr>
      </w:pPr>
    </w:p>
    <w:p w:rsidR="00424B13" w:rsidRDefault="00C07894">
      <w:pPr>
        <w:numPr>
          <w:ilvl w:val="0"/>
          <w:numId w:val="2"/>
        </w:numPr>
        <w:spacing w:after="0" w:line="240" w:lineRule="auto"/>
        <w:ind w:hanging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following senators were present:</w:t>
      </w:r>
    </w:p>
    <w:p w:rsidR="00424B13" w:rsidRDefault="00424B13">
      <w:pPr>
        <w:pStyle w:val="Body"/>
        <w:rPr>
          <w:rFonts w:ascii="Times New Roman Italic" w:hAnsi="Times New Roman Italic"/>
        </w:rPr>
      </w:pPr>
    </w:p>
    <w:tbl>
      <w:tblPr>
        <w:tblW w:w="0" w:type="auto"/>
        <w:tblInd w:w="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835"/>
        <w:gridCol w:w="3800"/>
      </w:tblGrid>
      <w:tr w:rsidR="00424B13">
        <w:trPr>
          <w:cantSplit/>
          <w:trHeight w:val="5080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4B13" w:rsidRDefault="00424B13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424B13" w:rsidRDefault="00C07894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Abraham</w:t>
            </w:r>
          </w:p>
          <w:p w:rsidR="00424B13" w:rsidRDefault="00C07894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Victor </w:t>
            </w:r>
            <w:proofErr w:type="spellStart"/>
            <w:r>
              <w:rPr>
                <w:rFonts w:ascii="Times New Roman" w:hAnsi="Times New Roman"/>
                <w:sz w:val="24"/>
              </w:rPr>
              <w:t>Alicea</w:t>
            </w:r>
            <w:proofErr w:type="spellEnd"/>
          </w:p>
          <w:p w:rsidR="00424B13" w:rsidRDefault="00C07894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Anthony </w:t>
            </w:r>
            <w:proofErr w:type="spellStart"/>
            <w:r>
              <w:rPr>
                <w:rFonts w:ascii="Times New Roman" w:hAnsi="Times New Roman"/>
                <w:sz w:val="24"/>
              </w:rPr>
              <w:t>Balzano</w:t>
            </w:r>
            <w:proofErr w:type="spellEnd"/>
          </w:p>
          <w:p w:rsidR="00424B13" w:rsidRDefault="00C07894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Nadia Belkin</w:t>
            </w:r>
          </w:p>
          <w:p w:rsidR="00424B13" w:rsidRDefault="00C07894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Devin </w:t>
            </w:r>
            <w:proofErr w:type="spellStart"/>
            <w:r>
              <w:rPr>
                <w:rFonts w:ascii="Times New Roman" w:hAnsi="Times New Roman"/>
                <w:sz w:val="24"/>
              </w:rPr>
              <w:t>Caravello</w:t>
            </w:r>
            <w:proofErr w:type="spellEnd"/>
          </w:p>
          <w:p w:rsidR="00424B13" w:rsidRDefault="009C77CD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r w:rsidR="00C07894">
              <w:rPr>
                <w:rFonts w:ascii="Times New Roman" w:hAnsi="Times New Roman"/>
                <w:sz w:val="24"/>
              </w:rPr>
              <w:t xml:space="preserve">Corey </w:t>
            </w:r>
            <w:proofErr w:type="spellStart"/>
            <w:r w:rsidR="00C07894">
              <w:rPr>
                <w:rFonts w:ascii="Times New Roman" w:hAnsi="Times New Roman"/>
                <w:sz w:val="24"/>
              </w:rPr>
              <w:t>Carmello</w:t>
            </w:r>
            <w:proofErr w:type="spellEnd"/>
          </w:p>
          <w:p w:rsidR="00424B13" w:rsidRDefault="00C07894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Christian Chowdhury</w:t>
            </w:r>
          </w:p>
          <w:p w:rsidR="00424B13" w:rsidRDefault="00C07894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Khadija Cuevas</w:t>
            </w:r>
          </w:p>
          <w:p w:rsidR="00424B13" w:rsidRDefault="00C07894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Beroro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Efekoro</w:t>
            </w:r>
            <w:proofErr w:type="spellEnd"/>
          </w:p>
          <w:p w:rsidR="00424B13" w:rsidRDefault="00C07894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Allie </w:t>
            </w:r>
            <w:proofErr w:type="spellStart"/>
            <w:r>
              <w:rPr>
                <w:rFonts w:ascii="Times New Roman" w:hAnsi="Times New Roman"/>
                <w:sz w:val="24"/>
              </w:rPr>
              <w:t>Faver</w:t>
            </w:r>
            <w:proofErr w:type="spellEnd"/>
          </w:p>
          <w:p w:rsidR="00424B13" w:rsidRDefault="00C07894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Chenaniah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Henderson</w:t>
            </w:r>
          </w:p>
          <w:p w:rsidR="00424B13" w:rsidRDefault="00C07894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Brad </w:t>
            </w:r>
            <w:proofErr w:type="spellStart"/>
            <w:r>
              <w:rPr>
                <w:rFonts w:ascii="Times New Roman" w:hAnsi="Times New Roman"/>
                <w:sz w:val="24"/>
              </w:rPr>
              <w:t>Hershenson</w:t>
            </w:r>
            <w:proofErr w:type="spellEnd"/>
          </w:p>
          <w:p w:rsidR="00424B13" w:rsidRDefault="00C07894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James King</w:t>
            </w:r>
          </w:p>
          <w:p w:rsidR="00424B13" w:rsidRDefault="00424B13">
            <w:pPr>
              <w:tabs>
                <w:tab w:val="left" w:pos="720"/>
              </w:tabs>
              <w:spacing w:after="0" w:line="240" w:lineRule="auto"/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24B13" w:rsidRDefault="00424B1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424B13" w:rsidRDefault="00C07894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Matthew </w:t>
            </w:r>
            <w:proofErr w:type="spellStart"/>
            <w:r>
              <w:rPr>
                <w:rFonts w:ascii="Times New Roman" w:hAnsi="Times New Roman"/>
                <w:sz w:val="24"/>
              </w:rPr>
              <w:t>Krush</w:t>
            </w:r>
            <w:proofErr w:type="spellEnd"/>
          </w:p>
          <w:p w:rsidR="00424B13" w:rsidRDefault="00C07894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Daniel </w:t>
            </w:r>
            <w:proofErr w:type="spellStart"/>
            <w:r>
              <w:rPr>
                <w:rFonts w:ascii="Times New Roman" w:hAnsi="Times New Roman"/>
                <w:sz w:val="24"/>
              </w:rPr>
              <w:t>Markisello</w:t>
            </w:r>
            <w:proofErr w:type="spellEnd"/>
          </w:p>
          <w:p w:rsidR="00424B13" w:rsidRDefault="00C07894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Kevin Murphy</w:t>
            </w:r>
          </w:p>
          <w:p w:rsidR="00424B13" w:rsidRDefault="00C07894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Casey </w:t>
            </w:r>
            <w:proofErr w:type="spellStart"/>
            <w:r>
              <w:rPr>
                <w:rFonts w:ascii="Times New Roman" w:hAnsi="Times New Roman"/>
                <w:sz w:val="24"/>
              </w:rPr>
              <w:t>Olszewski</w:t>
            </w:r>
            <w:proofErr w:type="spellEnd"/>
          </w:p>
          <w:p w:rsidR="00424B13" w:rsidRDefault="00C07894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Kathleen </w:t>
            </w:r>
            <w:proofErr w:type="spellStart"/>
            <w:r>
              <w:rPr>
                <w:rFonts w:ascii="Times New Roman" w:hAnsi="Times New Roman"/>
                <w:sz w:val="24"/>
              </w:rPr>
              <w:t>Orlan</w:t>
            </w:r>
            <w:proofErr w:type="spellEnd"/>
          </w:p>
          <w:p w:rsidR="00424B13" w:rsidRDefault="00C07894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Zach </w:t>
            </w:r>
            <w:proofErr w:type="spellStart"/>
            <w:r>
              <w:rPr>
                <w:rFonts w:ascii="Times New Roman" w:hAnsi="Times New Roman"/>
                <w:sz w:val="24"/>
              </w:rPr>
              <w:t>Ripka</w:t>
            </w:r>
            <w:proofErr w:type="spellEnd"/>
          </w:p>
          <w:p w:rsidR="00424B13" w:rsidRDefault="00C07894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Roger Rook</w:t>
            </w:r>
          </w:p>
          <w:p w:rsidR="00424B13" w:rsidRDefault="00C07894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Brittany Russell</w:t>
            </w:r>
          </w:p>
          <w:p w:rsidR="00424B13" w:rsidRDefault="00C07894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Vanessa </w:t>
            </w:r>
            <w:proofErr w:type="spellStart"/>
            <w:r>
              <w:rPr>
                <w:rFonts w:ascii="Times New Roman" w:hAnsi="Times New Roman"/>
                <w:sz w:val="24"/>
              </w:rPr>
              <w:t>Salamy</w:t>
            </w:r>
            <w:proofErr w:type="spellEnd"/>
          </w:p>
          <w:p w:rsidR="00424B13" w:rsidRDefault="00C07894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Adam </w:t>
            </w:r>
            <w:proofErr w:type="spellStart"/>
            <w:r>
              <w:rPr>
                <w:rFonts w:ascii="Times New Roman" w:hAnsi="Times New Roman"/>
                <w:sz w:val="24"/>
              </w:rPr>
              <w:t>Sanzone</w:t>
            </w:r>
            <w:proofErr w:type="spellEnd"/>
          </w:p>
          <w:p w:rsidR="00424B13" w:rsidRDefault="00C07894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Emma Schwab</w:t>
            </w:r>
          </w:p>
          <w:p w:rsidR="00424B13" w:rsidRDefault="00C07894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Raymond Webb</w:t>
            </w:r>
          </w:p>
          <w:p w:rsidR="00424B13" w:rsidRDefault="00C07894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Connor Wilkins</w:t>
            </w:r>
          </w:p>
          <w:p w:rsidR="00424B13" w:rsidRDefault="00C07894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Jamie </w:t>
            </w:r>
            <w:proofErr w:type="spellStart"/>
            <w:r>
              <w:rPr>
                <w:rFonts w:ascii="Times New Roman" w:hAnsi="Times New Roman"/>
                <w:sz w:val="24"/>
              </w:rPr>
              <w:t>Zieno</w:t>
            </w:r>
            <w:proofErr w:type="spellEnd"/>
          </w:p>
          <w:p w:rsidR="00424B13" w:rsidRDefault="00424B1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424B13" w:rsidRDefault="00424B13">
            <w:pPr>
              <w:spacing w:after="0" w:line="240" w:lineRule="auto"/>
            </w:pPr>
          </w:p>
        </w:tc>
      </w:tr>
    </w:tbl>
    <w:p w:rsidR="00424B13" w:rsidRDefault="00424B13">
      <w:pPr>
        <w:pStyle w:val="Body"/>
        <w:rPr>
          <w:rFonts w:ascii="Times New Roman Italic" w:hAnsi="Times New Roman Italic"/>
        </w:rPr>
      </w:pPr>
    </w:p>
    <w:p w:rsidR="00424B13" w:rsidRDefault="00424B13">
      <w:pPr>
        <w:pStyle w:val="Body"/>
        <w:rPr>
          <w:rFonts w:ascii="Times New Roman Italic" w:hAnsi="Times New Roman Italic"/>
        </w:rPr>
      </w:pPr>
    </w:p>
    <w:p w:rsidR="00424B13" w:rsidRDefault="00C07894">
      <w:pPr>
        <w:pStyle w:val="Body"/>
        <w:rPr>
          <w:rFonts w:ascii="Times New Roman Bold Italic" w:hAnsi="Times New Roman Bold Italic"/>
        </w:rPr>
      </w:pPr>
      <w:r>
        <w:rPr>
          <w:rFonts w:ascii="Times New Roman Bold Italic" w:hAnsi="Times New Roman Bold Italic"/>
        </w:rPr>
        <w:t>Also in Attendance:</w:t>
      </w: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 xml:space="preserve">Vice President Nick Butler, Director of Community Engagement and Outreach Rose </w:t>
      </w:r>
      <w:proofErr w:type="spellStart"/>
      <w:r>
        <w:rPr>
          <w:rFonts w:ascii="Times New Roman Italic" w:hAnsi="Times New Roman Italic"/>
        </w:rPr>
        <w:t>Avelino</w:t>
      </w:r>
      <w:proofErr w:type="spellEnd"/>
      <w:r>
        <w:rPr>
          <w:rFonts w:ascii="Times New Roman Italic" w:hAnsi="Times New Roman Italic"/>
        </w:rPr>
        <w:t xml:space="preserve">, Trey Price, President Francis </w:t>
      </w:r>
      <w:proofErr w:type="spellStart"/>
      <w:r>
        <w:rPr>
          <w:rFonts w:ascii="Times New Roman Italic" w:hAnsi="Times New Roman Italic"/>
        </w:rPr>
        <w:t>Agyemang</w:t>
      </w:r>
      <w:proofErr w:type="spellEnd"/>
      <w:r>
        <w:rPr>
          <w:rFonts w:ascii="Times New Roman Italic" w:hAnsi="Times New Roman Italic"/>
        </w:rPr>
        <w:t xml:space="preserve">, Director of Programming </w:t>
      </w:r>
      <w:proofErr w:type="spellStart"/>
      <w:r>
        <w:rPr>
          <w:rFonts w:ascii="Times New Roman Italic" w:hAnsi="Times New Roman Italic"/>
        </w:rPr>
        <w:t>Ajon</w:t>
      </w:r>
      <w:proofErr w:type="spellEnd"/>
      <w:r>
        <w:rPr>
          <w:rFonts w:ascii="Times New Roman Italic" w:hAnsi="Times New Roman Italic"/>
        </w:rPr>
        <w:t xml:space="preserve"> Crump, Director of Legislative Affairs Justyn Turner, Comptroller Lee Stanton, Director of Academic Affairs Derek Ellis, Director of Marketing Steve Valentine, Chief of Staff Marc Cohen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APPROVAL OF MINUTES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Motion to skip reading of the minutes by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Ripka</w:t>
      </w:r>
      <w:proofErr w:type="spellEnd"/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>Sen. Wilkins</w:t>
      </w:r>
    </w:p>
    <w:p w:rsidR="00424B13" w:rsidRDefault="00424B13">
      <w:pPr>
        <w:pStyle w:val="Body"/>
        <w:rPr>
          <w:rFonts w:ascii="Times New Roman" w:hAnsi="Times New Roman"/>
          <w:u w:val="single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Motion to approve minutes by </w:t>
      </w:r>
      <w:r>
        <w:rPr>
          <w:rFonts w:ascii="Times New Roman Italic" w:hAnsi="Times New Roman Italic"/>
        </w:rPr>
        <w:t>Sen. Henderson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>Sen. Rook</w:t>
      </w:r>
    </w:p>
    <w:p w:rsidR="00424B13" w:rsidRDefault="00424B13">
      <w:pPr>
        <w:pStyle w:val="Body"/>
        <w:rPr>
          <w:rFonts w:ascii="Times New Roman" w:hAnsi="Times New Roman"/>
          <w:u w:val="single"/>
        </w:rPr>
      </w:pPr>
    </w:p>
    <w:p w:rsidR="009C77CD" w:rsidRDefault="009C77CD">
      <w:pPr>
        <w:pStyle w:val="Body"/>
        <w:rPr>
          <w:rFonts w:ascii="Times New Roman" w:hAnsi="Times New Roman"/>
          <w:u w:val="single"/>
        </w:rPr>
      </w:pPr>
    </w:p>
    <w:p w:rsidR="00424B13" w:rsidRDefault="00C07894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lastRenderedPageBreak/>
        <w:t>PUBLIC COMMENT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Wilkins and</w:t>
      </w:r>
      <w:r>
        <w:rPr>
          <w:rFonts w:ascii="Times New Roman" w:hAnsi="Times New Roman"/>
        </w:rPr>
        <w:t xml:space="preserve">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Olszcewski</w:t>
      </w:r>
      <w:proofErr w:type="spellEnd"/>
      <w:r>
        <w:rPr>
          <w:rFonts w:ascii="Times New Roman" w:hAnsi="Times New Roman"/>
        </w:rPr>
        <w:t xml:space="preserve"> sitting on ITS Advisory boards: meeting regarding </w:t>
      </w:r>
      <w:proofErr w:type="spellStart"/>
      <w:r>
        <w:rPr>
          <w:rFonts w:ascii="Times New Roman" w:hAnsi="Times New Roman"/>
        </w:rPr>
        <w:t>Wifi</w:t>
      </w:r>
      <w:proofErr w:type="spellEnd"/>
      <w:r>
        <w:rPr>
          <w:rFonts w:ascii="Times New Roman" w:hAnsi="Times New Roman"/>
        </w:rPr>
        <w:t xml:space="preserve"> on campus. There is no consistent funding for </w:t>
      </w:r>
      <w:proofErr w:type="spellStart"/>
      <w:r>
        <w:rPr>
          <w:rFonts w:ascii="Times New Roman" w:hAnsi="Times New Roman"/>
        </w:rPr>
        <w:t>Wifi</w:t>
      </w:r>
      <w:proofErr w:type="spellEnd"/>
      <w:r>
        <w:rPr>
          <w:rFonts w:ascii="Times New Roman" w:hAnsi="Times New Roman"/>
        </w:rPr>
        <w:t>. Working on improving access points</w:t>
      </w:r>
    </w:p>
    <w:p w:rsidR="00424B13" w:rsidRDefault="00CF4FE5">
      <w:pPr>
        <w:pStyle w:val="Body"/>
        <w:rPr>
          <w:rFonts w:ascii="Times New Roman" w:hAnsi="Times New Roman"/>
        </w:rPr>
      </w:pPr>
      <w:hyperlink r:id="rId8" w:history="1">
        <w:r w:rsidR="00C07894">
          <w:rPr>
            <w:rFonts w:ascii="Times New Roman" w:hAnsi="Times New Roman"/>
            <w:color w:val="000099"/>
            <w:u w:val="single"/>
          </w:rPr>
          <w:t>UAlbanyWifi@gmail.com</w:t>
        </w:r>
      </w:hyperlink>
      <w:r w:rsidR="00C07894">
        <w:rPr>
          <w:rFonts w:ascii="Times New Roman" w:hAnsi="Times New Roman"/>
        </w:rPr>
        <w:t xml:space="preserve"> - send issues there with the building/classroom numbers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Italic" w:hAnsi="Times New Roman Italic"/>
        </w:rPr>
      </w:pPr>
      <w:proofErr w:type="spellStart"/>
      <w:r>
        <w:rPr>
          <w:rFonts w:ascii="Times New Roman Italic" w:hAnsi="Times New Roman Italic"/>
        </w:rPr>
        <w:t>Klara</w:t>
      </w:r>
      <w:proofErr w:type="spellEnd"/>
      <w:r>
        <w:rPr>
          <w:rFonts w:ascii="Times New Roman Italic" w:hAnsi="Times New Roman Italic"/>
        </w:rPr>
        <w:t xml:space="preserve"> </w:t>
      </w:r>
      <w:proofErr w:type="spellStart"/>
      <w:r>
        <w:rPr>
          <w:rFonts w:ascii="Times New Roman Italic" w:hAnsi="Times New Roman Italic"/>
        </w:rPr>
        <w:t>Botvinnik</w:t>
      </w:r>
      <w:proofErr w:type="spellEnd"/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UA Alive- Fundraising Chair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May Walk- bottle drive until check in at 12, 1-3 Sat. 5/3/14- date of walk also. Donate! Contact </w:t>
      </w:r>
      <w:proofErr w:type="spellStart"/>
      <w:r>
        <w:rPr>
          <w:rFonts w:ascii="Times New Roman" w:hAnsi="Times New Roman"/>
        </w:rPr>
        <w:t>Klara</w:t>
      </w:r>
      <w:proofErr w:type="spellEnd"/>
      <w:r>
        <w:rPr>
          <w:rFonts w:ascii="Times New Roman" w:hAnsi="Times New Roman"/>
        </w:rPr>
        <w:t xml:space="preserve"> or Rose</w:t>
      </w:r>
    </w:p>
    <w:p w:rsidR="00424B13" w:rsidRDefault="00424B13">
      <w:pPr>
        <w:pStyle w:val="Body"/>
        <w:rPr>
          <w:rFonts w:ascii="Times New Roman" w:hAnsi="Times New Roman"/>
          <w:u w:val="single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Amelia </w:t>
      </w:r>
      <w:proofErr w:type="spellStart"/>
      <w:r>
        <w:rPr>
          <w:rFonts w:ascii="Times New Roman Italic" w:hAnsi="Times New Roman Italic"/>
        </w:rPr>
        <w:t>VanDemark</w:t>
      </w:r>
      <w:proofErr w:type="spellEnd"/>
      <w:r>
        <w:rPr>
          <w:rFonts w:ascii="Times New Roman" w:hAnsi="Times New Roman"/>
        </w:rPr>
        <w:t xml:space="preserve"> </w:t>
      </w:r>
    </w:p>
    <w:p w:rsidR="00424B13" w:rsidRDefault="00C07894">
      <w:pPr>
        <w:pStyle w:val="Body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Albany Games Fest 12pm-9pm in CC ballroom Saturday and Sunday this weekend.</w:t>
      </w:r>
      <w:proofErr w:type="gramEnd"/>
      <w:r>
        <w:rPr>
          <w:rFonts w:ascii="Times New Roman" w:hAnsi="Times New Roman"/>
        </w:rPr>
        <w:t xml:space="preserve"> Sketchy Characters, comedy acts, vendors, games, open to anyone.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5$ per day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Jeff Lasher</w:t>
      </w:r>
      <w:r>
        <w:rPr>
          <w:rFonts w:ascii="Times New Roman" w:hAnsi="Times New Roman"/>
        </w:rPr>
        <w:t xml:space="preserve"> 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President of bowling club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College </w:t>
      </w:r>
      <w:proofErr w:type="gramStart"/>
      <w:r>
        <w:rPr>
          <w:rFonts w:ascii="Times New Roman" w:hAnsi="Times New Roman"/>
        </w:rPr>
        <w:t>Bowling</w:t>
      </w:r>
      <w:proofErr w:type="gramEnd"/>
      <w:r>
        <w:rPr>
          <w:rFonts w:ascii="Times New Roman" w:hAnsi="Times New Roman"/>
        </w:rPr>
        <w:t xml:space="preserve"> night 4/1 Sunset Lanes fundraiser @ 9pm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Ripka</w:t>
      </w:r>
      <w:proofErr w:type="spellEnd"/>
      <w:r>
        <w:rPr>
          <w:rFonts w:ascii="Times New Roman Italic" w:hAnsi="Times New Roman Italic"/>
        </w:rPr>
        <w:t xml:space="preserve"> 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 4/24 Campus Clean-Up Day. Good </w:t>
      </w:r>
      <w:proofErr w:type="spellStart"/>
      <w:r>
        <w:rPr>
          <w:rFonts w:ascii="Times New Roman" w:hAnsi="Times New Roman"/>
        </w:rPr>
        <w:t>turn out</w:t>
      </w:r>
      <w:proofErr w:type="spellEnd"/>
      <w:r>
        <w:rPr>
          <w:rFonts w:ascii="Times New Roman" w:hAnsi="Times New Roman"/>
        </w:rPr>
        <w:t xml:space="preserve"> please!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9-12, 1-4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Efekoro</w:t>
      </w:r>
      <w:proofErr w:type="spellEnd"/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NASS President- volunteering with HS kids, to mentor, tutor, coach, etc.  Has applications, will take them to the school by Friday</w:t>
      </w:r>
    </w:p>
    <w:p w:rsidR="00424B13" w:rsidRDefault="00424B13">
      <w:pPr>
        <w:pStyle w:val="Body"/>
        <w:rPr>
          <w:rFonts w:ascii="Times New Roman" w:hAnsi="Times New Roman"/>
          <w:u w:val="single"/>
        </w:rPr>
      </w:pPr>
    </w:p>
    <w:p w:rsidR="00424B13" w:rsidRDefault="00C07894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OPENING REMARKS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Witte</w:t>
      </w:r>
      <w:r>
        <w:rPr>
          <w:rFonts w:ascii="Times New Roman" w:hAnsi="Times New Roman"/>
        </w:rPr>
        <w:t xml:space="preserve"> </w:t>
      </w:r>
    </w:p>
    <w:p w:rsidR="00424B13" w:rsidRDefault="00C07894">
      <w:pPr>
        <w:pStyle w:val="Body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Election season.</w:t>
      </w:r>
      <w:proofErr w:type="gramEnd"/>
      <w:r>
        <w:rPr>
          <w:rFonts w:ascii="Times New Roman" w:hAnsi="Times New Roman"/>
        </w:rPr>
        <w:t xml:space="preserve"> Reminder that SA is not the end of the world!  Keep academics up</w:t>
      </w:r>
    </w:p>
    <w:p w:rsidR="00424B13" w:rsidRDefault="00424B13">
      <w:pPr>
        <w:pStyle w:val="Body"/>
        <w:rPr>
          <w:rFonts w:ascii="Times New Roman Italic" w:hAnsi="Times New Roman Italic"/>
        </w:rPr>
      </w:pP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Krush</w:t>
      </w:r>
      <w:proofErr w:type="spellEnd"/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Academics come first! </w:t>
      </w:r>
    </w:p>
    <w:p w:rsidR="00424B13" w:rsidRDefault="00424B13">
      <w:pPr>
        <w:pStyle w:val="Body"/>
        <w:rPr>
          <w:rFonts w:ascii="Times New Roman" w:hAnsi="Times New Roman"/>
          <w:u w:val="single"/>
        </w:rPr>
      </w:pPr>
    </w:p>
    <w:p w:rsidR="00424B13" w:rsidRDefault="00C07894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UNIVERSITY REPORT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No report.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JUDICIAL REPORT</w:t>
      </w: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 xml:space="preserve">Chief Justice </w:t>
      </w:r>
      <w:proofErr w:type="spellStart"/>
      <w:r>
        <w:rPr>
          <w:rFonts w:ascii="Times New Roman Italic" w:hAnsi="Times New Roman Italic"/>
        </w:rPr>
        <w:t>Engwer</w:t>
      </w:r>
      <w:proofErr w:type="spellEnd"/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Rewrote sample constitution</w:t>
      </w:r>
    </w:p>
    <w:p w:rsidR="00424B13" w:rsidRDefault="00C07894">
      <w:pPr>
        <w:pStyle w:val="Body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Had 12 constitutions under review.</w:t>
      </w:r>
      <w:proofErr w:type="gramEnd"/>
      <w:r>
        <w:rPr>
          <w:rFonts w:ascii="Times New Roman" w:hAnsi="Times New Roman"/>
        </w:rPr>
        <w:t xml:space="preserve">  </w:t>
      </w:r>
      <w:proofErr w:type="gramStart"/>
      <w:r>
        <w:rPr>
          <w:rFonts w:ascii="Times New Roman" w:hAnsi="Times New Roman"/>
        </w:rPr>
        <w:t>Denied them because they were framed around the old one.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Will contact those groups.</w:t>
      </w:r>
      <w:proofErr w:type="gramEnd"/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lastRenderedPageBreak/>
        <w:t>BOARD OF FINANCE REPORT</w:t>
      </w:r>
      <w:r>
        <w:rPr>
          <w:rFonts w:ascii="Times New Roman" w:hAnsi="Times New Roman"/>
          <w:u w:val="single"/>
        </w:rPr>
        <w:cr/>
      </w:r>
      <w:r>
        <w:rPr>
          <w:rFonts w:ascii="Times New Roman" w:hAnsi="Times New Roman"/>
        </w:rPr>
        <w:t>Started going through budget packets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No timeline yet</w:t>
      </w:r>
    </w:p>
    <w:p w:rsidR="00424B13" w:rsidRDefault="00424B13">
      <w:pPr>
        <w:pStyle w:val="Body"/>
        <w:rPr>
          <w:rFonts w:ascii="Times New Roman" w:hAnsi="Times New Roman"/>
          <w:u w:val="single"/>
        </w:rPr>
      </w:pPr>
    </w:p>
    <w:p w:rsidR="00424B13" w:rsidRDefault="00C07894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EXECUTIVE REPORT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Director of Programming </w:t>
      </w:r>
      <w:proofErr w:type="spellStart"/>
      <w:r>
        <w:rPr>
          <w:rFonts w:ascii="Times New Roman Italic" w:hAnsi="Times New Roman Italic"/>
        </w:rPr>
        <w:t>Ajon</w:t>
      </w:r>
      <w:proofErr w:type="spellEnd"/>
      <w:r>
        <w:rPr>
          <w:rFonts w:ascii="Times New Roman Italic" w:hAnsi="Times New Roman Italic"/>
        </w:rPr>
        <w:t xml:space="preserve"> Crump</w:t>
      </w:r>
      <w:r>
        <w:rPr>
          <w:rFonts w:ascii="Times New Roman" w:hAnsi="Times New Roman"/>
        </w:rPr>
        <w:cr/>
        <w:t xml:space="preserve">Releasing 2nd </w:t>
      </w:r>
      <w:proofErr w:type="spellStart"/>
      <w:r>
        <w:rPr>
          <w:rFonts w:ascii="Times New Roman" w:hAnsi="Times New Roman"/>
        </w:rPr>
        <w:t>Parkfest</w:t>
      </w:r>
      <w:proofErr w:type="spellEnd"/>
      <w:r>
        <w:rPr>
          <w:rFonts w:ascii="Times New Roman" w:hAnsi="Times New Roman"/>
        </w:rPr>
        <w:t xml:space="preserve"> artist tomorrow at 10am or 12pm 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Henderson:</w:t>
      </w:r>
      <w:r>
        <w:rPr>
          <w:rFonts w:ascii="Times New Roman" w:hAnsi="Times New Roman"/>
        </w:rPr>
        <w:t xml:space="preserve"> How much? 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Crump</w:t>
      </w:r>
      <w:r>
        <w:rPr>
          <w:rFonts w:ascii="Times New Roman Italic" w:hAnsi="Times New Roman Italic"/>
        </w:rPr>
        <w:t>:</w:t>
      </w:r>
      <w:r>
        <w:rPr>
          <w:rFonts w:ascii="Times New Roman" w:hAnsi="Times New Roman"/>
        </w:rPr>
        <w:t xml:space="preserve"> $65,000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Chowdhury:</w:t>
      </w:r>
      <w:r>
        <w:rPr>
          <w:rFonts w:ascii="Times New Roman" w:hAnsi="Times New Roman"/>
        </w:rPr>
        <w:t xml:space="preserve"> What genre?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Crump: </w:t>
      </w:r>
      <w:r>
        <w:rPr>
          <w:rFonts w:ascii="Times New Roman" w:hAnsi="Times New Roman"/>
        </w:rPr>
        <w:t>Hip hop genre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Olszewski</w:t>
      </w:r>
      <w:proofErr w:type="spellEnd"/>
      <w:r>
        <w:rPr>
          <w:rFonts w:ascii="Times New Roman" w:hAnsi="Times New Roman"/>
        </w:rPr>
        <w:t>: Budget left after two artists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Crump: </w:t>
      </w:r>
      <w:r>
        <w:rPr>
          <w:rFonts w:ascii="Times New Roman" w:hAnsi="Times New Roman"/>
        </w:rPr>
        <w:t xml:space="preserve">$80,000. </w:t>
      </w:r>
      <w:proofErr w:type="gramStart"/>
      <w:r>
        <w:rPr>
          <w:rFonts w:ascii="Times New Roman" w:hAnsi="Times New Roman"/>
        </w:rPr>
        <w:t>Trying to be as fiscally responsible as possible.</w:t>
      </w:r>
      <w:proofErr w:type="gramEnd"/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Krush</w:t>
      </w:r>
      <w:proofErr w:type="spellEnd"/>
      <w:r>
        <w:rPr>
          <w:rFonts w:ascii="Times New Roman" w:hAnsi="Times New Roman"/>
        </w:rPr>
        <w:t>: One or 2 EDM artists?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Crump: </w:t>
      </w:r>
      <w:r>
        <w:rPr>
          <w:rFonts w:ascii="Times New Roman" w:hAnsi="Times New Roman"/>
        </w:rPr>
        <w:t>One. One group/person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Comptroller Lee Stanton: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Old debt is gone. New debt is ever present.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Director of Legislative Affairs Justyn Turner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with Cliff Kim to </w:t>
      </w:r>
      <w:proofErr w:type="spellStart"/>
      <w:r>
        <w:rPr>
          <w:rFonts w:ascii="Times New Roman" w:hAnsi="Times New Roman"/>
        </w:rPr>
        <w:t>ommunicate</w:t>
      </w:r>
      <w:proofErr w:type="spellEnd"/>
      <w:r>
        <w:rPr>
          <w:rFonts w:ascii="Times New Roman" w:hAnsi="Times New Roman"/>
        </w:rPr>
        <w:t xml:space="preserve"> with elected officials in Albany area to set up event to showcase work 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Director of Marketing Steve Valentine</w:t>
      </w:r>
    </w:p>
    <w:p w:rsidR="00424B13" w:rsidRDefault="00C07894">
      <w:pPr>
        <w:pStyle w:val="Body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Currently going to put out new flyer tomorrow morning.</w:t>
      </w:r>
      <w:proofErr w:type="gramEnd"/>
      <w:r>
        <w:rPr>
          <w:rFonts w:ascii="Times New Roman" w:hAnsi="Times New Roman"/>
        </w:rPr>
        <w:t xml:space="preserve"> Pulled back some of the constant posts about J. Cole.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 xml:space="preserve">Director of Community Engagement and Outreach Rose </w:t>
      </w:r>
      <w:proofErr w:type="spellStart"/>
      <w:r>
        <w:rPr>
          <w:rFonts w:ascii="Times New Roman Italic" w:hAnsi="Times New Roman Italic"/>
        </w:rPr>
        <w:t>Avelino</w:t>
      </w:r>
      <w:proofErr w:type="spellEnd"/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Community Service Day in conjunction with Pine Hills clean up. </w:t>
      </w:r>
      <w:proofErr w:type="gramStart"/>
      <w:r>
        <w:rPr>
          <w:rFonts w:ascii="Times New Roman" w:hAnsi="Times New Roman"/>
        </w:rPr>
        <w:t>Date to be finalized this Friday.</w:t>
      </w:r>
      <w:proofErr w:type="gramEnd"/>
    </w:p>
    <w:p w:rsidR="00424B13" w:rsidRDefault="00C07894">
      <w:pPr>
        <w:pStyle w:val="Body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5-Quad at Hackett Middle School 6-8th graders.</w:t>
      </w:r>
      <w:proofErr w:type="gramEnd"/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3/31 cooking on a budget, free food and coupons!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Director of Academic Affairs Derek Ellis</w:t>
      </w:r>
    </w:p>
    <w:p w:rsidR="00424B13" w:rsidRDefault="00C07894">
      <w:pPr>
        <w:pStyle w:val="Body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Forms for outstanding faculty/professor awards available on </w:t>
      </w:r>
      <w:proofErr w:type="spellStart"/>
      <w:r>
        <w:rPr>
          <w:rFonts w:ascii="Times New Roman" w:hAnsi="Times New Roman"/>
        </w:rPr>
        <w:t>myinvolvement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Applications due the week we come back from spring break.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Chief of Staff Marc Cohen</w:t>
      </w:r>
    </w:p>
    <w:p w:rsidR="00424B13" w:rsidRDefault="00C07894">
      <w:pPr>
        <w:pStyle w:val="Body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lastRenderedPageBreak/>
        <w:t>Ideas/topics on Presidential Forum.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Policing of students, etc.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Looking at general topics.</w:t>
      </w:r>
      <w:proofErr w:type="gramEnd"/>
      <w:r>
        <w:rPr>
          <w:rFonts w:ascii="Times New Roman" w:hAnsi="Times New Roman"/>
        </w:rPr>
        <w:t xml:space="preserve">  </w:t>
      </w:r>
      <w:proofErr w:type="gramStart"/>
      <w:r>
        <w:rPr>
          <w:rFonts w:ascii="Times New Roman" w:hAnsi="Times New Roman"/>
        </w:rPr>
        <w:t>Will go into subtopics.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Will open it up to broader topics.</w:t>
      </w:r>
      <w:proofErr w:type="gramEnd"/>
      <w:r>
        <w:rPr>
          <w:rFonts w:ascii="Times New Roman" w:hAnsi="Times New Roman"/>
        </w:rPr>
        <w:t xml:space="preserve"> Send questions to Marc/Francis.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 xml:space="preserve">President </w:t>
      </w:r>
      <w:proofErr w:type="spellStart"/>
      <w:r>
        <w:rPr>
          <w:rFonts w:ascii="Times New Roman Italic" w:hAnsi="Times New Roman Italic"/>
        </w:rPr>
        <w:t>Agyemang</w:t>
      </w:r>
      <w:proofErr w:type="spellEnd"/>
    </w:p>
    <w:p w:rsidR="00424B13" w:rsidRDefault="00C07894">
      <w:pPr>
        <w:pStyle w:val="Body"/>
        <w:rPr>
          <w:rFonts w:ascii="Times New Roman Bold" w:hAnsi="Times New Roman Bold"/>
        </w:rPr>
      </w:pPr>
      <w:r>
        <w:rPr>
          <w:rFonts w:ascii="Times New Roman" w:hAnsi="Times New Roman"/>
        </w:rPr>
        <w:t>This week meeting with assistants, interns, etc. to see where we can improve</w:t>
      </w:r>
    </w:p>
    <w:p w:rsidR="00424B13" w:rsidRDefault="00424B13">
      <w:pPr>
        <w:pStyle w:val="Body"/>
        <w:rPr>
          <w:rFonts w:ascii="Times New Roman" w:hAnsi="Times New Roman"/>
          <w:u w:val="single"/>
        </w:rPr>
      </w:pPr>
    </w:p>
    <w:p w:rsidR="00424B13" w:rsidRDefault="00C07894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COMMITTEE REPORTS</w:t>
      </w: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" w:hAnsi="Times New Roman"/>
        </w:rPr>
        <w:t xml:space="preserve">1. Rules and Admin.: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Met on Sunday at 7 in SA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Fundraising Preservation Act: Involves money that groups fundraise rolling into the next year.  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Attendance: 4 or 5 senators that are currently in violation of attendance. </w:t>
      </w:r>
      <w:proofErr w:type="gramStart"/>
      <w:r>
        <w:rPr>
          <w:rFonts w:ascii="Times New Roman" w:hAnsi="Times New Roman"/>
        </w:rPr>
        <w:t>Could be impeached.</w:t>
      </w:r>
      <w:proofErr w:type="gramEnd"/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Rewriting Bylaws: Went through 200-section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Meeting Sun. at 6 in SA office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Every committee chair: send current roles to </w:t>
      </w:r>
      <w:proofErr w:type="spellStart"/>
      <w:r>
        <w:rPr>
          <w:rFonts w:ascii="Times New Roman Italic" w:hAnsi="Times New Roman Italic"/>
        </w:rPr>
        <w:t>Markisello</w:t>
      </w:r>
      <w:proofErr w:type="spellEnd"/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" w:hAnsi="Times New Roman"/>
        </w:rPr>
        <w:t xml:space="preserve">2. Appropriations: </w:t>
      </w:r>
      <w:r>
        <w:rPr>
          <w:rFonts w:ascii="Times New Roman Italic" w:hAnsi="Times New Roman Italic"/>
        </w:rPr>
        <w:t>Sen. Rook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Meet Thurs 7pm in SA office.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Meeting with many groups, more scheduled for next week as well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Community Engagement and Outreach: </w:t>
      </w:r>
      <w:r>
        <w:rPr>
          <w:rFonts w:ascii="Times New Roman Italic" w:hAnsi="Times New Roman Italic"/>
        </w:rPr>
        <w:t>Sen. Forman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Ronald McDonald House date: Saturday, 4/19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UA Alive Fundraiser in the works. Open to ideas by any senators.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Government Operations: </w:t>
      </w:r>
      <w:r>
        <w:rPr>
          <w:rFonts w:ascii="Times New Roman Italic" w:hAnsi="Times New Roman Italic"/>
        </w:rPr>
        <w:t>Sen. Wilkins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Committee looking into voting roll call records from previous weeks and months on old bills. </w:t>
      </w:r>
      <w:proofErr w:type="gramStart"/>
      <w:r>
        <w:rPr>
          <w:rFonts w:ascii="Times New Roman" w:hAnsi="Times New Roman"/>
        </w:rPr>
        <w:t xml:space="preserve">Met with </w:t>
      </w:r>
      <w:r>
        <w:rPr>
          <w:rFonts w:ascii="Times New Roman Italic" w:hAnsi="Times New Roman Italic"/>
        </w:rPr>
        <w:t>Witte</w:t>
      </w:r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 Italic" w:hAnsi="Times New Roman Italic"/>
        </w:rPr>
        <w:t>Krush</w:t>
      </w:r>
      <w:proofErr w:type="spellEnd"/>
      <w:r>
        <w:rPr>
          <w:rFonts w:ascii="Times New Roman Italic" w:hAnsi="Times New Roman Italic"/>
        </w:rPr>
        <w:t xml:space="preserve"> </w:t>
      </w:r>
      <w:r>
        <w:rPr>
          <w:rFonts w:ascii="Times New Roman" w:hAnsi="Times New Roman"/>
        </w:rPr>
        <w:t>to keep record of roll call in future.</w:t>
      </w:r>
      <w:proofErr w:type="gramEnd"/>
    </w:p>
    <w:p w:rsidR="00424B13" w:rsidRDefault="00C07894">
      <w:pPr>
        <w:pStyle w:val="Body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Process of rewriting bylaws- working with </w:t>
      </w:r>
      <w:proofErr w:type="spellStart"/>
      <w:r>
        <w:rPr>
          <w:rFonts w:ascii="Times New Roman Italic" w:hAnsi="Times New Roman Italic"/>
        </w:rPr>
        <w:t>Markisello</w:t>
      </w:r>
      <w:proofErr w:type="spellEnd"/>
      <w:r>
        <w:rPr>
          <w:rFonts w:ascii="Times New Roman Italic" w:hAnsi="Times New Roman Italic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Trying to cut them down.</w:t>
      </w:r>
      <w:proofErr w:type="gramEnd"/>
      <w:r>
        <w:rPr>
          <w:rFonts w:ascii="Times New Roman" w:hAnsi="Times New Roman"/>
        </w:rPr>
        <w:t xml:space="preserve"> No excess garbage needed!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Constituent Relations: </w:t>
      </w:r>
      <w:proofErr w:type="spellStart"/>
      <w:r>
        <w:rPr>
          <w:rFonts w:ascii="Times New Roman Italic" w:hAnsi="Times New Roman Italic"/>
        </w:rPr>
        <w:t>Haris</w:t>
      </w:r>
      <w:proofErr w:type="spellEnd"/>
      <w:r>
        <w:rPr>
          <w:rFonts w:ascii="Times New Roman Italic" w:hAnsi="Times New Roman Italic"/>
        </w:rPr>
        <w:t xml:space="preserve"> </w:t>
      </w:r>
      <w:proofErr w:type="spellStart"/>
      <w:r>
        <w:rPr>
          <w:rFonts w:ascii="Times New Roman Italic" w:hAnsi="Times New Roman Italic"/>
        </w:rPr>
        <w:t>Alic</w:t>
      </w:r>
      <w:proofErr w:type="spellEnd"/>
    </w:p>
    <w:p w:rsidR="00424B13" w:rsidRDefault="00C07894">
      <w:pPr>
        <w:pStyle w:val="Body"/>
        <w:rPr>
          <w:rFonts w:ascii="Times New Roman Bold" w:hAnsi="Times New Roman Bold"/>
          <w:u w:val="single"/>
        </w:rPr>
      </w:pPr>
      <w:r>
        <w:rPr>
          <w:rFonts w:ascii="Times New Roman" w:hAnsi="Times New Roman"/>
        </w:rPr>
        <w:t>No report</w:t>
      </w:r>
    </w:p>
    <w:p w:rsidR="00424B13" w:rsidRDefault="00424B13">
      <w:pPr>
        <w:pStyle w:val="Body"/>
        <w:rPr>
          <w:rFonts w:ascii="Times New Roman" w:hAnsi="Times New Roman"/>
          <w:u w:val="single"/>
        </w:rPr>
      </w:pPr>
    </w:p>
    <w:p w:rsidR="00424B13" w:rsidRDefault="00C07894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LEGISLATIVE AGENDA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103-106 add to agenda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Motion by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Faver</w:t>
      </w:r>
      <w:proofErr w:type="spellEnd"/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Bold" w:hAnsi="Times New Roman Bold"/>
        </w:rPr>
        <w:t>1314-093</w:t>
      </w:r>
      <w:r>
        <w:rPr>
          <w:rFonts w:ascii="Times New Roman" w:hAnsi="Times New Roman"/>
        </w:rPr>
        <w:cr/>
        <w:t>Changed wording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Make syllabi online before class actually begins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Krush</w:t>
      </w:r>
      <w:proofErr w:type="spellEnd"/>
      <w:r>
        <w:rPr>
          <w:rFonts w:ascii="Times New Roman Italic" w:hAnsi="Times New Roman Italic"/>
        </w:rPr>
        <w:t>:</w:t>
      </w:r>
      <w:r>
        <w:rPr>
          <w:rFonts w:ascii="Times New Roman" w:hAnsi="Times New Roman"/>
        </w:rPr>
        <w:t xml:space="preserve"> Amend ‘Senate’ to ‘SA’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Found amendment friendly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cr/>
        <w:t xml:space="preserve">Motion to vote UC </w:t>
      </w:r>
      <w:r>
        <w:rPr>
          <w:rFonts w:ascii="Times New Roman Italic" w:hAnsi="Times New Roman Italic"/>
        </w:rPr>
        <w:t>Sen. Schwab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>Sen. Forman</w:t>
      </w:r>
    </w:p>
    <w:p w:rsidR="00424B13" w:rsidRDefault="00C07894">
      <w:pPr>
        <w:pStyle w:val="Body"/>
        <w:rPr>
          <w:rFonts w:ascii="Times New Roman Bold Italic" w:hAnsi="Times New Roman Bold Italic"/>
        </w:rPr>
      </w:pPr>
      <w:r>
        <w:rPr>
          <w:rFonts w:ascii="Times New Roman Bold Italic" w:hAnsi="Times New Roman Bold Italic"/>
        </w:rPr>
        <w:t>Bill passes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Bold" w:hAnsi="Times New Roman Bold"/>
        </w:rPr>
      </w:pPr>
      <w:r>
        <w:rPr>
          <w:rFonts w:ascii="Times New Roman Bold" w:hAnsi="Times New Roman Bold"/>
        </w:rPr>
        <w:t>1314-095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Interfaith Student Group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Motion to UC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Carmello</w:t>
      </w:r>
      <w:proofErr w:type="spellEnd"/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>Sen. Chowdhury</w:t>
      </w:r>
    </w:p>
    <w:p w:rsidR="00424B13" w:rsidRDefault="00C07894">
      <w:pPr>
        <w:pStyle w:val="Body"/>
        <w:rPr>
          <w:rFonts w:ascii="Times New Roman Bold Italic" w:hAnsi="Times New Roman Bold Italic"/>
        </w:rPr>
      </w:pPr>
      <w:r>
        <w:rPr>
          <w:rFonts w:ascii="Times New Roman Bold Italic" w:hAnsi="Times New Roman Bold Italic"/>
        </w:rPr>
        <w:t>Bill passes</w:t>
      </w:r>
    </w:p>
    <w:p w:rsidR="00424B13" w:rsidRDefault="00424B13">
      <w:pPr>
        <w:pStyle w:val="Body"/>
        <w:rPr>
          <w:rFonts w:ascii="Times New Roman Bold Italic" w:hAnsi="Times New Roman Bold Italic"/>
        </w:rPr>
      </w:pPr>
    </w:p>
    <w:p w:rsidR="00424B13" w:rsidRDefault="00C07894">
      <w:pPr>
        <w:pStyle w:val="Body"/>
        <w:rPr>
          <w:rFonts w:ascii="Times New Roman Bold" w:hAnsi="Times New Roman Bold"/>
        </w:rPr>
      </w:pPr>
      <w:r>
        <w:rPr>
          <w:rFonts w:ascii="Times New Roman Bold" w:hAnsi="Times New Roman Bold"/>
        </w:rPr>
        <w:t>1314-096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UA Astrological Society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Schwab</w:t>
      </w:r>
      <w:r>
        <w:rPr>
          <w:rFonts w:ascii="Times New Roman" w:hAnsi="Times New Roman"/>
        </w:rPr>
        <w:t>: Where do you meet?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On roof of Earth Science building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Faver</w:t>
      </w:r>
      <w:proofErr w:type="spellEnd"/>
      <w:r>
        <w:rPr>
          <w:rFonts w:ascii="Times New Roman Italic" w:hAnsi="Times New Roman Italic"/>
        </w:rPr>
        <w:t>:</w:t>
      </w:r>
      <w:r>
        <w:rPr>
          <w:rFonts w:ascii="Times New Roman" w:hAnsi="Times New Roman"/>
        </w:rPr>
        <w:t xml:space="preserve"> How often do you meet?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Weekly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Motion to vote US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Ripka</w:t>
      </w:r>
      <w:proofErr w:type="spellEnd"/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>Sen. King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Bold" w:hAnsi="Times New Roman Bold"/>
        </w:rPr>
      </w:pPr>
      <w:r>
        <w:rPr>
          <w:rFonts w:ascii="Times New Roman Bold" w:hAnsi="Times New Roman Bold"/>
        </w:rPr>
        <w:t>1314-097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ACM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Motion to vote via UC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Chowdurhy</w:t>
      </w:r>
      <w:proofErr w:type="spellEnd"/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>Sen. King</w:t>
      </w:r>
    </w:p>
    <w:p w:rsidR="00424B13" w:rsidRDefault="00C07894">
      <w:pPr>
        <w:pStyle w:val="Body"/>
        <w:rPr>
          <w:rFonts w:ascii="Times New Roman Bold Italic" w:hAnsi="Times New Roman Bold Italic"/>
        </w:rPr>
      </w:pPr>
      <w:r>
        <w:rPr>
          <w:rFonts w:ascii="Times New Roman Bold Italic" w:hAnsi="Times New Roman Bold Italic"/>
        </w:rPr>
        <w:t>Bill passes</w:t>
      </w:r>
    </w:p>
    <w:p w:rsidR="00424B13" w:rsidRDefault="00424B13">
      <w:pPr>
        <w:pStyle w:val="Body"/>
        <w:rPr>
          <w:rFonts w:ascii="Times New Roman Bold Italic" w:hAnsi="Times New Roman Bold Italic"/>
        </w:rPr>
      </w:pPr>
    </w:p>
    <w:p w:rsidR="00424B13" w:rsidRDefault="00C07894">
      <w:pPr>
        <w:pStyle w:val="Body"/>
        <w:rPr>
          <w:rFonts w:ascii="Times New Roman Bold" w:hAnsi="Times New Roman Bold"/>
        </w:rPr>
      </w:pPr>
      <w:r>
        <w:rPr>
          <w:rFonts w:ascii="Times New Roman Bold" w:hAnsi="Times New Roman Bold"/>
        </w:rPr>
        <w:t>1314-098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FACE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Motion to vote via UC </w:t>
      </w:r>
      <w:r>
        <w:rPr>
          <w:rFonts w:ascii="Times New Roman Italic" w:hAnsi="Times New Roman Italic"/>
        </w:rPr>
        <w:t>Sen. De La Cruz</w:t>
      </w: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>Sen. Schwab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Bold" w:hAnsi="Times New Roman Bold"/>
        </w:rPr>
        <w:t>1314-099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UA Bowling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Motion to vote via UC </w:t>
      </w:r>
      <w:r>
        <w:rPr>
          <w:rFonts w:ascii="Times New Roman Italic" w:hAnsi="Times New Roman Italic"/>
        </w:rPr>
        <w:t>Sen. Henderson</w:t>
      </w: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Orlan</w:t>
      </w:r>
      <w:proofErr w:type="spellEnd"/>
    </w:p>
    <w:p w:rsidR="00424B13" w:rsidRDefault="00424B13">
      <w:pPr>
        <w:pStyle w:val="Body"/>
        <w:rPr>
          <w:rFonts w:ascii="Times New Roman Italic" w:hAnsi="Times New Roman Italic"/>
        </w:rPr>
      </w:pP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 Bold Italic" w:hAnsi="Times New Roman Bold Italic"/>
        </w:rPr>
        <w:t>Bill passes</w:t>
      </w:r>
    </w:p>
    <w:p w:rsidR="00424B13" w:rsidRDefault="00424B13">
      <w:pPr>
        <w:pStyle w:val="Body"/>
        <w:rPr>
          <w:rFonts w:ascii="Times New Roman Italic" w:hAnsi="Times New Roman Italic"/>
        </w:rPr>
      </w:pPr>
    </w:p>
    <w:p w:rsidR="00424B13" w:rsidRDefault="00C07894">
      <w:pPr>
        <w:pStyle w:val="Body"/>
        <w:rPr>
          <w:rFonts w:ascii="Times New Roman Bold" w:hAnsi="Times New Roman Bold"/>
        </w:rPr>
      </w:pPr>
      <w:r>
        <w:rPr>
          <w:rFonts w:ascii="Times New Roman Bold" w:hAnsi="Times New Roman Bold"/>
        </w:rPr>
        <w:t>1314-100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Haitian Student Association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For Gala- all proceeds go to charity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Hoping to send $1,000-2,000 to charity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  <w:r>
        <w:rPr>
          <w:rFonts w:ascii="Times New Roman Italic" w:hAnsi="Times New Roman Italic"/>
        </w:rPr>
        <w:t xml:space="preserve">: </w:t>
      </w:r>
      <w:r>
        <w:rPr>
          <w:rFonts w:ascii="Times New Roman" w:hAnsi="Times New Roman"/>
        </w:rPr>
        <w:t>How much money is left in appropriations?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Rook: </w:t>
      </w:r>
      <w:r>
        <w:rPr>
          <w:rFonts w:ascii="Times New Roman" w:hAnsi="Times New Roman"/>
        </w:rPr>
        <w:t>$24,000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  <w:r>
        <w:rPr>
          <w:rFonts w:ascii="Times New Roman Italic" w:hAnsi="Times New Roman Italic"/>
        </w:rPr>
        <w:t>:</w:t>
      </w:r>
      <w:r>
        <w:rPr>
          <w:rFonts w:ascii="Times New Roman" w:hAnsi="Times New Roman"/>
        </w:rPr>
        <w:t xml:space="preserve"> Will you be charging students?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Yes. 20$ per single tickets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Date: This </w:t>
      </w:r>
      <w:proofErr w:type="spellStart"/>
      <w:proofErr w:type="gramStart"/>
      <w:r>
        <w:rPr>
          <w:rFonts w:ascii="Times New Roman" w:hAnsi="Times New Roman"/>
        </w:rPr>
        <w:t>saturday</w:t>
      </w:r>
      <w:proofErr w:type="spellEnd"/>
      <w:proofErr w:type="gramEnd"/>
      <w:r>
        <w:rPr>
          <w:rFonts w:ascii="Times New Roman" w:hAnsi="Times New Roman"/>
        </w:rPr>
        <w:t xml:space="preserve"> 3/8/14 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Motion to vote via roll call </w:t>
      </w:r>
      <w:r>
        <w:rPr>
          <w:rFonts w:ascii="Times New Roman Italic" w:hAnsi="Times New Roman Italic"/>
        </w:rPr>
        <w:t>Sen. De La Cruz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Chowduhry</w:t>
      </w:r>
      <w:proofErr w:type="spellEnd"/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Bold Italic" w:hAnsi="Times New Roman Bold Italic"/>
        </w:rPr>
      </w:pPr>
      <w:r>
        <w:rPr>
          <w:rFonts w:ascii="Times New Roman Bold Italic" w:hAnsi="Times New Roman Bold Italic"/>
        </w:rPr>
        <w:t>Bill passes</w:t>
      </w:r>
    </w:p>
    <w:p w:rsidR="00424B13" w:rsidRDefault="00424B13">
      <w:pPr>
        <w:pStyle w:val="Body"/>
        <w:rPr>
          <w:rFonts w:ascii="Times New Roman Bold" w:hAnsi="Times New Roman Bold"/>
        </w:rPr>
      </w:pPr>
    </w:p>
    <w:p w:rsidR="00424B13" w:rsidRDefault="00C07894">
      <w:pPr>
        <w:pStyle w:val="Body"/>
        <w:rPr>
          <w:rFonts w:ascii="Times New Roman Bold" w:hAnsi="Times New Roman Bold"/>
        </w:rPr>
      </w:pPr>
      <w:r>
        <w:rPr>
          <w:rFonts w:ascii="Times New Roman Bold" w:hAnsi="Times New Roman Bold"/>
        </w:rPr>
        <w:t>1314-101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Reserves Transfer for Senate Programming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Bold Italic" w:hAnsi="Times New Roman Bold Italic"/>
        </w:rPr>
      </w:pPr>
      <w:r>
        <w:rPr>
          <w:rFonts w:ascii="Times New Roman Bold Italic" w:hAnsi="Times New Roman Bold Italic"/>
        </w:rPr>
        <w:t>Bill passes</w:t>
      </w:r>
    </w:p>
    <w:p w:rsidR="00424B13" w:rsidRDefault="00424B13">
      <w:pPr>
        <w:pStyle w:val="Body"/>
        <w:rPr>
          <w:rFonts w:ascii="Times New Roman Bold Italic" w:hAnsi="Times New Roman Bold Italic"/>
        </w:rPr>
      </w:pPr>
    </w:p>
    <w:p w:rsidR="00424B13" w:rsidRDefault="00C07894">
      <w:pPr>
        <w:pStyle w:val="Body"/>
        <w:rPr>
          <w:rFonts w:ascii="Times New Roman Bold" w:hAnsi="Times New Roman Bold"/>
        </w:rPr>
      </w:pPr>
      <w:r>
        <w:rPr>
          <w:rFonts w:ascii="Times New Roman Bold" w:hAnsi="Times New Roman Bold"/>
        </w:rPr>
        <w:t>1314-102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Reserves Transfer for SA Scholarship Initiative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Cohen</w:t>
      </w:r>
      <w:r>
        <w:rPr>
          <w:rFonts w:ascii="Times New Roman" w:hAnsi="Times New Roman"/>
        </w:rPr>
        <w:t xml:space="preserve">: Benefit of this program: 24 scholarships available for </w:t>
      </w:r>
      <w:r>
        <w:rPr>
          <w:rFonts w:ascii="Times New Roman" w:hAnsi="Times New Roman"/>
          <w:u w:val="single"/>
        </w:rPr>
        <w:t>all</w:t>
      </w:r>
      <w:r>
        <w:rPr>
          <w:rFonts w:ascii="Times New Roman" w:hAnsi="Times New Roman"/>
        </w:rPr>
        <w:t xml:space="preserve"> students</w:t>
      </w:r>
    </w:p>
    <w:p w:rsidR="00424B13" w:rsidRDefault="00C07894">
      <w:pPr>
        <w:pStyle w:val="Body"/>
        <w:rPr>
          <w:rFonts w:ascii="Times New Roman" w:hAnsi="Times New Roman"/>
        </w:rPr>
      </w:pPr>
      <w:proofErr w:type="spellStart"/>
      <w:r>
        <w:rPr>
          <w:rFonts w:ascii="Times New Roman Italic" w:hAnsi="Times New Roman Italic"/>
        </w:rPr>
        <w:t>Caravello</w:t>
      </w:r>
      <w:proofErr w:type="spellEnd"/>
      <w:r>
        <w:rPr>
          <w:rFonts w:ascii="Times New Roman" w:hAnsi="Times New Roman"/>
        </w:rPr>
        <w:t>: List of scholarships?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  <w:sz w:val="25"/>
        </w:rPr>
        <w:t>Cohen</w:t>
      </w:r>
      <w:r>
        <w:rPr>
          <w:rFonts w:ascii="Times New Roman" w:hAnsi="Times New Roman"/>
        </w:rPr>
        <w:t xml:space="preserve">: Will be on </w:t>
      </w:r>
      <w:proofErr w:type="spellStart"/>
      <w:r>
        <w:rPr>
          <w:rFonts w:ascii="Times New Roman" w:hAnsi="Times New Roman"/>
        </w:rPr>
        <w:t>Myinvolvement</w:t>
      </w:r>
      <w:proofErr w:type="spellEnd"/>
      <w:r>
        <w:rPr>
          <w:rFonts w:ascii="Times New Roman" w:hAnsi="Times New Roman"/>
        </w:rPr>
        <w:t>- self-nominate. Committee will be faculty, staff, different departments, res life, etc.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Olszewski</w:t>
      </w:r>
      <w:proofErr w:type="spellEnd"/>
      <w:r>
        <w:rPr>
          <w:rFonts w:ascii="Times New Roman" w:hAnsi="Times New Roman"/>
        </w:rPr>
        <w:t>: Not academic?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President </w:t>
      </w:r>
      <w:proofErr w:type="spellStart"/>
      <w:r>
        <w:rPr>
          <w:rFonts w:ascii="Times New Roman Italic" w:hAnsi="Times New Roman Italic"/>
        </w:rPr>
        <w:t>Agyemang</w:t>
      </w:r>
      <w:proofErr w:type="spellEnd"/>
      <w:r>
        <w:rPr>
          <w:rFonts w:ascii="Times New Roman" w:hAnsi="Times New Roman"/>
        </w:rPr>
        <w:t xml:space="preserve">: Not focused on academics. Min. GPA ~2.5 </w:t>
      </w:r>
      <w:proofErr w:type="spellStart"/>
      <w:proofErr w:type="gramStart"/>
      <w:r>
        <w:rPr>
          <w:rFonts w:ascii="Times New Roman" w:hAnsi="Times New Roman"/>
        </w:rPr>
        <w:t>gpa</w:t>
      </w:r>
      <w:proofErr w:type="spellEnd"/>
      <w:proofErr w:type="gramEnd"/>
      <w:r>
        <w:rPr>
          <w:rFonts w:ascii="Times New Roman" w:hAnsi="Times New Roman"/>
        </w:rPr>
        <w:t>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Henderson</w:t>
      </w:r>
      <w:r>
        <w:rPr>
          <w:rFonts w:ascii="Times New Roman" w:hAnsi="Times New Roman"/>
        </w:rPr>
        <w:t>: This money comes out of res each year?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Cohen</w:t>
      </w:r>
      <w:r>
        <w:rPr>
          <w:rFonts w:ascii="Times New Roman" w:hAnsi="Times New Roman"/>
        </w:rPr>
        <w:t xml:space="preserve">: Planning a line for it. </w:t>
      </w:r>
      <w:proofErr w:type="gramStart"/>
      <w:r>
        <w:rPr>
          <w:rFonts w:ascii="Times New Roman" w:hAnsi="Times New Roman"/>
        </w:rPr>
        <w:t>Should be a part of the budget.</w:t>
      </w:r>
      <w:proofErr w:type="gramEnd"/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Efekoro</w:t>
      </w:r>
      <w:proofErr w:type="spellEnd"/>
      <w:r>
        <w:rPr>
          <w:rFonts w:ascii="Times New Roman Italic" w:hAnsi="Times New Roman Italic"/>
        </w:rPr>
        <w:t xml:space="preserve">: </w:t>
      </w:r>
      <w:r>
        <w:rPr>
          <w:rFonts w:ascii="Times New Roman" w:hAnsi="Times New Roman"/>
        </w:rPr>
        <w:t>Motion to vote by roll call</w:t>
      </w: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>Sen. Belkin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Bold Italic" w:hAnsi="Times New Roman Bold Italic"/>
        </w:rPr>
      </w:pPr>
      <w:r>
        <w:rPr>
          <w:rFonts w:ascii="Times New Roman Bold Italic" w:hAnsi="Times New Roman Bold Italic"/>
        </w:rPr>
        <w:t>Bill passes</w:t>
      </w:r>
    </w:p>
    <w:p w:rsidR="00424B13" w:rsidRDefault="00424B13">
      <w:pPr>
        <w:pStyle w:val="Body"/>
        <w:rPr>
          <w:rFonts w:ascii="Times New Roman Bold Italic" w:hAnsi="Times New Roman Bold Italic"/>
        </w:rPr>
      </w:pPr>
    </w:p>
    <w:p w:rsidR="00424B13" w:rsidRDefault="00C07894">
      <w:pPr>
        <w:pStyle w:val="Body"/>
        <w:rPr>
          <w:rFonts w:ascii="Times New Roman Bold" w:hAnsi="Times New Roman Bold"/>
        </w:rPr>
      </w:pPr>
      <w:r>
        <w:rPr>
          <w:rFonts w:ascii="Times New Roman Bold" w:hAnsi="Times New Roman Bold"/>
        </w:rPr>
        <w:t>1314-103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Summer Operating Transfer- Presidential Discretionary Line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President </w:t>
      </w:r>
      <w:proofErr w:type="spellStart"/>
      <w:r>
        <w:rPr>
          <w:rFonts w:ascii="Times New Roman Italic" w:hAnsi="Times New Roman Italic"/>
        </w:rPr>
        <w:t>Agyemang</w:t>
      </w:r>
      <w:proofErr w:type="spellEnd"/>
      <w:r>
        <w:rPr>
          <w:rFonts w:ascii="Times New Roman" w:hAnsi="Times New Roman"/>
        </w:rPr>
        <w:t>: Campus is boring- no school spirit.  How can we change that?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Neighborhood reach-out, ice cream socials, 4/22 movie screening, 5-day leadership workshops, things to get students involved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lastRenderedPageBreak/>
        <w:t xml:space="preserve">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  <w:r>
        <w:rPr>
          <w:rFonts w:ascii="Times New Roman Italic" w:hAnsi="Times New Roman Italic"/>
        </w:rPr>
        <w:t>:</w:t>
      </w:r>
      <w:r>
        <w:rPr>
          <w:rFonts w:ascii="Times New Roman" w:hAnsi="Times New Roman"/>
        </w:rPr>
        <w:t xml:space="preserve"> Comptroller- will you make sure this money will go there?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President </w:t>
      </w:r>
      <w:proofErr w:type="spellStart"/>
      <w:r>
        <w:rPr>
          <w:rFonts w:ascii="Times New Roman Italic" w:hAnsi="Times New Roman Italic"/>
        </w:rPr>
        <w:t>Agyemang</w:t>
      </w:r>
      <w:proofErr w:type="spellEnd"/>
      <w:r>
        <w:rPr>
          <w:rFonts w:ascii="Times New Roman Italic" w:hAnsi="Times New Roman Italic"/>
        </w:rPr>
        <w:t>:</w:t>
      </w:r>
      <w:r>
        <w:rPr>
          <w:rFonts w:ascii="Times New Roman" w:hAnsi="Times New Roman"/>
        </w:rPr>
        <w:t xml:space="preserve"> Want to be flexible with where it goes.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gramStart"/>
      <w:r>
        <w:rPr>
          <w:rFonts w:ascii="Times New Roman Italic" w:hAnsi="Times New Roman Italic"/>
        </w:rPr>
        <w:t xml:space="preserve">King </w:t>
      </w:r>
      <w:r>
        <w:rPr>
          <w:rFonts w:ascii="Times New Roman" w:hAnsi="Times New Roman"/>
        </w:rPr>
        <w:t xml:space="preserve"> Motion</w:t>
      </w:r>
      <w:proofErr w:type="gramEnd"/>
      <w:r>
        <w:rPr>
          <w:rFonts w:ascii="Times New Roman" w:hAnsi="Times New Roman"/>
        </w:rPr>
        <w:t xml:space="preserve"> to vote by roll call</w:t>
      </w: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" w:hAnsi="Times New Roman"/>
        </w:rPr>
        <w:t>Seconded by</w:t>
      </w:r>
      <w:r>
        <w:rPr>
          <w:rFonts w:ascii="Times New Roman Italic" w:hAnsi="Times New Roman Italic"/>
        </w:rPr>
        <w:t xml:space="preserve"> Sen. </w:t>
      </w:r>
      <w:proofErr w:type="spellStart"/>
      <w:r>
        <w:rPr>
          <w:rFonts w:ascii="Times New Roman Italic" w:hAnsi="Times New Roman Italic"/>
        </w:rPr>
        <w:t>Sanzone</w:t>
      </w:r>
      <w:proofErr w:type="spellEnd"/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Bold Italic" w:hAnsi="Times New Roman Bold Italic"/>
        </w:rPr>
        <w:t>Bill passes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Bold" w:hAnsi="Times New Roman Bold"/>
        </w:rPr>
      </w:pPr>
      <w:r>
        <w:rPr>
          <w:rFonts w:ascii="Times New Roman Bold" w:hAnsi="Times New Roman Bold"/>
        </w:rPr>
        <w:t>1314-104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Motion to vote via UC </w:t>
      </w:r>
      <w:r>
        <w:rPr>
          <w:rFonts w:ascii="Times New Roman Italic" w:hAnsi="Times New Roman Italic"/>
        </w:rPr>
        <w:t>Sen. Cuevas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>Sen. Russell</w:t>
      </w:r>
    </w:p>
    <w:p w:rsidR="00424B13" w:rsidRDefault="00C07894">
      <w:pPr>
        <w:pStyle w:val="Body"/>
        <w:rPr>
          <w:rFonts w:ascii="Times New Roman Bold Italic" w:hAnsi="Times New Roman Bold Italic"/>
        </w:rPr>
      </w:pPr>
      <w:r>
        <w:rPr>
          <w:rFonts w:ascii="Times New Roman Bold Italic" w:hAnsi="Times New Roman Bold Italic"/>
        </w:rPr>
        <w:t>Bill passes</w:t>
      </w:r>
    </w:p>
    <w:p w:rsidR="00424B13" w:rsidRDefault="00424B13">
      <w:pPr>
        <w:pStyle w:val="Body"/>
        <w:rPr>
          <w:rFonts w:ascii="Times New Roman Bold Italic" w:hAnsi="Times New Roman Bold Italic"/>
        </w:rPr>
      </w:pPr>
    </w:p>
    <w:p w:rsidR="00424B13" w:rsidRDefault="00C07894">
      <w:pPr>
        <w:pStyle w:val="Body"/>
        <w:rPr>
          <w:rFonts w:ascii="Times New Roman Bold" w:hAnsi="Times New Roman Bold"/>
        </w:rPr>
      </w:pPr>
      <w:r>
        <w:rPr>
          <w:rFonts w:ascii="Times New Roman Bold" w:hAnsi="Times New Roman Bold"/>
        </w:rPr>
        <w:t>1314-105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  <w:r>
        <w:rPr>
          <w:rFonts w:ascii="Times New Roman" w:hAnsi="Times New Roman"/>
        </w:rPr>
        <w:t xml:space="preserve">- Tend to form 2 groups “tickets” against each other. </w:t>
      </w:r>
      <w:proofErr w:type="gramStart"/>
      <w:r>
        <w:rPr>
          <w:rFonts w:ascii="Times New Roman" w:hAnsi="Times New Roman"/>
        </w:rPr>
        <w:t>Always a few more running on their own.</w:t>
      </w:r>
      <w:proofErr w:type="gramEnd"/>
      <w:r>
        <w:rPr>
          <w:rFonts w:ascii="Times New Roman" w:hAnsi="Times New Roman"/>
        </w:rPr>
        <w:t xml:space="preserve">  No one pays attention to them. </w:t>
      </w:r>
      <w:proofErr w:type="gramStart"/>
      <w:r>
        <w:rPr>
          <w:rFonts w:ascii="Times New Roman" w:hAnsi="Times New Roman"/>
        </w:rPr>
        <w:t>Will restructure elections so everyone running for a senate seat will be running on their own merits.</w:t>
      </w:r>
      <w:proofErr w:type="gramEnd"/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Efekoro</w:t>
      </w:r>
      <w:proofErr w:type="spellEnd"/>
      <w:r>
        <w:rPr>
          <w:rFonts w:ascii="Times New Roman" w:hAnsi="Times New Roman"/>
        </w:rPr>
        <w:t>: Do you understand the meaning of civil liberty? What is the reason?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  <w:r>
        <w:rPr>
          <w:rFonts w:ascii="Times New Roman" w:hAnsi="Times New Roman"/>
        </w:rPr>
        <w:t>: Should be based on who’s the most qualified, it’s undemocratic, who can arrange in a big group of people and swarm the campus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Efekoro</w:t>
      </w:r>
      <w:proofErr w:type="spellEnd"/>
      <w:r>
        <w:rPr>
          <w:rFonts w:ascii="Times New Roman" w:hAnsi="Times New Roman"/>
        </w:rPr>
        <w:t>: The students are working according to Robert’s Rules.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  <w:r>
        <w:rPr>
          <w:rFonts w:ascii="Times New Roman" w:hAnsi="Times New Roman"/>
        </w:rPr>
        <w:t xml:space="preserve">: Preventing a large group from getting together and forming election posters, etc. and handing them out. </w:t>
      </w:r>
      <w:proofErr w:type="gramStart"/>
      <w:r>
        <w:rPr>
          <w:rFonts w:ascii="Times New Roman" w:hAnsi="Times New Roman"/>
        </w:rPr>
        <w:t>One senator’s name per post.</w:t>
      </w:r>
      <w:proofErr w:type="gramEnd"/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Balzano</w:t>
      </w:r>
      <w:proofErr w:type="spellEnd"/>
      <w:r>
        <w:rPr>
          <w:rFonts w:ascii="Times New Roman" w:hAnsi="Times New Roman"/>
        </w:rPr>
        <w:t>: Not stopping endorsement?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  <w:r>
        <w:rPr>
          <w:rFonts w:ascii="Times New Roman" w:hAnsi="Times New Roman"/>
        </w:rPr>
        <w:t>: Can endorse them, just can’t put all names on one poster. Just what OSI can and cannot approve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Chowduhry</w:t>
      </w:r>
      <w:proofErr w:type="spellEnd"/>
      <w:r>
        <w:rPr>
          <w:rFonts w:ascii="Times New Roman" w:hAnsi="Times New Roman"/>
        </w:rPr>
        <w:t>: Can say vote for me and X?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  <w:r>
        <w:rPr>
          <w:rFonts w:ascii="Times New Roman Italic" w:hAnsi="Times New Roman Italic"/>
        </w:rPr>
        <w:t xml:space="preserve">: </w:t>
      </w:r>
      <w:r>
        <w:rPr>
          <w:rFonts w:ascii="Times New Roman" w:hAnsi="Times New Roman"/>
        </w:rPr>
        <w:t>Yes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cr/>
      </w:r>
      <w:r>
        <w:rPr>
          <w:rFonts w:ascii="Times New Roman Italic" w:hAnsi="Times New Roman Italic"/>
        </w:rPr>
        <w:t xml:space="preserve">Sen </w:t>
      </w:r>
      <w:proofErr w:type="spellStart"/>
      <w:r>
        <w:rPr>
          <w:rFonts w:ascii="Times New Roman Italic" w:hAnsi="Times New Roman Italic"/>
        </w:rPr>
        <w:t>Alic</w:t>
      </w:r>
      <w:proofErr w:type="spellEnd"/>
      <w:r>
        <w:rPr>
          <w:rFonts w:ascii="Times New Roman" w:hAnsi="Times New Roman"/>
        </w:rPr>
        <w:t>: By that line of reasoning, I can go to ten other candidates, and go to the door and endorse other candidates verbally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Russell</w:t>
      </w:r>
      <w:r>
        <w:rPr>
          <w:rFonts w:ascii="Times New Roman" w:hAnsi="Times New Roman"/>
        </w:rPr>
        <w:t xml:space="preserve">: Posters, are one thing, but </w:t>
      </w:r>
      <w:proofErr w:type="gramStart"/>
      <w:r>
        <w:rPr>
          <w:rFonts w:ascii="Times New Roman" w:hAnsi="Times New Roman"/>
        </w:rPr>
        <w:t>Isn’t</w:t>
      </w:r>
      <w:proofErr w:type="gramEnd"/>
      <w:r>
        <w:rPr>
          <w:rFonts w:ascii="Times New Roman" w:hAnsi="Times New Roman"/>
        </w:rPr>
        <w:t xml:space="preserve"> it harsh to say no Facebook/social media?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Mark: Understand</w:t>
      </w:r>
      <w:proofErr w:type="gramStart"/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can make all the statuses you want. </w:t>
      </w:r>
      <w:proofErr w:type="gramStart"/>
      <w:r>
        <w:rPr>
          <w:rFonts w:ascii="Times New Roman" w:hAnsi="Times New Roman"/>
        </w:rPr>
        <w:t>But can’t make a separate page with all the candidates.</w:t>
      </w:r>
      <w:proofErr w:type="gramEnd"/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Olszewski</w:t>
      </w:r>
      <w:proofErr w:type="spellEnd"/>
      <w:r>
        <w:rPr>
          <w:rFonts w:ascii="Times New Roman Italic" w:hAnsi="Times New Roman Italic"/>
        </w:rPr>
        <w:t>:</w:t>
      </w:r>
      <w:r>
        <w:rPr>
          <w:rFonts w:ascii="Times New Roman" w:hAnsi="Times New Roman"/>
        </w:rPr>
        <w:t xml:space="preserve"> Have you heard that it’s unfair for others running?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  <w:r>
        <w:rPr>
          <w:rFonts w:ascii="Times New Roman Italic" w:hAnsi="Times New Roman Italic"/>
        </w:rPr>
        <w:t xml:space="preserve">: </w:t>
      </w:r>
      <w:r>
        <w:rPr>
          <w:rFonts w:ascii="Times New Roman" w:hAnsi="Times New Roman"/>
        </w:rPr>
        <w:t>Have heard that sentiment expressed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cr/>
        <w:t xml:space="preserve">Motion to move into debate by </w:t>
      </w:r>
      <w:r>
        <w:rPr>
          <w:rFonts w:ascii="Times New Roman Italic" w:hAnsi="Times New Roman Italic"/>
        </w:rPr>
        <w:t>Sen. Rook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Seconded by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Orlan</w:t>
      </w:r>
      <w:proofErr w:type="spellEnd"/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Caravello</w:t>
      </w:r>
      <w:proofErr w:type="spellEnd"/>
      <w:r>
        <w:rPr>
          <w:rFonts w:ascii="Times New Roman" w:hAnsi="Times New Roman"/>
        </w:rPr>
        <w:t>: Good idea, some people add their names to tickets and people don’t even know who they are. How can you endorse the students you don’t know?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De La Cruz:</w:t>
      </w:r>
      <w:r>
        <w:rPr>
          <w:rFonts w:ascii="Times New Roman" w:hAnsi="Times New Roman"/>
        </w:rPr>
        <w:t xml:space="preserve"> This bill levels the playing field. Fair.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Efekoro</w:t>
      </w:r>
      <w:proofErr w:type="spellEnd"/>
      <w:r>
        <w:rPr>
          <w:rFonts w:ascii="Times New Roman Italic" w:hAnsi="Times New Roman Italic"/>
        </w:rPr>
        <w:t>:</w:t>
      </w:r>
      <w:r>
        <w:rPr>
          <w:rFonts w:ascii="Times New Roman" w:hAnsi="Times New Roman"/>
        </w:rPr>
        <w:t xml:space="preserve"> If I’m paying for my flyer, no one has the right to tell me I can’t add another name to it. Politics are not fair.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Russell:</w:t>
      </w:r>
      <w:r>
        <w:rPr>
          <w:rFonts w:ascii="Times New Roman" w:hAnsi="Times New Roman"/>
        </w:rPr>
        <w:t xml:space="preserve"> To tell someone that you can’t post social media, spending money in certain way, maybe we should edit it?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Ripka</w:t>
      </w:r>
      <w:proofErr w:type="spellEnd"/>
      <w:r>
        <w:rPr>
          <w:rFonts w:ascii="Times New Roman" w:hAnsi="Times New Roman"/>
        </w:rPr>
        <w:t xml:space="preserve">: Social media reaches far more people than social media. We have the opportunity to make this organization </w:t>
      </w:r>
      <w:proofErr w:type="gramStart"/>
      <w:r>
        <w:rPr>
          <w:rFonts w:ascii="Times New Roman" w:hAnsi="Times New Roman"/>
        </w:rPr>
        <w:t>more fair</w:t>
      </w:r>
      <w:proofErr w:type="gramEnd"/>
      <w:r>
        <w:rPr>
          <w:rFonts w:ascii="Times New Roman" w:hAnsi="Times New Roman"/>
        </w:rPr>
        <w:t>, why would we deny that?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Efekoro</w:t>
      </w:r>
      <w:proofErr w:type="spellEnd"/>
      <w:r>
        <w:rPr>
          <w:rFonts w:ascii="Times New Roman" w:hAnsi="Times New Roman"/>
        </w:rPr>
        <w:t xml:space="preserve">: In response, we can make this org. </w:t>
      </w:r>
      <w:proofErr w:type="gramStart"/>
      <w:r>
        <w:rPr>
          <w:rFonts w:ascii="Times New Roman" w:hAnsi="Times New Roman"/>
        </w:rPr>
        <w:t>more fair</w:t>
      </w:r>
      <w:proofErr w:type="gramEnd"/>
      <w:r>
        <w:rPr>
          <w:rFonts w:ascii="Times New Roman" w:hAnsi="Times New Roman"/>
        </w:rPr>
        <w:t>, but it’s not fair to deny my individual rights.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  <w:r>
        <w:rPr>
          <w:rFonts w:ascii="Times New Roman Italic" w:hAnsi="Times New Roman Italic"/>
        </w:rPr>
        <w:t>:</w:t>
      </w:r>
      <w:r>
        <w:rPr>
          <w:rFonts w:ascii="Times New Roman" w:hAnsi="Times New Roman"/>
        </w:rPr>
        <w:t xml:space="preserve"> Point of Info. - </w:t>
      </w:r>
      <w:proofErr w:type="gramStart"/>
      <w:r>
        <w:rPr>
          <w:rFonts w:ascii="Times New Roman" w:hAnsi="Times New Roman"/>
        </w:rPr>
        <w:t>you</w:t>
      </w:r>
      <w:proofErr w:type="gramEnd"/>
      <w:r>
        <w:rPr>
          <w:rFonts w:ascii="Times New Roman" w:hAnsi="Times New Roman"/>
        </w:rPr>
        <w:t xml:space="preserve"> are not limited to endorsing someone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cr/>
      </w:r>
      <w:r>
        <w:rPr>
          <w:rFonts w:ascii="Times New Roman Italic" w:hAnsi="Times New Roman Italic"/>
        </w:rPr>
        <w:t>Sen. De La Cruz</w:t>
      </w:r>
      <w:r>
        <w:rPr>
          <w:rFonts w:ascii="Times New Roman" w:hAnsi="Times New Roman"/>
        </w:rPr>
        <w:t>: It is irresponsible of a senator who was elected by the means of a caucus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Caravello</w:t>
      </w:r>
      <w:proofErr w:type="spellEnd"/>
      <w:r>
        <w:rPr>
          <w:rFonts w:ascii="Times New Roman" w:hAnsi="Times New Roman"/>
        </w:rPr>
        <w:t>: Bill necessary, because people endorse friends, not who they believe are the best people.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Schwab</w:t>
      </w:r>
      <w:r>
        <w:rPr>
          <w:rFonts w:ascii="Times New Roman" w:hAnsi="Times New Roman"/>
        </w:rPr>
        <w:t>: Bylaws under elections- supposed to report any suspicious behavior as a senator. You’re supposed to represent your people independently. Not a group of people.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Efekoro</w:t>
      </w:r>
      <w:proofErr w:type="spellEnd"/>
      <w:r>
        <w:rPr>
          <w:rFonts w:ascii="Times New Roman Italic" w:hAnsi="Times New Roman Italic"/>
        </w:rPr>
        <w:t>:</w:t>
      </w:r>
      <w:r>
        <w:rPr>
          <w:rFonts w:ascii="Times New Roman" w:hAnsi="Times New Roman"/>
        </w:rPr>
        <w:t xml:space="preserve"> I’m not scared of running on my own.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Wilkins: </w:t>
      </w:r>
      <w:r>
        <w:rPr>
          <w:rFonts w:ascii="Times New Roman" w:hAnsi="Times New Roman"/>
        </w:rPr>
        <w:t>will make the playing field level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Balzano</w:t>
      </w:r>
      <w:proofErr w:type="spellEnd"/>
      <w:r>
        <w:rPr>
          <w:rFonts w:ascii="Times New Roman Italic" w:hAnsi="Times New Roman Italic"/>
        </w:rPr>
        <w:t xml:space="preserve">: </w:t>
      </w:r>
      <w:r>
        <w:rPr>
          <w:rFonts w:ascii="Times New Roman" w:hAnsi="Times New Roman"/>
        </w:rPr>
        <w:t xml:space="preserve">Bill needs to be clarified 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  <w:r>
        <w:rPr>
          <w:rFonts w:ascii="Times New Roman" w:hAnsi="Times New Roman"/>
        </w:rPr>
        <w:t>: as of now, does not preclude you from saying something in a comment.  Restricting within certain frames would be an overreach.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cr/>
      </w:r>
      <w:r>
        <w:rPr>
          <w:rFonts w:ascii="Times New Roman Italic" w:hAnsi="Times New Roman Italic"/>
        </w:rPr>
        <w:t>Witte:</w:t>
      </w:r>
      <w:r>
        <w:rPr>
          <w:rFonts w:ascii="Times New Roman" w:hAnsi="Times New Roman"/>
        </w:rPr>
        <w:t xml:space="preserve"> Don’t question individuals, question their view points. Refrain from mentioning other senators in your debate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Butler</w:t>
      </w:r>
      <w:r>
        <w:rPr>
          <w:rFonts w:ascii="Times New Roman" w:hAnsi="Times New Roman"/>
        </w:rPr>
        <w:t xml:space="preserve"> yields time to </w:t>
      </w:r>
      <w:r>
        <w:rPr>
          <w:rFonts w:ascii="Times New Roman Italic" w:hAnsi="Times New Roman Italic"/>
        </w:rPr>
        <w:t xml:space="preserve">Joe </w:t>
      </w:r>
      <w:proofErr w:type="spellStart"/>
      <w:r>
        <w:rPr>
          <w:rFonts w:ascii="Times New Roman Italic" w:hAnsi="Times New Roman Italic"/>
        </w:rPr>
        <w:t>Messmer</w:t>
      </w:r>
      <w:proofErr w:type="spellEnd"/>
      <w:r>
        <w:rPr>
          <w:rFonts w:ascii="Times New Roman Italic" w:hAnsi="Times New Roman Italic"/>
        </w:rPr>
        <w:t>:</w:t>
      </w:r>
      <w:r>
        <w:rPr>
          <w:rFonts w:ascii="Times New Roman" w:hAnsi="Times New Roman"/>
        </w:rPr>
        <w:t xml:space="preserve"> Strongly favor this bill. </w:t>
      </w:r>
      <w:proofErr w:type="gramStart"/>
      <w:r>
        <w:rPr>
          <w:rFonts w:ascii="Times New Roman" w:hAnsi="Times New Roman"/>
        </w:rPr>
        <w:t>Founder of CIS.</w:t>
      </w:r>
      <w:proofErr w:type="gramEnd"/>
      <w:r>
        <w:rPr>
          <w:rFonts w:ascii="Times New Roman" w:hAnsi="Times New Roman"/>
        </w:rPr>
        <w:t xml:space="preserve"> CIS was created to find individual students without connections to student group on campus, get them together to </w:t>
      </w:r>
      <w:r>
        <w:rPr>
          <w:rFonts w:ascii="Times New Roman" w:hAnsi="Times New Roman"/>
        </w:rPr>
        <w:lastRenderedPageBreak/>
        <w:t>get them involved in student government.  Doesn’t believe this is what we have right now with CIS. This is the anti-any-group bill, not anti-CIS bill.</w:t>
      </w: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Codifies in the bylaws what the original intent of CIS was.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Rook:</w:t>
      </w:r>
      <w:r>
        <w:rPr>
          <w:rFonts w:ascii="Times New Roman" w:hAnsi="Times New Roman"/>
        </w:rPr>
        <w:t xml:space="preserve"> Likes that there are divisional senators- more chances of being elected.  </w:t>
      </w:r>
      <w:proofErr w:type="gramStart"/>
      <w:r>
        <w:rPr>
          <w:rFonts w:ascii="Times New Roman" w:hAnsi="Times New Roman"/>
        </w:rPr>
        <w:t>Will create more posters on campus.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Will make it a little less effective.</w:t>
      </w:r>
      <w:proofErr w:type="gramEnd"/>
      <w:r>
        <w:rPr>
          <w:rFonts w:ascii="Times New Roman" w:hAnsi="Times New Roman"/>
        </w:rPr>
        <w:t xml:space="preserve">  We were elected- was about promoting ourselves and whipping votes.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Elections Commissioner, Derek Ellis:</w:t>
      </w:r>
      <w:r>
        <w:rPr>
          <w:rFonts w:ascii="Times New Roman" w:hAnsi="Times New Roman"/>
        </w:rPr>
        <w:t xml:space="preserve"> At first, apprehensive.  </w:t>
      </w:r>
      <w:proofErr w:type="gramStart"/>
      <w:r>
        <w:rPr>
          <w:rFonts w:ascii="Times New Roman" w:hAnsi="Times New Roman"/>
        </w:rPr>
        <w:t>Didn’t know where to stand on it.</w:t>
      </w:r>
      <w:proofErr w:type="gramEnd"/>
      <w:r>
        <w:rPr>
          <w:rFonts w:ascii="Times New Roman" w:hAnsi="Times New Roman"/>
        </w:rPr>
        <w:t xml:space="preserve">  Only concern is posters are area where commission gets the most complaints.  More posters=more issues. Will take the effort needed to the next level. If you want to win, you’ll be dorm storming harder. </w:t>
      </w:r>
      <w:proofErr w:type="gramStart"/>
      <w:r>
        <w:rPr>
          <w:rFonts w:ascii="Times New Roman" w:hAnsi="Times New Roman"/>
        </w:rPr>
        <w:t>In favor of it now.</w:t>
      </w:r>
      <w:proofErr w:type="gramEnd"/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Chowdhury:</w:t>
      </w:r>
      <w:r>
        <w:rPr>
          <w:rFonts w:ascii="Times New Roman" w:hAnsi="Times New Roman"/>
        </w:rPr>
        <w:t xml:space="preserve"> will become popularity contest. If you campaign with people, it can combat that.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" w:hAnsi="Times New Roman"/>
        </w:rPr>
        <w:t xml:space="preserve">Motion to vote via roll call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Faver</w:t>
      </w:r>
      <w:proofErr w:type="spellEnd"/>
    </w:p>
    <w:p w:rsidR="00424B13" w:rsidRDefault="00C07894">
      <w:pPr>
        <w:pStyle w:val="Body"/>
        <w:rPr>
          <w:rFonts w:ascii="Times New Roman Italic" w:hAnsi="Times New Roman Italic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Caravello</w:t>
      </w:r>
      <w:proofErr w:type="spellEnd"/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 Bold Italic" w:hAnsi="Times New Roman Bold Italic"/>
        </w:rPr>
      </w:pPr>
      <w:r>
        <w:rPr>
          <w:rFonts w:ascii="Times New Roman Bold Italic" w:hAnsi="Times New Roman Bold Italic"/>
        </w:rPr>
        <w:t>Bill passes.</w:t>
      </w: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424B13">
      <w:pPr>
        <w:pStyle w:val="Body"/>
        <w:rPr>
          <w:rFonts w:ascii="Times New Roman" w:hAnsi="Times New Roman"/>
        </w:rPr>
      </w:pPr>
    </w:p>
    <w:p w:rsidR="00424B13" w:rsidRDefault="00C07894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OLD BUSINESS</w:t>
      </w:r>
    </w:p>
    <w:p w:rsidR="00424B13" w:rsidRDefault="00424B13">
      <w:pPr>
        <w:pStyle w:val="Body"/>
        <w:rPr>
          <w:rFonts w:ascii="Times New Roman" w:hAnsi="Times New Roman"/>
          <w:u w:val="single"/>
        </w:rPr>
      </w:pPr>
    </w:p>
    <w:p w:rsidR="00424B13" w:rsidRDefault="00424B13">
      <w:pPr>
        <w:pStyle w:val="Body"/>
        <w:rPr>
          <w:rFonts w:ascii="Times New Roman" w:hAnsi="Times New Roman"/>
          <w:u w:val="single"/>
        </w:rPr>
      </w:pPr>
    </w:p>
    <w:p w:rsidR="00424B13" w:rsidRDefault="00C07894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NEW BUSINESS</w:t>
      </w:r>
    </w:p>
    <w:p w:rsidR="00424B13" w:rsidRDefault="00424B13">
      <w:pPr>
        <w:pStyle w:val="Body"/>
        <w:rPr>
          <w:rFonts w:ascii="Times New Roman" w:hAnsi="Times New Roman"/>
          <w:u w:val="single"/>
        </w:rPr>
      </w:pPr>
    </w:p>
    <w:p w:rsidR="00424B13" w:rsidRDefault="00424B13">
      <w:pPr>
        <w:pStyle w:val="Body"/>
        <w:rPr>
          <w:rFonts w:ascii="Times New Roman" w:hAnsi="Times New Roman"/>
          <w:u w:val="single"/>
        </w:rPr>
      </w:pPr>
    </w:p>
    <w:p w:rsidR="00424B13" w:rsidRDefault="00C07894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CLOSING REMARKS</w:t>
      </w:r>
    </w:p>
    <w:p w:rsidR="00C07894" w:rsidRDefault="00C07894">
      <w:pPr>
        <w:pStyle w:val="Body"/>
        <w:rPr>
          <w:rFonts w:ascii="Times New Roman" w:eastAsia="Times New Roman" w:hAnsi="Times New Roman"/>
          <w:color w:val="auto"/>
          <w:sz w:val="20"/>
          <w:lang w:bidi="x-none"/>
        </w:rPr>
      </w:pPr>
    </w:p>
    <w:sectPr w:rsidR="00C07894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FE5" w:rsidRDefault="00CF4FE5">
      <w:pPr>
        <w:spacing w:after="0" w:line="240" w:lineRule="auto"/>
      </w:pPr>
      <w:r>
        <w:separator/>
      </w:r>
    </w:p>
  </w:endnote>
  <w:endnote w:type="continuationSeparator" w:id="0">
    <w:p w:rsidR="00CF4FE5" w:rsidRDefault="00CF4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roman"/>
    <w:pitch w:val="default"/>
  </w:font>
  <w:font w:name="Times New Roman Bold Italic">
    <w:panose1 w:val="02020703060505090304"/>
    <w:charset w:val="00"/>
    <w:family w:val="roman"/>
    <w:pitch w:val="default"/>
  </w:font>
  <w:font w:name="Times New Roman Bold">
    <w:panose1 w:val="020208030705050203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B13" w:rsidRDefault="00424B13">
    <w:pPr>
      <w:pStyle w:val="HeaderFooter"/>
      <w:rPr>
        <w:rFonts w:ascii="Times New Roman" w:eastAsia="Times New Roman" w:hAnsi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B13" w:rsidRDefault="00424B13">
    <w:pPr>
      <w:pStyle w:val="HeaderFooter"/>
      <w:rPr>
        <w:rFonts w:ascii="Times New Roman" w:eastAsia="Times New Roman" w:hAnsi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FE5" w:rsidRDefault="00CF4FE5">
      <w:pPr>
        <w:spacing w:after="0" w:line="240" w:lineRule="auto"/>
      </w:pPr>
      <w:r>
        <w:separator/>
      </w:r>
    </w:p>
  </w:footnote>
  <w:footnote w:type="continuationSeparator" w:id="0">
    <w:p w:rsidR="00CF4FE5" w:rsidRDefault="00CF4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B13" w:rsidRDefault="00C07894">
    <w:pPr>
      <w:pStyle w:val="Header1"/>
      <w:tabs>
        <w:tab w:val="clear" w:pos="9360"/>
        <w:tab w:val="right" w:pos="9340"/>
      </w:tabs>
      <w:spacing w:after="0" w:line="240" w:lineRule="auto"/>
    </w:pPr>
    <w:r>
      <w:t>1400 WASHINGTON AVENUE</w:t>
    </w:r>
    <w:r>
      <w:tab/>
    </w:r>
    <w:r>
      <w:tab/>
      <w:t>SENATOR RYAN WITTE</w:t>
    </w:r>
  </w:p>
  <w:p w:rsidR="00424B13" w:rsidRDefault="00C07894">
    <w:pPr>
      <w:pStyle w:val="Header1"/>
      <w:tabs>
        <w:tab w:val="clear" w:pos="9360"/>
        <w:tab w:val="right" w:pos="9340"/>
      </w:tabs>
      <w:spacing w:after="0" w:line="240" w:lineRule="auto"/>
    </w:pPr>
    <w:r>
      <w:t>ALBANY, NY 12222</w:t>
    </w:r>
    <w:r>
      <w:tab/>
    </w:r>
    <w:r>
      <w:tab/>
      <w:t>CHAIR</w:t>
    </w:r>
  </w:p>
  <w:p w:rsidR="00424B13" w:rsidRDefault="00C07894">
    <w:pPr>
      <w:pStyle w:val="Header1"/>
      <w:tabs>
        <w:tab w:val="clear" w:pos="9360"/>
        <w:tab w:val="right" w:pos="9340"/>
      </w:tabs>
      <w:spacing w:after="0" w:line="240" w:lineRule="auto"/>
    </w:pPr>
    <w:r>
      <w:t>CAMPUS CENTER 116 (CC116)</w:t>
    </w:r>
  </w:p>
  <w:p w:rsidR="00424B13" w:rsidRDefault="00C07894">
    <w:pPr>
      <w:pStyle w:val="Header1"/>
      <w:tabs>
        <w:tab w:val="clear" w:pos="9360"/>
        <w:tab w:val="right" w:pos="9340"/>
      </w:tabs>
      <w:spacing w:after="0" w:line="240" w:lineRule="auto"/>
    </w:pPr>
    <w:r>
      <w:tab/>
    </w:r>
    <w:r>
      <w:tab/>
      <w:t>SENATOR MATTHEW KRUSH</w:t>
    </w:r>
  </w:p>
  <w:p w:rsidR="00424B13" w:rsidRDefault="00C07894">
    <w:pPr>
      <w:pStyle w:val="Header1"/>
      <w:tabs>
        <w:tab w:val="clear" w:pos="9360"/>
        <w:tab w:val="right" w:pos="9340"/>
      </w:tabs>
      <w:spacing w:after="0" w:line="240" w:lineRule="auto"/>
      <w:rPr>
        <w:rFonts w:ascii="Times New Roman" w:eastAsia="Times New Roman" w:hAnsi="Times New Roman"/>
        <w:color w:val="auto"/>
        <w:sz w:val="20"/>
        <w:lang w:bidi="x-none"/>
      </w:rPr>
    </w:pPr>
    <w:r>
      <w:tab/>
    </w:r>
    <w:r>
      <w:tab/>
      <w:t>VICE CHAIR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B13" w:rsidRDefault="00C07894">
    <w:pPr>
      <w:pStyle w:val="Header1"/>
      <w:tabs>
        <w:tab w:val="clear" w:pos="9360"/>
        <w:tab w:val="right" w:pos="9340"/>
      </w:tabs>
      <w:spacing w:after="0" w:line="240" w:lineRule="auto"/>
    </w:pPr>
    <w:r>
      <w:t>1400 WASHINGTON AVENUE</w:t>
    </w:r>
    <w:r>
      <w:tab/>
    </w:r>
    <w:r>
      <w:tab/>
      <w:t>SENATOR RYAN WITTE</w:t>
    </w:r>
  </w:p>
  <w:p w:rsidR="00424B13" w:rsidRDefault="00C07894">
    <w:pPr>
      <w:pStyle w:val="Header1"/>
      <w:tabs>
        <w:tab w:val="clear" w:pos="9360"/>
        <w:tab w:val="right" w:pos="9340"/>
      </w:tabs>
      <w:spacing w:after="0" w:line="240" w:lineRule="auto"/>
    </w:pPr>
    <w:r>
      <w:t>ALBANY, NY 12222</w:t>
    </w:r>
    <w:r>
      <w:tab/>
    </w:r>
    <w:r>
      <w:tab/>
      <w:t>CHAIR</w:t>
    </w:r>
  </w:p>
  <w:p w:rsidR="00424B13" w:rsidRDefault="00C07894">
    <w:pPr>
      <w:pStyle w:val="Header1"/>
      <w:tabs>
        <w:tab w:val="clear" w:pos="9360"/>
        <w:tab w:val="right" w:pos="9340"/>
      </w:tabs>
      <w:spacing w:after="0" w:line="240" w:lineRule="auto"/>
    </w:pPr>
    <w:r>
      <w:t>CAMPUS CENTER 116 (CC116)</w:t>
    </w:r>
  </w:p>
  <w:p w:rsidR="00424B13" w:rsidRDefault="00C07894">
    <w:pPr>
      <w:pStyle w:val="Header1"/>
      <w:tabs>
        <w:tab w:val="clear" w:pos="9360"/>
        <w:tab w:val="right" w:pos="9340"/>
      </w:tabs>
      <w:spacing w:after="0" w:line="240" w:lineRule="auto"/>
    </w:pPr>
    <w:r>
      <w:tab/>
    </w:r>
    <w:r>
      <w:tab/>
      <w:t>SENATOR MATTHEW KRUSH</w:t>
    </w:r>
  </w:p>
  <w:p w:rsidR="00424B13" w:rsidRDefault="00C07894">
    <w:pPr>
      <w:pStyle w:val="Header1"/>
      <w:tabs>
        <w:tab w:val="clear" w:pos="9360"/>
        <w:tab w:val="right" w:pos="9340"/>
      </w:tabs>
      <w:spacing w:after="0" w:line="240" w:lineRule="auto"/>
      <w:rPr>
        <w:rFonts w:ascii="Times New Roman" w:eastAsia="Times New Roman" w:hAnsi="Times New Roman"/>
        <w:color w:val="auto"/>
        <w:sz w:val="20"/>
        <w:lang w:bidi="x-none"/>
      </w:rPr>
    </w:pPr>
    <w:r>
      <w:tab/>
    </w:r>
    <w:r>
      <w:tab/>
      <w:t>VICE CHAIR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0"/>
        <w:sz w:val="22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position w:val="0"/>
        <w:sz w:val="22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  <w:sz w:val="22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  <w:sz w:val="22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  <w:sz w:val="22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  <w:sz w:val="22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  <w:sz w:val="22"/>
      </w:rPr>
    </w:lvl>
  </w:abstractNum>
  <w:abstractNum w:abstractNumId="2">
    <w:nsid w:val="00000003"/>
    <w:multiLevelType w:val="multilevel"/>
    <w:tmpl w:val="894EE875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3">
    <w:nsid w:val="00000004"/>
    <w:multiLevelType w:val="multilevel"/>
    <w:tmpl w:val="894EE876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4">
    <w:nsid w:val="00000005"/>
    <w:multiLevelType w:val="multilevel"/>
    <w:tmpl w:val="894EE877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5">
    <w:nsid w:val="00000006"/>
    <w:multiLevelType w:val="multilevel"/>
    <w:tmpl w:val="894EE878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45"/>
    <w:rsid w:val="002F0E45"/>
    <w:rsid w:val="00424B13"/>
    <w:rsid w:val="00683668"/>
    <w:rsid w:val="009C77CD"/>
    <w:rsid w:val="00C07894"/>
    <w:rsid w:val="00CF4FE5"/>
    <w:rsid w:val="00FA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Lucida Grande" w:eastAsia="ヒラギノ角ゴ Pro W3" w:hAnsi="Lucida Grande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680"/>
        <w:tab w:val="right" w:pos="9360"/>
      </w:tabs>
      <w:spacing w:after="160" w:line="259" w:lineRule="auto"/>
    </w:pPr>
    <w:rPr>
      <w:rFonts w:ascii="Lucida Grande" w:eastAsia="ヒラギノ角ゴ Pro W3" w:hAnsi="Lucida Grande"/>
      <w:color w:val="000000"/>
      <w:sz w:val="22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Pr>
      <w:rFonts w:ascii="Helvetica" w:eastAsia="ヒラギノ角ゴ Pro W3" w:hAnsi="Helvetica"/>
      <w:color w:val="000000"/>
      <w:sz w:val="24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Lucida Grande" w:eastAsia="ヒラギノ角ゴ Pro W3" w:hAnsi="Lucida Grande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680"/>
        <w:tab w:val="right" w:pos="9360"/>
      </w:tabs>
      <w:spacing w:after="160" w:line="259" w:lineRule="auto"/>
    </w:pPr>
    <w:rPr>
      <w:rFonts w:ascii="Lucida Grande" w:eastAsia="ヒラギノ角ゴ Pro W3" w:hAnsi="Lucida Grande"/>
      <w:color w:val="000000"/>
      <w:sz w:val="22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Pr>
      <w:rFonts w:ascii="Helvetica" w:eastAsia="ヒラギノ角ゴ Pro W3" w:hAnsi="Helvetica"/>
      <w:color w:val="000000"/>
      <w:sz w:val="24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AlbanyWifi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Senate Chair</dc:creator>
  <cp:lastModifiedBy>Senate Chair</cp:lastModifiedBy>
  <cp:revision>5</cp:revision>
  <dcterms:created xsi:type="dcterms:W3CDTF">2014-03-31T23:35:00Z</dcterms:created>
  <dcterms:modified xsi:type="dcterms:W3CDTF">2014-04-28T12:46:00Z</dcterms:modified>
</cp:coreProperties>
</file>