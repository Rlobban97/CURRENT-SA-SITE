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304964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 w:rsidTr="002527FE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DE01C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B3182F">
              <w:rPr>
                <w:rFonts w:ascii="Times New Roman Bold" w:hAnsi="Times New Roman Bold"/>
                <w:sz w:val="32"/>
              </w:rPr>
              <w:t>9</w:t>
            </w:r>
            <w:r w:rsidR="00DE01CB">
              <w:rPr>
                <w:rFonts w:ascii="Times New Roman Bold" w:hAnsi="Times New Roman Bold"/>
                <w:sz w:val="32"/>
              </w:rPr>
              <w:t>8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5466C5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5466C5">
              <w:rPr>
                <w:rFonts w:ascii="Times New Roman" w:hAnsi="Times New Roman"/>
              </w:rPr>
              <w:t>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01CB" w:rsidRDefault="0090225F" w:rsidP="00DE01C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2527FE">
              <w:rPr>
                <w:rFonts w:ascii="Times New Roman Bold" w:hAnsi="Times New Roman Bold"/>
              </w:rPr>
              <w:t xml:space="preserve">: </w:t>
            </w:r>
            <w:r w:rsidR="00DE01CB">
              <w:rPr>
                <w:rFonts w:ascii="Times New Roman Bold" w:hAnsi="Times New Roman Bold"/>
              </w:rPr>
              <w:t xml:space="preserve">Fashion Association of </w:t>
            </w:r>
          </w:p>
          <w:p w:rsidR="00DE01CB" w:rsidRDefault="00DE01CB" w:rsidP="00DE01C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                                                 Collegiate Entrepreneurs </w:t>
            </w:r>
          </w:p>
          <w:p w:rsidR="0090225F" w:rsidRDefault="0090225F" w:rsidP="002527FE">
            <w:pPr>
              <w:pStyle w:val="TableGrid1"/>
              <w:rPr>
                <w:rFonts w:ascii="Times New Roman Bold" w:hAnsi="Times New Roman Bold"/>
              </w:rPr>
            </w:pP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9E6ED5">
              <w:rPr>
                <w:rFonts w:ascii="Times New Roman Bold" w:hAnsi="Times New Roman Bold"/>
              </w:rPr>
              <w:t>5-0-0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B4F24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8B4F24">
              <w:rPr>
                <w:rFonts w:ascii="Times New Roman Bold" w:hAnsi="Times New Roman Bold"/>
              </w:rPr>
              <w:t>Pass</w:t>
            </w:r>
          </w:p>
        </w:tc>
      </w:tr>
    </w:tbl>
    <w:p w:rsidR="00680A94" w:rsidRDefault="004324D0" w:rsidP="00EB28D3">
      <w:pPr>
        <w:pStyle w:val="NormalWeb1"/>
        <w:numPr>
          <w:ilvl w:val="0"/>
          <w:numId w:val="4"/>
        </w:numPr>
        <w:spacing w:after="0"/>
      </w:pPr>
      <w:r>
        <w:t xml:space="preserve">That Department XXXX, </w:t>
      </w:r>
      <w:r w:rsidR="008B4F24">
        <w:t>Fashion Association of Collegiate Entrepreneurs</w:t>
      </w:r>
      <w:r>
        <w:t>, receives the following allocation with funds being transferred from the Student Association’s New and Unfu</w:t>
      </w:r>
      <w:r w:rsidR="00304964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2527FE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04964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 w:rsidR="001068AF">
                    <w:rPr>
                      <w:rFonts w:ascii="Franklin Gothic Book" w:hAnsi="Franklin Gothic Book"/>
                      <w:sz w:val="18"/>
                    </w:rPr>
                    <w:t>SEN. 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04964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04964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04964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  <w:bookmarkStart w:id="0" w:name="_GoBack"/>
      <w:bookmarkEnd w:id="0"/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64" w:rsidRDefault="00304964">
      <w:pPr>
        <w:spacing w:after="0" w:line="240" w:lineRule="auto"/>
      </w:pPr>
      <w:r>
        <w:separator/>
      </w:r>
    </w:p>
  </w:endnote>
  <w:endnote w:type="continuationSeparator" w:id="0">
    <w:p w:rsidR="00304964" w:rsidRDefault="0030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64" w:rsidRDefault="00304964">
      <w:pPr>
        <w:spacing w:after="0" w:line="240" w:lineRule="auto"/>
      </w:pPr>
      <w:r>
        <w:separator/>
      </w:r>
    </w:p>
  </w:footnote>
  <w:footnote w:type="continuationSeparator" w:id="0">
    <w:p w:rsidR="00304964" w:rsidRDefault="00304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25F"/>
    <w:rsid w:val="001068AF"/>
    <w:rsid w:val="001858F1"/>
    <w:rsid w:val="00186D66"/>
    <w:rsid w:val="002014A2"/>
    <w:rsid w:val="00205F64"/>
    <w:rsid w:val="002527FE"/>
    <w:rsid w:val="002C5ABD"/>
    <w:rsid w:val="00304964"/>
    <w:rsid w:val="004324D0"/>
    <w:rsid w:val="004C4243"/>
    <w:rsid w:val="004E0448"/>
    <w:rsid w:val="005466C5"/>
    <w:rsid w:val="00675AD7"/>
    <w:rsid w:val="00680A94"/>
    <w:rsid w:val="008343E5"/>
    <w:rsid w:val="008B4F24"/>
    <w:rsid w:val="0090225F"/>
    <w:rsid w:val="009E6ED5"/>
    <w:rsid w:val="00AE5F70"/>
    <w:rsid w:val="00B3182F"/>
    <w:rsid w:val="00B44B5D"/>
    <w:rsid w:val="00B73AD9"/>
    <w:rsid w:val="00C26B87"/>
    <w:rsid w:val="00C9291B"/>
    <w:rsid w:val="00CC3BC6"/>
    <w:rsid w:val="00DE01CB"/>
    <w:rsid w:val="00E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6</cp:revision>
  <dcterms:created xsi:type="dcterms:W3CDTF">2014-03-03T22:17:00Z</dcterms:created>
  <dcterms:modified xsi:type="dcterms:W3CDTF">2014-03-10T22:09:00Z</dcterms:modified>
</cp:coreProperties>
</file>