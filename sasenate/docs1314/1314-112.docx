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673942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02B5F632" wp14:editId="7223796A">
                  <wp:extent cx="2171700" cy="942975"/>
                  <wp:effectExtent l="0" t="0" r="0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B10A5C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S.1314-112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095717">
              <w:rPr>
                <w:rFonts w:ascii="Times New Roman" w:hAnsi="Times New Roman"/>
                <w:sz w:val="28"/>
              </w:rPr>
              <w:t xml:space="preserve"> April </w:t>
            </w:r>
            <w:r w:rsidR="00673942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EC399A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2527FE">
              <w:rPr>
                <w:rFonts w:ascii="Times New Roman Bold" w:hAnsi="Times New Roman Bold"/>
              </w:rPr>
              <w:t xml:space="preserve">: </w:t>
            </w:r>
            <w:r w:rsidR="00EC399A">
              <w:rPr>
                <w:rFonts w:ascii="Times New Roman Bold" w:hAnsi="Times New Roman Bold"/>
              </w:rPr>
              <w:t>UAlbany Peace Action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A87B11">
              <w:rPr>
                <w:rFonts w:ascii="Times New Roman Bold" w:hAnsi="Times New Roman Bold"/>
              </w:rPr>
              <w:t>6</w:t>
            </w:r>
            <w:r w:rsidR="009E6ED5">
              <w:rPr>
                <w:rFonts w:ascii="Times New Roman Bold" w:hAnsi="Times New Roman Bold"/>
              </w:rPr>
              <w:t>-0-0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5F4C5C">
              <w:rPr>
                <w:rFonts w:ascii="Times New Roman Bold" w:hAnsi="Times New Roman Bold"/>
              </w:rPr>
              <w:t>Roll Call: 28-0-1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5F4C5C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4057B6" w:rsidP="00EB28D3">
      <w:pPr>
        <w:pStyle w:val="NormalWeb1"/>
        <w:numPr>
          <w:ilvl w:val="0"/>
          <w:numId w:val="4"/>
        </w:numPr>
        <w:spacing w:after="0"/>
      </w:pPr>
      <w:r>
        <w:t>That Department</w:t>
      </w:r>
      <w:r w:rsidR="00673942">
        <w:t xml:space="preserve"> XXXX</w:t>
      </w:r>
      <w:r w:rsidR="004324D0">
        <w:t xml:space="preserve">, </w:t>
      </w:r>
      <w:r w:rsidR="00EC399A">
        <w:t>UAlbany Peace Action</w:t>
      </w:r>
      <w:r w:rsidR="004324D0">
        <w:t xml:space="preserve">, receives the following allocation with funds being transferred from the Student Association’s </w:t>
      </w:r>
      <w:r w:rsidR="00673942"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673942"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673942"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673942"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673942"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095717">
        <w:t>Supplemental Allocations Account</w: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7394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DF13C8">
              <w:rPr>
                <w:rFonts w:ascii="Times New Roman" w:hAnsi="Times New Roman"/>
              </w:rPr>
              <w:t>25</w:t>
            </w:r>
            <w:r w:rsidR="004057B6">
              <w:rPr>
                <w:rFonts w:ascii="Times New Roman" w:hAnsi="Times New Roman"/>
              </w:rPr>
              <w:t>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DF13C8">
              <w:rPr>
                <w:rFonts w:ascii="Times New Roman Bold" w:hAnsi="Times New Roman Bold"/>
              </w:rPr>
              <w:t>25</w:t>
            </w:r>
            <w:r w:rsidR="004057B6">
              <w:rPr>
                <w:rFonts w:ascii="Times New Roman Bold" w:hAnsi="Times New Roman Bold"/>
              </w:rPr>
              <w:t>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F80" w:rsidRDefault="003B6F80">
      <w:pPr>
        <w:spacing w:after="0" w:line="240" w:lineRule="auto"/>
      </w:pPr>
      <w:r>
        <w:separator/>
      </w:r>
    </w:p>
  </w:endnote>
  <w:endnote w:type="continuationSeparator" w:id="0">
    <w:p w:rsidR="003B6F80" w:rsidRDefault="003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F80" w:rsidRDefault="003B6F80">
      <w:pPr>
        <w:spacing w:after="0" w:line="240" w:lineRule="auto"/>
      </w:pPr>
      <w:r>
        <w:separator/>
      </w:r>
    </w:p>
  </w:footnote>
  <w:footnote w:type="continuationSeparator" w:id="0">
    <w:p w:rsidR="003B6F80" w:rsidRDefault="003B6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93F98"/>
    <w:rsid w:val="00095717"/>
    <w:rsid w:val="001068AF"/>
    <w:rsid w:val="001858F1"/>
    <w:rsid w:val="00186D66"/>
    <w:rsid w:val="0019006E"/>
    <w:rsid w:val="002014A2"/>
    <w:rsid w:val="00205F64"/>
    <w:rsid w:val="002527FE"/>
    <w:rsid w:val="002C5ABD"/>
    <w:rsid w:val="002F67E6"/>
    <w:rsid w:val="0036467D"/>
    <w:rsid w:val="003B6F80"/>
    <w:rsid w:val="004057B6"/>
    <w:rsid w:val="004324D0"/>
    <w:rsid w:val="004C4243"/>
    <w:rsid w:val="005947AC"/>
    <w:rsid w:val="005F4C5C"/>
    <w:rsid w:val="00640B5D"/>
    <w:rsid w:val="00673942"/>
    <w:rsid w:val="00675AD7"/>
    <w:rsid w:val="00680A94"/>
    <w:rsid w:val="006B2FFE"/>
    <w:rsid w:val="008343E5"/>
    <w:rsid w:val="0090225F"/>
    <w:rsid w:val="009E6ED5"/>
    <w:rsid w:val="009F5B9E"/>
    <w:rsid w:val="00A72F35"/>
    <w:rsid w:val="00A87B11"/>
    <w:rsid w:val="00AE5F70"/>
    <w:rsid w:val="00B10A5C"/>
    <w:rsid w:val="00B3182F"/>
    <w:rsid w:val="00B44B5D"/>
    <w:rsid w:val="00C26B87"/>
    <w:rsid w:val="00C9291B"/>
    <w:rsid w:val="00CC3BC6"/>
    <w:rsid w:val="00DE01CB"/>
    <w:rsid w:val="00DF13C8"/>
    <w:rsid w:val="00EB28D3"/>
    <w:rsid w:val="00EC399A"/>
    <w:rsid w:val="00F54EE5"/>
    <w:rsid w:val="00F63C45"/>
    <w:rsid w:val="00FA6C55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673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3942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673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3942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2014-03-31T23:28:00Z</cp:lastPrinted>
  <dcterms:created xsi:type="dcterms:W3CDTF">2014-03-31T23:08:00Z</dcterms:created>
  <dcterms:modified xsi:type="dcterms:W3CDTF">2014-04-07T21:57:00Z</dcterms:modified>
</cp:coreProperties>
</file>