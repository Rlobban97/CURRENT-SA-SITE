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Look w:val="0000"/>
      </w:tblPr>
      <w:tblGrid>
        <w:gridCol w:w="3600"/>
        <w:gridCol w:w="3600"/>
        <w:gridCol w:w="3600"/>
      </w:tblGrid>
      <w:tr w:rsidR="002C5137">
        <w:trPr>
          <w:cantSplit/>
          <w:trHeight w:val="1440"/>
        </w:trPr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TableGrid1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1400 WASHINGTON AVENUE</w:t>
            </w:r>
          </w:p>
          <w:p w:rsidR="002C5137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ALBANY, NY 12222</w:t>
            </w:r>
          </w:p>
          <w:p w:rsidR="002C5137" w:rsidRDefault="0045225A">
            <w:pPr>
              <w:pStyle w:val="TableGrid1"/>
              <w:rPr>
                <w:rFonts w:ascii="Cambria" w:hAnsi="Cambria"/>
                <w:sz w:val="18"/>
              </w:rPr>
            </w:pPr>
            <w:r>
              <w:rPr>
                <w:rFonts w:ascii="Cambria" w:hAnsi="Cambria"/>
                <w:sz w:val="18"/>
              </w:rPr>
              <w:t>CAMPUS CENTER 116 (CC116)</w:t>
            </w:r>
          </w:p>
          <w:p w:rsidR="002C5137" w:rsidRDefault="002C5137">
            <w:pPr>
              <w:pStyle w:val="TableGrid1"/>
              <w:rPr>
                <w:rFonts w:ascii="Cambria" w:hAnsi="Cambria"/>
                <w:sz w:val="18"/>
              </w:rPr>
            </w:pPr>
          </w:p>
          <w:p w:rsidR="002C5137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www.albany.edu/sasenate</w:t>
            </w:r>
          </w:p>
          <w:p w:rsidR="002C5137" w:rsidRDefault="0045225A">
            <w:pPr>
              <w:pStyle w:val="TableGrid1"/>
              <w:rPr>
                <w:rFonts w:ascii="Cambria" w:hAnsi="Cambria"/>
                <w:sz w:val="20"/>
              </w:rPr>
            </w:pPr>
            <w:r>
              <w:rPr>
                <w:rFonts w:ascii="Cambria" w:hAnsi="Cambria"/>
                <w:sz w:val="20"/>
              </w:rPr>
              <w:t>sasenate@albany.edu</w: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2C5137" w:rsidRDefault="003A6476">
            <w:pPr>
              <w:pStyle w:val="TableGrid1"/>
              <w:jc w:val="center"/>
            </w:pPr>
            <w:r>
              <w:pict>
                <v:shape id="_x0000_i1025" style="width:171pt;height:74.25pt;mso-position-horizontal-relative:char;mso-position-vertical-relative:line" coordsize="21600,21600" o:spt="100" adj="0,,0" path="" stroked="f">
                  <v:stroke joinstyle="miter"/>
                  <v:imagedata r:id="rId7" o:title="" grayscale="t"/>
                  <v:formulas/>
                  <v:path o:connecttype="segments"/>
                </v:shape>
              </w:pict>
            </w:r>
          </w:p>
        </w:tc>
        <w:tc>
          <w:tcPr>
            <w:tcW w:w="3600" w:type="dxa"/>
            <w:tcBorders>
              <w:top w:val="none" w:sz="16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 RYAN WITTE</w:t>
            </w:r>
          </w:p>
          <w:p w:rsidR="002C5137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CHAIR</w:t>
            </w:r>
          </w:p>
          <w:p w:rsidR="002C5137" w:rsidRDefault="002C5137">
            <w:pPr>
              <w:pStyle w:val="TableGrid1"/>
              <w:jc w:val="right"/>
              <w:rPr>
                <w:rFonts w:ascii="Cambria" w:hAnsi="Cambria"/>
                <w:sz w:val="18"/>
              </w:rPr>
            </w:pPr>
          </w:p>
          <w:p w:rsidR="002C5137" w:rsidRDefault="0045225A">
            <w:pPr>
              <w:pStyle w:val="TableGrid1"/>
              <w:jc w:val="righ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SEN. MATTHEW KRUSH</w:t>
            </w:r>
          </w:p>
          <w:p w:rsidR="002C5137" w:rsidRDefault="0045225A">
            <w:pPr>
              <w:pStyle w:val="TableGrid1"/>
              <w:jc w:val="right"/>
              <w:rPr>
                <w:rFonts w:ascii="Cambria Italic" w:hAnsi="Cambria Italic"/>
                <w:sz w:val="18"/>
              </w:rPr>
            </w:pPr>
            <w:r>
              <w:rPr>
                <w:rFonts w:ascii="Cambria Italic" w:hAnsi="Cambria Italic"/>
                <w:sz w:val="18"/>
              </w:rPr>
              <w:t>VICE CHAIR</w:t>
            </w:r>
          </w:p>
        </w:tc>
      </w:tr>
    </w:tbl>
    <w:p w:rsidR="002C5137" w:rsidRDefault="002C5137">
      <w:pPr>
        <w:spacing w:line="240" w:lineRule="auto"/>
        <w:rPr>
          <w:rFonts w:ascii="Franklin Gothic Book" w:hAnsi="Franklin Gothic Book"/>
          <w:sz w:val="18"/>
        </w:rPr>
      </w:pPr>
    </w:p>
    <w:p w:rsidR="002C5137" w:rsidRDefault="002C5137">
      <w:pPr>
        <w:pStyle w:val="NormalWeb1"/>
        <w:spacing w:after="0"/>
      </w:pPr>
    </w:p>
    <w:tbl>
      <w:tblPr>
        <w:tblpPr w:leftFromText="180" w:rightFromText="180" w:topFromText="180" w:bottomFromText="180" w:vertAnchor="page" w:horzAnchor="margin" w:tblpY="4366"/>
        <w:tblW w:w="11016" w:type="dxa"/>
        <w:tblLayout w:type="fixed"/>
        <w:tblLook w:val="0000"/>
      </w:tblPr>
      <w:tblGrid>
        <w:gridCol w:w="5508"/>
        <w:gridCol w:w="5508"/>
      </w:tblGrid>
      <w:tr w:rsidR="00C60C7B" w:rsidTr="00C60C7B">
        <w:trPr>
          <w:cantSplit/>
          <w:trHeight w:val="544"/>
        </w:trPr>
        <w:tc>
          <w:tcPr>
            <w:tcW w:w="550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  <w:sz w:val="32"/>
              </w:rPr>
            </w:pPr>
            <w:r>
              <w:rPr>
                <w:rFonts w:ascii="Times New Roman Bold" w:hAnsi="Times New Roman Bold"/>
                <w:sz w:val="32"/>
              </w:rPr>
              <w:t>S.1314-04</w:t>
            </w:r>
            <w:r w:rsidR="006E0476">
              <w:rPr>
                <w:rFonts w:ascii="Times New Roman Bold" w:hAnsi="Times New Roman Bold"/>
                <w:sz w:val="32"/>
              </w:rPr>
              <w:t>6</w:t>
            </w:r>
          </w:p>
        </w:tc>
        <w:tc>
          <w:tcPr>
            <w:tcW w:w="5508" w:type="dxa"/>
            <w:tcBorders>
              <w:top w:val="none" w:sz="16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  <w:sz w:val="28"/>
              </w:rPr>
            </w:pPr>
            <w:r>
              <w:rPr>
                <w:rFonts w:ascii="Times New Roman Bold" w:hAnsi="Times New Roman Bold"/>
                <w:sz w:val="28"/>
              </w:rPr>
              <w:t>DATE INTRODUCED:</w:t>
            </w:r>
            <w:r>
              <w:rPr>
                <w:rFonts w:ascii="Times New Roman" w:hAnsi="Times New Roman"/>
                <w:sz w:val="28"/>
              </w:rPr>
              <w:t xml:space="preserve"> October 16, 2013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" w:hAnsi="Times New Roman"/>
              </w:rPr>
            </w:pPr>
            <w:r>
              <w:rPr>
                <w:rFonts w:ascii="Times New Roman Bold" w:hAnsi="Times New Roman Bold"/>
              </w:rPr>
              <w:t xml:space="preserve">SPONSORED BY: </w:t>
            </w:r>
            <w:r>
              <w:rPr>
                <w:rFonts w:ascii="Times New Roman" w:hAnsi="Times New Roman"/>
              </w:rPr>
              <w:t xml:space="preserve">Sen. Engwer, Sen. </w:t>
            </w:r>
            <w:proofErr w:type="spellStart"/>
            <w:r>
              <w:rPr>
                <w:rFonts w:ascii="Times New Roman" w:hAnsi="Times New Roman"/>
              </w:rPr>
              <w:t>Cappola</w:t>
            </w:r>
            <w:proofErr w:type="spellEnd"/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COMMITTEE: Appropriations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SUBJECT: Appropriations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6E0476" w:rsidP="006E0476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COMMITTEE VOTE:  7</w:t>
            </w:r>
            <w:r w:rsidR="00C60C7B">
              <w:rPr>
                <w:rFonts w:ascii="Times New Roman Bold" w:hAnsi="Times New Roman Bold"/>
              </w:rPr>
              <w:t>-</w:t>
            </w:r>
            <w:r>
              <w:rPr>
                <w:rFonts w:ascii="Times New Roman Bold" w:hAnsi="Times New Roman Bold"/>
              </w:rPr>
              <w:t>0</w:t>
            </w:r>
            <w:r w:rsidR="00C60C7B">
              <w:rPr>
                <w:rFonts w:ascii="Times New Roman Bold" w:hAnsi="Times New Roman Bold"/>
              </w:rPr>
              <w:t>-</w:t>
            </w:r>
            <w:r>
              <w:rPr>
                <w:rFonts w:ascii="Times New Roman Bold" w:hAnsi="Times New Roman Bold"/>
              </w:rPr>
              <w:t>0</w:t>
            </w:r>
          </w:p>
        </w:tc>
      </w:tr>
      <w:tr w:rsidR="00C60C7B" w:rsidTr="00C60C7B">
        <w:trPr>
          <w:cantSplit/>
          <w:trHeight w:val="405"/>
        </w:trPr>
        <w:tc>
          <w:tcPr>
            <w:tcW w:w="550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single" w:sz="4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SENATE VOTE: </w:t>
            </w:r>
            <w:r w:rsidR="00CD2FF2">
              <w:rPr>
                <w:rFonts w:ascii="Times New Roman Bold" w:hAnsi="Times New Roman Bold"/>
              </w:rPr>
              <w:t>Unanimous Consent</w:t>
            </w:r>
          </w:p>
        </w:tc>
        <w:tc>
          <w:tcPr>
            <w:tcW w:w="5508" w:type="dxa"/>
            <w:tcBorders>
              <w:top w:val="single" w:sz="4" w:space="0" w:color="000000"/>
              <w:left w:val="single" w:sz="4" w:space="0" w:color="000000"/>
              <w:bottom w:val="none" w:sz="16" w:space="0" w:color="000000"/>
              <w:right w:val="none" w:sz="16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 xml:space="preserve">LEGISLATIVE RESULT: </w:t>
            </w:r>
            <w:r w:rsidR="00CD2FF2">
              <w:rPr>
                <w:rFonts w:ascii="Times New Roman Bold" w:hAnsi="Times New Roman Bold"/>
              </w:rPr>
              <w:t>Pass</w:t>
            </w:r>
          </w:p>
        </w:tc>
      </w:tr>
    </w:tbl>
    <w:p w:rsidR="002C5137" w:rsidRDefault="006E0476" w:rsidP="006E0476">
      <w:pPr>
        <w:pStyle w:val="NormalWeb1"/>
        <w:numPr>
          <w:ilvl w:val="0"/>
          <w:numId w:val="5"/>
        </w:numPr>
        <w:spacing w:after="0"/>
        <w:ind w:left="720"/>
      </w:pPr>
      <w:r>
        <w:t xml:space="preserve">That Department XXXX, </w:t>
      </w:r>
      <w:proofErr w:type="spellStart"/>
      <w:r>
        <w:t>UAlbany</w:t>
      </w:r>
      <w:proofErr w:type="spellEnd"/>
      <w:r>
        <w:t xml:space="preserve"> Pitch Please</w:t>
      </w:r>
      <w:r w:rsidR="0045225A">
        <w:t xml:space="preserve">, receives the following allocation with funds being transferred from the Student Association’s </w:t>
      </w:r>
      <w:r>
        <w:t>New and Unfunded</w:t>
      </w:r>
      <w:r w:rsidR="003A6476">
        <w:rPr>
          <w:noProof/>
        </w:rPr>
        <w:pict>
          <v:rect id="_x0000_s1027" style="position:absolute;left:0;text-align:left;margin-left:41.5pt;margin-top:142.05pt;width:106pt;height:84pt;z-index:1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7" inset="7pt,7pt,7pt,7pt">
              <w:txbxContent>
                <w:p w:rsidR="002C5137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RULES &amp; ADMINISTRATION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JOE MESSMER</w:t>
                  </w:r>
                </w:p>
                <w:p w:rsidR="002C5137" w:rsidRDefault="002C513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C5137" w:rsidRDefault="002C513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A6476">
        <w:rPr>
          <w:noProof/>
        </w:rPr>
        <w:pict>
          <v:rect id="_x0000_s1028" style="position:absolute;left:0;text-align:left;margin-left:151.5pt;margin-top:142.05pt;width:89pt;height:84pt;z-index:2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8" inset="7pt,7pt,7pt,7pt">
              <w:txbxContent>
                <w:p w:rsidR="002C5137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APPROPRIATIONS   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BENJAMIN ENGWER</w:t>
                  </w:r>
                </w:p>
                <w:p w:rsidR="002C5137" w:rsidRDefault="002C513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C5137" w:rsidRDefault="002C513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A6476">
        <w:rPr>
          <w:noProof/>
        </w:rPr>
        <w:pict>
          <v:rect id="_x0000_s1029" style="position:absolute;left:0;text-align:left;margin-left:239.5pt;margin-top:142.05pt;width:122pt;height:94pt;z-index:3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29" inset="7pt,7pt,7pt,7pt">
              <w:txbxContent>
                <w:p w:rsidR="002C5137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COMMUNITY ENGAGEMENT &amp; OUTREACH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MICHAEL TORRES</w:t>
                  </w:r>
                </w:p>
                <w:p w:rsidR="002C5137" w:rsidRDefault="002C513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C5137" w:rsidRDefault="002C513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A6476">
        <w:rPr>
          <w:noProof/>
        </w:rPr>
        <w:pict>
          <v:rect id="_x0000_s1030" style="position:absolute;left:0;text-align:left;margin-left:355pt;margin-top:142.05pt;width:100pt;height:84pt;z-index:4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0" inset="7pt,7pt,7pt,7pt">
              <w:txbxContent>
                <w:p w:rsidR="002C5137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GOVERNMENT OPERATIONS               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CONNOR WILKINS</w:t>
                  </w:r>
                </w:p>
                <w:p w:rsidR="002C5137" w:rsidRDefault="002C513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C5137" w:rsidRDefault="002C513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3A6476">
        <w:rPr>
          <w:noProof/>
        </w:rPr>
        <w:pict>
          <v:rect id="_x0000_s1031" style="position:absolute;left:0;text-align:left;margin-left:454pt;margin-top:142.05pt;width:100pt;height:84pt;z-index:5;mso-wrap-distance-left:4.5pt;mso-wrap-distance-top:4.5pt;mso-wrap-distance-right:4.5pt;mso-wrap-distance-bottom:4.5pt;mso-position-horizontal-relative:page;mso-position-vertical-relative:page" coordsize="21600,21600" wrapcoords="0 0" filled="f" stroked="f">
            <v:fill o:detectmouseclick="t"/>
            <v:stroke joinstyle="round"/>
            <v:path arrowok="t" o:connectlocs="10800,10800"/>
            <v:textbox style="mso-next-textbox:#_x0000_s1031" inset="7pt,7pt,7pt,7pt">
              <w:txbxContent>
                <w:p w:rsidR="002C5137" w:rsidRDefault="0045225A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  <w:r>
                    <w:rPr>
                      <w:rFonts w:ascii="Franklin Gothic Book Italic" w:hAnsi="Franklin Gothic Book Italic"/>
                      <w:sz w:val="18"/>
                    </w:rPr>
                    <w:t xml:space="preserve">CONSTITUENT RELATIONS            </w:t>
                  </w:r>
                  <w:r>
                    <w:rPr>
                      <w:rFonts w:ascii="Franklin Gothic Book" w:hAnsi="Franklin Gothic Book"/>
                      <w:sz w:val="18"/>
                    </w:rPr>
                    <w:t>SEN. PATRICK CRONIN</w:t>
                  </w:r>
                </w:p>
                <w:p w:rsidR="002C5137" w:rsidRDefault="002C5137">
                  <w:pPr>
                    <w:spacing w:line="240" w:lineRule="auto"/>
                    <w:rPr>
                      <w:rFonts w:ascii="Franklin Gothic Book Italic" w:hAnsi="Franklin Gothic Book Italic"/>
                      <w:sz w:val="18"/>
                    </w:rPr>
                  </w:pPr>
                </w:p>
                <w:p w:rsidR="002C5137" w:rsidRDefault="002C5137">
                  <w:pPr>
                    <w:spacing w:line="240" w:lineRule="auto"/>
                    <w:rPr>
                      <w:rFonts w:ascii="Times New Roman" w:eastAsia="Times New Roman" w:hAnsi="Times New Roman"/>
                      <w:color w:val="auto"/>
                      <w:sz w:val="20"/>
                    </w:rPr>
                  </w:pPr>
                </w:p>
              </w:txbxContent>
            </v:textbox>
            <w10:wrap type="through" anchorx="page" anchory="page"/>
          </v:rect>
        </w:pict>
      </w:r>
      <w:r w:rsidR="0045225A">
        <w:t xml:space="preserve"> accounts, 6000-0400-00242.</w:t>
      </w:r>
    </w:p>
    <w:p w:rsidR="002C5137" w:rsidRDefault="002C5137">
      <w:pPr>
        <w:spacing w:after="0" w:line="240" w:lineRule="auto"/>
        <w:rPr>
          <w:rFonts w:ascii="Times New Roman" w:hAnsi="Times New Roman"/>
          <w:sz w:val="24"/>
        </w:rPr>
      </w:pPr>
    </w:p>
    <w:tbl>
      <w:tblPr>
        <w:tblW w:w="0" w:type="auto"/>
        <w:tblInd w:w="1042" w:type="dxa"/>
        <w:tblLayout w:type="fixed"/>
        <w:tblLook w:val="0000"/>
      </w:tblPr>
      <w:tblGrid>
        <w:gridCol w:w="2520"/>
        <w:gridCol w:w="3240"/>
        <w:gridCol w:w="2970"/>
      </w:tblGrid>
      <w:tr w:rsidR="002C5137" w:rsidTr="00C60C7B">
        <w:trPr>
          <w:cantSplit/>
          <w:trHeight w:val="418"/>
        </w:trPr>
        <w:tc>
          <w:tcPr>
            <w:tcW w:w="252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BUDGET OBJECT</w:t>
            </w:r>
          </w:p>
        </w:tc>
        <w:tc>
          <w:tcPr>
            <w:tcW w:w="324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OBJECT NAME</w:t>
            </w:r>
          </w:p>
        </w:tc>
        <w:tc>
          <w:tcPr>
            <w:tcW w:w="2970" w:type="dxa"/>
            <w:tcBorders>
              <w:top w:val="single" w:sz="8" w:space="0" w:color="000000"/>
              <w:left w:val="none" w:sz="16" w:space="0" w:color="000000"/>
              <w:bottom w:val="single" w:sz="8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AMOUNT ($)</w:t>
            </w:r>
          </w:p>
        </w:tc>
      </w:tr>
      <w:tr w:rsidR="002C5137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XXXX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 Programming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one" w:sz="8" w:space="0" w:color="000000"/>
            </w:tcBorders>
            <w:shd w:val="clear" w:color="auto" w:fill="F2F2F2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$</w:t>
            </w:r>
            <w:r w:rsidR="006E0476">
              <w:rPr>
                <w:rFonts w:ascii="Times New Roman" w:hAnsi="Times New Roman"/>
              </w:rPr>
              <w:t>250</w:t>
            </w:r>
          </w:p>
        </w:tc>
      </w:tr>
      <w:tr w:rsidR="002C5137" w:rsidTr="00C60C7B">
        <w:trPr>
          <w:cantSplit/>
          <w:trHeight w:val="398"/>
        </w:trPr>
        <w:tc>
          <w:tcPr>
            <w:tcW w:w="2520" w:type="dxa"/>
            <w:tcBorders>
              <w:top w:val="single" w:sz="8" w:space="0" w:color="000000"/>
              <w:left w:val="non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2C5137">
            <w:pPr>
              <w:pStyle w:val="LightShading1"/>
            </w:pP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TOTAL ALLOCATION:</w:t>
            </w:r>
          </w:p>
        </w:tc>
        <w:tc>
          <w:tcPr>
            <w:tcW w:w="2970" w:type="dxa"/>
            <w:tcBorders>
              <w:top w:val="single" w:sz="8" w:space="0" w:color="000000"/>
              <w:left w:val="single" w:sz="8" w:space="0" w:color="000000"/>
              <w:bottom w:val="none" w:sz="16" w:space="0" w:color="000000"/>
              <w:right w:val="non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2C5137" w:rsidRDefault="0045225A" w:rsidP="006E0476">
            <w:pPr>
              <w:pStyle w:val="LightShading1"/>
              <w:rPr>
                <w:rFonts w:ascii="Times New Roman Bold" w:hAnsi="Times New Roman Bold"/>
              </w:rPr>
            </w:pPr>
            <w:r>
              <w:rPr>
                <w:rFonts w:ascii="Times New Roman Bold" w:hAnsi="Times New Roman Bold"/>
              </w:rPr>
              <w:t>$</w:t>
            </w:r>
            <w:r w:rsidR="006E0476">
              <w:rPr>
                <w:rFonts w:ascii="Times New Roman Bold" w:hAnsi="Times New Roman Bold"/>
              </w:rPr>
              <w:t>250</w:t>
            </w:r>
          </w:p>
        </w:tc>
      </w:tr>
    </w:tbl>
    <w:p w:rsidR="002C5137" w:rsidRDefault="002C5137">
      <w:pPr>
        <w:pStyle w:val="FreeForm"/>
        <w:ind w:left="1188"/>
        <w:rPr>
          <w:rFonts w:ascii="Times New Roman" w:hAnsi="Times New Roman"/>
          <w:sz w:val="24"/>
        </w:rPr>
      </w:pPr>
    </w:p>
    <w:p w:rsidR="002C5137" w:rsidRDefault="002C5137">
      <w:pPr>
        <w:spacing w:after="0" w:line="240" w:lineRule="auto"/>
        <w:rPr>
          <w:rFonts w:ascii="Times New Roman Bold" w:hAnsi="Times New Roman Bold"/>
          <w:sz w:val="24"/>
        </w:rPr>
      </w:pPr>
    </w:p>
    <w:p w:rsidR="002C5137" w:rsidRDefault="006E0476" w:rsidP="006E0476">
      <w:pPr>
        <w:spacing w:after="0" w:line="240" w:lineRule="auto"/>
        <w:ind w:left="720" w:hanging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II.         </w:t>
      </w:r>
      <w:r w:rsidR="0045225A">
        <w:rPr>
          <w:rFonts w:ascii="Times New Roman" w:hAnsi="Times New Roman"/>
          <w:sz w:val="24"/>
        </w:rPr>
        <w:t>That this bill goes into effect immediately upon passage in accordance with the Student Association Constitution.</w:t>
      </w:r>
    </w:p>
    <w:p w:rsidR="002C5137" w:rsidRDefault="002C5137">
      <w:pPr>
        <w:ind w:left="1080"/>
        <w:rPr>
          <w:rFonts w:ascii="Calibri Bold" w:hAnsi="Calibri Bold"/>
        </w:rPr>
      </w:pPr>
    </w:p>
    <w:p w:rsidR="002C5137" w:rsidRDefault="002C5137">
      <w:pPr>
        <w:rPr>
          <w:lang w:val="it-IT"/>
        </w:rPr>
      </w:pPr>
    </w:p>
    <w:p w:rsidR="002C5137" w:rsidRDefault="002C5137">
      <w:pPr>
        <w:pStyle w:val="FreeForm"/>
        <w:ind w:left="6312"/>
        <w:rPr>
          <w:lang w:val="it-IT"/>
        </w:rPr>
      </w:pPr>
    </w:p>
    <w:tbl>
      <w:tblPr>
        <w:tblpPr w:leftFromText="180" w:rightFromText="180" w:vertAnchor="text" w:horzAnchor="page" w:tblpX="6436" w:tblpY="16"/>
        <w:tblW w:w="0" w:type="auto"/>
        <w:tblLayout w:type="fixed"/>
        <w:tblLook w:val="0000"/>
      </w:tblPr>
      <w:tblGrid>
        <w:gridCol w:w="4488"/>
      </w:tblGrid>
      <w:tr w:rsidR="00C60C7B" w:rsidTr="00C60C7B">
        <w:trPr>
          <w:cantSplit/>
          <w:trHeight w:val="310"/>
        </w:trPr>
        <w:tc>
          <w:tcPr>
            <w:tcW w:w="4488" w:type="dxa"/>
            <w:tcBorders>
              <w:top w:val="none" w:sz="16" w:space="0" w:color="000000"/>
              <w:left w:val="none" w:sz="16" w:space="0" w:color="000000"/>
              <w:bottom w:val="single" w:sz="4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:rsidR="00C60C7B" w:rsidRDefault="00C60C7B" w:rsidP="00C60C7B">
            <w:pPr>
              <w:pStyle w:val="TableGrid1"/>
              <w:jc w:val="right"/>
            </w:pPr>
          </w:p>
        </w:tc>
      </w:tr>
      <w:tr w:rsidR="00C60C7B" w:rsidTr="00C60C7B">
        <w:trPr>
          <w:cantSplit/>
          <w:trHeight w:val="363"/>
        </w:trPr>
        <w:tc>
          <w:tcPr>
            <w:tcW w:w="4488" w:type="dxa"/>
            <w:tcBorders>
              <w:top w:val="single" w:sz="4" w:space="0" w:color="000000"/>
              <w:left w:val="none" w:sz="16" w:space="0" w:color="000000"/>
              <w:bottom w:val="none" w:sz="16" w:space="0" w:color="000000"/>
              <w:right w:val="none" w:sz="1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C60C7B" w:rsidRDefault="00C60C7B" w:rsidP="00C60C7B">
            <w:pPr>
              <w:pStyle w:val="TableGrid1"/>
              <w:jc w:val="center"/>
              <w:rPr>
                <w:rFonts w:ascii="Times New Roman Italic" w:hAnsi="Times New Roman Italic"/>
                <w:sz w:val="24"/>
                <w:lang w:val="it-IT"/>
              </w:rPr>
            </w:pPr>
            <w:r>
              <w:rPr>
                <w:rFonts w:ascii="Times New Roman" w:hAnsi="Times New Roman"/>
                <w:sz w:val="24"/>
                <w:lang w:val="it-IT"/>
              </w:rPr>
              <w:t xml:space="preserve">Francis Agyemang, </w:t>
            </w:r>
            <w:r>
              <w:rPr>
                <w:rFonts w:ascii="Times New Roman Italic" w:hAnsi="Times New Roman Italic"/>
                <w:sz w:val="24"/>
                <w:lang w:val="it-IT"/>
              </w:rPr>
              <w:t>President</w:t>
            </w:r>
          </w:p>
        </w:tc>
      </w:tr>
    </w:tbl>
    <w:p w:rsidR="0045225A" w:rsidRDefault="0045225A">
      <w:pPr>
        <w:spacing w:after="0" w:line="240" w:lineRule="auto"/>
        <w:rPr>
          <w:rFonts w:ascii="Times New Roman" w:eastAsia="Times New Roman" w:hAnsi="Times New Roman"/>
          <w:color w:val="auto"/>
          <w:sz w:val="20"/>
        </w:rPr>
      </w:pPr>
    </w:p>
    <w:sectPr w:rsidR="0045225A" w:rsidSect="002C5137">
      <w:footerReference w:type="even" r:id="rId8"/>
      <w:footerReference w:type="default" r:id="rId9"/>
      <w:pgSz w:w="12240" w:h="15840"/>
      <w:pgMar w:top="720" w:right="720" w:bottom="720" w:left="720" w:header="720" w:footer="528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40A2E" w:rsidRDefault="00A40A2E" w:rsidP="00C242EC">
      <w:pPr>
        <w:spacing w:after="0" w:line="240" w:lineRule="auto"/>
      </w:pPr>
      <w:r>
        <w:separator/>
      </w:r>
    </w:p>
  </w:endnote>
  <w:endnote w:type="continuationSeparator" w:id="0">
    <w:p w:rsidR="00A40A2E" w:rsidRDefault="00A40A2E" w:rsidP="00C24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ヒラギノ角ゴ Pro W3"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Italic">
    <w:panose1 w:val="020405030504060A0204"/>
    <w:charset w:val="00"/>
    <w:family w:val="roman"/>
    <w:pitch w:val="default"/>
    <w:sig w:usb0="00000000" w:usb1="00000000" w:usb2="00000000" w:usb3="00000000" w:csb0="0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 Bold">
    <w:panose1 w:val="02020803070505020304"/>
    <w:charset w:val="00"/>
    <w:family w:val="roman"/>
    <w:pitch w:val="default"/>
    <w:sig w:usb0="00000000" w:usb1="00000000" w:usb2="00000000" w:usb3="00000000" w:csb0="00000000" w:csb1="00000000"/>
  </w:font>
  <w:font w:name="Franklin Gothic Book Italic">
    <w:panose1 w:val="020B0503020102090204"/>
    <w:charset w:val="00"/>
    <w:family w:val="roman"/>
    <w:pitch w:val="default"/>
    <w:sig w:usb0="00000000" w:usb1="00000000" w:usb2="00000000" w:usb3="00000000" w:csb0="00000000" w:csb1="00000000"/>
  </w:font>
  <w:font w:name="Calibri Bold">
    <w:panose1 w:val="020F0702030404030204"/>
    <w:charset w:val="00"/>
    <w:family w:val="roman"/>
    <w:pitch w:val="default"/>
    <w:sig w:usb0="00000000" w:usb1="00000000" w:usb2="00000000" w:usb3="00000000" w:csb0="00000000" w:csb1="00000000"/>
  </w:font>
  <w:font w:name="Times New Roman Italic">
    <w:panose1 w:val="02020503050405090304"/>
    <w:charset w:val="00"/>
    <w:family w:val="roman"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137" w:rsidRDefault="002C5137">
    <w:pPr>
      <w:pStyle w:val="Footer1"/>
      <w:jc w:val="center"/>
      <w:rPr>
        <w:rFonts w:ascii="Times New Roman Bold" w:hAnsi="Times New Roman Bold"/>
        <w:sz w:val="20"/>
      </w:rPr>
    </w:pPr>
  </w:p>
  <w:p w:rsidR="002C5137" w:rsidRDefault="002C513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C513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C5137" w:rsidRDefault="002C5137">
    <w:pPr>
      <w:pStyle w:val="FreeForm"/>
      <w:rPr>
        <w:rFonts w:ascii="Times New Roman Bold" w:hAnsi="Times New Roman Bold"/>
        <w:sz w:val="20"/>
      </w:rPr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C5137" w:rsidRDefault="002C5137">
    <w:pPr>
      <w:pStyle w:val="Footer1"/>
      <w:jc w:val="center"/>
      <w:rPr>
        <w:rFonts w:ascii="Times New Roman Bold" w:hAnsi="Times New Roman Bold"/>
        <w:sz w:val="20"/>
      </w:rPr>
    </w:pPr>
  </w:p>
  <w:p w:rsidR="002C5137" w:rsidRDefault="002C5137">
    <w:pPr>
      <w:pStyle w:val="Footer1"/>
      <w:rPr>
        <w:rFonts w:ascii="Times New Roman Bold" w:hAnsi="Times New Roman Bold"/>
        <w:sz w:val="20"/>
      </w:rPr>
    </w:pPr>
  </w:p>
  <w:tbl>
    <w:tblPr>
      <w:tblW w:w="0" w:type="auto"/>
      <w:tblLayout w:type="fixed"/>
      <w:tblLook w:val="0000"/>
    </w:tblPr>
    <w:tblGrid>
      <w:gridCol w:w="3600"/>
      <w:gridCol w:w="3600"/>
      <w:gridCol w:w="3600"/>
    </w:tblGrid>
    <w:tr w:rsidR="002C5137">
      <w:trPr>
        <w:cantSplit/>
        <w:trHeight w:val="643"/>
      </w:trPr>
      <w:tc>
        <w:tcPr>
          <w:tcW w:w="3600" w:type="dxa"/>
          <w:tcBorders>
            <w:top w:val="none" w:sz="16" w:space="0" w:color="000000"/>
            <w:left w:val="none" w:sz="16" w:space="0" w:color="000000"/>
            <w:bottom w:val="none" w:sz="16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Passed by the Senate</w:t>
          </w:r>
        </w:p>
      </w:tc>
      <w:tc>
        <w:tcPr>
          <w:tcW w:w="36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center"/>
            <w:rPr>
              <w:rFonts w:ascii="Arial Narrow" w:hAnsi="Arial Narrow"/>
              <w:b/>
              <w:sz w:val="16"/>
            </w:rPr>
          </w:pPr>
          <w:r>
            <w:rPr>
              <w:rFonts w:ascii="Arial Narrow" w:hAnsi="Arial Narrow"/>
              <w:b/>
              <w:sz w:val="16"/>
            </w:rPr>
            <w:t>I, Ryan Witte attest this is a true and valid record of action taken by the Student Association Senate on the date provided.</w:t>
          </w:r>
        </w:p>
      </w:tc>
      <w:tc>
        <w:tcPr>
          <w:tcW w:w="3600" w:type="dxa"/>
          <w:tcBorders>
            <w:top w:val="none" w:sz="16" w:space="0" w:color="000000"/>
            <w:left w:val="single" w:sz="4" w:space="0" w:color="000000"/>
            <w:bottom w:val="none" w:sz="16" w:space="0" w:color="000000"/>
            <w:right w:val="none" w:sz="16" w:space="0" w:color="000000"/>
          </w:tcBorders>
          <w:shd w:val="clear" w:color="auto" w:fill="auto"/>
          <w:tcMar>
            <w:top w:w="0" w:type="dxa"/>
            <w:left w:w="0" w:type="dxa"/>
            <w:bottom w:w="0" w:type="dxa"/>
            <w:right w:w="0" w:type="dxa"/>
          </w:tcMar>
          <w:vAlign w:val="bottom"/>
        </w:tcPr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 Italic" w:hAnsi="Times New Roman Italic"/>
            </w:rPr>
          </w:pPr>
          <w:r>
            <w:rPr>
              <w:rFonts w:ascii="Times New Roman Italic" w:hAnsi="Times New Roman Italic"/>
            </w:rPr>
            <w:t>___________________________</w:t>
          </w:r>
        </w:p>
        <w:p w:rsidR="002C5137" w:rsidRDefault="0045225A">
          <w:pPr>
            <w:pStyle w:val="TableGrid1"/>
            <w:tabs>
              <w:tab w:val="center" w:pos="4680"/>
              <w:tab w:val="right" w:pos="9360"/>
            </w:tabs>
            <w:jc w:val="right"/>
            <w:rPr>
              <w:rFonts w:ascii="Times New Roman" w:hAnsi="Times New Roman"/>
            </w:rPr>
          </w:pPr>
          <w:r>
            <w:rPr>
              <w:rFonts w:ascii="Times New Roman" w:hAnsi="Times New Roman"/>
            </w:rPr>
            <w:t>Ryan Witte, Chairman</w:t>
          </w:r>
        </w:p>
      </w:tc>
    </w:tr>
  </w:tbl>
  <w:p w:rsidR="002C5137" w:rsidRDefault="002C5137">
    <w:pPr>
      <w:pStyle w:val="FreeForm"/>
      <w:rPr>
        <w:rFonts w:ascii="Times New Roman Bold" w:hAnsi="Times New Roman Bold"/>
        <w:sz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40A2E" w:rsidRDefault="00A40A2E" w:rsidP="00C242EC">
      <w:pPr>
        <w:spacing w:after="0" w:line="240" w:lineRule="auto"/>
      </w:pPr>
      <w:r>
        <w:separator/>
      </w:r>
    </w:p>
  </w:footnote>
  <w:footnote w:type="continuationSeparator" w:id="0">
    <w:p w:rsidR="00A40A2E" w:rsidRDefault="00A40A2E" w:rsidP="00C24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894EE873"/>
    <w:lvl w:ilvl="0">
      <w:start w:val="1"/>
      <w:numFmt w:val="upperRoman"/>
      <w:lvlText w:val="%1."/>
      <w:lvlJc w:val="left"/>
      <w:pPr>
        <w:tabs>
          <w:tab w:val="num" w:pos="540"/>
        </w:tabs>
        <w:ind w:left="540" w:firstLine="180"/>
      </w:pPr>
      <w:rPr>
        <w:rFonts w:hint="default"/>
        <w:color w:val="000000"/>
        <w:position w:val="0"/>
        <w:sz w:val="22"/>
      </w:rPr>
    </w:lvl>
    <w:lvl w:ilvl="1">
      <w:start w:val="1"/>
      <w:numFmt w:val="upperRoman"/>
      <w:lvlText w:val="%2."/>
      <w:lvlJc w:val="left"/>
      <w:pPr>
        <w:tabs>
          <w:tab w:val="num" w:pos="540"/>
        </w:tabs>
        <w:ind w:left="540" w:firstLine="900"/>
      </w:pPr>
      <w:rPr>
        <w:rFonts w:hint="default"/>
        <w:color w:val="000000"/>
        <w:position w:val="0"/>
        <w:sz w:val="22"/>
      </w:rPr>
    </w:lvl>
    <w:lvl w:ilvl="2">
      <w:start w:val="1"/>
      <w:numFmt w:val="upperRoman"/>
      <w:lvlText w:val="%3."/>
      <w:lvlJc w:val="left"/>
      <w:pPr>
        <w:tabs>
          <w:tab w:val="num" w:pos="540"/>
        </w:tabs>
        <w:ind w:left="540" w:firstLine="1620"/>
      </w:pPr>
      <w:rPr>
        <w:rFonts w:hint="default"/>
        <w:color w:val="000000"/>
        <w:position w:val="0"/>
        <w:sz w:val="22"/>
      </w:rPr>
    </w:lvl>
    <w:lvl w:ilvl="3">
      <w:start w:val="1"/>
      <w:numFmt w:val="upperRoman"/>
      <w:lvlText w:val="%4."/>
      <w:lvlJc w:val="left"/>
      <w:pPr>
        <w:tabs>
          <w:tab w:val="num" w:pos="540"/>
        </w:tabs>
        <w:ind w:left="540" w:firstLine="2340"/>
      </w:pPr>
      <w:rPr>
        <w:rFonts w:hint="default"/>
        <w:color w:val="000000"/>
        <w:position w:val="0"/>
        <w:sz w:val="22"/>
      </w:rPr>
    </w:lvl>
    <w:lvl w:ilvl="4">
      <w:start w:val="1"/>
      <w:numFmt w:val="upperRoman"/>
      <w:lvlText w:val="%5."/>
      <w:lvlJc w:val="left"/>
      <w:pPr>
        <w:tabs>
          <w:tab w:val="num" w:pos="540"/>
        </w:tabs>
        <w:ind w:left="540" w:firstLine="3060"/>
      </w:pPr>
      <w:rPr>
        <w:rFonts w:hint="default"/>
        <w:color w:val="000000"/>
        <w:position w:val="0"/>
        <w:sz w:val="22"/>
      </w:rPr>
    </w:lvl>
    <w:lvl w:ilvl="5">
      <w:start w:val="1"/>
      <w:numFmt w:val="upperRoman"/>
      <w:lvlText w:val="%6."/>
      <w:lvlJc w:val="left"/>
      <w:pPr>
        <w:tabs>
          <w:tab w:val="num" w:pos="540"/>
        </w:tabs>
        <w:ind w:left="540" w:firstLine="3780"/>
      </w:pPr>
      <w:rPr>
        <w:rFonts w:hint="default"/>
        <w:color w:val="000000"/>
        <w:position w:val="0"/>
        <w:sz w:val="22"/>
      </w:rPr>
    </w:lvl>
    <w:lvl w:ilvl="6">
      <w:start w:val="1"/>
      <w:numFmt w:val="upperRoman"/>
      <w:lvlText w:val="%7."/>
      <w:lvlJc w:val="left"/>
      <w:pPr>
        <w:tabs>
          <w:tab w:val="num" w:pos="540"/>
        </w:tabs>
        <w:ind w:left="540" w:firstLine="4500"/>
      </w:pPr>
      <w:rPr>
        <w:rFonts w:hint="default"/>
        <w:color w:val="000000"/>
        <w:position w:val="0"/>
        <w:sz w:val="22"/>
      </w:rPr>
    </w:lvl>
    <w:lvl w:ilvl="7">
      <w:start w:val="1"/>
      <w:numFmt w:val="upperRoman"/>
      <w:lvlText w:val="%8."/>
      <w:lvlJc w:val="left"/>
      <w:pPr>
        <w:tabs>
          <w:tab w:val="num" w:pos="540"/>
        </w:tabs>
        <w:ind w:left="540" w:firstLine="5220"/>
      </w:pPr>
      <w:rPr>
        <w:rFonts w:hint="default"/>
        <w:color w:val="000000"/>
        <w:position w:val="0"/>
        <w:sz w:val="22"/>
      </w:rPr>
    </w:lvl>
    <w:lvl w:ilvl="8">
      <w:start w:val="1"/>
      <w:numFmt w:val="upperRoman"/>
      <w:lvlText w:val="%9."/>
      <w:lvlJc w:val="left"/>
      <w:pPr>
        <w:tabs>
          <w:tab w:val="num" w:pos="540"/>
        </w:tabs>
        <w:ind w:left="540" w:firstLine="5940"/>
      </w:pPr>
      <w:rPr>
        <w:rFonts w:hint="default"/>
        <w:color w:val="000000"/>
        <w:position w:val="0"/>
        <w:sz w:val="22"/>
      </w:rPr>
    </w:lvl>
  </w:abstractNum>
  <w:abstractNum w:abstractNumId="1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00000003"/>
    <w:multiLevelType w:val="multilevel"/>
    <w:tmpl w:val="894EE875"/>
    <w:lvl w:ilvl="0">
      <w:start w:val="1"/>
      <w:numFmt w:val="upperRoman"/>
      <w:lvlText w:val="%1."/>
      <w:lvlJc w:val="left"/>
      <w:pPr>
        <w:tabs>
          <w:tab w:val="num" w:pos="720"/>
        </w:tabs>
        <w:ind w:left="720" w:firstLine="360"/>
      </w:pPr>
      <w:rPr>
        <w:rFonts w:hint="default"/>
        <w:color w:val="000000"/>
        <w:position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360"/>
        </w:tabs>
        <w:ind w:left="360" w:firstLine="1080"/>
      </w:pPr>
      <w:rPr>
        <w:rFonts w:hint="default"/>
        <w:color w:val="000000"/>
        <w:position w:val="0"/>
        <w:sz w:val="22"/>
      </w:rPr>
    </w:lvl>
    <w:lvl w:ilvl="2">
      <w:start w:val="1"/>
      <w:numFmt w:val="lowerRoman"/>
      <w:lvlText w:val="%3."/>
      <w:lvlJc w:val="left"/>
      <w:pPr>
        <w:tabs>
          <w:tab w:val="num" w:pos="360"/>
        </w:tabs>
        <w:ind w:left="360" w:firstLine="1800"/>
      </w:pPr>
      <w:rPr>
        <w:rFonts w:hint="default"/>
        <w:color w:val="000000"/>
        <w:position w:val="0"/>
        <w:sz w:val="22"/>
      </w:rPr>
    </w:lvl>
    <w:lvl w:ilvl="3">
      <w:start w:val="1"/>
      <w:numFmt w:val="decimal"/>
      <w:isLgl/>
      <w:lvlText w:val="%4."/>
      <w:lvlJc w:val="left"/>
      <w:pPr>
        <w:tabs>
          <w:tab w:val="num" w:pos="360"/>
        </w:tabs>
        <w:ind w:left="360" w:firstLine="2520"/>
      </w:pPr>
      <w:rPr>
        <w:rFonts w:hint="default"/>
        <w:color w:val="000000"/>
        <w:position w:val="0"/>
        <w:sz w:val="22"/>
      </w:rPr>
    </w:lvl>
    <w:lvl w:ilvl="4">
      <w:start w:val="1"/>
      <w:numFmt w:val="lowerLetter"/>
      <w:lvlText w:val="%5."/>
      <w:lvlJc w:val="left"/>
      <w:pPr>
        <w:tabs>
          <w:tab w:val="num" w:pos="360"/>
        </w:tabs>
        <w:ind w:left="360" w:firstLine="3240"/>
      </w:pPr>
      <w:rPr>
        <w:rFonts w:hint="default"/>
        <w:color w:val="000000"/>
        <w:position w:val="0"/>
        <w:sz w:val="22"/>
      </w:rPr>
    </w:lvl>
    <w:lvl w:ilvl="5">
      <w:start w:val="1"/>
      <w:numFmt w:val="lowerRoman"/>
      <w:lvlText w:val="%6."/>
      <w:lvlJc w:val="left"/>
      <w:pPr>
        <w:tabs>
          <w:tab w:val="num" w:pos="360"/>
        </w:tabs>
        <w:ind w:left="360" w:firstLine="3960"/>
      </w:pPr>
      <w:rPr>
        <w:rFonts w:hint="default"/>
        <w:color w:val="000000"/>
        <w:position w:val="0"/>
        <w:sz w:val="22"/>
      </w:rPr>
    </w:lvl>
    <w:lvl w:ilvl="6">
      <w:start w:val="1"/>
      <w:numFmt w:val="decimal"/>
      <w:isLgl/>
      <w:lvlText w:val="%7."/>
      <w:lvlJc w:val="left"/>
      <w:pPr>
        <w:tabs>
          <w:tab w:val="num" w:pos="360"/>
        </w:tabs>
        <w:ind w:left="360" w:firstLine="4680"/>
      </w:pPr>
      <w:rPr>
        <w:rFonts w:hint="default"/>
        <w:color w:val="000000"/>
        <w:position w:val="0"/>
        <w:sz w:val="22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60" w:firstLine="5400"/>
      </w:pPr>
      <w:rPr>
        <w:rFonts w:hint="default"/>
        <w:color w:val="000000"/>
        <w:position w:val="0"/>
        <w:sz w:val="22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" w:firstLine="6120"/>
      </w:pPr>
      <w:rPr>
        <w:rFonts w:hint="default"/>
        <w:color w:val="000000"/>
        <w:position w:val="0"/>
        <w:sz w:val="22"/>
      </w:rPr>
    </w:lvl>
  </w:abstractNum>
  <w:abstractNum w:abstractNumId="3">
    <w:nsid w:val="204D5F53"/>
    <w:multiLevelType w:val="hybridMultilevel"/>
    <w:tmpl w:val="AD30C08C"/>
    <w:lvl w:ilvl="0" w:tplc="078AA8B4">
      <w:start w:val="1"/>
      <w:numFmt w:val="upperRoman"/>
      <w:lvlText w:val="%1.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4">
    <w:nsid w:val="5D0F43CC"/>
    <w:multiLevelType w:val="hybridMultilevel"/>
    <w:tmpl w:val="56F6732E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doNotTrackMove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60C7B"/>
    <w:rsid w:val="002C5137"/>
    <w:rsid w:val="003A6476"/>
    <w:rsid w:val="0045225A"/>
    <w:rsid w:val="006E0476"/>
    <w:rsid w:val="009D4CB7"/>
    <w:rsid w:val="00A40A2E"/>
    <w:rsid w:val="00C60C7B"/>
    <w:rsid w:val="00CD2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locked="0" w:semiHidden="1" w:uiPriority="99"/>
    <w:lsdException w:name="No Spacing" w:locked="0" w:uiPriority="1" w:qFormat="1"/>
    <w:lsdException w:name="Light Shading" w:locked="0" w:uiPriority="60"/>
    <w:lsdException w:name="Light List" w:locked="0" w:uiPriority="61"/>
    <w:lsdException w:name="Light Grid" w:locked="0" w:uiPriority="62"/>
    <w:lsdException w:name="Medium Shading 1" w:locked="0" w:uiPriority="63"/>
    <w:lsdException w:name="Medium Shading 2" w:locked="0" w:uiPriority="64"/>
    <w:lsdException w:name="Medium List 1" w:locked="0" w:uiPriority="65"/>
    <w:lsdException w:name="Medium List 2" w:locked="0" w:uiPriority="66"/>
    <w:lsdException w:name="Medium Grid 1" w:locked="0" w:uiPriority="67"/>
    <w:lsdException w:name="Medium Grid 2" w:locked="0" w:uiPriority="68"/>
    <w:lsdException w:name="Medium Grid 3" w:locked="0" w:uiPriority="69"/>
    <w:lsdException w:name="Dark List" w:locked="0" w:uiPriority="70"/>
    <w:lsdException w:name="Colorful Shading" w:locked="0" w:uiPriority="71"/>
    <w:lsdException w:name="Colorful List" w:locked="0" w:uiPriority="72"/>
    <w:lsdException w:name="Colorful Grid" w:locked="0" w:uiPriority="73"/>
    <w:lsdException w:name="Light Shading Accent 1" w:locked="0" w:uiPriority="60"/>
    <w:lsdException w:name="Light List Accent 1" w:locked="0" w:uiPriority="61"/>
    <w:lsdException w:name="Light Grid Accent 1" w:locked="0" w:uiPriority="62"/>
    <w:lsdException w:name="Medium Shading 1 Accent 1" w:locked="0" w:uiPriority="63"/>
    <w:lsdException w:name="Medium Shading 2 Accent 1" w:locked="0" w:uiPriority="64"/>
    <w:lsdException w:name="Medium List 1 Accent 1" w:locked="0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locked="0" w:uiPriority="66"/>
    <w:lsdException w:name="Medium Grid 1 Accent 1" w:locked="0" w:uiPriority="67"/>
    <w:lsdException w:name="Medium Grid 2 Accent 1" w:locked="0" w:uiPriority="68"/>
    <w:lsdException w:name="Medium Grid 3 Accent 1" w:locked="0" w:uiPriority="69"/>
    <w:lsdException w:name="Dark List Accent 1" w:locked="0" w:uiPriority="70"/>
    <w:lsdException w:name="Colorful Shading Accent 1" w:locked="0" w:uiPriority="71"/>
    <w:lsdException w:name="Colorful List Accent 1" w:locked="0" w:uiPriority="72"/>
    <w:lsdException w:name="Colorful Grid Accent 1" w:locked="0" w:uiPriority="73"/>
    <w:lsdException w:name="Light Shading Accent 2" w:locked="0" w:uiPriority="60"/>
    <w:lsdException w:name="Light List Accent 2" w:locked="0" w:uiPriority="61"/>
    <w:lsdException w:name="Light Grid Accent 2" w:locked="0" w:uiPriority="62"/>
    <w:lsdException w:name="Medium Shading 1 Accent 2" w:locked="0" w:uiPriority="63"/>
    <w:lsdException w:name="Medium Shading 2 Accent 2" w:locked="0" w:uiPriority="64"/>
    <w:lsdException w:name="Medium List 1 Accent 2" w:locked="0" w:uiPriority="65"/>
    <w:lsdException w:name="Medium List 2 Accent 2" w:locked="0" w:uiPriority="66"/>
    <w:lsdException w:name="Medium Grid 1 Accent 2" w:locked="0" w:uiPriority="67"/>
    <w:lsdException w:name="Medium Grid 2 Accent 2" w:locked="0" w:uiPriority="68"/>
    <w:lsdException w:name="Medium Grid 3 Accent 2" w:locked="0" w:uiPriority="69"/>
    <w:lsdException w:name="Dark List Accent 2" w:locked="0" w:uiPriority="70"/>
    <w:lsdException w:name="Colorful Shading Accent 2" w:locked="0" w:uiPriority="71"/>
    <w:lsdException w:name="Colorful List Accent 2" w:locked="0" w:uiPriority="72"/>
    <w:lsdException w:name="Colorful Grid Accent 2" w:locked="0" w:uiPriority="73"/>
    <w:lsdException w:name="Light Shading Accent 3" w:locked="0" w:uiPriority="60"/>
    <w:lsdException w:name="Light List Accent 3" w:locked="0" w:uiPriority="61"/>
    <w:lsdException w:name="Light Grid Accent 3" w:locked="0" w:uiPriority="62"/>
    <w:lsdException w:name="Medium Shading 1 Accent 3" w:locked="0" w:uiPriority="63"/>
    <w:lsdException w:name="Medium Shading 2 Accent 3" w:locked="0" w:uiPriority="64"/>
    <w:lsdException w:name="Medium List 1 Accent 3" w:locked="0" w:uiPriority="65"/>
    <w:lsdException w:name="Medium List 2 Accent 3" w:locked="0" w:uiPriority="66"/>
    <w:lsdException w:name="Medium Grid 1 Accent 3" w:locked="0" w:uiPriority="67"/>
    <w:lsdException w:name="Medium Grid 2 Accent 3" w:locked="0" w:uiPriority="68"/>
    <w:lsdException w:name="Medium Grid 3 Accent 3" w:locked="0" w:uiPriority="69"/>
    <w:lsdException w:name="Dark List Accent 3" w:locked="0" w:uiPriority="70"/>
    <w:lsdException w:name="Colorful Shading Accent 3" w:locked="0" w:uiPriority="71"/>
    <w:lsdException w:name="Colorful List Accent 3" w:locked="0" w:uiPriority="72"/>
    <w:lsdException w:name="Colorful Grid Accent 3" w:locked="0" w:uiPriority="73"/>
    <w:lsdException w:name="Light Shading Accent 4" w:locked="0" w:uiPriority="60"/>
    <w:lsdException w:name="Light List Accent 4" w:locked="0" w:uiPriority="61"/>
    <w:lsdException w:name="Light Grid Accent 4" w:locked="0" w:uiPriority="62"/>
    <w:lsdException w:name="Medium Shading 1 Accent 4" w:locked="0" w:uiPriority="63"/>
    <w:lsdException w:name="Medium Shading 2 Accent 4" w:locked="0" w:uiPriority="64"/>
    <w:lsdException w:name="Medium List 1 Accent 4" w:locked="0" w:uiPriority="65"/>
    <w:lsdException w:name="Medium List 2 Accent 4" w:locked="0" w:uiPriority="66"/>
    <w:lsdException w:name="Medium Grid 1 Accent 4" w:locked="0" w:uiPriority="67"/>
    <w:lsdException w:name="Medium Grid 2 Accent 4" w:locked="0" w:uiPriority="68"/>
    <w:lsdException w:name="Medium Grid 3 Accent 4" w:locked="0" w:uiPriority="69"/>
    <w:lsdException w:name="Dark List Accent 4" w:locked="0" w:uiPriority="70"/>
    <w:lsdException w:name="Colorful Shading Accent 4" w:locked="0" w:uiPriority="71"/>
    <w:lsdException w:name="Colorful List Accent 4" w:locked="0" w:uiPriority="72"/>
    <w:lsdException w:name="Colorful Grid Accent 4" w:locked="0" w:uiPriority="73"/>
    <w:lsdException w:name="Light Shading Accent 5" w:locked="0" w:uiPriority="60"/>
    <w:lsdException w:name="Light List Accent 5" w:locked="0" w:uiPriority="61"/>
    <w:lsdException w:name="Light Grid Accent 5" w:locked="0" w:uiPriority="62"/>
    <w:lsdException w:name="Medium Shading 1 Accent 5" w:locked="0" w:uiPriority="63"/>
    <w:lsdException w:name="Medium Shading 2 Accent 5" w:locked="0" w:uiPriority="64"/>
    <w:lsdException w:name="Medium List 1 Accent 5" w:locked="0" w:uiPriority="65"/>
    <w:lsdException w:name="Medium List 2 Accent 5" w:locked="0" w:uiPriority="66"/>
    <w:lsdException w:name="Medium Grid 1 Accent 5" w:locked="0" w:uiPriority="67"/>
    <w:lsdException w:name="Medium Grid 2 Accent 5" w:locked="0" w:uiPriority="68"/>
    <w:lsdException w:name="Medium Grid 3 Accent 5" w:locked="0" w:uiPriority="69"/>
    <w:lsdException w:name="Dark List Accent 5" w:locked="0" w:uiPriority="70"/>
    <w:lsdException w:name="Colorful Shading Accent 5" w:locked="0" w:uiPriority="71"/>
    <w:lsdException w:name="Colorful List Accent 5" w:locked="0" w:uiPriority="72"/>
    <w:lsdException w:name="Colorful Grid Accent 5" w:locked="0" w:uiPriority="73"/>
    <w:lsdException w:name="Light Shading Accent 6" w:locked="0" w:uiPriority="60"/>
    <w:lsdException w:name="Light List Accent 6" w:locked="0" w:uiPriority="61"/>
    <w:lsdException w:name="Light Grid Accent 6" w:locked="0" w:uiPriority="62"/>
    <w:lsdException w:name="Medium Shading 1 Accent 6" w:locked="0" w:uiPriority="63"/>
    <w:lsdException w:name="Medium Shading 2 Accent 6" w:locked="0" w:uiPriority="64"/>
    <w:lsdException w:name="Medium List 1 Accent 6" w:locked="0" w:uiPriority="65"/>
    <w:lsdException w:name="Medium List 2 Accent 6" w:locked="0" w:uiPriority="66"/>
    <w:lsdException w:name="Medium Grid 1 Accent 6" w:locked="0" w:uiPriority="67"/>
    <w:lsdException w:name="Medium Grid 2 Accent 6" w:locked="0" w:uiPriority="68"/>
    <w:lsdException w:name="Medium Grid 3 Accent 6" w:locked="0" w:uiPriority="69"/>
    <w:lsdException w:name="Dark List Accent 6" w:locked="0" w:uiPriority="70"/>
    <w:lsdException w:name="Colorful Shading Accent 6" w:locked="0" w:uiPriority="71"/>
    <w:lsdException w:name="Colorful List Accent 6" w:locked="0" w:uiPriority="72"/>
    <w:lsdException w:name="Colorful Grid Accent 6" w:locked="0" w:uiPriority="73"/>
    <w:lsdException w:name="Subtle Emphasis" w:locked="0" w:uiPriority="19" w:qFormat="1"/>
    <w:lsdException w:name="Intense Emphasis" w:locked="0" w:uiPriority="21" w:qFormat="1"/>
    <w:lsdException w:name="Subtle Reference" w:locked="0" w:uiPriority="31" w:qFormat="1"/>
    <w:lsdException w:name="Intense Reference" w:locked="0" w:uiPriority="32" w:qFormat="1"/>
    <w:lsdException w:name="Book Title" w:locked="0" w:uiPriority="33" w:qFormat="1"/>
    <w:lsdException w:name="Bibliography" w:locked="0" w:semiHidden="1" w:uiPriority="37" w:unhideWhenUsed="1"/>
    <w:lsdException w:name="TOC Heading" w:locked="0" w:semiHidden="1" w:uiPriority="39" w:unhideWhenUsed="1" w:qFormat="1"/>
  </w:latentStyles>
  <w:style w:type="paragraph" w:default="1" w:styleId="Normal">
    <w:name w:val="Normal"/>
    <w:qFormat/>
    <w:rsid w:val="002C5137"/>
    <w:pPr>
      <w:spacing w:after="200" w:line="276" w:lineRule="auto"/>
    </w:pPr>
    <w:rPr>
      <w:rFonts w:ascii="Calibri" w:eastAsia="ヒラギノ角ゴ Pro W3" w:hAnsi="Calibri"/>
      <w:color w:val="000000"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1">
    <w:name w:val="Header1"/>
    <w:rsid w:val="002C513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Footer1">
    <w:name w:val="Footer1"/>
    <w:autoRedefine/>
    <w:rsid w:val="002C5137"/>
    <w:pPr>
      <w:tabs>
        <w:tab w:val="center" w:pos="4680"/>
        <w:tab w:val="right" w:pos="9360"/>
      </w:tabs>
    </w:pPr>
    <w:rPr>
      <w:rFonts w:ascii="Calibri" w:eastAsia="ヒラギノ角ゴ Pro W3" w:hAnsi="Calibri"/>
      <w:color w:val="000000"/>
      <w:sz w:val="22"/>
    </w:rPr>
  </w:style>
  <w:style w:type="paragraph" w:customStyle="1" w:styleId="TableGrid1">
    <w:name w:val="Table Grid1"/>
    <w:rsid w:val="002C5137"/>
    <w:rPr>
      <w:rFonts w:ascii="Calibri" w:eastAsia="ヒラギノ角ゴ Pro W3" w:hAnsi="Calibri"/>
      <w:color w:val="000000"/>
      <w:sz w:val="22"/>
    </w:rPr>
  </w:style>
  <w:style w:type="paragraph" w:customStyle="1" w:styleId="FreeForm">
    <w:name w:val="Free Form"/>
    <w:rsid w:val="002C5137"/>
    <w:pPr>
      <w:spacing w:after="200" w:line="276" w:lineRule="auto"/>
    </w:pPr>
    <w:rPr>
      <w:rFonts w:ascii="Calibri" w:eastAsia="ヒラギノ角ゴ Pro W3" w:hAnsi="Calibri"/>
      <w:color w:val="000000"/>
      <w:sz w:val="22"/>
    </w:rPr>
  </w:style>
  <w:style w:type="paragraph" w:customStyle="1" w:styleId="NormalWeb1">
    <w:name w:val="Normal (Web)1"/>
    <w:rsid w:val="002C5137"/>
    <w:pPr>
      <w:spacing w:before="100" w:after="115"/>
    </w:pPr>
    <w:rPr>
      <w:rFonts w:eastAsia="ヒラギノ角ゴ Pro W3"/>
      <w:color w:val="000000"/>
      <w:sz w:val="24"/>
    </w:rPr>
  </w:style>
  <w:style w:type="numbering" w:customStyle="1" w:styleId="List1">
    <w:name w:val="List 1"/>
    <w:rsid w:val="002C5137"/>
  </w:style>
  <w:style w:type="paragraph" w:customStyle="1" w:styleId="LightShading1">
    <w:name w:val="Light Shading1"/>
    <w:rsid w:val="002C5137"/>
    <w:rPr>
      <w:rFonts w:ascii="Calibri" w:eastAsia="ヒラギノ角ゴ Pro W3" w:hAnsi="Calibri"/>
      <w:color w:val="000000"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123</Words>
  <Characters>703</Characters>
  <Application>Microsoft Office Word</Application>
  <DocSecurity>0</DocSecurity>
  <Lines>5</Lines>
  <Paragraphs>1</Paragraphs>
  <ScaleCrop>false</ScaleCrop>
  <Company/>
  <LinksUpToDate>false</LinksUpToDate>
  <CharactersWithSpaces>825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Bill Template v.2.0</dc:title>
  <dc:subject/>
  <dc:creator>Joseph T. Bassell, Rules &amp; Administration, Chair</dc:creator>
  <cp:keywords/>
  <cp:lastModifiedBy>Copies Plus</cp:lastModifiedBy>
  <cp:revision>4</cp:revision>
  <dcterms:created xsi:type="dcterms:W3CDTF">2013-10-16T22:57:00Z</dcterms:created>
  <dcterms:modified xsi:type="dcterms:W3CDTF">2013-10-18T17:22:00Z</dcterms:modified>
</cp:coreProperties>
</file>