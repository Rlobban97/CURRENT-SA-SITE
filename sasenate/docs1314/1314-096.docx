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680A94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680A94" w:rsidRDefault="00680A94">
            <w:pPr>
              <w:pStyle w:val="TableGrid1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0A94" w:rsidRDefault="00D84CA3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8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680A94" w:rsidRDefault="00680A94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680A94" w:rsidRDefault="00680A94">
      <w:pPr>
        <w:spacing w:line="240" w:lineRule="auto"/>
        <w:rPr>
          <w:rFonts w:ascii="Franklin Gothic Book" w:hAnsi="Franklin Gothic Book"/>
          <w:sz w:val="18"/>
        </w:rPr>
      </w:pPr>
    </w:p>
    <w:p w:rsidR="00680A94" w:rsidRDefault="00680A94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66"/>
        <w:tblW w:w="11016" w:type="dxa"/>
        <w:tblLayout w:type="fixed"/>
        <w:tblLook w:val="0000" w:firstRow="0" w:lastRow="0" w:firstColumn="0" w:lastColumn="0" w:noHBand="0" w:noVBand="0"/>
      </w:tblPr>
      <w:tblGrid>
        <w:gridCol w:w="5508"/>
        <w:gridCol w:w="5508"/>
      </w:tblGrid>
      <w:tr w:rsidR="0090225F" w:rsidTr="0090225F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</w:t>
            </w:r>
            <w:r w:rsidR="00B3182F">
              <w:rPr>
                <w:rFonts w:ascii="Times New Roman Bold" w:hAnsi="Times New Roman Bold"/>
                <w:sz w:val="32"/>
              </w:rPr>
              <w:t>9</w:t>
            </w:r>
            <w:r w:rsidR="009E6ED5">
              <w:rPr>
                <w:rFonts w:ascii="Times New Roman Bold" w:hAnsi="Times New Roman Bold"/>
                <w:sz w:val="32"/>
              </w:rPr>
              <w:t>6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B3182F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B3182F">
              <w:rPr>
                <w:rFonts w:ascii="Times New Roman" w:hAnsi="Times New Roman"/>
                <w:sz w:val="28"/>
              </w:rPr>
              <w:t xml:space="preserve"> March 5</w:t>
            </w:r>
            <w:r>
              <w:rPr>
                <w:rFonts w:ascii="Times New Roman" w:hAnsi="Times New Roman"/>
                <w:sz w:val="28"/>
              </w:rPr>
              <w:t>, 201</w:t>
            </w:r>
            <w:r w:rsidR="00B3182F">
              <w:rPr>
                <w:rFonts w:ascii="Times New Roman" w:hAnsi="Times New Roman"/>
                <w:sz w:val="28"/>
              </w:rPr>
              <w:t>4</w:t>
            </w:r>
          </w:p>
        </w:tc>
      </w:tr>
      <w:tr w:rsidR="0090225F" w:rsidTr="0090225F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D03136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 w:rsidR="00D03136">
              <w:rPr>
                <w:rFonts w:ascii="Times New Roman" w:hAnsi="Times New Roman"/>
              </w:rPr>
              <w:t>Sen. Rook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90225F" w:rsidTr="0090225F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E6ED5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B3182F">
              <w:rPr>
                <w:rFonts w:ascii="Times New Roman Bold" w:hAnsi="Times New Roman Bold"/>
              </w:rPr>
              <w:t xml:space="preserve"> </w:t>
            </w:r>
            <w:r w:rsidR="009E6ED5">
              <w:rPr>
                <w:rFonts w:ascii="Times New Roman Bold" w:hAnsi="Times New Roman Bold"/>
              </w:rPr>
              <w:t>UA Astronomical Society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COMMITTEE VOTE:  </w:t>
            </w:r>
            <w:r w:rsidR="009E6ED5">
              <w:rPr>
                <w:rFonts w:ascii="Times New Roman Bold" w:hAnsi="Times New Roman Bold"/>
              </w:rPr>
              <w:t>5-0-0</w:t>
            </w:r>
          </w:p>
        </w:tc>
      </w:tr>
      <w:tr w:rsidR="0090225F" w:rsidTr="0090225F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E6ED5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0A7025">
              <w:rPr>
                <w:rFonts w:ascii="Times New Roman Bold" w:hAnsi="Times New Roman Bold"/>
              </w:rPr>
              <w:t>Unanimous Consent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0A7025">
              <w:rPr>
                <w:rFonts w:ascii="Times New Roman Bold" w:hAnsi="Times New Roman Bold"/>
              </w:rPr>
              <w:t>Pass</w:t>
            </w:r>
            <w:bookmarkStart w:id="0" w:name="_GoBack"/>
            <w:bookmarkEnd w:id="0"/>
          </w:p>
        </w:tc>
      </w:tr>
    </w:tbl>
    <w:p w:rsidR="00680A94" w:rsidRDefault="004324D0" w:rsidP="00EB28D3">
      <w:pPr>
        <w:pStyle w:val="NormalWeb1"/>
        <w:numPr>
          <w:ilvl w:val="0"/>
          <w:numId w:val="4"/>
        </w:numPr>
        <w:spacing w:after="0"/>
      </w:pPr>
      <w:r>
        <w:t xml:space="preserve">That Department XXXX, </w:t>
      </w:r>
      <w:r w:rsidR="009E6ED5">
        <w:t>UA Astronomical Society</w:t>
      </w:r>
      <w:r>
        <w:t>, receives the following allocation with funds being transferred from the Student Association’s New and Unfu</w:t>
      </w:r>
      <w:r w:rsidR="00D84CA3"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 xml:space="preserve">SEN. </w:t>
                  </w:r>
                  <w:r w:rsidR="00991332">
                    <w:rPr>
                      <w:rFonts w:ascii="Franklin Gothic Book" w:hAnsi="Franklin Gothic Book"/>
                      <w:sz w:val="18"/>
                    </w:rPr>
                    <w:t>DANIEL MARKISELLO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D84CA3"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 w:rsidR="00991332">
                    <w:rPr>
                      <w:rFonts w:ascii="Franklin Gothic Book" w:hAnsi="Franklin Gothic Book"/>
                      <w:sz w:val="18"/>
                    </w:rPr>
                    <w:t>SEN. ROGER ROOK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D84CA3"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ROB FORMAN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D84CA3"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D84CA3"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t>nded accounts, 6000-0400-00242.</w:t>
      </w:r>
    </w:p>
    <w:p w:rsidR="00680A94" w:rsidRDefault="00680A94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680A94" w:rsidTr="0090225F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680A94" w:rsidTr="0090225F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$250</w:t>
            </w:r>
          </w:p>
        </w:tc>
      </w:tr>
      <w:tr w:rsidR="00680A94" w:rsidTr="0090225F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680A94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$250</w:t>
            </w:r>
          </w:p>
        </w:tc>
      </w:tr>
    </w:tbl>
    <w:p w:rsidR="00EB28D3" w:rsidRDefault="00EB28D3" w:rsidP="00EB28D3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680A94" w:rsidRDefault="004324D0" w:rsidP="00EB28D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680A94" w:rsidRDefault="00680A94">
      <w:pPr>
        <w:ind w:left="1080"/>
        <w:rPr>
          <w:rFonts w:ascii="Calibri Bold" w:hAnsi="Calibri Bold"/>
        </w:rPr>
      </w:pPr>
    </w:p>
    <w:p w:rsidR="00680A94" w:rsidRDefault="00680A94">
      <w:pPr>
        <w:rPr>
          <w:lang w:val="it-IT"/>
        </w:rPr>
      </w:pPr>
    </w:p>
    <w:p w:rsidR="00680A94" w:rsidRDefault="00680A94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5791" w:tblpY="113"/>
        <w:tblW w:w="0" w:type="auto"/>
        <w:tblLayout w:type="fixed"/>
        <w:tblLook w:val="0000" w:firstRow="0" w:lastRow="0" w:firstColumn="0" w:lastColumn="0" w:noHBand="0" w:noVBand="0"/>
      </w:tblPr>
      <w:tblGrid>
        <w:gridCol w:w="4488"/>
      </w:tblGrid>
      <w:tr w:rsidR="0090225F" w:rsidTr="0090225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0225F" w:rsidRDefault="0090225F" w:rsidP="0090225F">
            <w:pPr>
              <w:pStyle w:val="TableGrid1"/>
              <w:jc w:val="right"/>
            </w:pPr>
          </w:p>
        </w:tc>
      </w:tr>
      <w:tr w:rsidR="0090225F" w:rsidTr="0090225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4324D0" w:rsidRDefault="004324D0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4324D0" w:rsidSect="00680A94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CA3" w:rsidRDefault="00D84CA3">
      <w:pPr>
        <w:spacing w:after="0" w:line="240" w:lineRule="auto"/>
      </w:pPr>
      <w:r>
        <w:separator/>
      </w:r>
    </w:p>
  </w:endnote>
  <w:endnote w:type="continuationSeparator" w:id="0">
    <w:p w:rsidR="00D84CA3" w:rsidRDefault="00D8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20405030504060A0204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Franklin Gothic Book Italic">
    <w:panose1 w:val="020B0503020102090204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>
    <w:pPr>
      <w:pStyle w:val="Footer1"/>
      <w:jc w:val="center"/>
      <w:rPr>
        <w:rFonts w:ascii="Times New Roman Bold" w:hAnsi="Times New Roman Bold"/>
        <w:sz w:val="20"/>
      </w:rPr>
    </w:pPr>
  </w:p>
  <w:p w:rsidR="00680A94" w:rsidRDefault="00680A94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 w:rsidP="0090225F">
    <w:pPr>
      <w:pStyle w:val="Footer1"/>
      <w:pBdr>
        <w:bottom w:val="single" w:sz="4" w:space="1" w:color="auto"/>
      </w:pBdr>
      <w:jc w:val="center"/>
      <w:rPr>
        <w:rFonts w:ascii="Times New Roman Bold" w:hAnsi="Times New Roman Bold"/>
        <w:sz w:val="20"/>
      </w:rPr>
    </w:pPr>
  </w:p>
  <w:p w:rsidR="00680A94" w:rsidRDefault="00680A94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CA3" w:rsidRDefault="00D84CA3">
      <w:pPr>
        <w:spacing w:after="0" w:line="240" w:lineRule="auto"/>
      </w:pPr>
      <w:r>
        <w:separator/>
      </w:r>
    </w:p>
  </w:footnote>
  <w:footnote w:type="continuationSeparator" w:id="0">
    <w:p w:rsidR="00D84CA3" w:rsidRDefault="00D84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225F"/>
    <w:rsid w:val="000A7025"/>
    <w:rsid w:val="004324D0"/>
    <w:rsid w:val="005B7E81"/>
    <w:rsid w:val="00675AD7"/>
    <w:rsid w:val="00680A94"/>
    <w:rsid w:val="0090225F"/>
    <w:rsid w:val="00955C7F"/>
    <w:rsid w:val="00991332"/>
    <w:rsid w:val="009E6ED5"/>
    <w:rsid w:val="00AE5F70"/>
    <w:rsid w:val="00B3182F"/>
    <w:rsid w:val="00B44B5D"/>
    <w:rsid w:val="00C26B87"/>
    <w:rsid w:val="00C85A23"/>
    <w:rsid w:val="00C9291B"/>
    <w:rsid w:val="00CC3BC6"/>
    <w:rsid w:val="00D03136"/>
    <w:rsid w:val="00D84CA3"/>
    <w:rsid w:val="00EB28D3"/>
    <w:rsid w:val="00ED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0225F"/>
    <w:rPr>
      <w:rFonts w:ascii="Calibri" w:eastAsia="ヒラギノ角ゴ Pro W3" w:hAnsi="Calibri"/>
      <w:color w:val="000000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Senate Chair</cp:lastModifiedBy>
  <cp:revision>7</cp:revision>
  <dcterms:created xsi:type="dcterms:W3CDTF">2014-03-03T22:09:00Z</dcterms:created>
  <dcterms:modified xsi:type="dcterms:W3CDTF">2014-03-10T22:24:00Z</dcterms:modified>
</cp:coreProperties>
</file>