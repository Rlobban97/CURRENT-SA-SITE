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B234E2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B234E2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B234E2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B234E2" w:rsidRDefault="00B234E2">
            <w:pPr>
              <w:pStyle w:val="TableGrid1"/>
              <w:rPr>
                <w:rFonts w:ascii="Cambria" w:hAnsi="Cambria"/>
                <w:sz w:val="18"/>
              </w:rPr>
            </w:pPr>
          </w:p>
          <w:p w:rsidR="00B234E2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B234E2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234E2" w:rsidRDefault="00D96B5E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B234E2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B234E2" w:rsidRDefault="00B234E2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B234E2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B234E2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B234E2" w:rsidRDefault="00B234E2">
      <w:pPr>
        <w:spacing w:line="240" w:lineRule="auto"/>
        <w:rPr>
          <w:rFonts w:ascii="Franklin Gothic Book" w:hAnsi="Franklin Gothic Book"/>
          <w:sz w:val="18"/>
        </w:rPr>
      </w:pPr>
    </w:p>
    <w:p w:rsidR="00B234E2" w:rsidRDefault="00B234E2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/>
      </w:tblPr>
      <w:tblGrid>
        <w:gridCol w:w="5508"/>
        <w:gridCol w:w="5508"/>
      </w:tblGrid>
      <w:tr w:rsidR="00C60C7B" w:rsidTr="00C60C7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S.1314-045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16, 2013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Engwer, Sen. </w:t>
            </w:r>
            <w:proofErr w:type="spellStart"/>
            <w:r>
              <w:rPr>
                <w:rFonts w:ascii="Times New Roman" w:hAnsi="Times New Roman"/>
              </w:rPr>
              <w:t>Cappola</w:t>
            </w:r>
            <w:proofErr w:type="spellEnd"/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1-3-3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357782">
              <w:rPr>
                <w:rFonts w:ascii="Times New Roman Bold" w:hAnsi="Times New Roman Bold"/>
              </w:rPr>
              <w:t>Role Call: 19-6-15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357782">
              <w:rPr>
                <w:rFonts w:ascii="Times New Roman Bold" w:hAnsi="Times New Roman Bold"/>
              </w:rPr>
              <w:t>Pass</w:t>
            </w:r>
          </w:p>
        </w:tc>
      </w:tr>
    </w:tbl>
    <w:p w:rsidR="00B234E2" w:rsidRDefault="0045225A" w:rsidP="003E67E5">
      <w:pPr>
        <w:pStyle w:val="NormalWeb1"/>
        <w:numPr>
          <w:ilvl w:val="0"/>
          <w:numId w:val="5"/>
        </w:numPr>
        <w:spacing w:after="0"/>
      </w:pPr>
      <w:r>
        <w:t xml:space="preserve">That Department XXXX, </w:t>
      </w:r>
      <w:proofErr w:type="spellStart"/>
      <w:r>
        <w:t>UAlbany</w:t>
      </w:r>
      <w:proofErr w:type="spellEnd"/>
      <w:r>
        <w:t xml:space="preserve"> Middle Earth, receives the following allocation with funds being transferred from the Student Association’s Supplemental Al</w:t>
      </w:r>
      <w:r w:rsidR="00D96B5E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B234E2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B234E2" w:rsidRDefault="00B234E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B234E2" w:rsidRDefault="00B234E2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96B5E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B234E2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B234E2" w:rsidRDefault="00B234E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B234E2" w:rsidRDefault="00B234E2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96B5E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B234E2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B234E2" w:rsidRDefault="00B234E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B234E2" w:rsidRDefault="00B234E2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96B5E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B234E2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B234E2" w:rsidRDefault="00B234E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B234E2" w:rsidRDefault="00B234E2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96B5E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B234E2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B234E2" w:rsidRDefault="00B234E2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B234E2" w:rsidRDefault="00B234E2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location accounts, 6000-0400-00242.</w:t>
      </w:r>
    </w:p>
    <w:p w:rsidR="00B234E2" w:rsidRDefault="00B234E2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B234E2" w:rsidTr="00C60C7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B234E2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$10000</w:t>
            </w:r>
          </w:p>
        </w:tc>
      </w:tr>
      <w:tr w:rsidR="00B234E2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B234E2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234E2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$10000</w:t>
            </w:r>
          </w:p>
        </w:tc>
      </w:tr>
    </w:tbl>
    <w:p w:rsidR="00B234E2" w:rsidRDefault="00B234E2">
      <w:pPr>
        <w:pStyle w:val="FreeForm"/>
        <w:ind w:left="1188"/>
        <w:rPr>
          <w:rFonts w:ascii="Times New Roman" w:hAnsi="Times New Roman"/>
          <w:sz w:val="24"/>
        </w:rPr>
      </w:pPr>
    </w:p>
    <w:p w:rsidR="00B234E2" w:rsidRDefault="0045225A" w:rsidP="003E67E5">
      <w:pPr>
        <w:numPr>
          <w:ilvl w:val="0"/>
          <w:numId w:val="5"/>
        </w:numPr>
        <w:spacing w:after="0" w:line="240" w:lineRule="auto"/>
        <w:ind w:left="720" w:hanging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B234E2" w:rsidRDefault="00B234E2">
      <w:pPr>
        <w:ind w:left="1080"/>
        <w:rPr>
          <w:rFonts w:ascii="Calibri Bold" w:hAnsi="Calibri Bold"/>
        </w:rPr>
      </w:pPr>
    </w:p>
    <w:p w:rsidR="00B234E2" w:rsidRDefault="00B234E2">
      <w:pPr>
        <w:rPr>
          <w:lang w:val="it-IT"/>
        </w:rPr>
      </w:pPr>
    </w:p>
    <w:p w:rsidR="00B234E2" w:rsidRDefault="00B234E2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436" w:tblpY="16"/>
        <w:tblW w:w="0" w:type="auto"/>
        <w:tblLayout w:type="fixed"/>
        <w:tblLook w:val="0000"/>
      </w:tblPr>
      <w:tblGrid>
        <w:gridCol w:w="4488"/>
      </w:tblGrid>
      <w:tr w:rsidR="00C60C7B" w:rsidTr="00C60C7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C7B" w:rsidRDefault="00C60C7B" w:rsidP="00C60C7B">
            <w:pPr>
              <w:pStyle w:val="TableGrid1"/>
              <w:jc w:val="right"/>
            </w:pPr>
          </w:p>
        </w:tc>
      </w:tr>
      <w:tr w:rsidR="00C60C7B" w:rsidTr="00C60C7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5225A" w:rsidRDefault="0045225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5225A" w:rsidSect="00B234E2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780" w:rsidRDefault="00A30780" w:rsidP="00C242EC">
      <w:pPr>
        <w:spacing w:after="0" w:line="240" w:lineRule="auto"/>
      </w:pPr>
      <w:r>
        <w:separator/>
      </w:r>
    </w:p>
  </w:endnote>
  <w:endnote w:type="continuationSeparator" w:id="0">
    <w:p w:rsidR="00A30780" w:rsidRDefault="00A30780" w:rsidP="00C2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4E2" w:rsidRDefault="00B234E2">
    <w:pPr>
      <w:pStyle w:val="Footer1"/>
      <w:jc w:val="center"/>
      <w:rPr>
        <w:rFonts w:ascii="Times New Roman Bold" w:hAnsi="Times New Roman Bold"/>
        <w:sz w:val="20"/>
      </w:rPr>
    </w:pPr>
  </w:p>
  <w:p w:rsidR="00B234E2" w:rsidRDefault="00B234E2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B234E2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B234E2" w:rsidRDefault="00B234E2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4E2" w:rsidRDefault="00B234E2">
    <w:pPr>
      <w:pStyle w:val="Footer1"/>
      <w:jc w:val="center"/>
      <w:rPr>
        <w:rFonts w:ascii="Times New Roman Bold" w:hAnsi="Times New Roman Bold"/>
        <w:sz w:val="20"/>
      </w:rPr>
    </w:pPr>
  </w:p>
  <w:p w:rsidR="00B234E2" w:rsidRDefault="00B234E2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B234E2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B234E2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B234E2" w:rsidRDefault="00B234E2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780" w:rsidRDefault="00A30780" w:rsidP="00C242EC">
      <w:pPr>
        <w:spacing w:after="0" w:line="240" w:lineRule="auto"/>
      </w:pPr>
      <w:r>
        <w:separator/>
      </w:r>
    </w:p>
  </w:footnote>
  <w:footnote w:type="continuationSeparator" w:id="0">
    <w:p w:rsidR="00A30780" w:rsidRDefault="00A30780" w:rsidP="00C24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14896DB4"/>
    <w:multiLevelType w:val="hybridMultilevel"/>
    <w:tmpl w:val="E7B2402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3707139"/>
    <w:multiLevelType w:val="hybridMultilevel"/>
    <w:tmpl w:val="D3060320"/>
    <w:lvl w:ilvl="0" w:tplc="A6EA07F0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0C7B"/>
    <w:rsid w:val="00357782"/>
    <w:rsid w:val="003E67E5"/>
    <w:rsid w:val="0045225A"/>
    <w:rsid w:val="006A5D19"/>
    <w:rsid w:val="00A30780"/>
    <w:rsid w:val="00B234E2"/>
    <w:rsid w:val="00C60C7B"/>
    <w:rsid w:val="00D9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B234E2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B234E2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B234E2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B234E2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B234E2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B234E2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B234E2"/>
  </w:style>
  <w:style w:type="paragraph" w:customStyle="1" w:styleId="LightShading1">
    <w:name w:val="Light Shading1"/>
    <w:rsid w:val="00B234E2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5</cp:revision>
  <dcterms:created xsi:type="dcterms:W3CDTF">2013-10-16T22:52:00Z</dcterms:created>
  <dcterms:modified xsi:type="dcterms:W3CDTF">2013-11-12T16:37:00Z</dcterms:modified>
</cp:coreProperties>
</file>