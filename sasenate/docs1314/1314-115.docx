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0753B9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6047DD00" wp14:editId="620D937B">
                  <wp:extent cx="2171700" cy="942975"/>
                  <wp:effectExtent l="0" t="0" r="0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F01F3F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S.1314-115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0753B9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0753B9">
              <w:rPr>
                <w:rFonts w:ascii="Times New Roman" w:hAnsi="Times New Roman"/>
                <w:sz w:val="28"/>
              </w:rPr>
              <w:t xml:space="preserve"> April 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497CCB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0753B9">
              <w:rPr>
                <w:rFonts w:ascii="Times New Roman Bold" w:hAnsi="Times New Roman Bold"/>
              </w:rPr>
              <w:t xml:space="preserve"> -</w:t>
            </w:r>
            <w:r w:rsidR="002527FE">
              <w:rPr>
                <w:rFonts w:ascii="Times New Roman Bold" w:hAnsi="Times New Roman Bold"/>
              </w:rPr>
              <w:t xml:space="preserve"> </w:t>
            </w:r>
            <w:r w:rsidR="00497CCB">
              <w:rPr>
                <w:rFonts w:ascii="Times New Roman Bold" w:hAnsi="Times New Roman Bold"/>
              </w:rPr>
              <w:t>Purple And Gold Awards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C915BC">
              <w:rPr>
                <w:rFonts w:ascii="Times New Roman Bold" w:hAnsi="Times New Roman Bold"/>
              </w:rPr>
              <w:t>5</w:t>
            </w:r>
            <w:r w:rsidR="009E6ED5">
              <w:rPr>
                <w:rFonts w:ascii="Times New Roman Bold" w:hAnsi="Times New Roman Bold"/>
              </w:rPr>
              <w:t>-0-0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C92F07">
              <w:rPr>
                <w:rFonts w:ascii="Times New Roman Bold" w:hAnsi="Times New Roman Bold"/>
              </w:rPr>
              <w:t>Roll Call: 29-0-1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C92F07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0753B9" w:rsidP="00EB28D3">
      <w:pPr>
        <w:pStyle w:val="NormalWeb1"/>
        <w:numPr>
          <w:ilvl w:val="0"/>
          <w:numId w:val="4"/>
        </w:numPr>
        <w:spacing w:after="0"/>
      </w:pPr>
      <w:r>
        <w:t>That the Student Group Affairs Department 6000, receives</w:t>
      </w:r>
      <w:r w:rsidR="004324D0">
        <w:t xml:space="preserve"> the following allocation with funds being transferred from the Student </w:t>
      </w:r>
      <w:r>
        <w:t>Association’s Supplemental Allocations Account</w: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0753B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497CCB">
              <w:rPr>
                <w:rFonts w:ascii="Times New Roman" w:hAnsi="Times New Roman"/>
              </w:rPr>
              <w:t>20</w:t>
            </w:r>
            <w:r w:rsidR="00C915BC">
              <w:rPr>
                <w:rFonts w:ascii="Times New Roman" w:hAnsi="Times New Roman"/>
              </w:rPr>
              <w:t>00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497CCB">
              <w:rPr>
                <w:rFonts w:ascii="Times New Roman Bold" w:hAnsi="Times New Roman Bold"/>
              </w:rPr>
              <w:t>20</w:t>
            </w:r>
            <w:r w:rsidR="00C915BC">
              <w:rPr>
                <w:rFonts w:ascii="Times New Roman Bold" w:hAnsi="Times New Roman Bold"/>
              </w:rPr>
              <w:t>00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0753B9" w:rsidRDefault="000753B9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these funds be allocated for the purpose of the Purple and Gold Awards.</w:t>
      </w:r>
    </w:p>
    <w:p w:rsidR="000753B9" w:rsidRDefault="000753B9" w:rsidP="000753B9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7B4" w:rsidRDefault="00AE27B4">
      <w:pPr>
        <w:spacing w:after="0" w:line="240" w:lineRule="auto"/>
      </w:pPr>
      <w:r>
        <w:separator/>
      </w:r>
    </w:p>
  </w:endnote>
  <w:endnote w:type="continuationSeparator" w:id="0">
    <w:p w:rsidR="00AE27B4" w:rsidRDefault="00AE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7B4" w:rsidRDefault="00AE27B4">
      <w:pPr>
        <w:spacing w:after="0" w:line="240" w:lineRule="auto"/>
      </w:pPr>
      <w:r>
        <w:separator/>
      </w:r>
    </w:p>
  </w:footnote>
  <w:footnote w:type="continuationSeparator" w:id="0">
    <w:p w:rsidR="00AE27B4" w:rsidRDefault="00AE2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45E12"/>
    <w:rsid w:val="000753B9"/>
    <w:rsid w:val="00093F98"/>
    <w:rsid w:val="000C0D89"/>
    <w:rsid w:val="001068AF"/>
    <w:rsid w:val="001858F1"/>
    <w:rsid w:val="00186D66"/>
    <w:rsid w:val="0019006E"/>
    <w:rsid w:val="002014A2"/>
    <w:rsid w:val="00205F64"/>
    <w:rsid w:val="002527FE"/>
    <w:rsid w:val="002C5ABD"/>
    <w:rsid w:val="004057B6"/>
    <w:rsid w:val="004324D0"/>
    <w:rsid w:val="00497CCB"/>
    <w:rsid w:val="004C4243"/>
    <w:rsid w:val="00640B5D"/>
    <w:rsid w:val="00675AD7"/>
    <w:rsid w:val="00680A94"/>
    <w:rsid w:val="006B2FFE"/>
    <w:rsid w:val="008343E5"/>
    <w:rsid w:val="00871E44"/>
    <w:rsid w:val="0090225F"/>
    <w:rsid w:val="009E6ED5"/>
    <w:rsid w:val="00A14B07"/>
    <w:rsid w:val="00A72F35"/>
    <w:rsid w:val="00AE27B4"/>
    <w:rsid w:val="00AE5F70"/>
    <w:rsid w:val="00B3182F"/>
    <w:rsid w:val="00B44B5D"/>
    <w:rsid w:val="00C24A22"/>
    <w:rsid w:val="00C26B87"/>
    <w:rsid w:val="00C915BC"/>
    <w:rsid w:val="00C9291B"/>
    <w:rsid w:val="00C92F07"/>
    <w:rsid w:val="00CC3BC6"/>
    <w:rsid w:val="00CC588C"/>
    <w:rsid w:val="00DE01CB"/>
    <w:rsid w:val="00DF13C8"/>
    <w:rsid w:val="00EB28D3"/>
    <w:rsid w:val="00F01F3F"/>
    <w:rsid w:val="00F63C45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075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53B9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075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53B9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2014-03-31T23:29:00Z</cp:lastPrinted>
  <dcterms:created xsi:type="dcterms:W3CDTF">2014-03-31T23:12:00Z</dcterms:created>
  <dcterms:modified xsi:type="dcterms:W3CDTF">2014-04-07T21:59:00Z</dcterms:modified>
</cp:coreProperties>
</file>