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A02">
      <w:pPr>
        <w:spacing w:after="0" w:line="240" w:lineRule="auto"/>
        <w:jc w:val="center"/>
        <w:rPr>
          <w:rFonts w:ascii="Helvetica" w:hAnsi="Helvetica"/>
          <w:b/>
          <w:sz w:val="24"/>
        </w:rPr>
      </w:pPr>
    </w:p>
    <w:p w:rsidR="00000000" w:rsidRDefault="00BA1A02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STUDENT ASSOCIATION SENATE MEETING</w:t>
      </w:r>
    </w:p>
    <w:p w:rsidR="00000000" w:rsidRDefault="00BA1A02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Campus Center, Assembly Hall</w:t>
      </w:r>
    </w:p>
    <w:p w:rsidR="00000000" w:rsidRDefault="00BA1A02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January 29, 2014, 8:30 PM</w:t>
      </w:r>
    </w:p>
    <w:p w:rsidR="00000000" w:rsidRDefault="00BA1A02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</w:p>
    <w:p w:rsidR="00000000" w:rsidRDefault="00BA1A02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000000" w:rsidRDefault="00BA1A02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CALL TO ORDER AND OPENING ROLL</w:t>
      </w:r>
    </w:p>
    <w:p w:rsidR="00000000" w:rsidRDefault="00BA1A02">
      <w:pPr>
        <w:spacing w:after="0" w:line="240" w:lineRule="auto"/>
        <w:ind w:firstLine="720"/>
        <w:rPr>
          <w:rFonts w:ascii="Times New Roman Italic" w:hAnsi="Times New Roman Italic"/>
          <w:sz w:val="24"/>
        </w:rPr>
      </w:pPr>
      <w:r>
        <w:rPr>
          <w:rFonts w:ascii="Times New Roman Italic" w:hAnsi="Times New Roman Italic"/>
          <w:sz w:val="24"/>
        </w:rPr>
        <w:t xml:space="preserve">Chairman Witte convened the meeting at 8:35 PM. </w:t>
      </w:r>
    </w:p>
    <w:p w:rsidR="00000000" w:rsidRDefault="00BA1A02">
      <w:pPr>
        <w:numPr>
          <w:ilvl w:val="0"/>
          <w:numId w:val="1"/>
        </w:numPr>
        <w:tabs>
          <w:tab w:val="clear" w:pos="360"/>
          <w:tab w:val="num" w:pos="2880"/>
        </w:tabs>
        <w:spacing w:after="0" w:line="240" w:lineRule="auto"/>
        <w:ind w:left="28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Pledge of Allegiance</w:t>
      </w:r>
    </w:p>
    <w:p w:rsidR="00000000" w:rsidRDefault="00BA1A02">
      <w:pPr>
        <w:spacing w:after="0" w:line="240" w:lineRule="auto"/>
        <w:rPr>
          <w:rFonts w:ascii="Times New Roman" w:hAnsi="Times New Roman"/>
          <w:sz w:val="24"/>
        </w:rPr>
      </w:pPr>
    </w:p>
    <w:p w:rsidR="00000000" w:rsidRDefault="00BA1A02">
      <w:pPr>
        <w:numPr>
          <w:ilvl w:val="0"/>
          <w:numId w:val="2"/>
        </w:numPr>
        <w:spacing w:after="0" w:line="240" w:lineRule="auto"/>
        <w:ind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following senators were present:</w:t>
      </w:r>
    </w:p>
    <w:p w:rsidR="00000000" w:rsidRDefault="00BA1A02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/>
      </w:tblPr>
      <w:tblGrid>
        <w:gridCol w:w="3835"/>
        <w:gridCol w:w="3800"/>
      </w:tblGrid>
      <w:tr w:rsidR="00000000">
        <w:trPr>
          <w:cantSplit/>
          <w:trHeight w:val="508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A1A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Finney Abraham 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en. </w:t>
            </w:r>
            <w:proofErr w:type="spellStart"/>
            <w:r>
              <w:rPr>
                <w:rFonts w:ascii="Times New Roman" w:hAnsi="Times New Roman"/>
                <w:sz w:val="24"/>
              </w:rPr>
              <w:t>Haris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Alic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Anthony </w:t>
            </w:r>
            <w:proofErr w:type="spellStart"/>
            <w:r>
              <w:rPr>
                <w:rFonts w:ascii="Times New Roman" w:hAnsi="Times New Roman"/>
                <w:sz w:val="24"/>
              </w:rPr>
              <w:t>Balzano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Nadia </w:t>
            </w:r>
            <w:proofErr w:type="spellStart"/>
            <w:r>
              <w:rPr>
                <w:rFonts w:ascii="Times New Roman" w:hAnsi="Times New Roman"/>
                <w:sz w:val="24"/>
              </w:rPr>
              <w:t>Belkin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Devin </w:t>
            </w:r>
            <w:proofErr w:type="spellStart"/>
            <w:r>
              <w:rPr>
                <w:rFonts w:ascii="Times New Roman" w:hAnsi="Times New Roman"/>
                <w:sz w:val="24"/>
              </w:rPr>
              <w:t>Caravello</w:t>
            </w:r>
            <w:proofErr w:type="spellEnd"/>
          </w:p>
          <w:p w:rsidR="00000000" w:rsidRDefault="00BB5ACC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r w:rsidR="00BA1A02">
              <w:rPr>
                <w:rFonts w:ascii="Times New Roman" w:hAnsi="Times New Roman"/>
                <w:sz w:val="24"/>
              </w:rPr>
              <w:t xml:space="preserve">Corey </w:t>
            </w:r>
            <w:proofErr w:type="spellStart"/>
            <w:r w:rsidR="00BA1A02">
              <w:rPr>
                <w:rFonts w:ascii="Times New Roman" w:hAnsi="Times New Roman"/>
                <w:sz w:val="24"/>
              </w:rPr>
              <w:t>Carmello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Patrick Cronin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Khadija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Cuevas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Stanley De La Cruz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Beroro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Efekoro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Benjamin Engwer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Allie </w:t>
            </w:r>
            <w:proofErr w:type="spellStart"/>
            <w:r>
              <w:rPr>
                <w:rFonts w:ascii="Times New Roman" w:hAnsi="Times New Roman"/>
                <w:sz w:val="24"/>
              </w:rPr>
              <w:t>Faver</w:t>
            </w:r>
            <w:proofErr w:type="spellEnd"/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Alex Flood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Robert Forman</w:t>
            </w:r>
          </w:p>
          <w:p w:rsidR="00000000" w:rsidRDefault="00BA1A0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Chen</w:t>
            </w:r>
            <w:r>
              <w:rPr>
                <w:rFonts w:ascii="Times New Roman" w:hAnsi="Times New Roman"/>
                <w:sz w:val="24"/>
              </w:rPr>
              <w:t>aniah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Henderson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BA1A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BA1A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Brad </w:t>
            </w:r>
            <w:proofErr w:type="spellStart"/>
            <w:r>
              <w:rPr>
                <w:rFonts w:ascii="Times New Roman" w:hAnsi="Times New Roman"/>
                <w:sz w:val="24"/>
              </w:rPr>
              <w:t>Hershenson</w:t>
            </w:r>
            <w:proofErr w:type="spellEnd"/>
          </w:p>
          <w:p w:rsidR="00000000" w:rsidRDefault="00BA1A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James King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Matthew Krush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Michael Longo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Daniel Markisello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Cylas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Martell-Crawford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Joe Messmer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Casey </w:t>
            </w:r>
            <w:proofErr w:type="spellStart"/>
            <w:r>
              <w:rPr>
                <w:rFonts w:ascii="Times New Roman" w:hAnsi="Times New Roman"/>
                <w:sz w:val="24"/>
              </w:rPr>
              <w:t>Olszewski</w:t>
            </w:r>
            <w:proofErr w:type="spellEnd"/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Zach </w:t>
            </w:r>
            <w:proofErr w:type="spellStart"/>
            <w:r>
              <w:rPr>
                <w:rFonts w:ascii="Times New Roman" w:hAnsi="Times New Roman"/>
                <w:sz w:val="24"/>
              </w:rPr>
              <w:t>Ripka</w:t>
            </w:r>
            <w:proofErr w:type="spellEnd"/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Johnathon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Rood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Roger Rook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Vanessa </w:t>
            </w:r>
            <w:proofErr w:type="spellStart"/>
            <w:r>
              <w:rPr>
                <w:rFonts w:ascii="Times New Roman" w:hAnsi="Times New Roman"/>
                <w:sz w:val="24"/>
              </w:rPr>
              <w:t>Salamy</w:t>
            </w:r>
            <w:proofErr w:type="spellEnd"/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</w:t>
            </w:r>
            <w:r>
              <w:rPr>
                <w:rFonts w:ascii="Times New Roman" w:hAnsi="Times New Roman"/>
                <w:sz w:val="24"/>
              </w:rPr>
              <w:t>. Emma Schwab</w:t>
            </w:r>
          </w:p>
          <w:p w:rsidR="00000000" w:rsidRDefault="00BA1A02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Connor Wilkins</w:t>
            </w:r>
          </w:p>
          <w:p w:rsidR="00000000" w:rsidRDefault="00BA1A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BA1A02">
            <w:pPr>
              <w:spacing w:after="0" w:line="240" w:lineRule="auto"/>
            </w:pPr>
          </w:p>
        </w:tc>
      </w:tr>
    </w:tbl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Absent Senators:</w:t>
      </w:r>
      <w:r>
        <w:rPr>
          <w:rFonts w:ascii="Times New Roman" w:hAnsi="Times New Roman"/>
        </w:rPr>
        <w:t xml:space="preserve">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DeAngelo</w:t>
      </w:r>
      <w:proofErr w:type="spellEnd"/>
      <w:r>
        <w:rPr>
          <w:rFonts w:ascii="Times New Roman Italic" w:hAnsi="Times New Roman Italic"/>
        </w:rPr>
        <w:t xml:space="preserve">, Sen. </w:t>
      </w:r>
      <w:proofErr w:type="spellStart"/>
      <w:r>
        <w:rPr>
          <w:rFonts w:ascii="Times New Roman Italic" w:hAnsi="Times New Roman Italic"/>
        </w:rPr>
        <w:t>Gustave</w:t>
      </w:r>
      <w:proofErr w:type="spellEnd"/>
      <w:r>
        <w:rPr>
          <w:rFonts w:ascii="Times New Roman Italic" w:hAnsi="Times New Roman Italic"/>
        </w:rPr>
        <w:t xml:space="preserve">, Sen. </w:t>
      </w:r>
      <w:proofErr w:type="spellStart"/>
      <w:r>
        <w:rPr>
          <w:rFonts w:ascii="Times New Roman Italic" w:hAnsi="Times New Roman Italic"/>
        </w:rPr>
        <w:t>Orlan</w:t>
      </w:r>
      <w:proofErr w:type="spellEnd"/>
      <w:r>
        <w:rPr>
          <w:rFonts w:ascii="Times New Roman Italic" w:hAnsi="Times New Roman Italic"/>
        </w:rPr>
        <w:t xml:space="preserve">, Sen. </w:t>
      </w:r>
      <w:proofErr w:type="spellStart"/>
      <w:r>
        <w:rPr>
          <w:rFonts w:ascii="Times New Roman Italic" w:hAnsi="Times New Roman Italic"/>
        </w:rPr>
        <w:t>Ramnath</w:t>
      </w:r>
      <w:proofErr w:type="spellEnd"/>
      <w:r>
        <w:rPr>
          <w:rFonts w:ascii="Times New Roman Italic" w:hAnsi="Times New Roman Italic"/>
        </w:rPr>
        <w:t>, Sen. Russell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Also in Attendance:</w:t>
      </w:r>
    </w:p>
    <w:p w:rsidR="00000000" w:rsidRDefault="00BA1A02">
      <w:pPr>
        <w:spacing w:after="0" w:line="240" w:lineRule="auto"/>
        <w:rPr>
          <w:rFonts w:ascii="Times New Roman Italic" w:hAnsi="Times New Roman Italic"/>
          <w:sz w:val="24"/>
        </w:rPr>
      </w:pPr>
      <w:r>
        <w:rPr>
          <w:rFonts w:ascii="Times New Roman Italic" w:hAnsi="Times New Roman Italic"/>
          <w:sz w:val="24"/>
        </w:rPr>
        <w:t>President Francis Agyemang, Vice President Nick Butler, Chief of Staff Marc Cohen, Comptroller Lee Stanton, Depu</w:t>
      </w:r>
      <w:r>
        <w:rPr>
          <w:rFonts w:ascii="Times New Roman Italic" w:hAnsi="Times New Roman Italic"/>
          <w:sz w:val="24"/>
        </w:rPr>
        <w:t xml:space="preserve">ty Comptroller Tyler </w:t>
      </w:r>
      <w:proofErr w:type="spellStart"/>
      <w:r>
        <w:rPr>
          <w:rFonts w:ascii="Times New Roman Italic" w:hAnsi="Times New Roman Italic"/>
          <w:sz w:val="24"/>
        </w:rPr>
        <w:t>Paladino</w:t>
      </w:r>
      <w:proofErr w:type="spellEnd"/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APPROVAL OF MINUTES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-Motion to skip reading by</w:t>
      </w:r>
      <w:r>
        <w:rPr>
          <w:rFonts w:ascii="Times New Roman Italic" w:hAnsi="Times New Roman Italic"/>
        </w:rPr>
        <w:t xml:space="preserve"> Sen.</w:t>
      </w:r>
      <w:r>
        <w:rPr>
          <w:rFonts w:ascii="Times New Roman" w:hAnsi="Times New Roman"/>
        </w:rPr>
        <w:t xml:space="preserve"> </w:t>
      </w:r>
      <w:r>
        <w:rPr>
          <w:rFonts w:ascii="Times New Roman Italic" w:hAnsi="Times New Roman Italic"/>
        </w:rPr>
        <w:t>De La Cruz</w:t>
      </w:r>
      <w:r>
        <w:rPr>
          <w:rFonts w:ascii="Times New Roman" w:hAnsi="Times New Roman"/>
        </w:rPr>
        <w:t xml:space="preserve">, second by </w:t>
      </w:r>
      <w:r>
        <w:rPr>
          <w:rFonts w:ascii="Times New Roman Italic" w:hAnsi="Times New Roman Italic"/>
        </w:rPr>
        <w:t>Sen. Cronin.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-Motion to approve minutes with unanimous consent by </w:t>
      </w:r>
      <w:r>
        <w:rPr>
          <w:rFonts w:ascii="Times New Roman Italic" w:hAnsi="Times New Roman Italic"/>
        </w:rPr>
        <w:t>Sen. Forman</w:t>
      </w:r>
      <w:r>
        <w:rPr>
          <w:rFonts w:ascii="Times New Roman" w:hAnsi="Times New Roman"/>
        </w:rPr>
        <w:t xml:space="preserve">, second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  <w:r>
        <w:rPr>
          <w:rFonts w:ascii="Times New Roman Italic" w:hAnsi="Times New Roman Italic"/>
        </w:rPr>
        <w:t>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Bold" w:hAnsi="Times New Roman Bold"/>
        </w:rPr>
        <w:t>Minutes pass.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7A2EB5" w:rsidRDefault="007A2EB5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PUBLIC COMMENT</w:t>
      </w:r>
    </w:p>
    <w:p w:rsidR="00000000" w:rsidRDefault="00BA1A02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 xml:space="preserve">Sen. Henderson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ab/>
      </w:r>
      <w:r>
        <w:rPr>
          <w:rFonts w:ascii="Times New Roman" w:hAnsi="Times New Roman"/>
        </w:rPr>
        <w:t xml:space="preserve">Has continuously found price quotes for artists through his own research; it appears the programming department has and continues to avoid their duties to putting together a quality event.  </w:t>
      </w:r>
      <w:proofErr w:type="gramStart"/>
      <w:r>
        <w:rPr>
          <w:rFonts w:ascii="Times New Roman" w:hAnsi="Times New Roman"/>
        </w:rPr>
        <w:t>Questions abilities of dept. to do their jobs.</w:t>
      </w:r>
      <w:proofErr w:type="gramEnd"/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Jeffrey Lasher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ember of bowling club.</w:t>
      </w:r>
      <w:proofErr w:type="gramEnd"/>
      <w:r>
        <w:rPr>
          <w:rFonts w:ascii="Times New Roman" w:hAnsi="Times New Roman"/>
        </w:rPr>
        <w:t xml:space="preserve">  Club went on to win their first tournament this past weekend.  Four more tournaments left this semester. The club is using their allocated funds efficiently.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Middle Earth</w:t>
      </w:r>
      <w:r>
        <w:rPr>
          <w:rFonts w:ascii="Times New Roman" w:hAnsi="Times New Roman"/>
        </w:rPr>
        <w:t xml:space="preserve">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>Katie Lyons: Next week is Sexuality Week.  Offering SA me</w:t>
      </w:r>
      <w:r>
        <w:rPr>
          <w:rFonts w:ascii="Times New Roman" w:hAnsi="Times New Roman"/>
        </w:rPr>
        <w:t xml:space="preserve">mbers and senators seats to meet guest speaker Sandra Fluke 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OPENING REMARKS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There are a few reports to go through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 university representatives are here to explain how to become an orientation assistant for the summer programs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Encourages all to apply fo</w:t>
      </w:r>
      <w:r>
        <w:rPr>
          <w:rFonts w:ascii="Times New Roman" w:hAnsi="Times New Roman"/>
        </w:rPr>
        <w:t>r President’s awards for leadership. Can be found on Myinvolvement.com.  The honor looks great on resume.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UNIVERSITY REPORT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Flynn, director of new student programs: orientation, </w:t>
      </w:r>
      <w:proofErr w:type="gramStart"/>
      <w:r>
        <w:rPr>
          <w:rFonts w:ascii="Times New Roman" w:hAnsi="Times New Roman"/>
        </w:rPr>
        <w:t xml:space="preserve">great </w:t>
      </w:r>
      <w:proofErr w:type="spellStart"/>
      <w:r>
        <w:rPr>
          <w:rFonts w:ascii="Times New Roman" w:hAnsi="Times New Roman"/>
        </w:rPr>
        <w:t>dane</w:t>
      </w:r>
      <w:proofErr w:type="spellEnd"/>
      <w:proofErr w:type="gramEnd"/>
      <w:r>
        <w:rPr>
          <w:rFonts w:ascii="Times New Roman" w:hAnsi="Times New Roman"/>
        </w:rPr>
        <w:t xml:space="preserve"> beginnings, parent programs.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Here to speak about applying for OA (</w:t>
      </w:r>
      <w:r>
        <w:rPr>
          <w:rFonts w:ascii="Times New Roman" w:hAnsi="Times New Roman"/>
        </w:rPr>
        <w:t>orientation assistant) summer position. Interest meeting will be held next week. Flyers were handed out.  Be sure to pass them along!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We’ve had same program for many years.  Flynn took over last summer and plans to make changes for the upcoming summer. 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ow hiring for office leaders AND group leaders. Office and family leaders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grouped</w:t>
      </w:r>
      <w:proofErr w:type="gramEnd"/>
      <w:r>
        <w:rPr>
          <w:rFonts w:ascii="Times New Roman" w:hAnsi="Times New Roman"/>
        </w:rPr>
        <w:t xml:space="preserve"> with students.  Office positions will now be out doing bus tours, interacting              with family programs.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Complete info is on </w:t>
      </w:r>
      <w:proofErr w:type="spellStart"/>
      <w:r>
        <w:rPr>
          <w:rFonts w:ascii="Times New Roman" w:hAnsi="Times New Roman"/>
        </w:rPr>
        <w:t>Myinvolvement</w:t>
      </w:r>
      <w:proofErr w:type="spellEnd"/>
      <w:r>
        <w:rPr>
          <w:rFonts w:ascii="Times New Roman" w:hAnsi="Times New Roman"/>
        </w:rPr>
        <w:t xml:space="preserve">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In total: changes this</w:t>
      </w:r>
      <w:r>
        <w:rPr>
          <w:rFonts w:ascii="Times New Roman" w:hAnsi="Times New Roman"/>
        </w:rPr>
        <w:t xml:space="preserve"> summer, improvements to social activities, encourages applying.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" w:hAnsi="Times New Roman"/>
        </w:rPr>
        <w:t>: How many positions are available?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Flynn</w:t>
      </w:r>
      <w:r>
        <w:rPr>
          <w:rFonts w:ascii="Times New Roman" w:hAnsi="Times New Roman"/>
        </w:rPr>
        <w:t>: We tend to have over 100 applicants; we take 20 students.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Steven Valentine</w:t>
      </w:r>
      <w:r>
        <w:rPr>
          <w:rFonts w:ascii="Times New Roman" w:hAnsi="Times New Roman"/>
        </w:rPr>
        <w:t xml:space="preserve">: Assistant director of marketing is here.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 office is wo</w:t>
      </w:r>
      <w:r>
        <w:rPr>
          <w:rFonts w:ascii="Times New Roman" w:hAnsi="Times New Roman"/>
        </w:rPr>
        <w:t>rking on getting lapel pins for staff and senators.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Brainstorming ideas for </w:t>
      </w:r>
      <w:proofErr w:type="spellStart"/>
      <w:r>
        <w:rPr>
          <w:rFonts w:ascii="Times New Roman" w:hAnsi="Times New Roman"/>
        </w:rPr>
        <w:t>Parkfest</w:t>
      </w:r>
      <w:proofErr w:type="spellEnd"/>
      <w:r>
        <w:rPr>
          <w:rFonts w:ascii="Times New Roman" w:hAnsi="Times New Roman"/>
        </w:rPr>
        <w:t xml:space="preserve"> t-shirt; waiting to hear about artist though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Printing out canned food drive fliers.</w:t>
      </w:r>
    </w:p>
    <w:p w:rsidR="00000000" w:rsidRDefault="00BA1A02">
      <w:pPr>
        <w:pStyle w:val="Body"/>
        <w:rPr>
          <w:rFonts w:ascii="Times New Roman" w:hAnsi="Times New Roman"/>
          <w:u w:val="single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JUDICIAL REPORT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lastRenderedPageBreak/>
        <w:t>BOARD OF FINANCE REPORT</w:t>
      </w:r>
    </w:p>
    <w:p w:rsidR="00000000" w:rsidRDefault="00BA1A02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Sen. Longo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Sent out the BOF minute</w:t>
      </w:r>
      <w:r>
        <w:rPr>
          <w:rFonts w:ascii="Times New Roman" w:hAnsi="Times New Roman"/>
        </w:rPr>
        <w:t xml:space="preserve">s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proofErr w:type="spellStart"/>
      <w:r>
        <w:rPr>
          <w:rFonts w:ascii="Times New Roman" w:hAnsi="Times New Roman"/>
        </w:rPr>
        <w:t>Parkfest</w:t>
      </w:r>
      <w:proofErr w:type="spellEnd"/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>-Concerns over sealing a contract with Renee Solomon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>-Hoping to hear soon a different contract from a different agent.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>-The BOF minutes sum it up pretty well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Schwab: </w:t>
      </w:r>
      <w:r>
        <w:rPr>
          <w:rFonts w:ascii="Times New Roman" w:hAnsi="Times New Roman"/>
        </w:rPr>
        <w:t>Are there any other agents on file?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Longo: I</w:t>
      </w:r>
      <w:r>
        <w:rPr>
          <w:rFonts w:ascii="Times New Roman" w:hAnsi="Times New Roman"/>
        </w:rPr>
        <w:t xml:space="preserve"> believe so; not rea</w:t>
      </w:r>
      <w:r>
        <w:rPr>
          <w:rFonts w:ascii="Times New Roman" w:hAnsi="Times New Roman"/>
        </w:rPr>
        <w:t>lly involved in that process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Engwer: </w:t>
      </w:r>
      <w:r>
        <w:rPr>
          <w:rFonts w:ascii="Times New Roman" w:hAnsi="Times New Roman"/>
        </w:rPr>
        <w:t>Any type of response from agent?</w:t>
      </w: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 Italic" w:hAnsi="Times New Roman Italic"/>
        </w:rPr>
        <w:t>Sen. Longo:</w:t>
      </w:r>
      <w:r>
        <w:rPr>
          <w:rFonts w:ascii="Times New Roman" w:hAnsi="Times New Roman"/>
        </w:rPr>
        <w:t xml:space="preserve"> Yes, response from agent, clarified some stuff.  There are still unanswered questions. There is possibility we’ll reconsider contract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Olszewski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do you have any i</w:t>
      </w:r>
      <w:r>
        <w:rPr>
          <w:rFonts w:ascii="Times New Roman" w:hAnsi="Times New Roman"/>
        </w:rPr>
        <w:t>dea where director of programming is?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Chief of Staff Marc Cohen:</w:t>
      </w:r>
      <w:r>
        <w:rPr>
          <w:rFonts w:ascii="Times New Roman" w:hAnsi="Times New Roman"/>
        </w:rPr>
        <w:t xml:space="preserve"> She was unable to attend.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Krush</w:t>
      </w:r>
      <w:r>
        <w:rPr>
          <w:rFonts w:ascii="Times New Roman" w:hAnsi="Times New Roman"/>
        </w:rPr>
        <w:t xml:space="preserve">- </w:t>
      </w:r>
      <w:proofErr w:type="gramStart"/>
      <w:r>
        <w:rPr>
          <w:rFonts w:ascii="Times New Roman" w:hAnsi="Times New Roman"/>
        </w:rPr>
        <w:t>have</w:t>
      </w:r>
      <w:proofErr w:type="gramEnd"/>
      <w:r>
        <w:rPr>
          <w:rFonts w:ascii="Times New Roman" w:hAnsi="Times New Roman"/>
        </w:rPr>
        <w:t xml:space="preserve"> you communicated with executives regarding the standards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Longo: </w:t>
      </w:r>
      <w:r>
        <w:rPr>
          <w:rFonts w:ascii="Times New Roman" w:hAnsi="Times New Roman"/>
        </w:rPr>
        <w:t>I have contacted them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Olszewski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 xml:space="preserve">What are the top concerns with current </w:t>
      </w:r>
      <w:r>
        <w:rPr>
          <w:rFonts w:ascii="Times New Roman" w:hAnsi="Times New Roman"/>
        </w:rPr>
        <w:t>agent?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Longo</w:t>
      </w:r>
      <w:r>
        <w:rPr>
          <w:rFonts w:ascii="Times New Roman" w:hAnsi="Times New Roman"/>
        </w:rPr>
        <w:t xml:space="preserve">: Status of his license. </w:t>
      </w:r>
      <w:proofErr w:type="gramStart"/>
      <w:r>
        <w:rPr>
          <w:rFonts w:ascii="Times New Roman" w:hAnsi="Times New Roman"/>
        </w:rPr>
        <w:t>Stated intentions to apply for license.</w:t>
      </w:r>
      <w:proofErr w:type="gramEnd"/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Krush</w:t>
      </w:r>
      <w:r>
        <w:rPr>
          <w:rFonts w:ascii="Times New Roman" w:hAnsi="Times New Roman"/>
        </w:rPr>
        <w:t>: Did agent address other concern?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Longo</w:t>
      </w:r>
      <w:r>
        <w:rPr>
          <w:rFonts w:ascii="Times New Roman" w:hAnsi="Times New Roman"/>
        </w:rPr>
        <w:t xml:space="preserve"> has not reached out yet on other concerns. There is one contract as of now that does not have any riders attached to </w:t>
      </w:r>
      <w:r>
        <w:rPr>
          <w:rFonts w:ascii="Times New Roman" w:hAnsi="Times New Roman"/>
        </w:rPr>
        <w:t>it.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Vice President Butler: </w:t>
      </w:r>
      <w:r>
        <w:rPr>
          <w:rFonts w:ascii="Times New Roman" w:hAnsi="Times New Roman"/>
        </w:rPr>
        <w:t>Have you run concerns by our lawyer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Longo:</w:t>
      </w:r>
      <w:r>
        <w:rPr>
          <w:rFonts w:ascii="Times New Roman" w:hAnsi="Times New Roman"/>
        </w:rPr>
        <w:t xml:space="preserve"> Not yet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EXECUTIVE REPORT</w:t>
      </w:r>
    </w:p>
    <w:p w:rsidR="00000000" w:rsidRDefault="00BA1A02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President Agyemang, Vice President Butler, Chief of Staff Cohen</w:t>
      </w:r>
    </w:p>
    <w:p w:rsidR="00000000" w:rsidRDefault="00BA1A02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President Agyemang: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On Friday we will have our e-board meeting.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All directors get paid, </w:t>
      </w:r>
      <w:proofErr w:type="spellStart"/>
      <w:r>
        <w:rPr>
          <w:rFonts w:ascii="Times New Roman" w:hAnsi="Times New Roman"/>
        </w:rPr>
        <w:t>Dippikill</w:t>
      </w:r>
      <w:proofErr w:type="spellEnd"/>
      <w:r>
        <w:rPr>
          <w:rFonts w:ascii="Times New Roman" w:hAnsi="Times New Roman"/>
        </w:rPr>
        <w:t xml:space="preserve"> director wants to get paid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Director of Multicultural Affairs: There shall be a new director by next week.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Still two associate justice seats open.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Vice President Butler: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Chris Bouchard held monthly meeting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Looking to create off-campus ambassador</w:t>
      </w:r>
      <w:r>
        <w:rPr>
          <w:rFonts w:ascii="Times New Roman" w:hAnsi="Times New Roman"/>
        </w:rPr>
        <w:t xml:space="preserve"> program. Will be someone you can go to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reach out to community, students to talk to; will be paid, 10 positions, 8$ per hour. Next year’s </w:t>
      </w:r>
      <w:r>
        <w:rPr>
          <w:rFonts w:ascii="Times New Roman" w:hAnsi="Times New Roman"/>
        </w:rPr>
        <w:lastRenderedPageBreak/>
        <w:t xml:space="preserve">program will cost $50,000 per one semester. Great idea, always trying to improve our image in community.  </w:t>
      </w:r>
      <w:r>
        <w:rPr>
          <w:rFonts w:ascii="Times New Roman Italic" w:hAnsi="Times New Roman Italic"/>
        </w:rPr>
        <w:t xml:space="preserve">Chairman </w:t>
      </w:r>
      <w:r>
        <w:rPr>
          <w:rFonts w:ascii="Times New Roman Italic" w:hAnsi="Times New Roman Italic"/>
        </w:rPr>
        <w:t>Witte</w:t>
      </w:r>
      <w:r>
        <w:rPr>
          <w:rFonts w:ascii="Times New Roman" w:hAnsi="Times New Roman"/>
        </w:rPr>
        <w:t xml:space="preserve"> will forward information to everyone when it is available.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Chief of Staff Marc Cohen: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Office hours (for officers) should be posted by the end of this week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Christine Jolly,</w:t>
      </w:r>
      <w:r>
        <w:rPr>
          <w:rFonts w:ascii="Times New Roman" w:hAnsi="Times New Roman"/>
        </w:rPr>
        <w:t xml:space="preserve"> on behalf of </w:t>
      </w:r>
      <w:r>
        <w:rPr>
          <w:rFonts w:ascii="Times New Roman Italic" w:hAnsi="Times New Roman Italic"/>
        </w:rPr>
        <w:t>Director of Programming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 Italic" w:hAnsi="Times New Roman Italic"/>
        </w:rPr>
        <w:t>Ajon</w:t>
      </w:r>
      <w:proofErr w:type="spellEnd"/>
      <w:r>
        <w:rPr>
          <w:rFonts w:ascii="Times New Roman Italic" w:hAnsi="Times New Roman Italic"/>
        </w:rPr>
        <w:t xml:space="preserve"> Crump: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As of now, programming is </w:t>
      </w:r>
      <w:r>
        <w:rPr>
          <w:rFonts w:ascii="Times New Roman" w:hAnsi="Times New Roman"/>
        </w:rPr>
        <w:t xml:space="preserve">dealing with a change in agent. Leaning toward Adam Taylor- he has also contracted with New </w:t>
      </w:r>
      <w:proofErr w:type="spellStart"/>
      <w:r>
        <w:rPr>
          <w:rFonts w:ascii="Times New Roman" w:hAnsi="Times New Roman"/>
        </w:rPr>
        <w:t>Paltz</w:t>
      </w:r>
      <w:proofErr w:type="spellEnd"/>
      <w:r>
        <w:rPr>
          <w:rFonts w:ascii="Times New Roman" w:hAnsi="Times New Roman"/>
        </w:rPr>
        <w:t xml:space="preserve"> and Binghamton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Point of clarification: the department is not okay with Suave as an agent because when one contracts with them, it is mostly with him, not the</w:t>
      </w:r>
      <w:r>
        <w:rPr>
          <w:rFonts w:ascii="Times New Roman" w:hAnsi="Times New Roman"/>
        </w:rPr>
        <w:t xml:space="preserve"> particular artist.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Ex: If 2 </w:t>
      </w:r>
      <w:proofErr w:type="spellStart"/>
      <w:r>
        <w:rPr>
          <w:rFonts w:ascii="Times New Roman" w:hAnsi="Times New Roman"/>
        </w:rPr>
        <w:t>Chainz</w:t>
      </w:r>
      <w:proofErr w:type="spellEnd"/>
      <w:r>
        <w:rPr>
          <w:rFonts w:ascii="Times New Roman" w:hAnsi="Times New Roman"/>
        </w:rPr>
        <w:t xml:space="preserve"> came to the school, he wouldn’t have to do anything we ask him to.  This raised big concerns with programming and BOF.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After Grammys, there’s a little bit of flux with prices. 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Still looking at same artists, just waiti</w:t>
      </w:r>
      <w:r>
        <w:rPr>
          <w:rFonts w:ascii="Times New Roman" w:hAnsi="Times New Roman"/>
        </w:rPr>
        <w:t>ng on Adam Taylor to get back w quotes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May 2 or 3 at SEFCU.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May 2 isn’t prime option because production would have to be done with everything by 2am; includes influx in amount of labor to hire.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Looking more towards 1st or 2nd week of April.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There are many</w:t>
      </w:r>
      <w:r>
        <w:rPr>
          <w:rFonts w:ascii="Times New Roman" w:hAnsi="Times New Roman"/>
        </w:rPr>
        <w:t xml:space="preserve"> implications on the field with athletics especially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In contact with assistant director of athletics.  Jen Anderson is the liaison between SA and Athletics. Athletics prefers SA going through OSI.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Comptroller Lee Stanton: </w:t>
      </w:r>
      <w:r>
        <w:rPr>
          <w:rFonts w:ascii="Times New Roman" w:hAnsi="Times New Roman"/>
        </w:rPr>
        <w:t>Clarify, so is it reasonable to s</w:t>
      </w:r>
      <w:r>
        <w:rPr>
          <w:rFonts w:ascii="Times New Roman" w:hAnsi="Times New Roman"/>
        </w:rPr>
        <w:t>ay the programming dept. is not seeking contract with Suave?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Jolly: </w:t>
      </w:r>
      <w:r>
        <w:rPr>
          <w:rFonts w:ascii="Times New Roman" w:hAnsi="Times New Roman"/>
        </w:rPr>
        <w:t>Yes, correct.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Adam Taylor is very trustworthy. He brought Drake to Binghamton. With him it’s a contract with the actual artist.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Suave is an alumni. He’s been successful in planning concer</w:t>
      </w:r>
      <w:r>
        <w:rPr>
          <w:rFonts w:ascii="Times New Roman" w:hAnsi="Times New Roman"/>
        </w:rPr>
        <w:t>ts.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Engwer: </w:t>
      </w:r>
      <w:r>
        <w:rPr>
          <w:rFonts w:ascii="Times New Roman" w:hAnsi="Times New Roman"/>
        </w:rPr>
        <w:t>You used him last year?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Jolly: </w:t>
      </w:r>
      <w:r>
        <w:rPr>
          <w:rFonts w:ascii="Times New Roman" w:hAnsi="Times New Roman"/>
        </w:rPr>
        <w:t>Yes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Comptroller Lee Stanton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Has assistants lined up and scheduled so excluding one business hour M-F, there will be a trained assistant/deputy to assist with any walk-in regarding purchase requests, etc.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Eve</w:t>
      </w:r>
      <w:r>
        <w:rPr>
          <w:rFonts w:ascii="Times New Roman" w:hAnsi="Times New Roman"/>
        </w:rPr>
        <w:t xml:space="preserve">n weekend plans; 6-7 days per week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Keeping books up to date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BOF voted unanimously to not move on a contract with Suave.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Markisello: </w:t>
      </w:r>
      <w:r>
        <w:rPr>
          <w:rFonts w:ascii="Times New Roman" w:hAnsi="Times New Roman"/>
        </w:rPr>
        <w:t>Is the credit card situation finished?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Comptroller Lee Stanton: </w:t>
      </w:r>
      <w:r>
        <w:rPr>
          <w:rFonts w:ascii="Times New Roman" w:hAnsi="Times New Roman"/>
        </w:rPr>
        <w:t xml:space="preserve">Credit card debt is to be paid off through series of </w:t>
      </w:r>
      <w:r>
        <w:rPr>
          <w:rFonts w:ascii="Times New Roman" w:hAnsi="Times New Roman"/>
        </w:rPr>
        <w:t xml:space="preserve">purchase requests. </w:t>
      </w:r>
      <w:proofErr w:type="gramStart"/>
      <w:r>
        <w:rPr>
          <w:rFonts w:ascii="Times New Roman" w:hAnsi="Times New Roman"/>
        </w:rPr>
        <w:t>Shall be paid off in 2-3 weeks.</w:t>
      </w:r>
      <w:proofErr w:type="gramEnd"/>
      <w:r>
        <w:rPr>
          <w:rFonts w:ascii="Times New Roman" w:hAnsi="Times New Roman"/>
        </w:rPr>
        <w:t xml:space="preserve"> Expect a report from Comptroller’s office detailing the process in approximately a month and a half.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 Italic" w:hAnsi="Times New Roman Italic"/>
        </w:rPr>
        <w:t>Sen. Henderson</w:t>
      </w:r>
      <w:r>
        <w:rPr>
          <w:rFonts w:ascii="Times New Roman" w:hAnsi="Times New Roman"/>
        </w:rPr>
        <w:t>- How much debt exactly?</w:t>
      </w:r>
      <w:proofErr w:type="gramEnd"/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Comptroller Lee Stanton: </w:t>
      </w:r>
      <w:r>
        <w:rPr>
          <w:rFonts w:ascii="Times New Roman" w:hAnsi="Times New Roman"/>
        </w:rPr>
        <w:t>Under 20,000$ unpaid debt on credit car</w:t>
      </w:r>
      <w:r>
        <w:rPr>
          <w:rFonts w:ascii="Times New Roman" w:hAnsi="Times New Roman"/>
        </w:rPr>
        <w:t>d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Rivka</w:t>
      </w:r>
      <w:proofErr w:type="spellEnd"/>
      <w:r>
        <w:rPr>
          <w:rFonts w:ascii="Times New Roman" w:hAnsi="Times New Roman"/>
        </w:rPr>
        <w:t>: Interest rate?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Comptroller Lee Stanton: </w:t>
      </w:r>
      <w:r>
        <w:rPr>
          <w:rFonts w:ascii="Times New Roman" w:hAnsi="Times New Roman"/>
        </w:rPr>
        <w:t xml:space="preserve">Interest rate is compiling. </w:t>
      </w:r>
      <w:proofErr w:type="gramStart"/>
      <w:r>
        <w:rPr>
          <w:rFonts w:ascii="Times New Roman" w:hAnsi="Times New Roman"/>
        </w:rPr>
        <w:t>Last charge under 100$.</w:t>
      </w:r>
      <w:proofErr w:type="gramEnd"/>
      <w:r>
        <w:rPr>
          <w:rFonts w:ascii="Times New Roman" w:hAnsi="Times New Roman"/>
        </w:rPr>
        <w:t xml:space="preserve"> Ensuring each line of payment is handled.  </w:t>
      </w:r>
      <w:proofErr w:type="gramStart"/>
      <w:r>
        <w:rPr>
          <w:rFonts w:ascii="Times New Roman" w:hAnsi="Times New Roman"/>
        </w:rPr>
        <w:t>Will include a line specifically showing interest.</w:t>
      </w:r>
      <w:proofErr w:type="gramEnd"/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Krush</w:t>
      </w:r>
      <w:r>
        <w:rPr>
          <w:rFonts w:ascii="Times New Roman" w:hAnsi="Times New Roman"/>
        </w:rPr>
        <w:t>- Interest is roughly 8-10% annually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Comptr</w:t>
      </w:r>
      <w:r>
        <w:rPr>
          <w:rFonts w:ascii="Times New Roman Italic" w:hAnsi="Times New Roman Italic"/>
        </w:rPr>
        <w:t xml:space="preserve">oller Lee Stanton: </w:t>
      </w:r>
      <w:r>
        <w:rPr>
          <w:rFonts w:ascii="Times New Roman" w:hAnsi="Times New Roman"/>
        </w:rPr>
        <w:t xml:space="preserve">Credit card is on probationary period instead of lock down. </w:t>
      </w:r>
      <w:proofErr w:type="gramStart"/>
      <w:r>
        <w:rPr>
          <w:rFonts w:ascii="Times New Roman" w:hAnsi="Times New Roman"/>
        </w:rPr>
        <w:t>Slowly but surely moving into using the credit card.</w:t>
      </w:r>
      <w:proofErr w:type="gramEnd"/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Chairman Witte:</w:t>
      </w:r>
      <w:r>
        <w:rPr>
          <w:rFonts w:ascii="Times New Roman" w:hAnsi="Times New Roman"/>
        </w:rPr>
        <w:t xml:space="preserve"> Middle of March expect the debt to be cleared</w:t>
      </w: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 Italic" w:hAnsi="Times New Roman Italic"/>
        </w:rPr>
        <w:t>Stanton</w:t>
      </w:r>
      <w:r>
        <w:rPr>
          <w:rFonts w:ascii="Times New Roman" w:hAnsi="Times New Roman"/>
        </w:rPr>
        <w:t xml:space="preserve"> affirmed this.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COMMITTEE REPORTS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Rules and Admin., </w:t>
      </w:r>
      <w:r>
        <w:rPr>
          <w:rFonts w:ascii="Times New Roman Italic" w:hAnsi="Times New Roman Italic"/>
        </w:rPr>
        <w:t>Sen. Messmer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will be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Messmer’s</w:t>
      </w:r>
      <w:proofErr w:type="spellEnd"/>
      <w:r>
        <w:rPr>
          <w:rFonts w:ascii="Times New Roman" w:hAnsi="Times New Roman"/>
        </w:rPr>
        <w:t xml:space="preserve"> last meeting as he is resigning after tonight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1. Rules committee- suggested voting amongst selves for replacing chair.</w:t>
      </w:r>
    </w:p>
    <w:p w:rsidR="00000000" w:rsidRDefault="00BA1A02">
      <w:pPr>
        <w:pStyle w:val="Body"/>
        <w:numPr>
          <w:ilvl w:val="0"/>
          <w:numId w:val="8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two absences on committee.  </w:t>
      </w:r>
      <w:r>
        <w:rPr>
          <w:rFonts w:ascii="Times New Roman Italic" w:hAnsi="Times New Roman Italic"/>
        </w:rPr>
        <w:t>Sen. Messmer</w:t>
      </w:r>
      <w:r>
        <w:rPr>
          <w:rFonts w:ascii="Times New Roman" w:hAnsi="Times New Roman"/>
        </w:rPr>
        <w:t xml:space="preserve"> recommends the committee.</w:t>
      </w:r>
    </w:p>
    <w:p w:rsidR="00000000" w:rsidRDefault="00BA1A02">
      <w:pPr>
        <w:pStyle w:val="Body"/>
        <w:numPr>
          <w:ilvl w:val="0"/>
          <w:numId w:val="8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>Cake and memory sl</w:t>
      </w:r>
      <w:r>
        <w:rPr>
          <w:rFonts w:ascii="Times New Roman" w:hAnsi="Times New Roman"/>
        </w:rPr>
        <w:t>ides!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numPr>
          <w:ilvl w:val="0"/>
          <w:numId w:val="9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Appropriations, </w:t>
      </w:r>
      <w:proofErr w:type="spellStart"/>
      <w:r>
        <w:rPr>
          <w:rFonts w:ascii="Times New Roman Italic" w:hAnsi="Times New Roman Italic"/>
        </w:rPr>
        <w:t>Sen</w:t>
      </w:r>
      <w:proofErr w:type="spellEnd"/>
      <w:r>
        <w:rPr>
          <w:rFonts w:ascii="Times New Roman Italic" w:hAnsi="Times New Roman Italic"/>
        </w:rPr>
        <w:t xml:space="preserve"> Ben Engwer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First meeting tomorrow (Thursday) night at 7:15pm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Missing three members right now.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Going to talk to ATV and </w:t>
      </w:r>
      <w:proofErr w:type="spellStart"/>
      <w:r>
        <w:rPr>
          <w:rFonts w:ascii="Times New Roman" w:hAnsi="Times New Roman"/>
        </w:rPr>
        <w:t>Dippikill</w:t>
      </w:r>
      <w:proofErr w:type="spellEnd"/>
      <w:r>
        <w:rPr>
          <w:rFonts w:ascii="Times New Roman" w:hAnsi="Times New Roman"/>
        </w:rPr>
        <w:t>; it will be on agenda next week.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De La Cruz</w:t>
      </w:r>
      <w:r>
        <w:rPr>
          <w:rFonts w:ascii="Times New Roman" w:hAnsi="Times New Roman"/>
        </w:rPr>
        <w:t xml:space="preserve">:  There’s an opening on appropriations.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Appoint</w:t>
      </w:r>
      <w:r>
        <w:rPr>
          <w:rFonts w:ascii="Times New Roman" w:hAnsi="Times New Roman"/>
        </w:rPr>
        <w:t xml:space="preserve"> him to appropriations committee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Wilkins</w:t>
      </w:r>
      <w:r>
        <w:rPr>
          <w:rFonts w:ascii="Times New Roman" w:hAnsi="Times New Roman"/>
        </w:rPr>
        <w:t xml:space="preserve"> motions to vote UC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 </w:t>
      </w:r>
      <w:r>
        <w:rPr>
          <w:rFonts w:ascii="Times New Roman Italic" w:hAnsi="Times New Roman Italic"/>
        </w:rPr>
        <w:t>Sen. Schwab</w:t>
      </w:r>
    </w:p>
    <w:p w:rsidR="00000000" w:rsidRDefault="00BA1A02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Motion </w:t>
      </w:r>
      <w:proofErr w:type="gramStart"/>
      <w:r>
        <w:rPr>
          <w:rFonts w:ascii="Times New Roman Bold" w:hAnsi="Times New Roman Bold"/>
        </w:rPr>
        <w:t>passes,</w:t>
      </w:r>
      <w:proofErr w:type="gramEnd"/>
      <w:r>
        <w:rPr>
          <w:rFonts w:ascii="Times New Roman Bold" w:hAnsi="Times New Roman Bold"/>
        </w:rPr>
        <w:t xml:space="preserve"> </w:t>
      </w:r>
      <w:r>
        <w:rPr>
          <w:rFonts w:ascii="Times New Roman Italic" w:hAnsi="Times New Roman Italic"/>
        </w:rPr>
        <w:t xml:space="preserve">Sen. De La Cruz </w:t>
      </w:r>
      <w:r>
        <w:rPr>
          <w:rFonts w:ascii="Times New Roman" w:hAnsi="Times New Roman"/>
        </w:rPr>
        <w:t>is now a part of the appropriations committee.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There will be openings on both rules and appropriations. These committees have a size cap. Se</w:t>
      </w:r>
      <w:r>
        <w:rPr>
          <w:rFonts w:ascii="Times New Roman" w:hAnsi="Times New Roman"/>
        </w:rPr>
        <w:t xml:space="preserve">nd Chairman Witte or Vice Chair Krush an email if interested.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Messmer: </w:t>
      </w:r>
      <w:r>
        <w:rPr>
          <w:rFonts w:ascii="Times New Roman" w:hAnsi="Times New Roman"/>
        </w:rPr>
        <w:t>On the rules committee, you will also sit on faculty senate.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numPr>
          <w:ilvl w:val="0"/>
          <w:numId w:val="9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Community Engagement and Outreach, </w:t>
      </w:r>
      <w:proofErr w:type="spellStart"/>
      <w:r>
        <w:rPr>
          <w:rFonts w:ascii="Times New Roman Italic" w:hAnsi="Times New Roman Italic"/>
        </w:rPr>
        <w:t>Sen</w:t>
      </w:r>
      <w:proofErr w:type="spellEnd"/>
      <w:r>
        <w:rPr>
          <w:rFonts w:ascii="Times New Roman Italic" w:hAnsi="Times New Roman Italic"/>
        </w:rPr>
        <w:t xml:space="preserve"> Rob Forman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Agenda for committee this semester: passed 6-0-0. It receives suppo</w:t>
      </w:r>
      <w:r>
        <w:rPr>
          <w:rFonts w:ascii="Times New Roman" w:hAnsi="Times New Roman"/>
        </w:rPr>
        <w:t xml:space="preserve">rt from executive branch.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Ideas include: Ronald McDonald house, a Senator’s relay team at end of April, The Out of the Darkness walk Sunday, May 4th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The mid-semester agenda will be produced.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lastRenderedPageBreak/>
        <w:t>Meeting early this Sunday: 2pm at SA office.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numPr>
          <w:ilvl w:val="0"/>
          <w:numId w:val="9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>Government Operat</w:t>
      </w:r>
      <w:r>
        <w:rPr>
          <w:rFonts w:ascii="Times New Roman" w:hAnsi="Times New Roman"/>
        </w:rPr>
        <w:t xml:space="preserve">ions, </w:t>
      </w:r>
      <w:proofErr w:type="spellStart"/>
      <w:r>
        <w:rPr>
          <w:rFonts w:ascii="Times New Roman Italic" w:hAnsi="Times New Roman Italic"/>
        </w:rPr>
        <w:t>Sen</w:t>
      </w:r>
      <w:proofErr w:type="spellEnd"/>
      <w:r>
        <w:rPr>
          <w:rFonts w:ascii="Times New Roman Italic" w:hAnsi="Times New Roman Italic"/>
        </w:rPr>
        <w:t xml:space="preserve"> Connor Wilkins</w:t>
      </w:r>
      <w:r>
        <w:rPr>
          <w:rFonts w:ascii="Times New Roman" w:hAnsi="Times New Roman"/>
        </w:rPr>
        <w:t xml:space="preserve"> 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WIlkins</w:t>
      </w:r>
      <w:proofErr w:type="spellEnd"/>
      <w:r>
        <w:rPr>
          <w:rFonts w:ascii="Times New Roman" w:hAnsi="Times New Roman"/>
        </w:rPr>
        <w:t xml:space="preserve"> passed out report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Rivka</w:t>
      </w:r>
      <w:proofErr w:type="spellEnd"/>
      <w:r>
        <w:rPr>
          <w:rFonts w:ascii="Times New Roman" w:hAnsi="Times New Roman"/>
        </w:rPr>
        <w:t xml:space="preserve">: Last Wednesday or Thursday sent request to programming in regards to </w:t>
      </w:r>
      <w:proofErr w:type="spellStart"/>
      <w:r>
        <w:rPr>
          <w:rFonts w:ascii="Times New Roman" w:hAnsi="Times New Roman"/>
        </w:rPr>
        <w:t>Parkfest</w:t>
      </w:r>
      <w:proofErr w:type="spellEnd"/>
      <w:r>
        <w:rPr>
          <w:rFonts w:ascii="Times New Roman" w:hAnsi="Times New Roman"/>
        </w:rPr>
        <w:t xml:space="preserve">; </w:t>
      </w:r>
      <w:proofErr w:type="spellStart"/>
      <w:r>
        <w:rPr>
          <w:rFonts w:ascii="Times New Roman" w:hAnsi="Times New Roman"/>
        </w:rPr>
        <w:t>CC’d</w:t>
      </w:r>
      <w:proofErr w:type="spellEnd"/>
      <w:r>
        <w:rPr>
          <w:rFonts w:ascii="Times New Roman" w:hAnsi="Times New Roman"/>
        </w:rPr>
        <w:t xml:space="preserve"> Vice President Butler and President Agyemang- request wasn’t answered by anybody. 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Wilkins:</w:t>
      </w:r>
      <w:r>
        <w:rPr>
          <w:rFonts w:ascii="Times New Roman" w:hAnsi="Times New Roman"/>
        </w:rPr>
        <w:t xml:space="preserve"> Passe</w:t>
      </w:r>
      <w:r>
        <w:rPr>
          <w:rFonts w:ascii="Times New Roman" w:hAnsi="Times New Roman"/>
        </w:rPr>
        <w:t>d out report regarding past insurance incident.  Two versions of the report (more concise public version, more detailed for senators) will be available.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Engwer</w:t>
      </w:r>
      <w:r>
        <w:rPr>
          <w:rFonts w:ascii="Times New Roman" w:hAnsi="Times New Roman"/>
        </w:rPr>
        <w:t xml:space="preserve"> motioned for executive session, objection.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De La Cruz</w:t>
      </w:r>
      <w:r>
        <w:rPr>
          <w:rFonts w:ascii="Times New Roman" w:hAnsi="Times New Roman"/>
        </w:rPr>
        <w:t xml:space="preserve">: Could we not release a public </w:t>
      </w:r>
      <w:r>
        <w:rPr>
          <w:rFonts w:ascii="Times New Roman" w:hAnsi="Times New Roman"/>
        </w:rPr>
        <w:t xml:space="preserve">version until we decide what should be public? Have executive session first, </w:t>
      </w:r>
      <w:proofErr w:type="gramStart"/>
      <w:r>
        <w:rPr>
          <w:rFonts w:ascii="Times New Roman" w:hAnsi="Times New Roman"/>
        </w:rPr>
        <w:t>then</w:t>
      </w:r>
      <w:proofErr w:type="gramEnd"/>
      <w:r>
        <w:rPr>
          <w:rFonts w:ascii="Times New Roman" w:hAnsi="Times New Roman"/>
        </w:rPr>
        <w:t xml:space="preserve"> vote.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move into debate on voting,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Rivka</w:t>
      </w:r>
      <w:proofErr w:type="spellEnd"/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First debate point: issues regarding employee who was named in report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-The abbreviated form would be released; simply </w:t>
      </w:r>
      <w:r>
        <w:rPr>
          <w:rFonts w:ascii="Times New Roman" w:hAnsi="Times New Roman"/>
        </w:rPr>
        <w:t xml:space="preserve">trying to discuss student funds, it’s our </w:t>
      </w:r>
      <w:proofErr w:type="gramStart"/>
      <w:r>
        <w:rPr>
          <w:rFonts w:ascii="Times New Roman" w:hAnsi="Times New Roman"/>
        </w:rPr>
        <w:t>students</w:t>
      </w:r>
      <w:proofErr w:type="gramEnd"/>
      <w:r>
        <w:rPr>
          <w:rFonts w:ascii="Times New Roman" w:hAnsi="Times New Roman"/>
        </w:rPr>
        <w:t xml:space="preserve"> rights.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  <w:r>
        <w:rPr>
          <w:rFonts w:ascii="Times New Roman" w:hAnsi="Times New Roman"/>
        </w:rPr>
        <w:t>: Why are we discussing this twice when we can just have the discussion once?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Wilkins:</w:t>
      </w:r>
      <w:r>
        <w:rPr>
          <w:rFonts w:ascii="Times New Roman" w:hAnsi="Times New Roman"/>
        </w:rPr>
        <w:t xml:space="preserve"> If we bring in less detailed (no names, etc.) version, we won’t violate state law.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Chairman Wi</w:t>
      </w:r>
      <w:r>
        <w:rPr>
          <w:rFonts w:ascii="Times New Roman Italic" w:hAnsi="Times New Roman Italic"/>
        </w:rPr>
        <w:t>tte</w:t>
      </w:r>
      <w:r>
        <w:rPr>
          <w:rFonts w:ascii="Times New Roman" w:hAnsi="Times New Roman"/>
        </w:rPr>
        <w:t>: At this point we should move into executive session.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9:06: Executive session commenced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9:34: Regular session commenced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Will provide a public report next week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numPr>
          <w:ilvl w:val="0"/>
          <w:numId w:val="9"/>
        </w:numPr>
        <w:ind w:hanging="2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Constituent Relations, </w:t>
      </w:r>
      <w:r>
        <w:rPr>
          <w:rFonts w:ascii="Times New Roman Italic" w:hAnsi="Times New Roman Italic"/>
        </w:rPr>
        <w:t>Sen. Patrick Cronin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There are two student groups in need of permane</w:t>
      </w:r>
      <w:r>
        <w:rPr>
          <w:rFonts w:ascii="Times New Roman" w:hAnsi="Times New Roman"/>
        </w:rPr>
        <w:t xml:space="preserve">nt recognition. Any senator can attend the recognition meeting.  </w:t>
      </w:r>
    </w:p>
    <w:p w:rsidR="00000000" w:rsidRDefault="00BA1A02">
      <w:pPr>
        <w:pStyle w:val="Body"/>
        <w:numPr>
          <w:ilvl w:val="0"/>
          <w:numId w:val="7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Working with government operations.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Forman:</w:t>
      </w:r>
      <w:r>
        <w:rPr>
          <w:rFonts w:ascii="Times New Roman" w:hAnsi="Times New Roman"/>
        </w:rPr>
        <w:t xml:space="preserve"> What’s the name of the student group of interest?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Cronin</w:t>
      </w:r>
      <w:r>
        <w:rPr>
          <w:rFonts w:ascii="Times New Roman" w:hAnsi="Times New Roman"/>
        </w:rPr>
        <w:t>: Golden Chords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LEGISLATIVE AGENDA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agenda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OLD BUSINESS</w:t>
      </w: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</w:t>
      </w:r>
    </w:p>
    <w:p w:rsidR="00000000" w:rsidRDefault="00BA1A02">
      <w:pPr>
        <w:pStyle w:val="Body"/>
        <w:rPr>
          <w:rFonts w:ascii="Times New Roman" w:hAnsi="Times New Roman"/>
        </w:rPr>
      </w:pPr>
    </w:p>
    <w:p w:rsidR="00000000" w:rsidRDefault="00BA1A0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NEW BUSI</w:t>
      </w:r>
      <w:r>
        <w:rPr>
          <w:rFonts w:ascii="Times New Roman" w:hAnsi="Times New Roman"/>
          <w:u w:val="single"/>
        </w:rPr>
        <w:t>NESS</w:t>
      </w:r>
    </w:p>
    <w:p w:rsidR="00BB5ACC" w:rsidRPr="00BB5ACC" w:rsidRDefault="00BB5ACC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</w:t>
      </w:r>
    </w:p>
    <w:p w:rsidR="00BA1A02" w:rsidRDefault="00BA1A02">
      <w:pPr>
        <w:pStyle w:val="Body"/>
        <w:rPr>
          <w:rFonts w:ascii="Times New Roman" w:eastAsia="Times New Roman" w:hAnsi="Times New Roman"/>
          <w:color w:val="auto"/>
          <w:sz w:val="20"/>
          <w:lang w:val="en-US" w:eastAsia="en-US"/>
        </w:rPr>
      </w:pPr>
    </w:p>
    <w:sectPr w:rsidR="00BA1A02">
      <w:headerReference w:type="even" r:id="rId7"/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A02" w:rsidRDefault="00BA1A02">
      <w:pPr>
        <w:spacing w:after="0" w:line="240" w:lineRule="auto"/>
      </w:pPr>
      <w:r>
        <w:separator/>
      </w:r>
    </w:p>
  </w:endnote>
  <w:endnote w:type="continuationSeparator" w:id="0">
    <w:p w:rsidR="00BA1A02" w:rsidRDefault="00BA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A02" w:rsidRDefault="00BA1A02">
      <w:pPr>
        <w:spacing w:after="0" w:line="240" w:lineRule="auto"/>
      </w:pPr>
      <w:r>
        <w:separator/>
      </w:r>
    </w:p>
  </w:footnote>
  <w:footnote w:type="continuationSeparator" w:id="0">
    <w:p w:rsidR="00BA1A02" w:rsidRDefault="00BA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val="en-US" w:eastAsia="en-US"/>
      </w:rPr>
    </w:pPr>
    <w:r>
      <w:tab/>
    </w:r>
    <w:r>
      <w:tab/>
      <w:t>VICE CHAIR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000000" w:rsidRDefault="00BA1A02">
    <w:pPr>
      <w:pStyle w:val="header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val="en-US" w:eastAsia="en-US"/>
      </w:rPr>
    </w:pPr>
    <w:r>
      <w:tab/>
    </w:r>
    <w:r>
      <w:tab/>
      <w:t>VICE CHAIR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>
    <w:nsid w:val="00000007"/>
    <w:multiLevelType w:val="multilevel"/>
    <w:tmpl w:val="894EE879"/>
    <w:numStyleLink w:val="Bullet"/>
  </w:abstractNum>
  <w:abstractNum w:abstractNumId="7">
    <w:nsid w:val="00000008"/>
    <w:multiLevelType w:val="multilevel"/>
    <w:tmpl w:val="894EE87A"/>
    <w:lvl w:ilvl="0">
      <w:start w:val="2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8">
    <w:nsid w:val="00000009"/>
    <w:multiLevelType w:val="multilevel"/>
    <w:tmpl w:val="894EE87B"/>
    <w:lvl w:ilvl="0">
      <w:start w:val="2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5ACC"/>
    <w:rsid w:val="007A2EB5"/>
    <w:rsid w:val="00BA1A02"/>
    <w:rsid w:val="00BB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">
    <w:name w:val="header"/>
    <w:pPr>
      <w:tabs>
        <w:tab w:val="center" w:pos="4680"/>
        <w:tab w:val="right" w:pos="9360"/>
      </w:tabs>
      <w:spacing w:after="160" w:line="259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numbering" w:customStyle="1" w:styleId="Bullet">
    <w:name w:val="Bullet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Ryan Witte</dc:creator>
  <cp:keywords/>
  <cp:lastModifiedBy>Chairman Ryan Witte</cp:lastModifiedBy>
  <cp:revision>2</cp:revision>
  <dcterms:created xsi:type="dcterms:W3CDTF">2014-02-04T01:40:00Z</dcterms:created>
  <dcterms:modified xsi:type="dcterms:W3CDTF">2014-02-04T01:40:00Z</dcterms:modified>
</cp:coreProperties>
</file>