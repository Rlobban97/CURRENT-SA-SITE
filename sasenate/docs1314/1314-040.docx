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047A3C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047A3C" w:rsidRDefault="00B1567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047A3C" w:rsidRDefault="00B15672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047A3C" w:rsidRDefault="00047A3C">
            <w:pPr>
              <w:pStyle w:val="TableGrid1"/>
              <w:rPr>
                <w:rFonts w:ascii="Cambria" w:hAnsi="Cambria"/>
                <w:sz w:val="18"/>
              </w:rPr>
            </w:pPr>
          </w:p>
          <w:p w:rsidR="00047A3C" w:rsidRDefault="00B1567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047A3C" w:rsidRDefault="00B15672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A3C" w:rsidRDefault="00DE466C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047A3C" w:rsidRDefault="00B1567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047A3C" w:rsidRDefault="00047A3C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047A3C" w:rsidRDefault="00B15672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047A3C" w:rsidRDefault="00B15672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047A3C" w:rsidRDefault="00047A3C">
      <w:pPr>
        <w:spacing w:line="240" w:lineRule="auto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216"/>
        <w:tblW w:w="11016" w:type="dxa"/>
        <w:tblLayout w:type="fixed"/>
        <w:tblLook w:val="0000"/>
      </w:tblPr>
      <w:tblGrid>
        <w:gridCol w:w="5508"/>
        <w:gridCol w:w="5508"/>
      </w:tblGrid>
      <w:tr w:rsidR="00A367DF" w:rsidTr="00A367DF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2223A3" w:rsidP="00A367DF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</w:t>
            </w:r>
            <w:r w:rsidR="00A367DF">
              <w:rPr>
                <w:rFonts w:ascii="Times New Roman Bold" w:hAnsi="Times New Roman Bold"/>
                <w:sz w:val="32"/>
              </w:rPr>
              <w:t>-040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A367DF" w:rsidP="00A367D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2, 2013</w:t>
            </w:r>
          </w:p>
        </w:tc>
      </w:tr>
      <w:tr w:rsidR="00A367DF" w:rsidTr="00A367D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A367DF" w:rsidP="00A367D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proofErr w:type="spellStart"/>
            <w:r>
              <w:rPr>
                <w:rFonts w:ascii="Times New Roman" w:hAnsi="Times New Roman"/>
              </w:rPr>
              <w:t>Engwer</w:t>
            </w:r>
            <w:proofErr w:type="spellEnd"/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A367DF" w:rsidP="00A367D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A367DF" w:rsidTr="00A367D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A367DF" w:rsidP="00A367D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A367DF" w:rsidP="00A367D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</w:p>
        </w:tc>
      </w:tr>
      <w:tr w:rsidR="00A367DF" w:rsidTr="00A367DF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A367DF" w:rsidP="00A367D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D4E85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67DF" w:rsidRDefault="00A367DF" w:rsidP="00A367D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ED4E85">
              <w:rPr>
                <w:rFonts w:ascii="Times New Roman Bold" w:hAnsi="Times New Roman Bold"/>
              </w:rPr>
              <w:t>Pass</w:t>
            </w:r>
          </w:p>
        </w:tc>
      </w:tr>
    </w:tbl>
    <w:p w:rsidR="00047A3C" w:rsidRDefault="00047A3C">
      <w:pPr>
        <w:pStyle w:val="NormalWeb1"/>
        <w:spacing w:after="0"/>
      </w:pPr>
    </w:p>
    <w:p w:rsidR="00047A3C" w:rsidRDefault="00B15672" w:rsidP="00DC712F">
      <w:pPr>
        <w:pStyle w:val="NormalWeb1"/>
        <w:numPr>
          <w:ilvl w:val="0"/>
          <w:numId w:val="5"/>
        </w:numPr>
        <w:spacing w:after="0"/>
        <w:ind w:left="144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Peace Action, receives the following allocation with funds being transferred from the Student Association’s New and Unfu</w:t>
      </w:r>
      <w:r w:rsidR="00DE466C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047A3C" w:rsidRDefault="00B1567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047A3C" w:rsidRDefault="00047A3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047A3C" w:rsidRDefault="00047A3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E466C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047A3C" w:rsidRDefault="00B1567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047A3C" w:rsidRDefault="00047A3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047A3C" w:rsidRDefault="00047A3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E466C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047A3C" w:rsidRDefault="00B1567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047A3C" w:rsidRDefault="00047A3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047A3C" w:rsidRDefault="00047A3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E466C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047A3C" w:rsidRDefault="00B1567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047A3C" w:rsidRDefault="00047A3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047A3C" w:rsidRDefault="00047A3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E466C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047A3C" w:rsidRDefault="00B1567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047A3C" w:rsidRDefault="00047A3C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047A3C" w:rsidRDefault="00047A3C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nded accounts, 6000-0400-00242.</w:t>
      </w:r>
    </w:p>
    <w:p w:rsidR="00047A3C" w:rsidRDefault="00047A3C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047A3C" w:rsidTr="00A367D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047A3C" w:rsidTr="00A367D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047A3C" w:rsidTr="00A367D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047A3C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047A3C" w:rsidRDefault="00047A3C">
      <w:pPr>
        <w:pStyle w:val="FreeForm"/>
        <w:ind w:left="1188"/>
        <w:rPr>
          <w:rFonts w:ascii="Times New Roman" w:hAnsi="Times New Roman"/>
          <w:sz w:val="24"/>
        </w:rPr>
      </w:pPr>
    </w:p>
    <w:p w:rsidR="00047A3C" w:rsidRDefault="00047A3C">
      <w:pPr>
        <w:spacing w:after="0" w:line="240" w:lineRule="auto"/>
        <w:rPr>
          <w:rFonts w:ascii="Times New Roman Bold" w:hAnsi="Times New Roman Bold"/>
          <w:sz w:val="24"/>
        </w:rPr>
      </w:pPr>
    </w:p>
    <w:p w:rsidR="00047A3C" w:rsidRDefault="00B15672" w:rsidP="00DC712F">
      <w:pPr>
        <w:numPr>
          <w:ilvl w:val="0"/>
          <w:numId w:val="5"/>
        </w:num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047A3C" w:rsidRDefault="00047A3C">
      <w:pPr>
        <w:ind w:left="1080"/>
        <w:rPr>
          <w:rFonts w:ascii="Calibri Bold" w:hAnsi="Calibri Bold"/>
        </w:rPr>
      </w:pPr>
    </w:p>
    <w:p w:rsidR="00047A3C" w:rsidRDefault="00047A3C">
      <w:pPr>
        <w:rPr>
          <w:lang w:val="it-IT"/>
        </w:rPr>
      </w:pPr>
    </w:p>
    <w:tbl>
      <w:tblPr>
        <w:tblW w:w="0" w:type="auto"/>
        <w:tblInd w:w="5505" w:type="dxa"/>
        <w:tblLayout w:type="fixed"/>
        <w:tblLook w:val="0000"/>
      </w:tblPr>
      <w:tblGrid>
        <w:gridCol w:w="4488"/>
      </w:tblGrid>
      <w:tr w:rsidR="00047A3C" w:rsidTr="00A367D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A3C" w:rsidRDefault="00047A3C">
            <w:pPr>
              <w:pStyle w:val="TableGrid1"/>
              <w:jc w:val="right"/>
            </w:pPr>
          </w:p>
        </w:tc>
      </w:tr>
      <w:tr w:rsidR="00047A3C" w:rsidTr="00A367D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A3C" w:rsidRDefault="00B15672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047A3C" w:rsidRDefault="00047A3C">
      <w:pPr>
        <w:pStyle w:val="FreeForm"/>
        <w:ind w:left="6312"/>
        <w:rPr>
          <w:lang w:val="it-IT"/>
        </w:rPr>
      </w:pPr>
    </w:p>
    <w:p w:rsidR="00B15672" w:rsidRDefault="00B15672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B15672" w:rsidSect="00047A3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5B5" w:rsidRDefault="004D05B5" w:rsidP="0001196C">
      <w:pPr>
        <w:spacing w:after="0" w:line="240" w:lineRule="auto"/>
      </w:pPr>
      <w:r>
        <w:separator/>
      </w:r>
    </w:p>
  </w:endnote>
  <w:endnote w:type="continuationSeparator" w:id="0">
    <w:p w:rsidR="004D05B5" w:rsidRDefault="004D05B5" w:rsidP="0001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A3C" w:rsidRDefault="00047A3C">
    <w:pPr>
      <w:pStyle w:val="Footer1"/>
      <w:jc w:val="center"/>
      <w:rPr>
        <w:rFonts w:ascii="Times New Roman Bold" w:hAnsi="Times New Roman Bold"/>
        <w:sz w:val="20"/>
      </w:rPr>
    </w:pPr>
  </w:p>
  <w:p w:rsidR="00047A3C" w:rsidRDefault="00047A3C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047A3C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047A3C" w:rsidRDefault="00047A3C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A3C" w:rsidRDefault="00047A3C">
    <w:pPr>
      <w:pStyle w:val="Footer1"/>
      <w:jc w:val="center"/>
      <w:rPr>
        <w:rFonts w:ascii="Times New Roman Bold" w:hAnsi="Times New Roman Bold"/>
        <w:sz w:val="20"/>
      </w:rPr>
    </w:pPr>
  </w:p>
  <w:p w:rsidR="00047A3C" w:rsidRDefault="00047A3C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047A3C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047A3C" w:rsidRDefault="00B15672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047A3C" w:rsidRDefault="00047A3C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5B5" w:rsidRDefault="004D05B5" w:rsidP="0001196C">
      <w:pPr>
        <w:spacing w:after="0" w:line="240" w:lineRule="auto"/>
      </w:pPr>
      <w:r>
        <w:separator/>
      </w:r>
    </w:p>
  </w:footnote>
  <w:footnote w:type="continuationSeparator" w:id="0">
    <w:p w:rsidR="004D05B5" w:rsidRDefault="004D05B5" w:rsidP="00011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A3C" w:rsidRDefault="00047A3C">
    <w:pPr>
      <w:pStyle w:val="Header1"/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A3C" w:rsidRDefault="00047A3C">
    <w:pPr>
      <w:pStyle w:val="Header1"/>
      <w:rPr>
        <w:rFonts w:ascii="Times New Roman" w:eastAsia="Times New Roman" w:hAnsi="Times New Roman"/>
        <w:color w:val="auto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3045732F"/>
    <w:multiLevelType w:val="hybridMultilevel"/>
    <w:tmpl w:val="395276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1A230A0"/>
    <w:multiLevelType w:val="hybridMultilevel"/>
    <w:tmpl w:val="FAE6FF18"/>
    <w:lvl w:ilvl="0" w:tplc="71A8DA30">
      <w:start w:val="1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67DF"/>
    <w:rsid w:val="00047A3C"/>
    <w:rsid w:val="002223A3"/>
    <w:rsid w:val="004D05B5"/>
    <w:rsid w:val="006D0C4A"/>
    <w:rsid w:val="00A367DF"/>
    <w:rsid w:val="00AF7CE4"/>
    <w:rsid w:val="00B15672"/>
    <w:rsid w:val="00B650F1"/>
    <w:rsid w:val="00DC712F"/>
    <w:rsid w:val="00DE466C"/>
    <w:rsid w:val="00ED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047A3C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autoRedefine/>
    <w:rsid w:val="00047A3C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047A3C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047A3C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047A3C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047A3C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047A3C"/>
  </w:style>
  <w:style w:type="paragraph" w:customStyle="1" w:styleId="LightShading1">
    <w:name w:val="Light Shading1"/>
    <w:rsid w:val="00047A3C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6</cp:revision>
  <dcterms:created xsi:type="dcterms:W3CDTF">2013-10-02T23:48:00Z</dcterms:created>
  <dcterms:modified xsi:type="dcterms:W3CDTF">2013-10-11T19:50:00Z</dcterms:modified>
</cp:coreProperties>
</file>