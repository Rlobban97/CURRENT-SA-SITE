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F2B83">
      <w:pPr>
        <w:spacing w:after="0" w:line="240" w:lineRule="auto"/>
        <w:jc w:val="center"/>
        <w:rPr>
          <w:rFonts w:ascii="Helvetica" w:hAnsi="Helvetica"/>
          <w:b/>
          <w:sz w:val="24"/>
        </w:rPr>
      </w:pPr>
      <w:r>
        <w:rPr>
          <w:rFonts w:ascii="Helvetica" w:hAnsi="Helvetica"/>
          <w:b/>
          <w:sz w:val="24"/>
        </w:rPr>
        <w:t>STUDENT ASSOCIATION SENATE MEETING</w:t>
      </w:r>
    </w:p>
    <w:p w:rsidR="00000000" w:rsidRDefault="00FF2B83">
      <w:pPr>
        <w:spacing w:after="0" w:line="240" w:lineRule="auto"/>
        <w:jc w:val="center"/>
        <w:rPr>
          <w:rFonts w:ascii="Helvetica" w:hAnsi="Helvetica"/>
          <w:b/>
          <w:sz w:val="24"/>
        </w:rPr>
      </w:pPr>
      <w:r>
        <w:rPr>
          <w:rFonts w:ascii="Helvetica" w:hAnsi="Helvetica"/>
          <w:b/>
          <w:sz w:val="24"/>
        </w:rPr>
        <w:t>Campus Center, Assembly Hall</w:t>
      </w:r>
    </w:p>
    <w:p w:rsidR="00000000" w:rsidRDefault="00FF2B83">
      <w:pPr>
        <w:spacing w:after="0" w:line="240" w:lineRule="auto"/>
        <w:jc w:val="center"/>
        <w:rPr>
          <w:rFonts w:ascii="Times New Roman" w:hAnsi="Times New Roman"/>
          <w:sz w:val="24"/>
          <w:u w:val="single"/>
        </w:rPr>
      </w:pPr>
      <w:r>
        <w:rPr>
          <w:rFonts w:ascii="Helvetica" w:hAnsi="Helvetica"/>
          <w:b/>
          <w:sz w:val="24"/>
        </w:rPr>
        <w:t>April 02, 2014, 8:30 PM</w:t>
      </w:r>
    </w:p>
    <w:p w:rsidR="00000000" w:rsidRDefault="00FF2B83">
      <w:pPr>
        <w:spacing w:after="0" w:line="240" w:lineRule="auto"/>
        <w:rPr>
          <w:rFonts w:ascii="Times New Roman" w:hAnsi="Times New Roman"/>
          <w:sz w:val="24"/>
          <w:u w:val="single"/>
        </w:rPr>
      </w:pPr>
    </w:p>
    <w:p w:rsidR="00000000" w:rsidRDefault="00FF2B83">
      <w:pPr>
        <w:spacing w:after="0" w:line="240" w:lineRule="auto"/>
        <w:rPr>
          <w:rFonts w:ascii="Times New Roman Italic" w:hAnsi="Times New Roman Italic"/>
          <w:sz w:val="24"/>
          <w:u w:val="single"/>
        </w:rPr>
      </w:pPr>
      <w:r>
        <w:rPr>
          <w:rFonts w:ascii="Times New Roman" w:hAnsi="Times New Roman"/>
          <w:sz w:val="24"/>
          <w:u w:val="single"/>
        </w:rPr>
        <w:t>CALL TO ORDER AND OPENING ROLL</w:t>
      </w:r>
    </w:p>
    <w:p w:rsidR="00000000" w:rsidRDefault="00FF2B83">
      <w:pPr>
        <w:spacing w:after="0" w:line="240" w:lineRule="auto"/>
        <w:ind w:firstLine="720"/>
        <w:rPr>
          <w:rFonts w:ascii="Times New Roman Italic" w:hAnsi="Times New Roman Italic"/>
          <w:sz w:val="24"/>
        </w:rPr>
      </w:pPr>
      <w:r>
        <w:rPr>
          <w:rFonts w:ascii="Times New Roman Italic" w:hAnsi="Times New Roman Italic"/>
          <w:sz w:val="24"/>
        </w:rPr>
        <w:t xml:space="preserve">Chairman Witte convened the meeting at 8:35 PM. </w:t>
      </w:r>
    </w:p>
    <w:p w:rsidR="00000000" w:rsidRDefault="00FF2B83">
      <w:pPr>
        <w:numPr>
          <w:ilvl w:val="0"/>
          <w:numId w:val="1"/>
        </w:numPr>
        <w:tabs>
          <w:tab w:val="clear" w:pos="360"/>
          <w:tab w:val="num" w:pos="2880"/>
        </w:tabs>
        <w:spacing w:after="0" w:line="240" w:lineRule="auto"/>
        <w:ind w:left="2880" w:hanging="360"/>
        <w:rPr>
          <w:rFonts w:ascii="Times New Roman" w:hAnsi="Times New Roman"/>
          <w:sz w:val="24"/>
        </w:rPr>
      </w:pPr>
      <w:r>
        <w:rPr>
          <w:rFonts w:ascii="Times New Roman" w:hAnsi="Times New Roman"/>
          <w:sz w:val="24"/>
        </w:rPr>
        <w:t>Pledge of Allegiance</w:t>
      </w:r>
    </w:p>
    <w:p w:rsidR="00000000" w:rsidRDefault="00FF2B83">
      <w:pPr>
        <w:tabs>
          <w:tab w:val="left" w:pos="2880"/>
        </w:tabs>
        <w:spacing w:after="0" w:line="240" w:lineRule="auto"/>
        <w:rPr>
          <w:rFonts w:ascii="Times New Roman Bold" w:hAnsi="Times New Roman Bold"/>
        </w:rPr>
      </w:pPr>
    </w:p>
    <w:p w:rsidR="00000000" w:rsidRDefault="00FF2B83">
      <w:pPr>
        <w:pStyle w:val="Body"/>
        <w:rPr>
          <w:rFonts w:ascii="Times New Roman Italic" w:hAnsi="Times New Roman Italic"/>
        </w:rPr>
      </w:pPr>
      <w:r>
        <w:rPr>
          <w:rFonts w:ascii="Times New Roman Bold Italic" w:hAnsi="Times New Roman Bold Italic"/>
        </w:rPr>
        <w:t xml:space="preserve">Also in Attendance: </w:t>
      </w:r>
      <w:r>
        <w:rPr>
          <w:rFonts w:ascii="Times New Roman Italic" w:hAnsi="Times New Roman Italic"/>
        </w:rPr>
        <w:t>Trey Price, Student Advocate Michaela Torres,</w:t>
      </w:r>
      <w:r>
        <w:rPr>
          <w:rFonts w:ascii="Times New Roman Italic" w:hAnsi="Times New Roman Italic"/>
        </w:rPr>
        <w:t xml:space="preserve"> Director of Multicultural Affairs </w:t>
      </w:r>
      <w:proofErr w:type="spellStart"/>
      <w:r>
        <w:rPr>
          <w:rFonts w:ascii="Times New Roman Italic" w:hAnsi="Times New Roman Italic"/>
        </w:rPr>
        <w:t>Afiyah</w:t>
      </w:r>
      <w:proofErr w:type="spellEnd"/>
      <w:r>
        <w:rPr>
          <w:rFonts w:ascii="Times New Roman Italic" w:hAnsi="Times New Roman Italic"/>
        </w:rPr>
        <w:t xml:space="preserve"> Roberts, Chief of Staff Marc Cohen, Deputy Comptroller Tyler </w:t>
      </w:r>
      <w:proofErr w:type="spellStart"/>
      <w:r>
        <w:rPr>
          <w:rFonts w:ascii="Times New Roman Italic" w:hAnsi="Times New Roman Italic"/>
        </w:rPr>
        <w:t>Paladino</w:t>
      </w:r>
      <w:proofErr w:type="spellEnd"/>
      <w:r>
        <w:rPr>
          <w:rFonts w:ascii="Times New Roman Italic" w:hAnsi="Times New Roman Italic"/>
        </w:rPr>
        <w:t xml:space="preserve">, Director of Student Group Affairs Katie Thomas, Director of Community Engagement and Outreach Rose </w:t>
      </w:r>
      <w:proofErr w:type="spellStart"/>
      <w:r>
        <w:rPr>
          <w:rFonts w:ascii="Times New Roman Italic" w:hAnsi="Times New Roman Italic"/>
        </w:rPr>
        <w:t>Avelino</w:t>
      </w:r>
      <w:proofErr w:type="spellEnd"/>
      <w:r>
        <w:rPr>
          <w:rFonts w:ascii="Times New Roman Italic" w:hAnsi="Times New Roman Italic"/>
        </w:rPr>
        <w:t>, Director of Legislative Affairs Jus</w:t>
      </w:r>
      <w:r>
        <w:rPr>
          <w:rFonts w:ascii="Times New Roman Italic" w:hAnsi="Times New Roman Italic"/>
        </w:rPr>
        <w:t>tyn Turner, Comptroller Lee Stanton, Director of Academic Affairs Derek Ellis</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APPROVAL OF MINUTES</w:t>
      </w:r>
    </w:p>
    <w:p w:rsidR="00000000" w:rsidRDefault="00FF2B83">
      <w:pPr>
        <w:pStyle w:val="Body"/>
        <w:rPr>
          <w:rFonts w:ascii="Times New Roman Italic" w:hAnsi="Times New Roman Italic"/>
        </w:rPr>
      </w:pPr>
      <w:r>
        <w:rPr>
          <w:rFonts w:ascii="Times New Roman" w:hAnsi="Times New Roman"/>
        </w:rPr>
        <w:t xml:space="preserve">Motion to skip reading of the minutes by </w:t>
      </w:r>
      <w:r>
        <w:rPr>
          <w:rFonts w:ascii="Times New Roman Italic" w:hAnsi="Times New Roman Italic"/>
        </w:rPr>
        <w:t>Sen. Rook</w:t>
      </w:r>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Sen. Belkin</w:t>
      </w:r>
    </w:p>
    <w:p w:rsidR="00000000" w:rsidRDefault="00FF2B83">
      <w:pPr>
        <w:pStyle w:val="Body"/>
        <w:rPr>
          <w:rFonts w:ascii="Times New Roman Italic" w:hAnsi="Times New Roman Italic"/>
        </w:rPr>
      </w:pPr>
    </w:p>
    <w:p w:rsidR="00000000" w:rsidRDefault="00FF2B83">
      <w:pPr>
        <w:pStyle w:val="Body"/>
        <w:rPr>
          <w:rFonts w:ascii="Times New Roman" w:hAnsi="Times New Roman"/>
        </w:rPr>
      </w:pPr>
      <w:r>
        <w:rPr>
          <w:rFonts w:ascii="Times New Roman" w:hAnsi="Times New Roman"/>
        </w:rPr>
        <w:t xml:space="preserve">Motion to approve minutes by </w:t>
      </w:r>
      <w:r>
        <w:rPr>
          <w:rFonts w:ascii="Times New Roman Italic" w:hAnsi="Times New Roman Italic"/>
        </w:rPr>
        <w:t>Sen. Abraham</w:t>
      </w:r>
    </w:p>
    <w:p w:rsidR="00000000" w:rsidRDefault="00FF2B83">
      <w:pPr>
        <w:pStyle w:val="Body"/>
        <w:rPr>
          <w:rFonts w:ascii="Times New Roman" w:hAnsi="Times New Roman"/>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Faver</w:t>
      </w:r>
      <w:proofErr w:type="spellEnd"/>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OPENING REMARKS</w:t>
      </w:r>
    </w:p>
    <w:p w:rsidR="00000000" w:rsidRDefault="00FF2B83">
      <w:pPr>
        <w:pStyle w:val="Body"/>
        <w:rPr>
          <w:rFonts w:ascii="Times New Roman Italic" w:hAnsi="Times New Roman Italic"/>
        </w:rPr>
      </w:pPr>
      <w:r>
        <w:rPr>
          <w:rFonts w:ascii="Times New Roman Italic" w:hAnsi="Times New Roman Italic"/>
        </w:rPr>
        <w:t>Chairman Witte:</w:t>
      </w:r>
    </w:p>
    <w:p w:rsidR="00000000" w:rsidRDefault="0041608B">
      <w:pPr>
        <w:pStyle w:val="Body"/>
        <w:rPr>
          <w:rFonts w:ascii="Times New Roman" w:hAnsi="Times New Roman"/>
        </w:rPr>
      </w:pPr>
      <w:r>
        <w:rPr>
          <w:rFonts w:ascii="Times New Roman" w:hAnsi="Times New Roman"/>
        </w:rPr>
        <w:t>Says something eloquent and well thought out, regarding campaigns and the need for individuals to refrain from personal attacks.  Reminds all candidates to remain respectful at all times</w:t>
      </w:r>
    </w:p>
    <w:p w:rsidR="00000000" w:rsidRDefault="0041608B">
      <w:pPr>
        <w:pStyle w:val="Body"/>
        <w:rPr>
          <w:rFonts w:ascii="Times New Roman" w:hAnsi="Times New Roman"/>
        </w:rPr>
      </w:pPr>
      <w:r>
        <w:rPr>
          <w:rFonts w:ascii="Times New Roman" w:hAnsi="Times New Roman"/>
        </w:rPr>
        <w:t>Many bills on the agenda due to the cancelations of the previous Senate meetings due to weather, vacation, and presidential debate</w:t>
      </w:r>
    </w:p>
    <w:p w:rsidR="00000000" w:rsidRDefault="00FF2B83">
      <w:pPr>
        <w:pStyle w:val="Body"/>
        <w:rPr>
          <w:rFonts w:ascii="Times New Roman" w:hAnsi="Times New Roman"/>
        </w:rPr>
      </w:pPr>
      <w:r>
        <w:rPr>
          <w:rFonts w:ascii="Times New Roman" w:hAnsi="Times New Roman"/>
        </w:rPr>
        <w:t>Thanks to the people who showed up to the presidential debate</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UNIVERSITY REPORT</w:t>
      </w:r>
    </w:p>
    <w:p w:rsidR="00000000" w:rsidRDefault="00FF2B83">
      <w:pPr>
        <w:pStyle w:val="Body"/>
        <w:rPr>
          <w:rFonts w:ascii="Times New Roman" w:hAnsi="Times New Roman"/>
        </w:rPr>
      </w:pPr>
      <w:r>
        <w:rPr>
          <w:rFonts w:ascii="Times New Roman" w:hAnsi="Times New Roman"/>
        </w:rPr>
        <w:t xml:space="preserve">No report. </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JUDICIAL REPORT</w:t>
      </w:r>
    </w:p>
    <w:p w:rsidR="00000000" w:rsidRDefault="00FF2B83">
      <w:pPr>
        <w:pStyle w:val="Body"/>
        <w:rPr>
          <w:rFonts w:ascii="Times New Roman" w:hAnsi="Times New Roman"/>
        </w:rPr>
      </w:pPr>
      <w:r>
        <w:rPr>
          <w:rFonts w:ascii="Times New Roman" w:hAnsi="Times New Roman"/>
        </w:rPr>
        <w:t>No report.</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BOARD OF FINANCE</w:t>
      </w:r>
    </w:p>
    <w:p w:rsidR="00000000" w:rsidRDefault="00FF2B83">
      <w:pPr>
        <w:pStyle w:val="Body"/>
        <w:rPr>
          <w:rFonts w:ascii="Times New Roman Italic" w:hAnsi="Times New Roman Italic"/>
        </w:rPr>
      </w:pPr>
      <w:r>
        <w:rPr>
          <w:rFonts w:ascii="Times New Roman Italic" w:hAnsi="Times New Roman Italic"/>
        </w:rPr>
        <w:t>Justyn Turner</w:t>
      </w:r>
    </w:p>
    <w:p w:rsidR="00000000" w:rsidRDefault="00FF2B83">
      <w:pPr>
        <w:pStyle w:val="Body"/>
        <w:rPr>
          <w:rFonts w:ascii="Times New Roman" w:hAnsi="Times New Roman"/>
        </w:rPr>
      </w:pPr>
      <w:r>
        <w:rPr>
          <w:rFonts w:ascii="Times New Roman" w:hAnsi="Times New Roman"/>
        </w:rPr>
        <w:t>Budgets are coming along. Long and tedious as always</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EXECU</w:t>
      </w:r>
      <w:r>
        <w:rPr>
          <w:rFonts w:ascii="Times New Roman" w:hAnsi="Times New Roman"/>
          <w:u w:val="single"/>
        </w:rPr>
        <w:t>TIVE REPORT</w:t>
      </w:r>
    </w:p>
    <w:p w:rsidR="00000000" w:rsidRDefault="00FF2B83">
      <w:pPr>
        <w:pStyle w:val="Body"/>
        <w:rPr>
          <w:rFonts w:ascii="Times New Roman Italic" w:hAnsi="Times New Roman Italic"/>
        </w:rPr>
      </w:pPr>
      <w:r>
        <w:rPr>
          <w:rFonts w:ascii="Times New Roman Italic" w:hAnsi="Times New Roman Italic"/>
        </w:rPr>
        <w:t>Comptroller Lee Stanton</w:t>
      </w:r>
    </w:p>
    <w:p w:rsidR="00000000" w:rsidRDefault="00FF2B83">
      <w:pPr>
        <w:pStyle w:val="Body"/>
        <w:rPr>
          <w:rFonts w:ascii="Times New Roman" w:hAnsi="Times New Roman"/>
        </w:rPr>
      </w:pPr>
      <w:r>
        <w:rPr>
          <w:rFonts w:ascii="Times New Roman" w:hAnsi="Times New Roman"/>
        </w:rPr>
        <w:t xml:space="preserve">Not much to report. </w:t>
      </w:r>
      <w:proofErr w:type="gramStart"/>
      <w:r>
        <w:rPr>
          <w:rFonts w:ascii="Times New Roman" w:hAnsi="Times New Roman"/>
        </w:rPr>
        <w:t>Assistants, deputies, etc. paying close attention to the schedule for rest of year.</w:t>
      </w:r>
      <w:proofErr w:type="gramEnd"/>
      <w:r>
        <w:rPr>
          <w:rFonts w:ascii="Times New Roman" w:hAnsi="Times New Roman"/>
        </w:rPr>
        <w:t xml:space="preserve"> Determining when purchase requests will be due. Everything is smooth sailing</w:t>
      </w:r>
    </w:p>
    <w:p w:rsidR="00000000" w:rsidRDefault="00FF2B83">
      <w:pPr>
        <w:pStyle w:val="Body"/>
        <w:rPr>
          <w:rFonts w:ascii="Times New Roman" w:hAnsi="Times New Roman"/>
        </w:rPr>
      </w:pPr>
    </w:p>
    <w:p w:rsidR="00000000" w:rsidRDefault="00FF2B83">
      <w:pPr>
        <w:pStyle w:val="Body"/>
        <w:rPr>
          <w:rFonts w:ascii="Times New Roman Italic" w:hAnsi="Times New Roman Italic"/>
        </w:rPr>
      </w:pPr>
      <w:r>
        <w:rPr>
          <w:rFonts w:ascii="Times New Roman Italic" w:hAnsi="Times New Roman Italic"/>
        </w:rPr>
        <w:lastRenderedPageBreak/>
        <w:t>Chief of Staff Marc Cohen</w:t>
      </w:r>
    </w:p>
    <w:p w:rsidR="00000000" w:rsidRDefault="00FF2B83">
      <w:pPr>
        <w:pStyle w:val="Body"/>
        <w:rPr>
          <w:rFonts w:ascii="Times New Roman" w:hAnsi="Times New Roman"/>
        </w:rPr>
      </w:pPr>
      <w:r>
        <w:rPr>
          <w:rFonts w:ascii="Times New Roman" w:hAnsi="Times New Roman"/>
        </w:rPr>
        <w:t>Presidential</w:t>
      </w:r>
      <w:r>
        <w:rPr>
          <w:rFonts w:ascii="Times New Roman" w:hAnsi="Times New Roman"/>
        </w:rPr>
        <w:t xml:space="preserve"> forum is in full swing. Tonight he will request to vote Olive to be representative. To legitimize her appointment</w:t>
      </w:r>
    </w:p>
    <w:p w:rsidR="00000000" w:rsidRDefault="00FF2B83">
      <w:pPr>
        <w:pStyle w:val="Body"/>
        <w:rPr>
          <w:rFonts w:ascii="Times New Roman" w:hAnsi="Times New Roman"/>
        </w:rPr>
      </w:pPr>
      <w:r>
        <w:rPr>
          <w:rFonts w:ascii="Times New Roman" w:hAnsi="Times New Roman"/>
        </w:rPr>
        <w:t>Meeting with graduate SA to see what the forum is about.</w:t>
      </w:r>
    </w:p>
    <w:p w:rsidR="00000000" w:rsidRDefault="00FF2B83">
      <w:pPr>
        <w:pStyle w:val="Body"/>
        <w:rPr>
          <w:rFonts w:ascii="Times New Roman" w:hAnsi="Times New Roman"/>
        </w:rPr>
      </w:pPr>
      <w:r>
        <w:rPr>
          <w:rFonts w:ascii="Times New Roman" w:hAnsi="Times New Roman"/>
        </w:rPr>
        <w:t>Office hours are available for questions also</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Director of Student Group Affairs Kat</w:t>
      </w:r>
      <w:r>
        <w:rPr>
          <w:rFonts w:ascii="Times New Roman Italic" w:hAnsi="Times New Roman Italic"/>
        </w:rPr>
        <w:t>ie Thomas</w:t>
      </w:r>
    </w:p>
    <w:p w:rsidR="00000000" w:rsidRDefault="00FF2B83">
      <w:pPr>
        <w:pStyle w:val="Body"/>
        <w:rPr>
          <w:rFonts w:ascii="Times New Roman" w:hAnsi="Times New Roman"/>
        </w:rPr>
      </w:pPr>
      <w:r>
        <w:rPr>
          <w:rFonts w:ascii="Times New Roman" w:hAnsi="Times New Roman"/>
        </w:rPr>
        <w:t>4/28 is the Purple and Gold awards at 7:30pm</w:t>
      </w:r>
    </w:p>
    <w:p w:rsidR="00000000" w:rsidRDefault="00FF2B83">
      <w:pPr>
        <w:pStyle w:val="Body"/>
        <w:rPr>
          <w:rFonts w:ascii="Times New Roman" w:hAnsi="Times New Roman"/>
        </w:rPr>
      </w:pPr>
      <w:proofErr w:type="gramStart"/>
      <w:r>
        <w:rPr>
          <w:rFonts w:ascii="Times New Roman" w:hAnsi="Times New Roman"/>
        </w:rPr>
        <w:t>160 nominations this year.</w:t>
      </w:r>
      <w:proofErr w:type="gramEnd"/>
      <w:r>
        <w:rPr>
          <w:rFonts w:ascii="Times New Roman" w:hAnsi="Times New Roman"/>
        </w:rPr>
        <w:t xml:space="preserve"> Most she’s seen thus far! No one else has seen over 50</w:t>
      </w:r>
    </w:p>
    <w:p w:rsidR="00000000" w:rsidRDefault="00FF2B83">
      <w:pPr>
        <w:pStyle w:val="Body"/>
        <w:rPr>
          <w:rFonts w:ascii="Times New Roman" w:hAnsi="Times New Roman"/>
        </w:rPr>
      </w:pPr>
    </w:p>
    <w:p w:rsidR="00000000" w:rsidRDefault="00FF2B83">
      <w:pPr>
        <w:pStyle w:val="Body"/>
        <w:rPr>
          <w:rFonts w:ascii="Times New Roman Italic" w:hAnsi="Times New Roman Italic"/>
        </w:rPr>
      </w:pPr>
      <w:r>
        <w:rPr>
          <w:rFonts w:ascii="Times New Roman Italic" w:hAnsi="Times New Roman Italic"/>
        </w:rPr>
        <w:t xml:space="preserve">Director of Community Engagement and Outreach Rose </w:t>
      </w:r>
      <w:proofErr w:type="spellStart"/>
      <w:r>
        <w:rPr>
          <w:rFonts w:ascii="Times New Roman Italic" w:hAnsi="Times New Roman Italic"/>
        </w:rPr>
        <w:t>Avelino</w:t>
      </w:r>
      <w:proofErr w:type="spellEnd"/>
    </w:p>
    <w:p w:rsidR="00000000" w:rsidRDefault="00FF2B83">
      <w:pPr>
        <w:pStyle w:val="Body"/>
        <w:rPr>
          <w:rFonts w:ascii="Times New Roman" w:hAnsi="Times New Roman"/>
        </w:rPr>
      </w:pPr>
      <w:r>
        <w:rPr>
          <w:rFonts w:ascii="Times New Roman" w:hAnsi="Times New Roman"/>
        </w:rPr>
        <w:t>Pine Hills clean up Sunday, 4/13 12-3pm</w:t>
      </w:r>
    </w:p>
    <w:p w:rsidR="00000000" w:rsidRDefault="00FF2B83">
      <w:pPr>
        <w:pStyle w:val="Body"/>
        <w:rPr>
          <w:rFonts w:ascii="Times New Roman" w:hAnsi="Times New Roman"/>
        </w:rPr>
      </w:pPr>
      <w:r>
        <w:rPr>
          <w:rFonts w:ascii="Times New Roman" w:hAnsi="Times New Roman"/>
        </w:rPr>
        <w:t>Free breakfast!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St</w:t>
      </w:r>
      <w:r>
        <w:rPr>
          <w:rFonts w:ascii="Times New Roman Italic" w:hAnsi="Times New Roman Italic"/>
        </w:rPr>
        <w:t>udent Advocate Michaela Torres</w:t>
      </w:r>
      <w:r>
        <w:rPr>
          <w:rFonts w:ascii="Times New Roman" w:hAnsi="Times New Roman"/>
        </w:rPr>
        <w:t xml:space="preserve"> </w:t>
      </w:r>
    </w:p>
    <w:p w:rsidR="00000000" w:rsidRDefault="00FF2B83">
      <w:pPr>
        <w:pStyle w:val="Body"/>
        <w:rPr>
          <w:rFonts w:ascii="Times New Roman" w:hAnsi="Times New Roman"/>
        </w:rPr>
      </w:pPr>
      <w:proofErr w:type="gramStart"/>
      <w:r>
        <w:rPr>
          <w:rFonts w:ascii="Times New Roman" w:hAnsi="Times New Roman"/>
        </w:rPr>
        <w:t>Working with Clarence at Conflict Res.</w:t>
      </w:r>
      <w:proofErr w:type="gramEnd"/>
    </w:p>
    <w:p w:rsidR="00000000" w:rsidRDefault="00FF2B83">
      <w:pPr>
        <w:pStyle w:val="Body"/>
        <w:rPr>
          <w:rFonts w:ascii="Times New Roman" w:hAnsi="Times New Roman"/>
        </w:rPr>
      </w:pPr>
      <w:r>
        <w:rPr>
          <w:rFonts w:ascii="Times New Roman" w:hAnsi="Times New Roman"/>
        </w:rPr>
        <w:t>Wants something to give elected leaders when written up</w:t>
      </w:r>
    </w:p>
    <w:p w:rsidR="00000000" w:rsidRDefault="00FF2B83">
      <w:pPr>
        <w:pStyle w:val="Body"/>
        <w:rPr>
          <w:rFonts w:ascii="Times New Roman" w:hAnsi="Times New Roman"/>
        </w:rPr>
      </w:pPr>
    </w:p>
    <w:p w:rsidR="00000000" w:rsidRDefault="00FF2B83">
      <w:pPr>
        <w:pStyle w:val="Body"/>
        <w:rPr>
          <w:rFonts w:ascii="Times New Roman Italic" w:hAnsi="Times New Roman Italic"/>
        </w:rPr>
      </w:pPr>
      <w:r>
        <w:rPr>
          <w:rFonts w:ascii="Times New Roman Italic" w:hAnsi="Times New Roman Italic"/>
        </w:rPr>
        <w:t xml:space="preserve">Director of Multicultural Affairs </w:t>
      </w:r>
      <w:proofErr w:type="spellStart"/>
      <w:r>
        <w:rPr>
          <w:rFonts w:ascii="Times New Roman Italic" w:hAnsi="Times New Roman Italic"/>
        </w:rPr>
        <w:t>Afiyah</w:t>
      </w:r>
      <w:proofErr w:type="spellEnd"/>
      <w:r>
        <w:rPr>
          <w:rFonts w:ascii="Times New Roman Italic" w:hAnsi="Times New Roman Italic"/>
        </w:rPr>
        <w:t xml:space="preserve"> Roberts</w:t>
      </w:r>
    </w:p>
    <w:p w:rsidR="00000000" w:rsidRDefault="00FF2B83">
      <w:pPr>
        <w:pStyle w:val="Body"/>
        <w:rPr>
          <w:rFonts w:ascii="Times New Roman" w:hAnsi="Times New Roman"/>
        </w:rPr>
      </w:pPr>
      <w:r>
        <w:rPr>
          <w:rFonts w:ascii="Times New Roman" w:hAnsi="Times New Roman"/>
        </w:rPr>
        <w:t xml:space="preserve">Current working on Cultural carnival 5/4 from 4-8 on Dutch </w:t>
      </w:r>
    </w:p>
    <w:p w:rsidR="00000000" w:rsidRDefault="00FF2B83">
      <w:pPr>
        <w:pStyle w:val="Body"/>
        <w:rPr>
          <w:rFonts w:ascii="Times New Roman" w:hAnsi="Times New Roman"/>
        </w:rPr>
      </w:pPr>
      <w:r>
        <w:rPr>
          <w:rFonts w:ascii="Times New Roman" w:hAnsi="Times New Roman"/>
        </w:rPr>
        <w:t>Diversity Conferenc</w:t>
      </w:r>
      <w:r>
        <w:rPr>
          <w:rFonts w:ascii="Times New Roman" w:hAnsi="Times New Roman"/>
        </w:rPr>
        <w:t>e TBA</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Director of Programming </w:t>
      </w:r>
      <w:proofErr w:type="spellStart"/>
      <w:r>
        <w:rPr>
          <w:rFonts w:ascii="Times New Roman Italic" w:hAnsi="Times New Roman Italic"/>
        </w:rPr>
        <w:t>Ajon</w:t>
      </w:r>
      <w:proofErr w:type="spellEnd"/>
      <w:r>
        <w:rPr>
          <w:rFonts w:ascii="Times New Roman Italic" w:hAnsi="Times New Roman Italic"/>
        </w:rPr>
        <w:t xml:space="preserve"> Crump</w:t>
      </w:r>
    </w:p>
    <w:p w:rsidR="00000000" w:rsidRDefault="00FF2B83">
      <w:pPr>
        <w:pStyle w:val="Body"/>
        <w:rPr>
          <w:rFonts w:ascii="Times New Roman" w:hAnsi="Times New Roman"/>
        </w:rPr>
      </w:pPr>
      <w:proofErr w:type="spellStart"/>
      <w:r>
        <w:rPr>
          <w:rFonts w:ascii="Times New Roman" w:hAnsi="Times New Roman"/>
        </w:rPr>
        <w:t>Parkfest</w:t>
      </w:r>
      <w:proofErr w:type="spellEnd"/>
      <w:r>
        <w:rPr>
          <w:rFonts w:ascii="Times New Roman" w:hAnsi="Times New Roman"/>
        </w:rPr>
        <w:t xml:space="preserve"> in 3 days</w:t>
      </w:r>
    </w:p>
    <w:p w:rsidR="00000000" w:rsidRDefault="00FF2B83">
      <w:pPr>
        <w:pStyle w:val="Body"/>
        <w:rPr>
          <w:rFonts w:ascii="Times New Roman" w:hAnsi="Times New Roman"/>
        </w:rPr>
      </w:pPr>
      <w:r>
        <w:rPr>
          <w:rFonts w:ascii="Times New Roman" w:hAnsi="Times New Roman"/>
        </w:rPr>
        <w:t>Sold Out</w:t>
      </w:r>
    </w:p>
    <w:p w:rsidR="00000000" w:rsidRDefault="00FF2B83">
      <w:pPr>
        <w:pStyle w:val="Body"/>
        <w:rPr>
          <w:rFonts w:ascii="Times New Roman" w:hAnsi="Times New Roman"/>
        </w:rPr>
      </w:pPr>
      <w:proofErr w:type="spellStart"/>
      <w:r>
        <w:rPr>
          <w:rFonts w:ascii="Times New Roman" w:hAnsi="Times New Roman"/>
        </w:rPr>
        <w:t>JCole</w:t>
      </w:r>
      <w:proofErr w:type="spellEnd"/>
      <w:r>
        <w:rPr>
          <w:rFonts w:ascii="Times New Roman" w:hAnsi="Times New Roman"/>
        </w:rPr>
        <w:t>, Future, and one more artist that cannot be announced yet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Forman:</w:t>
      </w:r>
      <w:r>
        <w:rPr>
          <w:rFonts w:ascii="Times New Roman" w:hAnsi="Times New Roman"/>
        </w:rPr>
        <w:t xml:space="preserve"> What time do doors </w:t>
      </w:r>
      <w:proofErr w:type="gramStart"/>
      <w:r>
        <w:rPr>
          <w:rFonts w:ascii="Times New Roman" w:hAnsi="Times New Roman"/>
        </w:rPr>
        <w:t>open</w:t>
      </w:r>
      <w:proofErr w:type="gramEnd"/>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 </w:t>
      </w:r>
      <w:r>
        <w:rPr>
          <w:rFonts w:ascii="Times New Roman" w:hAnsi="Times New Roman"/>
        </w:rPr>
        <w:t>7pm</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De La Cruz</w:t>
      </w:r>
      <w:r>
        <w:rPr>
          <w:rFonts w:ascii="Times New Roman" w:hAnsi="Times New Roman"/>
        </w:rPr>
        <w:t>: Ticket sales overview please</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 </w:t>
      </w:r>
      <w:r>
        <w:rPr>
          <w:rFonts w:ascii="Times New Roman" w:hAnsi="Times New Roman"/>
        </w:rPr>
        <w:t xml:space="preserve">Did most </w:t>
      </w:r>
      <w:r>
        <w:rPr>
          <w:rFonts w:ascii="Times New Roman" w:hAnsi="Times New Roman"/>
        </w:rPr>
        <w:t xml:space="preserve">things the same way they were always done. Was in dept. last year and there was no cap on ticket sales. This year we had better </w:t>
      </w:r>
      <w:proofErr w:type="gramStart"/>
      <w:r>
        <w:rPr>
          <w:rFonts w:ascii="Times New Roman" w:hAnsi="Times New Roman"/>
        </w:rPr>
        <w:t>artists,</w:t>
      </w:r>
      <w:proofErr w:type="gramEnd"/>
      <w:r>
        <w:rPr>
          <w:rFonts w:ascii="Times New Roman" w:hAnsi="Times New Roman"/>
        </w:rPr>
        <w:t xml:space="preserve"> and B.) </w:t>
      </w:r>
      <w:proofErr w:type="gramStart"/>
      <w:r>
        <w:rPr>
          <w:rFonts w:ascii="Times New Roman" w:hAnsi="Times New Roman"/>
        </w:rPr>
        <w:t>we</w:t>
      </w:r>
      <w:proofErr w:type="gramEnd"/>
      <w:r>
        <w:rPr>
          <w:rFonts w:ascii="Times New Roman" w:hAnsi="Times New Roman"/>
        </w:rPr>
        <w:t xml:space="preserve"> made tickets cheaper. </w:t>
      </w:r>
      <w:proofErr w:type="gramStart"/>
      <w:r>
        <w:rPr>
          <w:rFonts w:ascii="Times New Roman" w:hAnsi="Times New Roman"/>
        </w:rPr>
        <w:t>Only things done differently than last year.</w:t>
      </w:r>
      <w:proofErr w:type="gramEnd"/>
      <w:r>
        <w:rPr>
          <w:rFonts w:ascii="Times New Roman" w:hAnsi="Times New Roman"/>
        </w:rPr>
        <w:t xml:space="preserve"> Ticket sales are not her responsibility. </w:t>
      </w:r>
      <w:r>
        <w:rPr>
          <w:rFonts w:ascii="Times New Roman" w:hAnsi="Times New Roman"/>
        </w:rPr>
        <w:t>Just represents this aspect of the SA. Put emails and office hours out, was available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Italic" w:hAnsi="Times New Roman Italic"/>
        </w:rPr>
        <w:t>:</w:t>
      </w:r>
      <w:r>
        <w:rPr>
          <w:rFonts w:ascii="Times New Roman" w:hAnsi="Times New Roman"/>
        </w:rPr>
        <w:t xml:space="preserve"> Who was in charge of ticket sales?</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Operational, as opposed to departmental</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Then what department was in charge?</w:t>
      </w:r>
    </w:p>
    <w:p w:rsidR="00000000" w:rsidRDefault="00FF2B83">
      <w:pPr>
        <w:pStyle w:val="Body"/>
        <w:rPr>
          <w:rFonts w:ascii="Times New Roman" w:hAnsi="Times New Roman"/>
        </w:rPr>
      </w:pPr>
      <w:r>
        <w:rPr>
          <w:rFonts w:ascii="Times New Roman Italic" w:hAnsi="Times New Roman Italic"/>
        </w:rPr>
        <w:t>Deputy Comptroll</w:t>
      </w:r>
      <w:r>
        <w:rPr>
          <w:rFonts w:ascii="Times New Roman Italic" w:hAnsi="Times New Roman Italic"/>
        </w:rPr>
        <w:t xml:space="preserve">er Tyler </w:t>
      </w:r>
      <w:proofErr w:type="spellStart"/>
      <w:r>
        <w:rPr>
          <w:rFonts w:ascii="Times New Roman Italic" w:hAnsi="Times New Roman Italic"/>
        </w:rPr>
        <w:t>Paladino</w:t>
      </w:r>
      <w:proofErr w:type="spellEnd"/>
      <w:r>
        <w:rPr>
          <w:rFonts w:ascii="Times New Roman" w:hAnsi="Times New Roman"/>
        </w:rPr>
        <w:t>: Operations...</w:t>
      </w:r>
    </w:p>
    <w:p w:rsidR="00000000" w:rsidRDefault="00FF2B83">
      <w:pPr>
        <w:pStyle w:val="Body"/>
        <w:rPr>
          <w:rFonts w:ascii="Times New Roman" w:hAnsi="Times New Roman"/>
        </w:rPr>
      </w:pP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 </w:t>
      </w:r>
      <w:r>
        <w:rPr>
          <w:rFonts w:ascii="Times New Roman" w:hAnsi="Times New Roman"/>
        </w:rPr>
        <w:t>In hindsight, having no cap was a big mistake. Did not want to immediately say that the event would sell out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Belkin</w:t>
      </w:r>
      <w:r>
        <w:rPr>
          <w:rFonts w:ascii="Times New Roman" w:hAnsi="Times New Roman"/>
        </w:rPr>
        <w:t xml:space="preserve">: Tickets were 5$, why can other </w:t>
      </w:r>
      <w:proofErr w:type="spellStart"/>
      <w:r>
        <w:rPr>
          <w:rFonts w:ascii="Times New Roman" w:hAnsi="Times New Roman"/>
        </w:rPr>
        <w:t>suny</w:t>
      </w:r>
      <w:proofErr w:type="spellEnd"/>
      <w:r>
        <w:rPr>
          <w:rFonts w:ascii="Times New Roman" w:hAnsi="Times New Roman"/>
        </w:rPr>
        <w:t xml:space="preserve"> schools come this time?</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 </w:t>
      </w:r>
      <w:r>
        <w:rPr>
          <w:rFonts w:ascii="Times New Roman" w:hAnsi="Times New Roman"/>
        </w:rPr>
        <w:t>SUNY students b</w:t>
      </w:r>
      <w:r>
        <w:rPr>
          <w:rFonts w:ascii="Times New Roman" w:hAnsi="Times New Roman"/>
        </w:rPr>
        <w:t xml:space="preserve">uy tickets on Wednesday. Then on Friday, it would have </w:t>
      </w:r>
      <w:proofErr w:type="gramStart"/>
      <w:r>
        <w:rPr>
          <w:rFonts w:ascii="Times New Roman" w:hAnsi="Times New Roman"/>
        </w:rPr>
        <w:t>went</w:t>
      </w:r>
      <w:proofErr w:type="gramEnd"/>
      <w:r>
        <w:rPr>
          <w:rFonts w:ascii="Times New Roman" w:hAnsi="Times New Roman"/>
        </w:rPr>
        <w:t xml:space="preserve"> live online. Would have been 15$. Right to make more $$ from those who don’t pay our student activity fee. We never got to that point though.</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King</w:t>
      </w:r>
      <w:r>
        <w:rPr>
          <w:rFonts w:ascii="Times New Roman" w:hAnsi="Times New Roman"/>
        </w:rPr>
        <w:t>: If there was to be a cap, would that go th</w:t>
      </w:r>
      <w:r>
        <w:rPr>
          <w:rFonts w:ascii="Times New Roman" w:hAnsi="Times New Roman"/>
        </w:rPr>
        <w:t>rough programming or operations?</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xml:space="preserve">: Won’t ever be an issue again. </w:t>
      </w:r>
      <w:proofErr w:type="gramStart"/>
      <w:r>
        <w:rPr>
          <w:rFonts w:ascii="Times New Roman" w:hAnsi="Times New Roman"/>
        </w:rPr>
        <w:t>Learned from this.</w:t>
      </w:r>
      <w:proofErr w:type="gramEnd"/>
      <w:r>
        <w:rPr>
          <w:rFonts w:ascii="Times New Roman" w:hAnsi="Times New Roman"/>
        </w:rPr>
        <w:t xml:space="preserve"> No one will be happy with any sized cap.  Next year, we’ll be sure that this won’t happen again.  </w:t>
      </w:r>
      <w:proofErr w:type="gramStart"/>
      <w:r>
        <w:rPr>
          <w:rFonts w:ascii="Times New Roman" w:hAnsi="Times New Roman"/>
        </w:rPr>
        <w:t>Always mistakes the first time that something is done.</w:t>
      </w:r>
      <w:proofErr w:type="gramEnd"/>
      <w:r>
        <w:rPr>
          <w:rFonts w:ascii="Times New Roman" w:hAnsi="Times New Roman"/>
        </w:rPr>
        <w:t xml:space="preserve"> Genuinely</w:t>
      </w:r>
      <w:r>
        <w:rPr>
          <w:rFonts w:ascii="Times New Roman" w:hAnsi="Times New Roman"/>
        </w:rPr>
        <w:t xml:space="preserve"> sorry it happened like this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w:hAnsi="Times New Roman"/>
        </w:rPr>
        <w:t xml:space="preserve">: No one saw it coming (the </w:t>
      </w:r>
      <w:proofErr w:type="spellStart"/>
      <w:r>
        <w:rPr>
          <w:rFonts w:ascii="Times New Roman" w:hAnsi="Times New Roman"/>
        </w:rPr>
        <w:t>sell out</w:t>
      </w:r>
      <w:proofErr w:type="spellEnd"/>
      <w:r>
        <w:rPr>
          <w:rFonts w:ascii="Times New Roman" w:hAnsi="Times New Roman"/>
        </w:rPr>
        <w:t>), I agree. But was the option of a cap ever brought up during the day? We’re selling a lot of tickets, really fast. Maybe we should slow this down?</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xml:space="preserve">: Someone in SA said </w:t>
      </w:r>
      <w:r>
        <w:rPr>
          <w:rFonts w:ascii="Times New Roman" w:hAnsi="Times New Roman"/>
        </w:rPr>
        <w:t xml:space="preserve">to </w:t>
      </w:r>
      <w:proofErr w:type="spellStart"/>
      <w:r>
        <w:rPr>
          <w:rFonts w:ascii="Times New Roman Italic" w:hAnsi="Times New Roman Italic"/>
        </w:rPr>
        <w:t>Ajon</w:t>
      </w:r>
      <w:proofErr w:type="spellEnd"/>
      <w:r>
        <w:rPr>
          <w:rFonts w:ascii="Times New Roman" w:hAnsi="Times New Roman"/>
        </w:rPr>
        <w:t xml:space="preserve"> that 50% of the tickets went to people buying 50 or more.  Julie said that was wrong.</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Italic" w:hAnsi="Times New Roman Italic"/>
        </w:rPr>
        <w:t xml:space="preserve">: </w:t>
      </w:r>
      <w:r>
        <w:rPr>
          <w:rFonts w:ascii="Times New Roman" w:hAnsi="Times New Roman"/>
        </w:rPr>
        <w:t>Julie emailed me the stat sheet, and it was true.</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This was told to me, just relaying the info.</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Why not create one ticke</w:t>
      </w:r>
      <w:r>
        <w:rPr>
          <w:rFonts w:ascii="Times New Roman" w:hAnsi="Times New Roman"/>
        </w:rPr>
        <w:t xml:space="preserve">t for </w:t>
      </w:r>
      <w:proofErr w:type="spellStart"/>
      <w:proofErr w:type="gramStart"/>
      <w:r>
        <w:rPr>
          <w:rFonts w:ascii="Times New Roman" w:hAnsi="Times New Roman"/>
        </w:rPr>
        <w:t>albany</w:t>
      </w:r>
      <w:proofErr w:type="spellEnd"/>
      <w:proofErr w:type="gramEnd"/>
      <w:r>
        <w:rPr>
          <w:rFonts w:ascii="Times New Roman" w:hAnsi="Times New Roman"/>
        </w:rPr>
        <w:t xml:space="preserve"> tickets, one for other students so they couldn’t use the 5$ ticket?</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This is something we did in the past. Used one ticket, made it easy.</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I brought that up at the beginning of the year in the meetings that we shoul</w:t>
      </w:r>
      <w:r>
        <w:rPr>
          <w:rFonts w:ascii="Times New Roman" w:hAnsi="Times New Roman"/>
        </w:rPr>
        <w:t xml:space="preserve">d have separate tickets. </w:t>
      </w:r>
      <w:proofErr w:type="gramStart"/>
      <w:r>
        <w:rPr>
          <w:rFonts w:ascii="Times New Roman" w:hAnsi="Times New Roman"/>
        </w:rPr>
        <w:t>Unfair for our students to give the 5$ tickets to other schools.</w:t>
      </w:r>
      <w:proofErr w:type="gramEnd"/>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If something is brought up in the past, did not come to the forefront of my mind while planning the concert.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Grey</w:t>
      </w:r>
      <w:r>
        <w:rPr>
          <w:rFonts w:ascii="Times New Roman" w:hAnsi="Times New Roman"/>
        </w:rPr>
        <w:t>: Was there discussion of a cap whe</w:t>
      </w:r>
      <w:r>
        <w:rPr>
          <w:rFonts w:ascii="Times New Roman" w:hAnsi="Times New Roman"/>
        </w:rPr>
        <w:t>n you realized how fast they were selling?</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w:hAnsi="Times New Roman"/>
        </w:rPr>
        <w:t xml:space="preserve"> </w:t>
      </w:r>
      <w:r>
        <w:rPr>
          <w:rFonts w:ascii="Times New Roman Italic" w:hAnsi="Times New Roman Italic"/>
        </w:rPr>
        <w:t>Crump</w:t>
      </w:r>
      <w:r>
        <w:rPr>
          <w:rFonts w:ascii="Times New Roman" w:hAnsi="Times New Roman"/>
        </w:rPr>
        <w:t>: Programming interns were selling the tickets. No cap on the guidelines, so they didn’t bring up the idea of a cap, and they weren’t expected to do so. There was a conversation on caps before the ticket</w:t>
      </w:r>
      <w:r>
        <w:rPr>
          <w:rFonts w:ascii="Times New Roman" w:hAnsi="Times New Roman"/>
        </w:rPr>
        <w:t>s went on sale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Trey Price</w:t>
      </w:r>
      <w:r>
        <w:rPr>
          <w:rFonts w:ascii="Times New Roman" w:hAnsi="Times New Roman"/>
        </w:rPr>
        <w:t>: Think about learning from this and moving forward, and what can change next year in terms of policy.</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Russell</w:t>
      </w:r>
      <w:r>
        <w:rPr>
          <w:rFonts w:ascii="Times New Roman" w:hAnsi="Times New Roman"/>
        </w:rPr>
        <w:t xml:space="preserve">: No </w:t>
      </w:r>
      <w:proofErr w:type="spellStart"/>
      <w:r>
        <w:rPr>
          <w:rFonts w:ascii="Times New Roman" w:hAnsi="Times New Roman"/>
        </w:rPr>
        <w:t>FallFest</w:t>
      </w:r>
      <w:proofErr w:type="spellEnd"/>
      <w:r>
        <w:rPr>
          <w:rFonts w:ascii="Times New Roman" w:hAnsi="Times New Roman"/>
        </w:rPr>
        <w:t xml:space="preserve"> this year, so what did you expect with just one concert?</w:t>
      </w:r>
    </w:p>
    <w:p w:rsidR="00000000" w:rsidRDefault="00FF2B83">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xml:space="preserve">: Last year’s </w:t>
      </w:r>
      <w:proofErr w:type="spellStart"/>
      <w:r>
        <w:rPr>
          <w:rFonts w:ascii="Times New Roman" w:hAnsi="Times New Roman"/>
        </w:rPr>
        <w:t>Parkfest</w:t>
      </w:r>
      <w:proofErr w:type="spellEnd"/>
      <w:r>
        <w:rPr>
          <w:rFonts w:ascii="Times New Roman" w:hAnsi="Times New Roman"/>
        </w:rPr>
        <w:t xml:space="preserve"> attendance</w:t>
      </w:r>
      <w:r>
        <w:rPr>
          <w:rFonts w:ascii="Times New Roman" w:hAnsi="Times New Roman"/>
        </w:rPr>
        <w:t xml:space="preserve"> was 400 or less. </w:t>
      </w:r>
      <w:proofErr w:type="gramStart"/>
      <w:r>
        <w:rPr>
          <w:rFonts w:ascii="Times New Roman" w:hAnsi="Times New Roman"/>
        </w:rPr>
        <w:t>So higher demand was not necessarily positive.</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hyperlink r:id="rId8" w:history="1">
        <w:r>
          <w:rPr>
            <w:rFonts w:ascii="Times New Roman" w:hAnsi="Times New Roman"/>
            <w:color w:val="000099"/>
            <w:u w:val="single"/>
          </w:rPr>
          <w:t>acrump@ualbanysa.org</w:t>
        </w:r>
      </w:hyperlink>
      <w:r>
        <w:rPr>
          <w:rFonts w:ascii="Times New Roman" w:hAnsi="Times New Roman"/>
        </w:rPr>
        <w:t xml:space="preserve"> </w:t>
      </w:r>
      <w:proofErr w:type="gramStart"/>
      <w:r>
        <w:rPr>
          <w:rFonts w:ascii="Times New Roman" w:hAnsi="Times New Roman"/>
        </w:rPr>
        <w:t>send</w:t>
      </w:r>
      <w:proofErr w:type="gramEnd"/>
      <w:r>
        <w:rPr>
          <w:rFonts w:ascii="Times New Roman" w:hAnsi="Times New Roman"/>
        </w:rPr>
        <w:t xml:space="preserve"> an email!</w:t>
      </w:r>
    </w:p>
    <w:p w:rsidR="00000000" w:rsidRDefault="00FF2B83">
      <w:pPr>
        <w:pStyle w:val="Body"/>
        <w:rPr>
          <w:rFonts w:ascii="Times New Roman" w:hAnsi="Times New Roman"/>
        </w:rPr>
      </w:pPr>
    </w:p>
    <w:p w:rsidR="00000000" w:rsidRDefault="00FF2B83">
      <w:pPr>
        <w:pStyle w:val="Body"/>
        <w:rPr>
          <w:rFonts w:ascii="Times New Roman Italic" w:hAnsi="Times New Roman Italic"/>
        </w:rPr>
      </w:pPr>
      <w:r>
        <w:rPr>
          <w:rFonts w:ascii="Times New Roman Italic" w:hAnsi="Times New Roman Italic"/>
        </w:rPr>
        <w:t>Director of Academic Affairs Derek Ellis</w:t>
      </w:r>
    </w:p>
    <w:p w:rsidR="00000000" w:rsidRDefault="00FF2B83">
      <w:pPr>
        <w:pStyle w:val="Body"/>
        <w:rPr>
          <w:rFonts w:ascii="Times New Roman" w:hAnsi="Times New Roman"/>
        </w:rPr>
      </w:pPr>
      <w:r>
        <w:rPr>
          <w:rFonts w:ascii="Times New Roman" w:hAnsi="Times New Roman"/>
        </w:rPr>
        <w:lastRenderedPageBreak/>
        <w:t>This Sat and Sun 1030-1230: Accepted Students open house- needs sup</w:t>
      </w:r>
      <w:r>
        <w:rPr>
          <w:rFonts w:ascii="Times New Roman" w:hAnsi="Times New Roman"/>
        </w:rPr>
        <w:t>port tabling from SA</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COMMITTEE REPORTS</w:t>
      </w:r>
    </w:p>
    <w:p w:rsidR="00000000" w:rsidRDefault="00FF2B83">
      <w:pPr>
        <w:pStyle w:val="Body"/>
        <w:numPr>
          <w:ilvl w:val="0"/>
          <w:numId w:val="2"/>
        </w:numPr>
        <w:ind w:hanging="240"/>
        <w:rPr>
          <w:rFonts w:ascii="Times New Roman" w:hAnsi="Times New Roman"/>
        </w:rPr>
      </w:pPr>
      <w:r>
        <w:rPr>
          <w:rFonts w:ascii="Times New Roman" w:hAnsi="Times New Roman"/>
        </w:rPr>
        <w:t xml:space="preserve">Rules and Admin.: </w:t>
      </w: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xml:space="preserve"> </w:t>
      </w:r>
    </w:p>
    <w:p w:rsidR="00000000" w:rsidRDefault="00FF2B83">
      <w:pPr>
        <w:pStyle w:val="Body"/>
        <w:rPr>
          <w:rFonts w:ascii="Times New Roman" w:hAnsi="Times New Roman"/>
        </w:rPr>
      </w:pPr>
      <w:r>
        <w:rPr>
          <w:rFonts w:ascii="Times New Roman" w:hAnsi="Times New Roman"/>
        </w:rPr>
        <w:t>Rules tried to meet on Sunday but only 3 people showed up. Please come!</w:t>
      </w:r>
    </w:p>
    <w:p w:rsidR="00000000" w:rsidRDefault="00FF2B83">
      <w:pPr>
        <w:pStyle w:val="Body"/>
        <w:rPr>
          <w:rFonts w:ascii="Times New Roman" w:hAnsi="Times New Roman"/>
        </w:rPr>
      </w:pPr>
      <w:proofErr w:type="gramStart"/>
      <w:r>
        <w:rPr>
          <w:rFonts w:ascii="Times New Roman Italic" w:hAnsi="Times New Roman Italic"/>
        </w:rPr>
        <w:t xml:space="preserve">Sen. </w:t>
      </w:r>
      <w:proofErr w:type="spellStart"/>
      <w:r>
        <w:rPr>
          <w:rFonts w:ascii="Times New Roman Italic" w:hAnsi="Times New Roman Italic"/>
        </w:rPr>
        <w:t>Efekoro’s</w:t>
      </w:r>
      <w:proofErr w:type="spellEnd"/>
      <w:r>
        <w:rPr>
          <w:rFonts w:ascii="Times New Roman" w:hAnsi="Times New Roman"/>
        </w:rPr>
        <w:t xml:space="preserve"> bills- looking to impose a cap on ticket sales.</w:t>
      </w:r>
      <w:proofErr w:type="gramEnd"/>
      <w:r>
        <w:rPr>
          <w:rFonts w:ascii="Times New Roman" w:hAnsi="Times New Roman"/>
        </w:rPr>
        <w:t xml:space="preserve"> </w:t>
      </w:r>
      <w:proofErr w:type="gramStart"/>
      <w:r>
        <w:rPr>
          <w:rFonts w:ascii="Times New Roman" w:hAnsi="Times New Roman"/>
        </w:rPr>
        <w:t>Sun. 6pm if you were interested.</w:t>
      </w:r>
      <w:proofErr w:type="gramEnd"/>
      <w:r>
        <w:rPr>
          <w:rFonts w:ascii="Times New Roman" w:hAnsi="Times New Roman"/>
        </w:rPr>
        <w:t xml:space="preserve"> Email with an</w:t>
      </w:r>
      <w:r>
        <w:rPr>
          <w:rFonts w:ascii="Times New Roman" w:hAnsi="Times New Roman"/>
        </w:rPr>
        <w:t>y ideas</w:t>
      </w:r>
    </w:p>
    <w:p w:rsidR="00000000" w:rsidRDefault="00FF2B83">
      <w:pPr>
        <w:pStyle w:val="Body"/>
        <w:rPr>
          <w:rFonts w:ascii="Times New Roman" w:hAnsi="Times New Roman"/>
        </w:rPr>
      </w:pPr>
      <w:proofErr w:type="gramStart"/>
      <w:r>
        <w:rPr>
          <w:rFonts w:ascii="Times New Roman" w:hAnsi="Times New Roman"/>
        </w:rPr>
        <w:t>UA Senate meeting Monday at 2:45.</w:t>
      </w:r>
      <w:proofErr w:type="gramEnd"/>
      <w:r>
        <w:rPr>
          <w:rFonts w:ascii="Times New Roman" w:hAnsi="Times New Roman"/>
        </w:rPr>
        <w:t xml:space="preserve"> </w:t>
      </w:r>
      <w:proofErr w:type="gramStart"/>
      <w:r>
        <w:rPr>
          <w:rFonts w:ascii="Times New Roman" w:hAnsi="Times New Roman"/>
        </w:rPr>
        <w:t>Great way to hear about what’s going on at the university.</w:t>
      </w:r>
      <w:proofErr w:type="gramEnd"/>
      <w:r>
        <w:rPr>
          <w:rFonts w:ascii="Times New Roman" w:hAnsi="Times New Roman"/>
        </w:rPr>
        <w:t xml:space="preserve"> Vice Provost will be present.</w:t>
      </w:r>
    </w:p>
    <w:p w:rsidR="00000000" w:rsidRDefault="00FF2B83">
      <w:pPr>
        <w:pStyle w:val="Body"/>
        <w:rPr>
          <w:rFonts w:ascii="Times New Roman" w:hAnsi="Times New Roman"/>
        </w:rPr>
      </w:pPr>
    </w:p>
    <w:p w:rsidR="00000000" w:rsidRDefault="00FF2B83">
      <w:pPr>
        <w:pStyle w:val="Body"/>
        <w:numPr>
          <w:ilvl w:val="0"/>
          <w:numId w:val="3"/>
        </w:numPr>
        <w:ind w:hanging="240"/>
        <w:rPr>
          <w:rFonts w:ascii="Times New Roman" w:hAnsi="Times New Roman"/>
        </w:rPr>
      </w:pPr>
      <w:r>
        <w:rPr>
          <w:rFonts w:ascii="Times New Roman" w:hAnsi="Times New Roman"/>
        </w:rPr>
        <w:t xml:space="preserve">Community Engagement and Outreach: </w:t>
      </w:r>
      <w:r>
        <w:rPr>
          <w:rFonts w:ascii="Times New Roman Italic" w:hAnsi="Times New Roman Italic"/>
        </w:rPr>
        <w:t>Sen. Forman</w:t>
      </w:r>
      <w:r>
        <w:rPr>
          <w:rFonts w:ascii="Times New Roman" w:hAnsi="Times New Roman"/>
        </w:rPr>
        <w:t xml:space="preserve"> </w:t>
      </w:r>
    </w:p>
    <w:p w:rsidR="00000000" w:rsidRDefault="00FF2B83">
      <w:pPr>
        <w:pStyle w:val="Body"/>
        <w:rPr>
          <w:rFonts w:ascii="Times New Roman" w:hAnsi="Times New Roman"/>
        </w:rPr>
      </w:pPr>
      <w:r>
        <w:rPr>
          <w:rFonts w:ascii="Times New Roman" w:hAnsi="Times New Roman"/>
        </w:rPr>
        <w:t>Committee did not meet this week. Ronald McDonald House will be postponed un</w:t>
      </w:r>
      <w:r>
        <w:rPr>
          <w:rFonts w:ascii="Times New Roman" w:hAnsi="Times New Roman"/>
        </w:rPr>
        <w:t>til next semester.</w:t>
      </w:r>
    </w:p>
    <w:p w:rsidR="00000000" w:rsidRDefault="00FF2B83">
      <w:pPr>
        <w:pStyle w:val="Body"/>
        <w:rPr>
          <w:rFonts w:ascii="Times New Roman" w:hAnsi="Times New Roman"/>
        </w:rPr>
      </w:pPr>
      <w:r>
        <w:rPr>
          <w:rFonts w:ascii="Times New Roman" w:hAnsi="Times New Roman"/>
        </w:rPr>
        <w:t>Relay 4/26- encourages everyone to get involved</w:t>
      </w:r>
    </w:p>
    <w:p w:rsidR="00000000" w:rsidRDefault="00FF2B83">
      <w:pPr>
        <w:pStyle w:val="Body"/>
        <w:rPr>
          <w:rFonts w:ascii="Times New Roman" w:hAnsi="Times New Roman"/>
        </w:rPr>
      </w:pPr>
    </w:p>
    <w:p w:rsidR="00000000" w:rsidRDefault="00FF2B83">
      <w:pPr>
        <w:pStyle w:val="Body"/>
        <w:numPr>
          <w:ilvl w:val="0"/>
          <w:numId w:val="4"/>
        </w:numPr>
        <w:ind w:hanging="240"/>
        <w:rPr>
          <w:rFonts w:ascii="Times New Roman" w:hAnsi="Times New Roman"/>
        </w:rPr>
      </w:pPr>
      <w:r>
        <w:rPr>
          <w:rFonts w:ascii="Times New Roman" w:hAnsi="Times New Roman"/>
        </w:rPr>
        <w:t xml:space="preserve">Government Operations: </w:t>
      </w:r>
      <w:r>
        <w:rPr>
          <w:rFonts w:ascii="Times New Roman Italic" w:hAnsi="Times New Roman Italic"/>
        </w:rPr>
        <w:t>Sen. Wilkins</w:t>
      </w:r>
      <w:r>
        <w:rPr>
          <w:rFonts w:ascii="Times New Roman" w:hAnsi="Times New Roman"/>
        </w:rPr>
        <w:t xml:space="preserve"> </w:t>
      </w:r>
    </w:p>
    <w:p w:rsidR="00000000" w:rsidRDefault="00FF2B83">
      <w:pPr>
        <w:pStyle w:val="Body"/>
        <w:rPr>
          <w:rFonts w:ascii="Times New Roman" w:hAnsi="Times New Roman"/>
        </w:rPr>
      </w:pPr>
      <w:r>
        <w:rPr>
          <w:rFonts w:ascii="Times New Roman" w:hAnsi="Times New Roman"/>
        </w:rPr>
        <w:t>Haven’t had chance to meet since spring break. Will be meeting tomorrow</w:t>
      </w:r>
    </w:p>
    <w:p w:rsidR="00000000" w:rsidRDefault="00FF2B83">
      <w:pPr>
        <w:pStyle w:val="Body"/>
        <w:rPr>
          <w:rFonts w:ascii="Times New Roman" w:hAnsi="Times New Roman"/>
        </w:rPr>
      </w:pPr>
    </w:p>
    <w:p w:rsidR="00000000" w:rsidRDefault="00FF2B83">
      <w:pPr>
        <w:pStyle w:val="Body"/>
        <w:numPr>
          <w:ilvl w:val="0"/>
          <w:numId w:val="5"/>
        </w:numPr>
        <w:ind w:hanging="240"/>
        <w:rPr>
          <w:rFonts w:ascii="Times New Roman" w:hAnsi="Times New Roman"/>
        </w:rPr>
      </w:pPr>
      <w:r>
        <w:rPr>
          <w:rFonts w:ascii="Times New Roman" w:hAnsi="Times New Roman"/>
        </w:rPr>
        <w:t xml:space="preserve">Constituent Relations: </w:t>
      </w:r>
      <w:r>
        <w:rPr>
          <w:rFonts w:ascii="Times New Roman Italic" w:hAnsi="Times New Roman Italic"/>
        </w:rPr>
        <w:t>Sen. Cronin</w:t>
      </w:r>
      <w:r>
        <w:rPr>
          <w:rFonts w:ascii="Times New Roman" w:hAnsi="Times New Roman"/>
        </w:rPr>
        <w:t xml:space="preserve"> </w:t>
      </w:r>
    </w:p>
    <w:p w:rsidR="00000000" w:rsidRDefault="00FF2B83">
      <w:pPr>
        <w:pStyle w:val="Body"/>
        <w:rPr>
          <w:rFonts w:ascii="Times New Roman" w:hAnsi="Times New Roman"/>
        </w:rPr>
      </w:pPr>
      <w:proofErr w:type="gramStart"/>
      <w:r>
        <w:rPr>
          <w:rFonts w:ascii="Times New Roman" w:hAnsi="Times New Roman"/>
        </w:rPr>
        <w:t>Talking to chair of BOF.</w:t>
      </w:r>
      <w:proofErr w:type="gramEnd"/>
      <w:r>
        <w:rPr>
          <w:rFonts w:ascii="Times New Roman" w:hAnsi="Times New Roman"/>
        </w:rPr>
        <w:t xml:space="preserve"> </w:t>
      </w:r>
    </w:p>
    <w:p w:rsidR="00000000" w:rsidRDefault="00FF2B83">
      <w:pPr>
        <w:pStyle w:val="Body"/>
        <w:rPr>
          <w:rFonts w:ascii="Times New Roman" w:hAnsi="Times New Roman"/>
        </w:rPr>
      </w:pPr>
      <w:r>
        <w:rPr>
          <w:rFonts w:ascii="Times New Roman" w:hAnsi="Times New Roman"/>
        </w:rPr>
        <w:t xml:space="preserve">Had opportunity </w:t>
      </w:r>
      <w:r>
        <w:rPr>
          <w:rFonts w:ascii="Times New Roman" w:hAnsi="Times New Roman"/>
        </w:rPr>
        <w:t xml:space="preserve">to go to large groups and hear what students had to say about </w:t>
      </w:r>
      <w:proofErr w:type="spellStart"/>
      <w:r>
        <w:rPr>
          <w:rFonts w:ascii="Times New Roman" w:hAnsi="Times New Roman"/>
        </w:rPr>
        <w:t>Parkfest</w:t>
      </w:r>
      <w:proofErr w:type="spellEnd"/>
      <w:r>
        <w:rPr>
          <w:rFonts w:ascii="Times New Roman" w:hAnsi="Times New Roman"/>
        </w:rPr>
        <w:t xml:space="preserve">. Not looking to point fingers. </w:t>
      </w:r>
      <w:proofErr w:type="gramStart"/>
      <w:r>
        <w:rPr>
          <w:rFonts w:ascii="Times New Roman" w:hAnsi="Times New Roman"/>
        </w:rPr>
        <w:t>Came up with 3 recommendations.</w:t>
      </w:r>
      <w:proofErr w:type="gramEnd"/>
    </w:p>
    <w:p w:rsidR="00000000" w:rsidRDefault="00FF2B83">
      <w:pPr>
        <w:pStyle w:val="Body"/>
        <w:rPr>
          <w:rFonts w:ascii="Times New Roman" w:hAnsi="Times New Roman"/>
        </w:rPr>
      </w:pPr>
      <w:r>
        <w:rPr>
          <w:rFonts w:ascii="Times New Roman" w:hAnsi="Times New Roman"/>
        </w:rPr>
        <w:t xml:space="preserve">Cap ticket sales (3-5 per person), each student should </w:t>
      </w:r>
      <w:proofErr w:type="gramStart"/>
      <w:r>
        <w:rPr>
          <w:rFonts w:ascii="Times New Roman" w:hAnsi="Times New Roman"/>
        </w:rPr>
        <w:t>swipe,</w:t>
      </w:r>
      <w:proofErr w:type="gramEnd"/>
      <w:r>
        <w:rPr>
          <w:rFonts w:ascii="Times New Roman" w:hAnsi="Times New Roman"/>
        </w:rPr>
        <w:t xml:space="preserve"> have university employees on hand to supervise </w:t>
      </w:r>
      <w:proofErr w:type="spellStart"/>
      <w:r>
        <w:rPr>
          <w:rFonts w:ascii="Times New Roman" w:hAnsi="Times New Roman"/>
        </w:rPr>
        <w:t>Parkfest</w:t>
      </w:r>
      <w:proofErr w:type="spellEnd"/>
      <w:r>
        <w:rPr>
          <w:rFonts w:ascii="Times New Roman" w:hAnsi="Times New Roman"/>
        </w:rPr>
        <w:t xml:space="preserve"> tick</w:t>
      </w:r>
      <w:r>
        <w:rPr>
          <w:rFonts w:ascii="Times New Roman" w:hAnsi="Times New Roman"/>
        </w:rPr>
        <w:t>et sales. Programming director open to these ideas</w:t>
      </w:r>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LEGISLATIVE AGENDA</w:t>
      </w:r>
    </w:p>
    <w:p w:rsidR="00000000" w:rsidRDefault="00FF2B83">
      <w:pPr>
        <w:pStyle w:val="Body"/>
        <w:rPr>
          <w:rFonts w:ascii="Times New Roman" w:hAnsi="Times New Roman"/>
        </w:rPr>
      </w:pPr>
      <w:r>
        <w:rPr>
          <w:rFonts w:ascii="Times New Roman" w:hAnsi="Times New Roman"/>
        </w:rPr>
        <w:t xml:space="preserve">Motion to bundle </w:t>
      </w:r>
      <w:r>
        <w:rPr>
          <w:rFonts w:ascii="Times New Roman Bold" w:hAnsi="Times New Roman Bold"/>
        </w:rPr>
        <w:t>bills</w:t>
      </w:r>
      <w:r>
        <w:rPr>
          <w:rFonts w:ascii="Times New Roman" w:hAnsi="Times New Roman"/>
        </w:rPr>
        <w:t xml:space="preserve"> </w:t>
      </w:r>
      <w:r>
        <w:rPr>
          <w:rFonts w:ascii="Times New Roman Bold" w:hAnsi="Times New Roman Bold"/>
        </w:rPr>
        <w:t>107-113</w:t>
      </w:r>
      <w:r>
        <w:rPr>
          <w:rFonts w:ascii="Times New Roman" w:hAnsi="Times New Roman"/>
        </w:rPr>
        <w:t xml:space="preserve"> by </w:t>
      </w:r>
      <w:r>
        <w:rPr>
          <w:rFonts w:ascii="Times New Roman Italic" w:hAnsi="Times New Roman Italic"/>
        </w:rPr>
        <w:t xml:space="preserve">Sen. </w:t>
      </w:r>
      <w:proofErr w:type="spellStart"/>
      <w:r>
        <w:rPr>
          <w:rFonts w:ascii="Times New Roman Italic" w:hAnsi="Times New Roman Italic"/>
        </w:rPr>
        <w:t>Ripka</w:t>
      </w:r>
      <w:proofErr w:type="spellEnd"/>
    </w:p>
    <w:p w:rsidR="00000000" w:rsidRDefault="00FF2B83">
      <w:pPr>
        <w:pStyle w:val="Body"/>
        <w:rPr>
          <w:rFonts w:ascii="Times New Roman" w:hAnsi="Times New Roman"/>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Alic</w:t>
      </w:r>
      <w:proofErr w:type="spellEnd"/>
    </w:p>
    <w:p w:rsidR="0041608B" w:rsidRDefault="0041608B">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xml:space="preserve"> vote via roll call</w:t>
      </w:r>
    </w:p>
    <w:p w:rsidR="00000000" w:rsidRDefault="0041608B">
      <w:pPr>
        <w:pStyle w:val="Body"/>
        <w:rPr>
          <w:rFonts w:ascii="Times New Roman" w:hAnsi="Times New Roman"/>
        </w:rPr>
      </w:pPr>
      <w:r>
        <w:rPr>
          <w:rFonts w:ascii="Times New Roman" w:hAnsi="Times New Roman"/>
        </w:rPr>
        <w:t>Seconded</w:t>
      </w:r>
      <w:r w:rsidR="00FF2B83">
        <w:rPr>
          <w:rFonts w:ascii="Times New Roman" w:hAnsi="Times New Roman"/>
        </w:rPr>
        <w:t xml:space="preserve"> by </w:t>
      </w:r>
      <w:r w:rsidR="00FF2B83">
        <w:rPr>
          <w:rFonts w:ascii="Times New Roman Italic" w:hAnsi="Times New Roman Italic"/>
        </w:rPr>
        <w:t xml:space="preserve">Sen. </w:t>
      </w:r>
      <w:proofErr w:type="spellStart"/>
      <w:r w:rsidR="00FF2B83">
        <w:rPr>
          <w:rFonts w:ascii="Times New Roman Italic" w:hAnsi="Times New Roman Italic"/>
        </w:rPr>
        <w:t>Alic</w:t>
      </w:r>
      <w:proofErr w:type="spellEnd"/>
    </w:p>
    <w:p w:rsidR="00000000" w:rsidRDefault="00FF2B83">
      <w:pPr>
        <w:pStyle w:val="Body"/>
        <w:rPr>
          <w:rFonts w:ascii="Times New Roman" w:hAnsi="Times New Roman"/>
        </w:rPr>
      </w:pPr>
    </w:p>
    <w:p w:rsidR="00000000" w:rsidRDefault="00FF2B83">
      <w:pPr>
        <w:pStyle w:val="Body"/>
        <w:rPr>
          <w:rFonts w:ascii="Times New Roman Bold Italic" w:hAnsi="Times New Roman Bold Italic"/>
        </w:rPr>
      </w:pPr>
      <w:r>
        <w:rPr>
          <w:rFonts w:ascii="Times New Roman Bold Italic" w:hAnsi="Times New Roman Bold Italic"/>
        </w:rPr>
        <w:t>Bill passes</w:t>
      </w:r>
    </w:p>
    <w:p w:rsidR="00000000" w:rsidRDefault="00FF2B83">
      <w:pPr>
        <w:pStyle w:val="Body"/>
        <w:rPr>
          <w:rFonts w:ascii="Times New Roman" w:hAnsi="Times New Roman"/>
        </w:rPr>
      </w:pPr>
      <w:r>
        <w:rPr>
          <w:rFonts w:ascii="Times New Roman" w:hAnsi="Times New Roman"/>
        </w:rPr>
        <w:t>28-1-0</w:t>
      </w:r>
    </w:p>
    <w:p w:rsidR="00000000" w:rsidRDefault="00FF2B83">
      <w:pPr>
        <w:pStyle w:val="Body"/>
        <w:rPr>
          <w:rFonts w:ascii="Times New Roman" w:hAnsi="Times New Roman"/>
        </w:rPr>
      </w:pPr>
    </w:p>
    <w:p w:rsidR="00000000" w:rsidRDefault="00FF2B83">
      <w:pPr>
        <w:pStyle w:val="Body"/>
        <w:rPr>
          <w:rFonts w:ascii="Times New Roman" w:hAnsi="Times New Roman"/>
        </w:rPr>
      </w:pPr>
    </w:p>
    <w:p w:rsidR="00000000" w:rsidRDefault="0041608B">
      <w:pPr>
        <w:pStyle w:val="Body"/>
        <w:rPr>
          <w:rFonts w:ascii="Times New Roman Bold" w:hAnsi="Times New Roman Bold"/>
        </w:rPr>
      </w:pPr>
      <w:r>
        <w:rPr>
          <w:rFonts w:ascii="Times New Roman Bold" w:hAnsi="Times New Roman Bold"/>
        </w:rPr>
        <w:t>Autism Speaks</w:t>
      </w:r>
    </w:p>
    <w:p w:rsidR="00000000" w:rsidRDefault="00FF2B83">
      <w:pPr>
        <w:pStyle w:val="Body"/>
        <w:rPr>
          <w:rFonts w:ascii="Times New Roman" w:hAnsi="Times New Roman"/>
        </w:rPr>
      </w:pPr>
      <w:r>
        <w:rPr>
          <w:rFonts w:ascii="Times New Roman" w:hAnsi="Times New Roman"/>
        </w:rPr>
        <w:t>Fundrai</w:t>
      </w:r>
      <w:r>
        <w:rPr>
          <w:rFonts w:ascii="Times New Roman" w:hAnsi="Times New Roman"/>
        </w:rPr>
        <w:t xml:space="preserve">se/table a lot on campus. </w:t>
      </w:r>
      <w:proofErr w:type="gramStart"/>
      <w:r>
        <w:rPr>
          <w:rFonts w:ascii="Times New Roman" w:hAnsi="Times New Roman"/>
        </w:rPr>
        <w:t>Events throughout Albany and the campus.</w:t>
      </w:r>
      <w:proofErr w:type="gramEnd"/>
      <w:r>
        <w:rPr>
          <w:rFonts w:ascii="Times New Roman" w:hAnsi="Times New Roman"/>
        </w:rPr>
        <w:t xml:space="preserve"> Looking for a budget to maximize national donations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Ripka</w:t>
      </w:r>
      <w:proofErr w:type="spellEnd"/>
      <w:r>
        <w:rPr>
          <w:rFonts w:ascii="Times New Roman" w:hAnsi="Times New Roman"/>
        </w:rPr>
        <w:t>: Why did you align yourself with Autism Speaks?</w:t>
      </w:r>
    </w:p>
    <w:p w:rsidR="00000000" w:rsidRDefault="0041608B">
      <w:pPr>
        <w:pStyle w:val="Body"/>
        <w:rPr>
          <w:rFonts w:ascii="Times New Roman" w:hAnsi="Times New Roman"/>
        </w:rPr>
      </w:pPr>
      <w:r>
        <w:rPr>
          <w:rFonts w:ascii="Times New Roman" w:hAnsi="Times New Roman"/>
        </w:rPr>
        <w:t xml:space="preserve">Group:  </w:t>
      </w:r>
      <w:r w:rsidR="00FF2B83">
        <w:rPr>
          <w:rFonts w:ascii="Times New Roman" w:hAnsi="Times New Roman"/>
        </w:rPr>
        <w:t>Very personal and dear to members’ hearts.</w:t>
      </w:r>
    </w:p>
    <w:p w:rsidR="0041608B" w:rsidRDefault="0041608B">
      <w:pPr>
        <w:pStyle w:val="Body"/>
        <w:rPr>
          <w:rFonts w:ascii="Times New Roman" w:hAnsi="Times New Roman"/>
        </w:rPr>
      </w:pPr>
    </w:p>
    <w:p w:rsidR="0041608B" w:rsidRPr="0041608B" w:rsidRDefault="0041608B">
      <w:pPr>
        <w:pStyle w:val="Body"/>
        <w:rPr>
          <w:rFonts w:ascii="Times New Roman" w:hAnsi="Times New Roman"/>
        </w:rPr>
      </w:pPr>
      <w:r>
        <w:rPr>
          <w:rFonts w:ascii="Times New Roman" w:hAnsi="Times New Roman"/>
          <w:i/>
        </w:rPr>
        <w:lastRenderedPageBreak/>
        <w:t xml:space="preserve">Chairman Witte: </w:t>
      </w:r>
      <w:r>
        <w:rPr>
          <w:rFonts w:ascii="Times New Roman" w:hAnsi="Times New Roman"/>
        </w:rPr>
        <w:t xml:space="preserve">Senators will refrain from personal attacks on the floor, Senator </w:t>
      </w:r>
      <w:proofErr w:type="spellStart"/>
      <w:r>
        <w:rPr>
          <w:rFonts w:ascii="Times New Roman" w:hAnsi="Times New Roman"/>
        </w:rPr>
        <w:t>Ripka</w:t>
      </w:r>
      <w:proofErr w:type="spellEnd"/>
      <w:r>
        <w:rPr>
          <w:rFonts w:ascii="Times New Roman" w:hAnsi="Times New Roman"/>
        </w:rPr>
        <w:t xml:space="preserve"> please </w:t>
      </w:r>
      <w:proofErr w:type="gramStart"/>
      <w:r>
        <w:rPr>
          <w:rFonts w:ascii="Times New Roman" w:hAnsi="Times New Roman"/>
        </w:rPr>
        <w:t>be</w:t>
      </w:r>
      <w:proofErr w:type="gramEnd"/>
      <w:r>
        <w:rPr>
          <w:rFonts w:ascii="Times New Roman" w:hAnsi="Times New Roman"/>
        </w:rPr>
        <w:t xml:space="preserve"> careful with your line of questioning.  </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Belkin</w:t>
      </w:r>
      <w:r>
        <w:rPr>
          <w:rFonts w:ascii="Times New Roman" w:hAnsi="Times New Roman"/>
        </w:rPr>
        <w:t>: Point. Been to meeti</w:t>
      </w:r>
      <w:r>
        <w:rPr>
          <w:rFonts w:ascii="Times New Roman" w:hAnsi="Times New Roman"/>
        </w:rPr>
        <w:t>ngs, do a great job.</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w:hAnsi="Times New Roman"/>
        </w:rPr>
        <w:t>Motion to move into debate</w:t>
      </w: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Ripka</w:t>
      </w:r>
      <w:proofErr w:type="spellEnd"/>
      <w:r>
        <w:rPr>
          <w:rFonts w:ascii="Times New Roman" w:hAnsi="Times New Roman"/>
        </w:rPr>
        <w:t xml:space="preserve">: Recognize the support and care. Only asking you </w:t>
      </w:r>
      <w:proofErr w:type="gramStart"/>
      <w:r>
        <w:rPr>
          <w:rFonts w:ascii="Times New Roman" w:hAnsi="Times New Roman"/>
        </w:rPr>
        <w:t>look</w:t>
      </w:r>
      <w:proofErr w:type="gramEnd"/>
      <w:r>
        <w:rPr>
          <w:rFonts w:ascii="Times New Roman" w:hAnsi="Times New Roman"/>
        </w:rPr>
        <w:t xml:space="preserve"> into a different organization. </w:t>
      </w:r>
      <w:proofErr w:type="gramStart"/>
      <w:r>
        <w:rPr>
          <w:rFonts w:ascii="Times New Roman" w:hAnsi="Times New Roman"/>
        </w:rPr>
        <w:t>Board of directors.</w:t>
      </w:r>
      <w:proofErr w:type="gramEnd"/>
      <w:r>
        <w:rPr>
          <w:rFonts w:ascii="Times New Roman" w:hAnsi="Times New Roman"/>
        </w:rPr>
        <w:t xml:space="preserve"> Reach out to other organizations.</w:t>
      </w:r>
    </w:p>
    <w:p w:rsidR="00000000" w:rsidRDefault="00FF2B83">
      <w:pPr>
        <w:pStyle w:val="Body"/>
        <w:rPr>
          <w:rFonts w:ascii="Times New Roman" w:hAnsi="Times New Roman"/>
        </w:rPr>
      </w:pPr>
      <w:r>
        <w:rPr>
          <w:rFonts w:ascii="Times New Roman" w:hAnsi="Times New Roman"/>
        </w:rPr>
        <w:cr/>
      </w:r>
      <w:r>
        <w:rPr>
          <w:rFonts w:ascii="Times New Roman Italic" w:hAnsi="Times New Roman Italic"/>
        </w:rPr>
        <w:t>Sen. Forman</w:t>
      </w:r>
      <w:r>
        <w:rPr>
          <w:rFonts w:ascii="Times New Roman" w:hAnsi="Times New Roman"/>
        </w:rPr>
        <w:t>: If you get a group of students that are pas</w:t>
      </w:r>
      <w:r>
        <w:rPr>
          <w:rFonts w:ascii="Times New Roman" w:hAnsi="Times New Roman"/>
        </w:rPr>
        <w:t>sionate for a cause who come looking for money for their group, I believe it’s very reasonable.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w:hAnsi="Times New Roman"/>
        </w:rPr>
        <w:t>: Great org., proved their presence on the campus. They’ve done great work</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Olszewski</w:t>
      </w:r>
      <w:proofErr w:type="spellEnd"/>
      <w:r>
        <w:rPr>
          <w:rFonts w:ascii="Times New Roman" w:hAnsi="Times New Roman"/>
        </w:rPr>
        <w:t xml:space="preserve">: </w:t>
      </w:r>
      <w:proofErr w:type="spellStart"/>
      <w:r>
        <w:rPr>
          <w:rFonts w:ascii="Times New Roman" w:hAnsi="Times New Roman"/>
        </w:rPr>
        <w:t>Well known</w:t>
      </w:r>
      <w:proofErr w:type="spellEnd"/>
      <w:r>
        <w:rPr>
          <w:rFonts w:ascii="Times New Roman" w:hAnsi="Times New Roman"/>
        </w:rPr>
        <w:t xml:space="preserve"> org. Much courage to stand up and answer quest</w:t>
      </w:r>
      <w:r>
        <w:rPr>
          <w:rFonts w:ascii="Times New Roman" w:hAnsi="Times New Roman"/>
        </w:rPr>
        <w:t>ions based on his reasons for being in the organization.</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Schwab</w:t>
      </w:r>
      <w:r>
        <w:rPr>
          <w:rFonts w:ascii="Times New Roman" w:hAnsi="Times New Roman"/>
        </w:rPr>
        <w:t>: Abstain if this affects us personally</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Crawford</w:t>
      </w:r>
      <w:r>
        <w:rPr>
          <w:rFonts w:ascii="Times New Roman" w:hAnsi="Times New Roman"/>
        </w:rPr>
        <w:t xml:space="preserve">: To address concerns about founders, etc. </w:t>
      </w:r>
      <w:proofErr w:type="gramStart"/>
      <w:r>
        <w:rPr>
          <w:rFonts w:ascii="Times New Roman" w:hAnsi="Times New Roman"/>
        </w:rPr>
        <w:t>Pointing out Autism Speaks website.</w:t>
      </w:r>
      <w:proofErr w:type="gramEnd"/>
      <w:r>
        <w:rPr>
          <w:rFonts w:ascii="Times New Roman" w:hAnsi="Times New Roman"/>
        </w:rPr>
        <w:t xml:space="preserve"> </w:t>
      </w:r>
      <w:proofErr w:type="gramStart"/>
      <w:r>
        <w:rPr>
          <w:rFonts w:ascii="Times New Roman" w:hAnsi="Times New Roman"/>
        </w:rPr>
        <w:t>Concerns about vaccines.</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xml:space="preserve">: This is a campus </w:t>
      </w:r>
      <w:r>
        <w:rPr>
          <w:rFonts w:ascii="Times New Roman" w:hAnsi="Times New Roman"/>
        </w:rPr>
        <w:t xml:space="preserve">org. Ties to the </w:t>
      </w:r>
      <w:proofErr w:type="spellStart"/>
      <w:r>
        <w:rPr>
          <w:rFonts w:ascii="Times New Roman" w:hAnsi="Times New Roman"/>
        </w:rPr>
        <w:t>nat’l</w:t>
      </w:r>
      <w:proofErr w:type="spellEnd"/>
      <w:r>
        <w:rPr>
          <w:rFonts w:ascii="Times New Roman" w:hAnsi="Times New Roman"/>
        </w:rPr>
        <w:t xml:space="preserve"> org probably aren’t that strong.</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Cronin</w:t>
      </w:r>
      <w:r>
        <w:rPr>
          <w:rFonts w:ascii="Times New Roman" w:hAnsi="Times New Roman"/>
        </w:rPr>
        <w:t>: A colleague mentioned we should avoid personal feelings. Objectively look at this org. on its merits. We should critically look at the org. we’re giving money to.</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w:hAnsi="Times New Roman"/>
        </w:rPr>
        <w:t>: Understand</w:t>
      </w:r>
      <w:r>
        <w:rPr>
          <w:rFonts w:ascii="Times New Roman" w:hAnsi="Times New Roman"/>
        </w:rPr>
        <w:t xml:space="preserve"> we have thoughts on the org., supports </w:t>
      </w:r>
      <w:proofErr w:type="spellStart"/>
      <w:r>
        <w:rPr>
          <w:rFonts w:ascii="Times New Roman" w:hAnsi="Times New Roman"/>
        </w:rPr>
        <w:t>Haris</w:t>
      </w:r>
      <w:proofErr w:type="spellEnd"/>
      <w:r>
        <w:rPr>
          <w:rFonts w:ascii="Times New Roman" w:hAnsi="Times New Roman"/>
        </w:rPr>
        <w:t>’ idea to move back into question.</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De La Cruz</w:t>
      </w:r>
      <w:r>
        <w:rPr>
          <w:rFonts w:ascii="Times New Roman" w:hAnsi="Times New Roman"/>
        </w:rPr>
        <w:t xml:space="preserve">: This chapter has a lot of independence to do as they please. </w:t>
      </w:r>
      <w:proofErr w:type="gramStart"/>
      <w:r>
        <w:rPr>
          <w:rFonts w:ascii="Times New Roman" w:hAnsi="Times New Roman"/>
        </w:rPr>
        <w:t>Great work on this campus.</w:t>
      </w:r>
      <w:proofErr w:type="gramEnd"/>
      <w:r>
        <w:rPr>
          <w:rFonts w:ascii="Times New Roman" w:hAnsi="Times New Roman"/>
        </w:rPr>
        <w:t xml:space="preserve"> </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Balzano</w:t>
      </w:r>
      <w:proofErr w:type="spellEnd"/>
      <w:r>
        <w:rPr>
          <w:rFonts w:ascii="Times New Roman" w:hAnsi="Times New Roman"/>
        </w:rPr>
        <w:t xml:space="preserve">: Not voting on their </w:t>
      </w:r>
      <w:proofErr w:type="spellStart"/>
      <w:r>
        <w:rPr>
          <w:rFonts w:ascii="Times New Roman" w:hAnsi="Times New Roman"/>
        </w:rPr>
        <w:t>nat’l</w:t>
      </w:r>
      <w:proofErr w:type="spellEnd"/>
      <w:r>
        <w:rPr>
          <w:rFonts w:ascii="Times New Roman" w:hAnsi="Times New Roman"/>
        </w:rPr>
        <w:t xml:space="preserve"> org, we’re voting on their c</w:t>
      </w:r>
      <w:r>
        <w:rPr>
          <w:rFonts w:ascii="Times New Roman" w:hAnsi="Times New Roman"/>
        </w:rPr>
        <w:t>hapter.</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Dunleavy</w:t>
      </w:r>
      <w:r>
        <w:rPr>
          <w:rFonts w:ascii="Times New Roman" w:hAnsi="Times New Roman"/>
        </w:rPr>
        <w:t xml:space="preserve">: We should look </w:t>
      </w:r>
      <w:proofErr w:type="gramStart"/>
      <w:r>
        <w:rPr>
          <w:rFonts w:ascii="Times New Roman" w:hAnsi="Times New Roman"/>
        </w:rPr>
        <w:t>critically,</w:t>
      </w:r>
      <w:proofErr w:type="gramEnd"/>
      <w:r>
        <w:rPr>
          <w:rFonts w:ascii="Times New Roman" w:hAnsi="Times New Roman"/>
        </w:rPr>
        <w:t xml:space="preserve"> we’re not spending our own money here. Be objective.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Ripka</w:t>
      </w:r>
      <w:proofErr w:type="spellEnd"/>
      <w:r>
        <w:rPr>
          <w:rFonts w:ascii="Times New Roman" w:hAnsi="Times New Roman"/>
        </w:rPr>
        <w:t xml:space="preserve">: Apologize if anyone feels he’s attacked someone. No way opposed to a group on campus who supports autism </w:t>
      </w:r>
      <w:proofErr w:type="gramStart"/>
      <w:r>
        <w:rPr>
          <w:rFonts w:ascii="Times New Roman" w:hAnsi="Times New Roman"/>
        </w:rPr>
        <w:t>awareness.</w:t>
      </w:r>
      <w:proofErr w:type="gramEnd"/>
      <w:r>
        <w:rPr>
          <w:rFonts w:ascii="Times New Roman" w:hAnsi="Times New Roman"/>
        </w:rPr>
        <w:t xml:space="preserve">  Not questioning functi</w:t>
      </w:r>
      <w:r>
        <w:rPr>
          <w:rFonts w:ascii="Times New Roman" w:hAnsi="Times New Roman"/>
        </w:rPr>
        <w:t xml:space="preserve">onality of the chapter. Simply encouraging we don’t advertise a for-profit org that is not reputable. </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Katie Thomas</w:t>
      </w:r>
      <w:r>
        <w:rPr>
          <w:rFonts w:ascii="Times New Roman" w:hAnsi="Times New Roman"/>
        </w:rPr>
        <w:t xml:space="preserve">: We don’t have a group on campus that is like Autism Speaks. </w:t>
      </w:r>
      <w:proofErr w:type="gramStart"/>
      <w:r>
        <w:rPr>
          <w:rFonts w:ascii="Times New Roman" w:hAnsi="Times New Roman"/>
        </w:rPr>
        <w:t>Simply trying to bring autism awareness to campus.</w:t>
      </w:r>
      <w:proofErr w:type="gramEnd"/>
      <w:r>
        <w:rPr>
          <w:rFonts w:ascii="Times New Roman" w:hAnsi="Times New Roman"/>
        </w:rPr>
        <w:t xml:space="preserve">  We have groups that may be</w:t>
      </w:r>
      <w:r>
        <w:rPr>
          <w:rFonts w:ascii="Times New Roman" w:hAnsi="Times New Roman"/>
        </w:rPr>
        <w:t xml:space="preserve"> doing the same thing that we don’t know about. </w:t>
      </w:r>
      <w:proofErr w:type="spellStart"/>
      <w:proofErr w:type="gramStart"/>
      <w:r>
        <w:rPr>
          <w:rFonts w:ascii="Times New Roman" w:hAnsi="Times New Roman"/>
        </w:rPr>
        <w:t>They’e</w:t>
      </w:r>
      <w:proofErr w:type="spellEnd"/>
      <w:r>
        <w:rPr>
          <w:rFonts w:ascii="Times New Roman" w:hAnsi="Times New Roman"/>
        </w:rPr>
        <w:t xml:space="preserve"> just trying to help Autism on the small scale on campus.</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Some of the points made are perfectly valid.  If whole point is to debate, don’t attack people for bringing up concerns.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w:hAnsi="Times New Roman"/>
        </w:rPr>
        <w:t>Moti</w:t>
      </w:r>
      <w:r>
        <w:rPr>
          <w:rFonts w:ascii="Times New Roman" w:hAnsi="Times New Roman"/>
        </w:rPr>
        <w:t>on to vote by roll call</w:t>
      </w:r>
      <w:r>
        <w:rPr>
          <w:rFonts w:ascii="Times New Roman Italic" w:hAnsi="Times New Roman Italic"/>
        </w:rPr>
        <w:t xml:space="preserve"> Sen. Grey</w:t>
      </w:r>
    </w:p>
    <w:p w:rsidR="00000000" w:rsidRDefault="00FF2B83">
      <w:pPr>
        <w:pStyle w:val="Body"/>
        <w:rPr>
          <w:rFonts w:ascii="Times New Roman" w:hAnsi="Times New Roman"/>
        </w:rPr>
      </w:pPr>
      <w:r>
        <w:rPr>
          <w:rFonts w:ascii="Times New Roman" w:hAnsi="Times New Roman"/>
        </w:rPr>
        <w:t xml:space="preserve">Objection </w:t>
      </w: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w:hAnsi="Times New Roman"/>
        </w:rPr>
        <w:t>, motion to vote via voice</w:t>
      </w:r>
    </w:p>
    <w:p w:rsidR="00000000" w:rsidRDefault="00FF2B83">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Crawford</w:t>
      </w:r>
    </w:p>
    <w:p w:rsidR="00000000" w:rsidRDefault="00FF2B83">
      <w:pPr>
        <w:pStyle w:val="Body"/>
        <w:rPr>
          <w:rFonts w:ascii="Times New Roman Bold Italic" w:hAnsi="Times New Roman Bold Italic"/>
        </w:rPr>
      </w:pPr>
      <w:r>
        <w:rPr>
          <w:rFonts w:ascii="Times New Roman Bold Italic" w:hAnsi="Times New Roman Bold Italic"/>
        </w:rPr>
        <w:t>Bill passes</w:t>
      </w:r>
    </w:p>
    <w:p w:rsidR="00000000" w:rsidRDefault="00FF2B83">
      <w:pPr>
        <w:pStyle w:val="Body"/>
        <w:rPr>
          <w:rFonts w:ascii="Times New Roman" w:hAnsi="Times New Roman"/>
        </w:rPr>
      </w:pPr>
    </w:p>
    <w:p w:rsidR="00000000" w:rsidRDefault="00FF2B83">
      <w:pPr>
        <w:pStyle w:val="Body"/>
        <w:rPr>
          <w:rFonts w:ascii="Times New Roman Bold" w:hAnsi="Times New Roman Bold"/>
        </w:rPr>
      </w:pPr>
      <w:r>
        <w:rPr>
          <w:rFonts w:ascii="Times New Roman Bold" w:hAnsi="Times New Roman Bold"/>
        </w:rPr>
        <w:t>1314-115 Purple and Gold Awards</w:t>
      </w:r>
    </w:p>
    <w:p w:rsidR="00000000" w:rsidRDefault="00FF2B83">
      <w:pPr>
        <w:pStyle w:val="Body"/>
        <w:rPr>
          <w:rFonts w:ascii="Times New Roman" w:hAnsi="Times New Roman"/>
        </w:rPr>
      </w:pPr>
      <w:r>
        <w:rPr>
          <w:rFonts w:ascii="Times New Roman" w:hAnsi="Times New Roman"/>
        </w:rPr>
        <w:t>Director Thomas: Looking to expand Purple and Gold Awards. 40 different student groups, 52 individuals nomi</w:t>
      </w:r>
      <w:r>
        <w:rPr>
          <w:rFonts w:ascii="Times New Roman" w:hAnsi="Times New Roman"/>
        </w:rPr>
        <w:t>nated for awards. In past, we told student groups they won, come get award. Want to make it more about other groups going, win or lose, for support.  Want to invite member from each nominated group.</w:t>
      </w:r>
    </w:p>
    <w:p w:rsidR="00000000" w:rsidRDefault="00FF2B83">
      <w:pPr>
        <w:pStyle w:val="Body"/>
        <w:rPr>
          <w:rFonts w:ascii="Times New Roman" w:hAnsi="Times New Roman"/>
        </w:rPr>
      </w:pPr>
      <w:r>
        <w:rPr>
          <w:rFonts w:ascii="Times New Roman" w:hAnsi="Times New Roman"/>
        </w:rPr>
        <w:t xml:space="preserve">Basing event of 300 </w:t>
      </w:r>
      <w:proofErr w:type="gramStart"/>
      <w:r>
        <w:rPr>
          <w:rFonts w:ascii="Times New Roman" w:hAnsi="Times New Roman"/>
        </w:rPr>
        <w:t>people,</w:t>
      </w:r>
      <w:proofErr w:type="gramEnd"/>
      <w:r>
        <w:rPr>
          <w:rFonts w:ascii="Times New Roman" w:hAnsi="Times New Roman"/>
        </w:rPr>
        <w:t xml:space="preserve"> would cost about $3,000.  Ask</w:t>
      </w:r>
      <w:r>
        <w:rPr>
          <w:rFonts w:ascii="Times New Roman" w:hAnsi="Times New Roman"/>
        </w:rPr>
        <w:t>ing for $2,000 to give a more sophisticated award, food for event, and faculty awards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w:hAnsi="Times New Roman"/>
        </w:rPr>
        <w:t xml:space="preserve">Motion to vote via roll call by </w:t>
      </w:r>
      <w:r>
        <w:rPr>
          <w:rFonts w:ascii="Times New Roman Italic" w:hAnsi="Times New Roman Italic"/>
        </w:rPr>
        <w:t xml:space="preserve">Sen. </w:t>
      </w:r>
      <w:proofErr w:type="spellStart"/>
      <w:r>
        <w:rPr>
          <w:rFonts w:ascii="Times New Roman Italic" w:hAnsi="Times New Roman Italic"/>
        </w:rPr>
        <w:t>Efekoro</w:t>
      </w:r>
      <w:proofErr w:type="spellEnd"/>
    </w:p>
    <w:p w:rsidR="00000000" w:rsidRDefault="00FF2B83">
      <w:pPr>
        <w:pStyle w:val="Body"/>
        <w:rPr>
          <w:rFonts w:ascii="Times New Roman" w:hAnsi="Times New Roman"/>
        </w:rPr>
      </w:pPr>
      <w:r>
        <w:rPr>
          <w:rFonts w:ascii="Times New Roman" w:hAnsi="Times New Roman"/>
        </w:rPr>
        <w:t xml:space="preserve">Seconded </w:t>
      </w:r>
      <w:r>
        <w:rPr>
          <w:rFonts w:ascii="Times New Roman Italic" w:hAnsi="Times New Roman Italic"/>
        </w:rPr>
        <w:t>Sen. King</w:t>
      </w:r>
    </w:p>
    <w:p w:rsidR="00000000" w:rsidRDefault="00FF2B83">
      <w:pPr>
        <w:pStyle w:val="Body"/>
        <w:rPr>
          <w:rFonts w:ascii="Times New Roman" w:hAnsi="Times New Roman"/>
        </w:rPr>
      </w:pPr>
      <w:r>
        <w:rPr>
          <w:rFonts w:ascii="Times New Roman Bold Italic" w:hAnsi="Times New Roman Bold Italic"/>
        </w:rPr>
        <w:t>Bill passes</w:t>
      </w:r>
      <w:r w:rsidR="0041608B">
        <w:rPr>
          <w:rFonts w:ascii="Times New Roman Bold Italic" w:hAnsi="Times New Roman Bold Italic"/>
        </w:rPr>
        <w:t xml:space="preserve"> 29-0-1</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Bold" w:hAnsi="Times New Roman Bold"/>
        </w:rPr>
        <w:t>Great Dane Wrestling Club</w:t>
      </w:r>
    </w:p>
    <w:p w:rsidR="00000000" w:rsidRDefault="00FF2B83">
      <w:pPr>
        <w:pStyle w:val="Body"/>
        <w:rPr>
          <w:rFonts w:ascii="Times New Roman" w:hAnsi="Times New Roman"/>
        </w:rPr>
      </w:pPr>
      <w:r>
        <w:rPr>
          <w:rFonts w:ascii="Times New Roman" w:hAnsi="Times New Roman"/>
        </w:rPr>
        <w:t>Due to cancellation of senate meetings, the event already occurred</w:t>
      </w:r>
      <w:r>
        <w:rPr>
          <w:rFonts w:ascii="Times New Roman" w:hAnsi="Times New Roman"/>
        </w:rPr>
        <w:t xml:space="preserve">.  Club came well before that, so now they’re coming as reimbursement. Please don’t penalize them for that. </w:t>
      </w:r>
      <w:proofErr w:type="gramStart"/>
      <w:r>
        <w:rPr>
          <w:rFonts w:ascii="Times New Roman" w:hAnsi="Times New Roman"/>
        </w:rPr>
        <w:t>Allocation for hotel, car rental and flight.</w:t>
      </w:r>
      <w:proofErr w:type="gramEnd"/>
    </w:p>
    <w:p w:rsidR="00000000" w:rsidRDefault="00FF2B83">
      <w:pPr>
        <w:pStyle w:val="Body"/>
        <w:rPr>
          <w:rFonts w:ascii="Times New Roman" w:hAnsi="Times New Roman"/>
        </w:rPr>
      </w:pPr>
    </w:p>
    <w:p w:rsidR="00000000" w:rsidRPr="0041608B" w:rsidRDefault="00FF2B83">
      <w:pPr>
        <w:pStyle w:val="Body"/>
        <w:rPr>
          <w:rFonts w:ascii="Times New Roman" w:hAnsi="Times New Roman"/>
          <w:b/>
          <w:i/>
        </w:rPr>
      </w:pPr>
      <w:r>
        <w:rPr>
          <w:rFonts w:ascii="Times New Roman Bold Italic" w:hAnsi="Times New Roman Bold Italic"/>
        </w:rPr>
        <w:t xml:space="preserve">Bill </w:t>
      </w:r>
      <w:r w:rsidRPr="0041608B">
        <w:rPr>
          <w:rFonts w:ascii="Times New Roman Bold Italic" w:hAnsi="Times New Roman Bold Italic"/>
          <w:b/>
          <w:i/>
        </w:rPr>
        <w:t>passes</w:t>
      </w:r>
      <w:r w:rsidRPr="0041608B">
        <w:rPr>
          <w:rFonts w:ascii="Times New Roman" w:hAnsi="Times New Roman"/>
          <w:b/>
          <w:i/>
        </w:rPr>
        <w:t xml:space="preserve"> </w:t>
      </w:r>
      <w:r w:rsidR="0041608B" w:rsidRPr="0041608B">
        <w:rPr>
          <w:rFonts w:ascii="Times New Roman" w:hAnsi="Times New Roman"/>
          <w:b/>
          <w:i/>
        </w:rPr>
        <w:t>29-0-1</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Bold" w:hAnsi="Times New Roman Bold"/>
        </w:rPr>
        <w:t>Model United Nations</w:t>
      </w:r>
    </w:p>
    <w:p w:rsidR="00000000" w:rsidRDefault="00FF2B83">
      <w:pPr>
        <w:pStyle w:val="Body"/>
        <w:rPr>
          <w:rFonts w:ascii="Times New Roman" w:hAnsi="Times New Roman"/>
        </w:rPr>
      </w:pPr>
      <w:r>
        <w:rPr>
          <w:rFonts w:ascii="Times New Roman" w:hAnsi="Times New Roman"/>
        </w:rPr>
        <w:t xml:space="preserve">Budget packet never went in last year. </w:t>
      </w:r>
      <w:proofErr w:type="gramStart"/>
      <w:r>
        <w:rPr>
          <w:rFonts w:ascii="Times New Roman" w:hAnsi="Times New Roman"/>
        </w:rPr>
        <w:t>Asking for reimbursement.</w:t>
      </w:r>
      <w:proofErr w:type="gramEnd"/>
    </w:p>
    <w:p w:rsidR="00000000" w:rsidRDefault="00FF2B83">
      <w:pPr>
        <w:pStyle w:val="Body"/>
        <w:rPr>
          <w:rFonts w:ascii="Times New Roman" w:hAnsi="Times New Roman"/>
        </w:rPr>
      </w:pPr>
      <w:r>
        <w:rPr>
          <w:rFonts w:ascii="Times New Roman Italic" w:hAnsi="Times New Roman Italic"/>
        </w:rPr>
        <w:t>Se</w:t>
      </w:r>
      <w:r>
        <w:rPr>
          <w:rFonts w:ascii="Times New Roman Italic" w:hAnsi="Times New Roman Italic"/>
        </w:rPr>
        <w:t xml:space="preserve">n. </w:t>
      </w:r>
      <w:proofErr w:type="spellStart"/>
      <w:r>
        <w:rPr>
          <w:rFonts w:ascii="Times New Roman Italic" w:hAnsi="Times New Roman Italic"/>
        </w:rPr>
        <w:t>Faver</w:t>
      </w:r>
      <w:proofErr w:type="spellEnd"/>
      <w:r>
        <w:rPr>
          <w:rFonts w:ascii="Times New Roman" w:hAnsi="Times New Roman"/>
        </w:rPr>
        <w:t>: Why didn’t you come to appropriations or senate sooner?</w:t>
      </w:r>
    </w:p>
    <w:p w:rsidR="00000000" w:rsidRDefault="00FF2B83">
      <w:pPr>
        <w:pStyle w:val="Body"/>
        <w:rPr>
          <w:rFonts w:ascii="Times New Roman" w:hAnsi="Times New Roman"/>
        </w:rPr>
      </w:pPr>
      <w:r>
        <w:rPr>
          <w:rFonts w:ascii="Times New Roman Italic" w:hAnsi="Times New Roman Italic"/>
        </w:rPr>
        <w:t>Representative</w:t>
      </w:r>
      <w:r>
        <w:rPr>
          <w:rFonts w:ascii="Times New Roman" w:hAnsi="Times New Roman"/>
        </w:rPr>
        <w:t xml:space="preserve">: I went before spring break, beginning of second semester. </w:t>
      </w:r>
      <w:proofErr w:type="gramStart"/>
      <w:r>
        <w:rPr>
          <w:rFonts w:ascii="Times New Roman" w:hAnsi="Times New Roman"/>
        </w:rPr>
        <w:t>Miscommunications.</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w:hAnsi="Times New Roman"/>
        </w:rPr>
        <w:t xml:space="preserve">Motion to vote via roll call </w:t>
      </w:r>
      <w:r>
        <w:rPr>
          <w:rFonts w:ascii="Times New Roman Italic" w:hAnsi="Times New Roman Italic"/>
        </w:rPr>
        <w:t xml:space="preserve">Sen. </w:t>
      </w:r>
      <w:proofErr w:type="spellStart"/>
      <w:r>
        <w:rPr>
          <w:rFonts w:ascii="Times New Roman Italic" w:hAnsi="Times New Roman Italic"/>
        </w:rPr>
        <w:t>Dunleavey</w:t>
      </w:r>
      <w:proofErr w:type="spellEnd"/>
    </w:p>
    <w:p w:rsidR="00000000" w:rsidRDefault="00FF2B83">
      <w:pPr>
        <w:pStyle w:val="Body"/>
        <w:rPr>
          <w:rFonts w:ascii="Times New Roman" w:hAnsi="Times New Roman"/>
        </w:rPr>
      </w:pPr>
      <w:r>
        <w:rPr>
          <w:rFonts w:ascii="Times New Roman" w:hAnsi="Times New Roman"/>
        </w:rPr>
        <w:t xml:space="preserve">Seconded by </w:t>
      </w:r>
      <w:r>
        <w:rPr>
          <w:rFonts w:ascii="Times New Roman Italic" w:hAnsi="Times New Roman Italic"/>
        </w:rPr>
        <w:t>Sen. King</w:t>
      </w:r>
    </w:p>
    <w:p w:rsidR="00000000" w:rsidRDefault="00FF2B83">
      <w:pPr>
        <w:pStyle w:val="Body"/>
        <w:rPr>
          <w:rFonts w:ascii="Times New Roman" w:hAnsi="Times New Roman"/>
        </w:rPr>
      </w:pPr>
      <w:r>
        <w:rPr>
          <w:rFonts w:ascii="Times New Roman Bold Italic" w:hAnsi="Times New Roman Bold Italic"/>
        </w:rPr>
        <w:t>Bill passes</w:t>
      </w:r>
      <w:r w:rsidR="0041608B">
        <w:rPr>
          <w:rFonts w:ascii="Times New Roman Bold Italic" w:hAnsi="Times New Roman Bold Italic"/>
        </w:rPr>
        <w:t xml:space="preserve"> 21-4-5</w:t>
      </w:r>
    </w:p>
    <w:p w:rsidR="00000000" w:rsidRDefault="00FF2B83">
      <w:pPr>
        <w:pStyle w:val="Body"/>
        <w:rPr>
          <w:rFonts w:ascii="Times New Roman" w:hAnsi="Times New Roman"/>
        </w:rPr>
      </w:pPr>
    </w:p>
    <w:p w:rsidR="00000000" w:rsidRDefault="00FF2B83">
      <w:pPr>
        <w:pStyle w:val="Body"/>
        <w:rPr>
          <w:rFonts w:ascii="Times New Roman Bold" w:hAnsi="Times New Roman Bold"/>
        </w:rPr>
      </w:pPr>
      <w:r>
        <w:rPr>
          <w:rFonts w:ascii="Times New Roman Bold" w:hAnsi="Times New Roman Bold"/>
        </w:rPr>
        <w:t xml:space="preserve">Five </w:t>
      </w:r>
      <w:proofErr w:type="gramStart"/>
      <w:r>
        <w:rPr>
          <w:rFonts w:ascii="Times New Roman Bold" w:hAnsi="Times New Roman Bold"/>
        </w:rPr>
        <w:t>Quad</w:t>
      </w:r>
      <w:proofErr w:type="gramEnd"/>
    </w:p>
    <w:p w:rsidR="00000000" w:rsidRDefault="00FF2B83">
      <w:pPr>
        <w:pStyle w:val="Body"/>
        <w:rPr>
          <w:rFonts w:ascii="Times New Roman" w:hAnsi="Times New Roman"/>
        </w:rPr>
      </w:pPr>
      <w:r>
        <w:rPr>
          <w:rFonts w:ascii="Times New Roman" w:hAnsi="Times New Roman"/>
        </w:rPr>
        <w:t>Need ma</w:t>
      </w:r>
      <w:r>
        <w:rPr>
          <w:rFonts w:ascii="Times New Roman" w:hAnsi="Times New Roman"/>
        </w:rPr>
        <w:t>intenance, approved to carry 2 medications which are expensive.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Schwab:</w:t>
      </w:r>
      <w:r>
        <w:rPr>
          <w:rFonts w:ascii="Times New Roman" w:hAnsi="Times New Roman"/>
        </w:rPr>
        <w:t xml:space="preserve"> How much money going to the medications</w:t>
      </w:r>
    </w:p>
    <w:p w:rsidR="00000000" w:rsidRDefault="00FF2B83">
      <w:pPr>
        <w:pStyle w:val="Body"/>
        <w:rPr>
          <w:rFonts w:ascii="Times New Roman" w:hAnsi="Times New Roman"/>
        </w:rPr>
      </w:pPr>
      <w:r>
        <w:rPr>
          <w:rFonts w:ascii="Times New Roman Italic" w:hAnsi="Times New Roman Italic"/>
        </w:rPr>
        <w:t xml:space="preserve">Representative: </w:t>
      </w:r>
      <w:proofErr w:type="spellStart"/>
      <w:r>
        <w:rPr>
          <w:rFonts w:ascii="Times New Roman" w:hAnsi="Times New Roman"/>
        </w:rPr>
        <w:t>Epipens</w:t>
      </w:r>
      <w:proofErr w:type="spellEnd"/>
      <w:r>
        <w:rPr>
          <w:rFonts w:ascii="Times New Roman" w:hAnsi="Times New Roman"/>
        </w:rPr>
        <w:t xml:space="preserve"> 800</w:t>
      </w:r>
      <w:proofErr w:type="gramStart"/>
      <w:r>
        <w:rPr>
          <w:rFonts w:ascii="Times New Roman" w:hAnsi="Times New Roman"/>
        </w:rPr>
        <w:t>$  We</w:t>
      </w:r>
      <w:proofErr w:type="gramEnd"/>
      <w:r>
        <w:rPr>
          <w:rFonts w:ascii="Times New Roman" w:hAnsi="Times New Roman"/>
        </w:rPr>
        <w:t xml:space="preserve"> are expected to have stock of these medications since they have been approved for them</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lastRenderedPageBreak/>
        <w:t xml:space="preserve">Sen. </w:t>
      </w:r>
      <w:proofErr w:type="spellStart"/>
      <w:r>
        <w:rPr>
          <w:rFonts w:ascii="Times New Roman Italic" w:hAnsi="Times New Roman Italic"/>
        </w:rPr>
        <w:t>Markisello</w:t>
      </w:r>
      <w:proofErr w:type="spellEnd"/>
      <w:r>
        <w:rPr>
          <w:rFonts w:ascii="Times New Roman" w:hAnsi="Times New Roman"/>
        </w:rPr>
        <w:t xml:space="preserve">: </w:t>
      </w:r>
      <w:r>
        <w:rPr>
          <w:rFonts w:ascii="Times New Roman" w:hAnsi="Times New Roman"/>
        </w:rPr>
        <w:t xml:space="preserve">How old is the </w:t>
      </w:r>
      <w:proofErr w:type="spellStart"/>
      <w:r>
        <w:rPr>
          <w:rFonts w:ascii="Times New Roman" w:hAnsi="Times New Roman"/>
        </w:rPr>
        <w:t>flycar</w:t>
      </w:r>
      <w:proofErr w:type="spellEnd"/>
      <w:r>
        <w:rPr>
          <w:rFonts w:ascii="Times New Roman" w:hAnsi="Times New Roman"/>
        </w:rPr>
        <w:t>?</w:t>
      </w:r>
    </w:p>
    <w:p w:rsidR="00000000" w:rsidRDefault="00FF2B83">
      <w:pPr>
        <w:pStyle w:val="Body"/>
        <w:rPr>
          <w:rFonts w:ascii="Times New Roman" w:hAnsi="Times New Roman"/>
        </w:rPr>
      </w:pPr>
      <w:r>
        <w:rPr>
          <w:rFonts w:ascii="Times New Roman Italic" w:hAnsi="Times New Roman Italic"/>
        </w:rPr>
        <w:t>Representative</w:t>
      </w:r>
      <w:r>
        <w:rPr>
          <w:rFonts w:ascii="Times New Roman" w:hAnsi="Times New Roman"/>
        </w:rPr>
        <w:t>: 2006 Ford Expedition, 75,000 miles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Ripka</w:t>
      </w:r>
      <w:proofErr w:type="spellEnd"/>
      <w:r>
        <w:rPr>
          <w:rFonts w:ascii="Times New Roman" w:hAnsi="Times New Roman"/>
        </w:rPr>
        <w:t xml:space="preserve"> Motion to vote by roll call</w:t>
      </w:r>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Sen. King</w:t>
      </w:r>
    </w:p>
    <w:p w:rsidR="00000000" w:rsidRDefault="00FF2B83">
      <w:pPr>
        <w:pStyle w:val="Body"/>
        <w:rPr>
          <w:rFonts w:ascii="Times New Roman" w:hAnsi="Times New Roman"/>
        </w:rPr>
      </w:pPr>
      <w:r>
        <w:rPr>
          <w:rFonts w:ascii="Times New Roman Bold Italic" w:hAnsi="Times New Roman Bold Italic"/>
        </w:rPr>
        <w:t>Bill passes</w:t>
      </w:r>
      <w:r w:rsidR="0041608B">
        <w:rPr>
          <w:rFonts w:ascii="Times New Roman Bold Italic" w:hAnsi="Times New Roman Bold Italic"/>
        </w:rPr>
        <w:t xml:space="preserve"> 29-0-2</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Bold" w:hAnsi="Times New Roman Bold"/>
        </w:rPr>
        <w:t xml:space="preserve">1314-120 </w:t>
      </w:r>
      <w:proofErr w:type="gramStart"/>
      <w:r>
        <w:rPr>
          <w:rFonts w:ascii="Times New Roman Bold" w:hAnsi="Times New Roman Bold"/>
        </w:rPr>
        <w:t>Over</w:t>
      </w:r>
      <w:proofErr w:type="gramEnd"/>
      <w:r>
        <w:rPr>
          <w:rFonts w:ascii="Times New Roman Bold" w:hAnsi="Times New Roman Bold"/>
        </w:rPr>
        <w:t xml:space="preserve"> Spending Waiver- FACE</w:t>
      </w:r>
    </w:p>
    <w:p w:rsidR="00000000" w:rsidRDefault="00FF2B83">
      <w:pPr>
        <w:pStyle w:val="Body"/>
        <w:rPr>
          <w:rFonts w:ascii="Times New Roman" w:hAnsi="Times New Roman"/>
        </w:rPr>
      </w:pPr>
      <w:r>
        <w:rPr>
          <w:rFonts w:ascii="Times New Roman Italic" w:hAnsi="Times New Roman Italic"/>
        </w:rPr>
        <w:t>Chairman Witte</w:t>
      </w:r>
      <w:r>
        <w:rPr>
          <w:rFonts w:ascii="Times New Roman" w:hAnsi="Times New Roman"/>
        </w:rPr>
        <w:t>: Strike bill 119</w:t>
      </w:r>
      <w:r w:rsidR="0041608B">
        <w:rPr>
          <w:rFonts w:ascii="Times New Roman" w:hAnsi="Times New Roman"/>
        </w:rPr>
        <w:t>, we will now review Senate Bill 120</w:t>
      </w:r>
    </w:p>
    <w:p w:rsidR="00000000" w:rsidRDefault="00FF2B83">
      <w:pPr>
        <w:pStyle w:val="Body"/>
        <w:rPr>
          <w:rFonts w:ascii="Times New Roman" w:hAnsi="Times New Roman"/>
        </w:rPr>
      </w:pPr>
      <w:r>
        <w:rPr>
          <w:rFonts w:ascii="Times New Roman" w:hAnsi="Times New Roman"/>
        </w:rPr>
        <w:t>Fashion show at beginning of May. Takin</w:t>
      </w:r>
      <w:r>
        <w:rPr>
          <w:rFonts w:ascii="Times New Roman" w:hAnsi="Times New Roman"/>
        </w:rPr>
        <w:t>g creative route- whole day’s event. Vendors and local businesses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w:hAnsi="Times New Roman"/>
        </w:rPr>
        <w:t>: What’s the money going towards specifically</w:t>
      </w:r>
    </w:p>
    <w:p w:rsidR="00000000" w:rsidRDefault="00FF2B83">
      <w:pPr>
        <w:pStyle w:val="Body"/>
        <w:rPr>
          <w:rFonts w:ascii="Times New Roman" w:hAnsi="Times New Roman"/>
        </w:rPr>
      </w:pPr>
      <w:r>
        <w:rPr>
          <w:rFonts w:ascii="Times New Roman" w:hAnsi="Times New Roman"/>
        </w:rPr>
        <w:t xml:space="preserve">Going outdoors, so tent, flooring, </w:t>
      </w:r>
      <w:proofErr w:type="gramStart"/>
      <w:r>
        <w:rPr>
          <w:rFonts w:ascii="Times New Roman" w:hAnsi="Times New Roman"/>
        </w:rPr>
        <w:t>decoration</w:t>
      </w:r>
      <w:proofErr w:type="gramEnd"/>
      <w:r>
        <w:rPr>
          <w:rFonts w:ascii="Times New Roman" w:hAnsi="Times New Roman"/>
        </w:rPr>
        <w:t>. Tent and flooring are expensive.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xml:space="preserve"> motion to move into debate</w:t>
      </w:r>
    </w:p>
    <w:p w:rsidR="00000000" w:rsidRDefault="00FF2B83">
      <w:pPr>
        <w:pStyle w:val="Body"/>
        <w:rPr>
          <w:rFonts w:ascii="Times New Roman" w:hAnsi="Times New Roman"/>
        </w:rPr>
      </w:pPr>
      <w:r>
        <w:rPr>
          <w:rFonts w:ascii="Times New Roman" w:hAnsi="Times New Roman"/>
        </w:rPr>
        <w:t xml:space="preserve">Seconded </w:t>
      </w:r>
      <w:r>
        <w:rPr>
          <w:rFonts w:ascii="Times New Roman" w:hAnsi="Times New Roman"/>
        </w:rPr>
        <w:t xml:space="preserve">by </w:t>
      </w:r>
      <w:r>
        <w:rPr>
          <w:rFonts w:ascii="Times New Roman Italic" w:hAnsi="Times New Roman Italic"/>
        </w:rPr>
        <w:t>Sen. Wilkins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Just 250 or whole thing?</w:t>
      </w:r>
    </w:p>
    <w:p w:rsidR="00000000" w:rsidRDefault="00FF2B83">
      <w:pPr>
        <w:pStyle w:val="Body"/>
        <w:rPr>
          <w:rFonts w:ascii="Times New Roman" w:hAnsi="Times New Roman"/>
        </w:rPr>
      </w:pPr>
      <w:r>
        <w:rPr>
          <w:rFonts w:ascii="Times New Roman Italic" w:hAnsi="Times New Roman Italic"/>
        </w:rPr>
        <w:t>Witte</w:t>
      </w:r>
      <w:r>
        <w:rPr>
          <w:rFonts w:ascii="Times New Roman" w:hAnsi="Times New Roman"/>
        </w:rPr>
        <w:t>: Striking that, just bill 120.</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When we pointed out overspending thing, it was for a group who was around for 8 years. Group should be established for 2 straight semesters be</w:t>
      </w:r>
      <w:r>
        <w:rPr>
          <w:rFonts w:ascii="Times New Roman" w:hAnsi="Times New Roman"/>
        </w:rPr>
        <w:t xml:space="preserve">fore they are granted a large amount of money. </w:t>
      </w:r>
      <w:proofErr w:type="gramStart"/>
      <w:r>
        <w:rPr>
          <w:rFonts w:ascii="Times New Roman" w:hAnsi="Times New Roman"/>
        </w:rPr>
        <w:t>Sets a bad precedent if we keep allocating money right off the bat like this.</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Italic" w:hAnsi="Times New Roman Italic"/>
        </w:rPr>
        <w:t xml:space="preserve">: Sen. </w:t>
      </w:r>
      <w:proofErr w:type="spellStart"/>
      <w:r>
        <w:rPr>
          <w:rFonts w:ascii="Times New Roman Italic" w:hAnsi="Times New Roman Italic"/>
        </w:rPr>
        <w:t>Markisello</w:t>
      </w:r>
      <w:proofErr w:type="spellEnd"/>
      <w:r>
        <w:rPr>
          <w:rFonts w:ascii="Times New Roman" w:hAnsi="Times New Roman"/>
        </w:rPr>
        <w:t xml:space="preserve"> made a good point, but it made it through appropriations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Just because a committee app</w:t>
      </w:r>
      <w:r>
        <w:rPr>
          <w:rFonts w:ascii="Times New Roman" w:hAnsi="Times New Roman"/>
        </w:rPr>
        <w:t>roved a bill, doesn’t mean we should have to approve it. It was brought to the floor to speak on it as a group.</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De La Cruz:</w:t>
      </w:r>
      <w:r>
        <w:rPr>
          <w:rFonts w:ascii="Times New Roman" w:hAnsi="Times New Roman"/>
        </w:rPr>
        <w:t xml:space="preserve"> Usually we don’t allow groups to overspend, but this is special circumstance.  They’ve already taken money out of their pocket</w:t>
      </w:r>
      <w:r>
        <w:rPr>
          <w:rFonts w:ascii="Times New Roman" w:hAnsi="Times New Roman"/>
        </w:rPr>
        <w:t xml:space="preserve">. We can’t leave them hanging at last minute. </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Rook</w:t>
      </w:r>
      <w:r>
        <w:rPr>
          <w:rFonts w:ascii="Times New Roman" w:hAnsi="Times New Roman"/>
        </w:rPr>
        <w:t>: We weren’t looking to abuse the power of the rules, I felt attracted to the presentation because this will be an outdoor event, the whole day, and is very interactive and attractive.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w:t>
      </w:r>
      <w:r>
        <w:rPr>
          <w:rFonts w:ascii="Times New Roman Italic" w:hAnsi="Times New Roman Italic"/>
        </w:rPr>
        <w:t>lo</w:t>
      </w:r>
      <w:proofErr w:type="spellEnd"/>
      <w:r>
        <w:rPr>
          <w:rFonts w:ascii="Times New Roman Italic" w:hAnsi="Times New Roman Italic"/>
        </w:rPr>
        <w:t xml:space="preserve">: </w:t>
      </w:r>
      <w:r>
        <w:rPr>
          <w:rFonts w:ascii="Times New Roman" w:hAnsi="Times New Roman"/>
        </w:rPr>
        <w:t>This has happened three times this year, but before that, it’s never happened before.</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w:hAnsi="Times New Roman"/>
        </w:rPr>
        <w:t xml:space="preserve">: At end of meeting of the 250$ allocation, we steered them in the direction of where to go for the overspending. </w:t>
      </w:r>
      <w:proofErr w:type="gramStart"/>
      <w:r>
        <w:rPr>
          <w:rFonts w:ascii="Times New Roman" w:hAnsi="Times New Roman"/>
        </w:rPr>
        <w:t>Would love to see this happen.</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w:hAnsi="Times New Roman"/>
        </w:rPr>
        <w:t>Motion to</w:t>
      </w:r>
      <w:r>
        <w:rPr>
          <w:rFonts w:ascii="Times New Roman" w:hAnsi="Times New Roman"/>
        </w:rPr>
        <w:t xml:space="preserve"> move back into questioning </w:t>
      </w:r>
      <w:r>
        <w:rPr>
          <w:rFonts w:ascii="Times New Roman Italic" w:hAnsi="Times New Roman Italic"/>
        </w:rPr>
        <w:t xml:space="preserve">Sen. </w:t>
      </w:r>
      <w:proofErr w:type="spellStart"/>
      <w:r>
        <w:rPr>
          <w:rFonts w:ascii="Times New Roman Italic" w:hAnsi="Times New Roman Italic"/>
        </w:rPr>
        <w:t>Faver</w:t>
      </w:r>
      <w:proofErr w:type="spellEnd"/>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Efekoro</w:t>
      </w:r>
      <w:proofErr w:type="spellEnd"/>
      <w:r>
        <w:rPr>
          <w:rFonts w:ascii="Times New Roman Italic" w:hAnsi="Times New Roman Italic"/>
        </w:rPr>
        <w:t xml:space="preserve"> </w:t>
      </w:r>
    </w:p>
    <w:p w:rsidR="00000000" w:rsidRDefault="00FF2B83">
      <w:pPr>
        <w:pStyle w:val="Body"/>
        <w:rPr>
          <w:rFonts w:ascii="Times New Roman Italic" w:hAnsi="Times New Roman Italic"/>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Italic" w:hAnsi="Times New Roman Italic"/>
        </w:rPr>
        <w:t xml:space="preserve">: </w:t>
      </w:r>
      <w:r>
        <w:rPr>
          <w:rFonts w:ascii="Times New Roman" w:hAnsi="Times New Roman"/>
        </w:rPr>
        <w:t>Fundraising?</w:t>
      </w:r>
    </w:p>
    <w:p w:rsidR="00000000" w:rsidRDefault="00FF2B83">
      <w:pPr>
        <w:pStyle w:val="Body"/>
        <w:rPr>
          <w:rFonts w:ascii="Times New Roman" w:hAnsi="Times New Roman"/>
        </w:rPr>
      </w:pPr>
      <w:r>
        <w:rPr>
          <w:rFonts w:ascii="Times New Roman" w:hAnsi="Times New Roman"/>
        </w:rPr>
        <w:t>Answer: Chipotle, have been fundraising externally. Made T-shirts with own money. Sold them and made a profit off of that.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Dunleavey</w:t>
      </w:r>
      <w:proofErr w:type="spellEnd"/>
      <w:r>
        <w:rPr>
          <w:rFonts w:ascii="Times New Roman" w:hAnsi="Times New Roman"/>
        </w:rPr>
        <w:t>: Will your event be able t</w:t>
      </w:r>
      <w:r>
        <w:rPr>
          <w:rFonts w:ascii="Times New Roman" w:hAnsi="Times New Roman"/>
        </w:rPr>
        <w:t>o take place without this funding?</w:t>
      </w:r>
    </w:p>
    <w:p w:rsidR="00000000" w:rsidRDefault="00FF2B83">
      <w:pPr>
        <w:pStyle w:val="Body"/>
        <w:rPr>
          <w:rFonts w:ascii="Times New Roman" w:hAnsi="Times New Roman"/>
        </w:rPr>
      </w:pPr>
      <w:r>
        <w:rPr>
          <w:rFonts w:ascii="Times New Roman" w:hAnsi="Times New Roman"/>
        </w:rPr>
        <w:t>No.</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Will you come back and ask for another supplemental allocation after this?</w:t>
      </w:r>
    </w:p>
    <w:p w:rsidR="00000000" w:rsidRDefault="00FF2B83">
      <w:pPr>
        <w:pStyle w:val="Body"/>
        <w:rPr>
          <w:rFonts w:ascii="Times New Roman" w:hAnsi="Times New Roman"/>
        </w:rPr>
      </w:pPr>
      <w:r>
        <w:rPr>
          <w:rFonts w:ascii="Times New Roman" w:hAnsi="Times New Roman"/>
        </w:rPr>
        <w:t>No.</w:t>
      </w:r>
    </w:p>
    <w:p w:rsidR="00000000" w:rsidRDefault="00FF2B83">
      <w:pPr>
        <w:pStyle w:val="Body"/>
        <w:rPr>
          <w:rFonts w:ascii="Times New Roman" w:hAnsi="Times New Roman"/>
        </w:rPr>
      </w:pPr>
      <w:r>
        <w:rPr>
          <w:rFonts w:ascii="Times New Roman" w:hAnsi="Times New Roman"/>
        </w:rPr>
        <w:t xml:space="preserve"> </w:t>
      </w: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w:hAnsi="Times New Roman"/>
        </w:rPr>
        <w:t>: Ticket process?</w:t>
      </w:r>
    </w:p>
    <w:p w:rsidR="00000000" w:rsidRDefault="00FF2B83">
      <w:pPr>
        <w:pStyle w:val="Body"/>
        <w:rPr>
          <w:rFonts w:ascii="Times New Roman" w:hAnsi="Times New Roman"/>
        </w:rPr>
      </w:pPr>
      <w:r>
        <w:rPr>
          <w:rFonts w:ascii="Times New Roman" w:hAnsi="Times New Roman"/>
        </w:rPr>
        <w:t>No.</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proofErr w:type="gramStart"/>
      <w:r>
        <w:rPr>
          <w:rFonts w:ascii="Times New Roman Italic" w:hAnsi="Times New Roman Italic"/>
        </w:rPr>
        <w:t>Efekoro</w:t>
      </w:r>
      <w:proofErr w:type="spellEnd"/>
      <w:r>
        <w:rPr>
          <w:rFonts w:ascii="Times New Roman Italic" w:hAnsi="Times New Roman Italic"/>
        </w:rPr>
        <w:t xml:space="preserve"> </w:t>
      </w:r>
      <w:r>
        <w:rPr>
          <w:rFonts w:ascii="Times New Roman" w:hAnsi="Times New Roman"/>
        </w:rPr>
        <w:t xml:space="preserve"> motion</w:t>
      </w:r>
      <w:proofErr w:type="gramEnd"/>
      <w:r>
        <w:rPr>
          <w:rFonts w:ascii="Times New Roman" w:hAnsi="Times New Roman"/>
        </w:rPr>
        <w:t xml:space="preserve"> to vote via roll call</w:t>
      </w:r>
    </w:p>
    <w:p w:rsidR="00000000" w:rsidRDefault="00FF2B83">
      <w:pPr>
        <w:pStyle w:val="Body"/>
        <w:rPr>
          <w:rFonts w:ascii="Times New Roman" w:hAnsi="Times New Roman"/>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Olszewski</w:t>
      </w:r>
      <w:proofErr w:type="spellEnd"/>
    </w:p>
    <w:p w:rsidR="00000000" w:rsidRDefault="00FF2B83">
      <w:pPr>
        <w:pStyle w:val="Body"/>
        <w:rPr>
          <w:rFonts w:ascii="Times New Roman" w:hAnsi="Times New Roman"/>
        </w:rPr>
      </w:pPr>
      <w:r>
        <w:rPr>
          <w:rFonts w:ascii="Times New Roman Bold Italic" w:hAnsi="Times New Roman Bold Italic"/>
        </w:rPr>
        <w:t>Bill passes</w:t>
      </w:r>
      <w:r w:rsidR="0041608B">
        <w:rPr>
          <w:rFonts w:ascii="Times New Roman Bold Italic" w:hAnsi="Times New Roman Bold Italic"/>
        </w:rPr>
        <w:t xml:space="preserve"> 22-4-4</w:t>
      </w:r>
    </w:p>
    <w:p w:rsidR="0041608B" w:rsidRDefault="0041608B">
      <w:pPr>
        <w:pStyle w:val="Body"/>
        <w:rPr>
          <w:rFonts w:ascii="Times New Roman Bold" w:hAnsi="Times New Roman Bold"/>
        </w:rPr>
      </w:pPr>
    </w:p>
    <w:p w:rsidR="0041608B" w:rsidRDefault="00FF2B83">
      <w:pPr>
        <w:pStyle w:val="Body"/>
        <w:rPr>
          <w:rFonts w:ascii="Times New Roman Bold" w:hAnsi="Times New Roman Bold"/>
        </w:rPr>
      </w:pPr>
      <w:r>
        <w:rPr>
          <w:rFonts w:ascii="Times New Roman Bold" w:hAnsi="Times New Roman Bold"/>
        </w:rPr>
        <w:t>1314-121</w:t>
      </w:r>
    </w:p>
    <w:p w:rsidR="0041608B" w:rsidRDefault="0041608B" w:rsidP="0041608B">
      <w:pPr>
        <w:pStyle w:val="Body"/>
        <w:rPr>
          <w:rFonts w:ascii="Times New Roman" w:hAnsi="Times New Roman"/>
        </w:rPr>
      </w:pPr>
      <w:r w:rsidRPr="0041608B">
        <w:rPr>
          <w:rFonts w:ascii="Times New Roman" w:hAnsi="Times New Roman"/>
          <w:i/>
        </w:rPr>
        <w:t>Sen. Belkin:</w:t>
      </w:r>
      <w:r>
        <w:rPr>
          <w:rFonts w:ascii="Times New Roman" w:hAnsi="Times New Roman"/>
        </w:rPr>
        <w:t xml:space="preserve"> Motion to vote via roll call</w:t>
      </w:r>
    </w:p>
    <w:p w:rsidR="0041608B" w:rsidRDefault="0041608B" w:rsidP="0041608B">
      <w:pPr>
        <w:pStyle w:val="Body"/>
        <w:rPr>
          <w:rFonts w:ascii="Times New Roman" w:hAnsi="Times New Roman"/>
        </w:rPr>
      </w:pPr>
      <w:r w:rsidRPr="0041608B">
        <w:rPr>
          <w:rFonts w:ascii="Times New Roman" w:hAnsi="Times New Roman"/>
          <w:i/>
        </w:rPr>
        <w:t>Sen. De la Cruz:</w:t>
      </w:r>
      <w:r>
        <w:rPr>
          <w:rFonts w:ascii="Times New Roman" w:hAnsi="Times New Roman"/>
        </w:rPr>
        <w:t xml:space="preserve"> Second</w:t>
      </w:r>
    </w:p>
    <w:p w:rsidR="00000000" w:rsidRDefault="00FF2B83">
      <w:pPr>
        <w:pStyle w:val="Body"/>
        <w:rPr>
          <w:rFonts w:ascii="Times New Roman Bold" w:hAnsi="Times New Roman Bold"/>
        </w:rPr>
      </w:pPr>
      <w:r>
        <w:rPr>
          <w:rFonts w:ascii="Times New Roman Bold" w:hAnsi="Times New Roman Bold"/>
        </w:rPr>
        <w:t xml:space="preserve"> </w:t>
      </w:r>
      <w:r>
        <w:rPr>
          <w:rFonts w:ascii="Times New Roman Bold Italic" w:hAnsi="Times New Roman Bold Italic"/>
        </w:rPr>
        <w:t>Bill passes</w:t>
      </w:r>
      <w:r w:rsidR="0041608B">
        <w:rPr>
          <w:rFonts w:ascii="Times New Roman Bold Italic" w:hAnsi="Times New Roman Bold Italic"/>
        </w:rPr>
        <w:t xml:space="preserve"> 28-0-1</w:t>
      </w:r>
    </w:p>
    <w:p w:rsidR="00000000" w:rsidRDefault="00FF2B83">
      <w:pPr>
        <w:pStyle w:val="Body"/>
        <w:rPr>
          <w:rFonts w:ascii="Times New Roman Bold" w:hAnsi="Times New Roman Bold"/>
        </w:rPr>
      </w:pPr>
    </w:p>
    <w:p w:rsidR="00000000" w:rsidRDefault="00FF2B83">
      <w:pPr>
        <w:pStyle w:val="Body"/>
        <w:rPr>
          <w:rFonts w:ascii="Times New Roman Bold" w:hAnsi="Times New Roman Bold"/>
        </w:rPr>
      </w:pPr>
      <w:r>
        <w:rPr>
          <w:rFonts w:ascii="Times New Roman Bold" w:hAnsi="Times New Roman Bold"/>
        </w:rPr>
        <w:t>1314-122 WCDB</w:t>
      </w:r>
    </w:p>
    <w:p w:rsidR="00000000" w:rsidRDefault="00FF2B83">
      <w:pPr>
        <w:pStyle w:val="Body"/>
        <w:rPr>
          <w:rFonts w:ascii="Times New Roman" w:hAnsi="Times New Roman"/>
        </w:rPr>
      </w:pPr>
      <w:proofErr w:type="gramStart"/>
      <w:r>
        <w:rPr>
          <w:rFonts w:ascii="Times New Roman" w:hAnsi="Times New Roman"/>
        </w:rPr>
        <w:t>Radio station, 24/7 operations.</w:t>
      </w:r>
      <w:proofErr w:type="gramEnd"/>
      <w:r>
        <w:rPr>
          <w:rFonts w:ascii="Times New Roman" w:hAnsi="Times New Roman"/>
        </w:rPr>
        <w:t xml:space="preserve">  </w:t>
      </w:r>
      <w:proofErr w:type="gramStart"/>
      <w:r>
        <w:rPr>
          <w:rFonts w:ascii="Times New Roman" w:hAnsi="Times New Roman"/>
        </w:rPr>
        <w:t>Looking to replace some equipment.</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Efekoro</w:t>
      </w:r>
      <w:proofErr w:type="spellEnd"/>
      <w:r w:rsidR="0041608B">
        <w:rPr>
          <w:rFonts w:ascii="Times New Roman Italic" w:hAnsi="Times New Roman Italic"/>
        </w:rPr>
        <w:t>:</w:t>
      </w:r>
      <w:r>
        <w:rPr>
          <w:rFonts w:ascii="Times New Roman" w:hAnsi="Times New Roman"/>
        </w:rPr>
        <w:t xml:space="preserve"> motion to vote via roll call</w:t>
      </w:r>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Hershenson</w:t>
      </w:r>
      <w:proofErr w:type="spellEnd"/>
    </w:p>
    <w:p w:rsidR="00000000" w:rsidRDefault="00FF2B83">
      <w:pPr>
        <w:pStyle w:val="Body"/>
        <w:rPr>
          <w:rFonts w:ascii="Times New Roman Bold" w:hAnsi="Times New Roman Bold"/>
        </w:rPr>
      </w:pPr>
      <w:r>
        <w:rPr>
          <w:rFonts w:ascii="Times New Roman Bold Italic" w:hAnsi="Times New Roman Bold Italic"/>
        </w:rPr>
        <w:t>Bill passes</w:t>
      </w:r>
      <w:r w:rsidR="0041608B">
        <w:rPr>
          <w:rFonts w:ascii="Times New Roman Bold Italic" w:hAnsi="Times New Roman Bold Italic"/>
        </w:rPr>
        <w:t xml:space="preserve"> 27-0-1</w:t>
      </w:r>
    </w:p>
    <w:p w:rsidR="00000000" w:rsidRDefault="00FF2B83">
      <w:pPr>
        <w:pStyle w:val="Body"/>
        <w:rPr>
          <w:rFonts w:ascii="Times New Roman Bold" w:hAnsi="Times New Roman Bold"/>
        </w:rPr>
      </w:pPr>
    </w:p>
    <w:p w:rsidR="00000000" w:rsidRDefault="00FF2B83">
      <w:pPr>
        <w:pStyle w:val="Body"/>
        <w:rPr>
          <w:rFonts w:ascii="Times New Roman Bold" w:hAnsi="Times New Roman Bold"/>
        </w:rPr>
      </w:pPr>
    </w:p>
    <w:p w:rsidR="00000000" w:rsidRDefault="00FF2B83">
      <w:pPr>
        <w:pStyle w:val="Body"/>
        <w:rPr>
          <w:rFonts w:ascii="Times New Roman" w:hAnsi="Times New Roman"/>
        </w:rPr>
      </w:pPr>
      <w:r>
        <w:rPr>
          <w:rFonts w:ascii="Times New Roman Bold" w:hAnsi="Times New Roman Bold"/>
        </w:rPr>
        <w:t>1314-123 Women’s Rugby</w:t>
      </w:r>
    </w:p>
    <w:p w:rsidR="00000000" w:rsidRDefault="00FF2B83">
      <w:pPr>
        <w:pStyle w:val="Body"/>
        <w:rPr>
          <w:rFonts w:ascii="Times New Roman" w:hAnsi="Times New Roman"/>
        </w:rPr>
      </w:pPr>
      <w:r>
        <w:rPr>
          <w:rFonts w:ascii="Times New Roman" w:hAnsi="Times New Roman"/>
        </w:rPr>
        <w:t>Allocation to help them get to tournament</w:t>
      </w:r>
    </w:p>
    <w:p w:rsidR="00000000" w:rsidRDefault="00FF2B83">
      <w:pPr>
        <w:pStyle w:val="Body"/>
        <w:rPr>
          <w:rFonts w:ascii="Times New Roman" w:hAnsi="Times New Roman"/>
        </w:rPr>
      </w:pPr>
      <w:proofErr w:type="gramStart"/>
      <w:r>
        <w:rPr>
          <w:rFonts w:ascii="Times New Roman" w:hAnsi="Times New Roman"/>
        </w:rPr>
        <w:t>Only rugb</w:t>
      </w:r>
      <w:r>
        <w:rPr>
          <w:rFonts w:ascii="Times New Roman" w:hAnsi="Times New Roman"/>
        </w:rPr>
        <w:t>y women’s team on campus.</w:t>
      </w:r>
      <w:proofErr w:type="gramEnd"/>
      <w:r>
        <w:rPr>
          <w:rFonts w:ascii="Times New Roman" w:hAnsi="Times New Roman"/>
        </w:rPr>
        <w:t xml:space="preserve"> No try-outs, everyone is accepted.</w:t>
      </w:r>
    </w:p>
    <w:p w:rsidR="00000000" w:rsidRDefault="00FF2B83">
      <w:pPr>
        <w:pStyle w:val="Body"/>
        <w:rPr>
          <w:rFonts w:ascii="Times New Roman" w:hAnsi="Times New Roman"/>
        </w:rPr>
      </w:pPr>
      <w:proofErr w:type="gramStart"/>
      <w:r>
        <w:rPr>
          <w:rFonts w:ascii="Times New Roman" w:hAnsi="Times New Roman"/>
        </w:rPr>
        <w:t>Went to nationals last year.</w:t>
      </w:r>
      <w:proofErr w:type="gramEnd"/>
    </w:p>
    <w:p w:rsidR="00000000" w:rsidRDefault="00FF2B83">
      <w:pPr>
        <w:pStyle w:val="Body"/>
        <w:rPr>
          <w:rFonts w:ascii="Times New Roman" w:hAnsi="Times New Roman"/>
        </w:rPr>
      </w:pPr>
      <w:proofErr w:type="gramStart"/>
      <w:r>
        <w:rPr>
          <w:rFonts w:ascii="Times New Roman" w:hAnsi="Times New Roman"/>
        </w:rPr>
        <w:t>Invited to invite-only tournament, will be very beneficial to the team.</w:t>
      </w:r>
      <w:proofErr w:type="gramEnd"/>
      <w:r>
        <w:rPr>
          <w:rFonts w:ascii="Times New Roman" w:hAnsi="Times New Roman"/>
        </w:rPr>
        <w:t xml:space="preserve"> </w:t>
      </w:r>
      <w:proofErr w:type="gramStart"/>
      <w:r>
        <w:rPr>
          <w:rFonts w:ascii="Times New Roman" w:hAnsi="Times New Roman"/>
        </w:rPr>
        <w:t>Ranked 16th in the nation.</w:t>
      </w:r>
      <w:proofErr w:type="gramEnd"/>
      <w:r>
        <w:rPr>
          <w:rFonts w:ascii="Times New Roman" w:hAnsi="Times New Roman"/>
        </w:rPr>
        <w:t xml:space="preserve"> </w:t>
      </w:r>
      <w:proofErr w:type="gramStart"/>
      <w:r>
        <w:rPr>
          <w:rFonts w:ascii="Times New Roman" w:hAnsi="Times New Roman"/>
        </w:rPr>
        <w:t>About 30 girls coming.</w:t>
      </w:r>
      <w:proofErr w:type="gramEnd"/>
    </w:p>
    <w:p w:rsidR="00000000" w:rsidRDefault="00FF2B83">
      <w:pPr>
        <w:pStyle w:val="Body"/>
        <w:rPr>
          <w:rFonts w:ascii="Times New Roman" w:hAnsi="Times New Roman"/>
        </w:rPr>
      </w:pPr>
      <w:proofErr w:type="gramStart"/>
      <w:r>
        <w:rPr>
          <w:rFonts w:ascii="Times New Roman" w:hAnsi="Times New Roman"/>
        </w:rPr>
        <w:t xml:space="preserve">Could not attend last year because they did </w:t>
      </w:r>
      <w:r>
        <w:rPr>
          <w:rFonts w:ascii="Times New Roman" w:hAnsi="Times New Roman"/>
        </w:rPr>
        <w:t>not have the funds.</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Schwab</w:t>
      </w:r>
      <w:r>
        <w:rPr>
          <w:rFonts w:ascii="Times New Roman" w:hAnsi="Times New Roman"/>
        </w:rPr>
        <w:t>: Rugby teams are hard to insure. Hard to establish, so they have to come to up.</w:t>
      </w:r>
    </w:p>
    <w:p w:rsidR="00000000" w:rsidRDefault="00FF2B83">
      <w:pPr>
        <w:pStyle w:val="Body"/>
        <w:rPr>
          <w:rFonts w:ascii="Times New Roman" w:hAnsi="Times New Roman"/>
        </w:rPr>
      </w:pPr>
      <w:r>
        <w:rPr>
          <w:rFonts w:ascii="Times New Roman" w:hAnsi="Times New Roman"/>
        </w:rPr>
        <w:t xml:space="preserve">Motion to vote by </w:t>
      </w:r>
      <w:r>
        <w:rPr>
          <w:rFonts w:ascii="Times New Roman Italic" w:hAnsi="Times New Roman Italic"/>
        </w:rPr>
        <w:t>Sen. Grey</w:t>
      </w:r>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Salamy</w:t>
      </w:r>
      <w:proofErr w:type="spellEnd"/>
    </w:p>
    <w:p w:rsidR="00000000" w:rsidRDefault="00FF2B83">
      <w:pPr>
        <w:pStyle w:val="Body"/>
        <w:rPr>
          <w:rFonts w:ascii="Times New Roman Italic" w:hAnsi="Times New Roman Italic"/>
        </w:rPr>
      </w:pPr>
    </w:p>
    <w:p w:rsidR="00000000" w:rsidRDefault="00FF2B83">
      <w:pPr>
        <w:pStyle w:val="Body"/>
        <w:rPr>
          <w:rFonts w:ascii="Times New Roman Bold" w:hAnsi="Times New Roman Bold"/>
        </w:rPr>
      </w:pPr>
      <w:r>
        <w:rPr>
          <w:rFonts w:ascii="Times New Roman Bold Italic" w:hAnsi="Times New Roman Bold Italic"/>
        </w:rPr>
        <w:t>Bill passes</w:t>
      </w:r>
      <w:r w:rsidR="0041608B">
        <w:rPr>
          <w:rFonts w:ascii="Times New Roman Bold Italic" w:hAnsi="Times New Roman Bold Italic"/>
        </w:rPr>
        <w:t xml:space="preserve"> 28-0-1</w:t>
      </w:r>
    </w:p>
    <w:p w:rsidR="00000000" w:rsidRDefault="00FF2B83">
      <w:pPr>
        <w:pStyle w:val="Body"/>
        <w:rPr>
          <w:rFonts w:ascii="Times New Roman Bold" w:hAnsi="Times New Roman Bold"/>
        </w:rPr>
      </w:pPr>
    </w:p>
    <w:p w:rsidR="00000000" w:rsidRDefault="00FF2B83">
      <w:pPr>
        <w:pStyle w:val="Body"/>
        <w:rPr>
          <w:rFonts w:ascii="Times New Roman Bold" w:hAnsi="Times New Roman Bold"/>
        </w:rPr>
      </w:pPr>
      <w:r>
        <w:rPr>
          <w:rFonts w:ascii="Times New Roman Bold" w:hAnsi="Times New Roman Bold"/>
        </w:rPr>
        <w:t>1314-124 African Student Association</w:t>
      </w: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Issue at one of your ev</w:t>
      </w:r>
      <w:r>
        <w:rPr>
          <w:rFonts w:ascii="Times New Roman" w:hAnsi="Times New Roman"/>
        </w:rPr>
        <w:t>ents this year where there was a con</w:t>
      </w:r>
      <w:r w:rsidR="0041608B">
        <w:rPr>
          <w:rFonts w:ascii="Times New Roman" w:hAnsi="Times New Roman"/>
        </w:rPr>
        <w:t>siderable amount of damage roughly $1700</w:t>
      </w:r>
    </w:p>
    <w:p w:rsidR="00000000" w:rsidRDefault="00FF2B83">
      <w:pPr>
        <w:pStyle w:val="Body"/>
        <w:rPr>
          <w:rFonts w:ascii="Times New Roman" w:hAnsi="Times New Roman"/>
        </w:rPr>
      </w:pPr>
      <w:r>
        <w:rPr>
          <w:rFonts w:ascii="Times New Roman Italic" w:hAnsi="Times New Roman Italic"/>
        </w:rPr>
        <w:t xml:space="preserve">Representative: </w:t>
      </w:r>
      <w:r>
        <w:rPr>
          <w:rFonts w:ascii="Times New Roman" w:hAnsi="Times New Roman"/>
        </w:rPr>
        <w:t>People were standing against walls, so stains were on walls.  Floor was dirty, so carpet needed cleaning and the wall needed painting.  Whole building seemed fine, but the</w:t>
      </w:r>
      <w:r>
        <w:rPr>
          <w:rFonts w:ascii="Times New Roman" w:hAnsi="Times New Roman"/>
        </w:rPr>
        <w:t xml:space="preserve">n company called and said they had issues.  </w:t>
      </w:r>
      <w:proofErr w:type="gramStart"/>
      <w:r>
        <w:rPr>
          <w:rFonts w:ascii="Times New Roman" w:hAnsi="Times New Roman"/>
        </w:rPr>
        <w:t>Ended up paying it off out of the group’s budget.</w:t>
      </w:r>
      <w:proofErr w:type="gramEnd"/>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Italic" w:hAnsi="Times New Roman Italic"/>
        </w:rPr>
        <w:t>:</w:t>
      </w:r>
      <w:r>
        <w:rPr>
          <w:rFonts w:ascii="Times New Roman" w:hAnsi="Times New Roman"/>
        </w:rPr>
        <w:t xml:space="preserve"> How much was previous budget?</w:t>
      </w:r>
    </w:p>
    <w:p w:rsidR="00000000" w:rsidRDefault="00FF2B83">
      <w:pPr>
        <w:pStyle w:val="Body"/>
        <w:rPr>
          <w:rFonts w:ascii="Times New Roman" w:hAnsi="Times New Roman"/>
        </w:rPr>
      </w:pPr>
      <w:r>
        <w:rPr>
          <w:rFonts w:ascii="Times New Roman Italic" w:hAnsi="Times New Roman Italic"/>
        </w:rPr>
        <w:t>Representative:</w:t>
      </w:r>
      <w:r>
        <w:rPr>
          <w:rFonts w:ascii="Times New Roman" w:hAnsi="Times New Roman"/>
        </w:rPr>
        <w:t xml:space="preserve"> $6600. We put on 3 events before this.</w:t>
      </w: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Seems to be budgeted inaccurately.</w:t>
      </w:r>
    </w:p>
    <w:p w:rsidR="00000000" w:rsidRDefault="00FF2B83">
      <w:pPr>
        <w:pStyle w:val="Body"/>
        <w:rPr>
          <w:rFonts w:ascii="Times New Roman" w:hAnsi="Times New Roman"/>
        </w:rPr>
      </w:pPr>
    </w:p>
    <w:p w:rsidR="00000000" w:rsidRDefault="00FF2B83">
      <w:pPr>
        <w:pStyle w:val="Body"/>
        <w:rPr>
          <w:rFonts w:ascii="Times New Roman Italic" w:hAnsi="Times New Roman Italic"/>
        </w:rPr>
      </w:pPr>
      <w:r>
        <w:rPr>
          <w:rFonts w:ascii="Times New Roman" w:hAnsi="Times New Roman"/>
        </w:rPr>
        <w:t>Motion to move int</w:t>
      </w:r>
      <w:r>
        <w:rPr>
          <w:rFonts w:ascii="Times New Roman" w:hAnsi="Times New Roman"/>
        </w:rPr>
        <w:t xml:space="preserve">o debate </w:t>
      </w:r>
      <w:r>
        <w:rPr>
          <w:rFonts w:ascii="Times New Roman Italic" w:hAnsi="Times New Roman Italic"/>
        </w:rPr>
        <w:t>Sen. De La Cruz</w:t>
      </w:r>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Sen. Webb</w:t>
      </w:r>
    </w:p>
    <w:p w:rsidR="00000000" w:rsidRDefault="00FF2B83">
      <w:pPr>
        <w:pStyle w:val="Body"/>
        <w:rPr>
          <w:rFonts w:ascii="Times New Roman Italic" w:hAnsi="Times New Roman Italic"/>
        </w:rPr>
      </w:pPr>
    </w:p>
    <w:p w:rsidR="00000000" w:rsidRDefault="00FF2B83">
      <w:pPr>
        <w:pStyle w:val="Body"/>
        <w:rPr>
          <w:rFonts w:ascii="Times New Roman" w:hAnsi="Times New Roman"/>
        </w:rPr>
      </w:pPr>
      <w:r>
        <w:rPr>
          <w:rFonts w:ascii="Times New Roman Italic" w:hAnsi="Times New Roman Italic"/>
        </w:rPr>
        <w:t>Sen. Schwab:</w:t>
      </w:r>
      <w:r>
        <w:rPr>
          <w:rFonts w:ascii="Times New Roman" w:hAnsi="Times New Roman"/>
        </w:rPr>
        <w:t xml:space="preserve"> I get where the questions are coming from with the budget question. Their events are amazing. Because of their budget, they have to come to us.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De La Cruz:</w:t>
      </w:r>
      <w:r>
        <w:rPr>
          <w:rFonts w:ascii="Times New Roman" w:hAnsi="Times New Roman"/>
        </w:rPr>
        <w:t xml:space="preserve"> They just explained their unfores</w:t>
      </w:r>
      <w:r>
        <w:rPr>
          <w:rFonts w:ascii="Times New Roman" w:hAnsi="Times New Roman"/>
        </w:rPr>
        <w:t>een expenses. It’s out of their control. We can’t just leave them hanging. Much is paid out of pocket.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Italic" w:hAnsi="Times New Roman Italic"/>
        </w:rPr>
        <w:t>:</w:t>
      </w:r>
      <w:r>
        <w:rPr>
          <w:rFonts w:ascii="Times New Roman" w:hAnsi="Times New Roman"/>
        </w:rPr>
        <w:t xml:space="preserve"> I understand it was unforeseen, but the people ultimately responsible for damages are the group. It was the decision of the administrat</w:t>
      </w:r>
      <w:r>
        <w:rPr>
          <w:rFonts w:ascii="Times New Roman" w:hAnsi="Times New Roman"/>
        </w:rPr>
        <w:t xml:space="preserve">ion to hold the group responsible. We’re obviously going to have to turn away groups </w:t>
      </w:r>
      <w:proofErr w:type="gramStart"/>
      <w:r>
        <w:rPr>
          <w:rFonts w:ascii="Times New Roman" w:hAnsi="Times New Roman"/>
        </w:rPr>
        <w:t>eventually,</w:t>
      </w:r>
      <w:proofErr w:type="gramEnd"/>
      <w:r>
        <w:rPr>
          <w:rFonts w:ascii="Times New Roman" w:hAnsi="Times New Roman"/>
        </w:rPr>
        <w:t xml:space="preserve"> we’re getting towards the end of the year.</w:t>
      </w:r>
    </w:p>
    <w:p w:rsidR="00000000" w:rsidRDefault="00FF2B83">
      <w:pPr>
        <w:pStyle w:val="Body"/>
        <w:rPr>
          <w:rFonts w:ascii="Times New Roman" w:hAnsi="Times New Roman"/>
        </w:rPr>
      </w:pPr>
      <w:r>
        <w:rPr>
          <w:rFonts w:ascii="Times New Roman" w:hAnsi="Times New Roman"/>
        </w:rPr>
        <w:t xml:space="preserve"> </w:t>
      </w:r>
    </w:p>
    <w:p w:rsidR="00000000" w:rsidRDefault="00FF2B83">
      <w:pPr>
        <w:pStyle w:val="Body"/>
        <w:rPr>
          <w:rFonts w:ascii="Times New Roman" w:hAnsi="Times New Roman"/>
        </w:rPr>
      </w:pPr>
      <w:r>
        <w:rPr>
          <w:rFonts w:ascii="Times New Roman Italic" w:hAnsi="Times New Roman Italic"/>
        </w:rPr>
        <w:t xml:space="preserve">Sen. Dunleavy: </w:t>
      </w:r>
      <w:r>
        <w:rPr>
          <w:rFonts w:ascii="Times New Roman" w:hAnsi="Times New Roman"/>
        </w:rPr>
        <w:t>About $13,000 in a budget. A lot of money spent per event. If you can’t budget properly through the</w:t>
      </w:r>
      <w:r>
        <w:rPr>
          <w:rFonts w:ascii="Times New Roman" w:hAnsi="Times New Roman"/>
        </w:rPr>
        <w:t xml:space="preserve"> SA constraints, then I don’t think it’s appropriate to continue subsidizing not being able to work within the constraints.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Longo</w:t>
      </w:r>
      <w:r>
        <w:rPr>
          <w:rFonts w:ascii="Times New Roman" w:hAnsi="Times New Roman"/>
        </w:rPr>
        <w:t>: We’re not about bailing out student groups here. I oppose the bill.</w:t>
      </w: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Italic" w:hAnsi="Times New Roman Italic"/>
        </w:rPr>
        <w:t>:</w:t>
      </w:r>
      <w:r>
        <w:rPr>
          <w:rFonts w:ascii="Times New Roman" w:hAnsi="Times New Roman"/>
        </w:rPr>
        <w:t xml:space="preserve"> It obviously sucks you were stuck with a</w:t>
      </w:r>
      <w:r>
        <w:rPr>
          <w:rFonts w:ascii="Times New Roman" w:hAnsi="Times New Roman"/>
        </w:rPr>
        <w:t xml:space="preserve"> bill for damages, but in essence we’re being asked to flip the bill for your damage.  If we give you this $2100 how do we know you will budget this appropriately?</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Efekoro</w:t>
      </w:r>
      <w:proofErr w:type="spellEnd"/>
      <w:r>
        <w:rPr>
          <w:rFonts w:ascii="Times New Roman Italic" w:hAnsi="Times New Roman Italic"/>
        </w:rPr>
        <w:t xml:space="preserve">: </w:t>
      </w:r>
      <w:r>
        <w:rPr>
          <w:rFonts w:ascii="Times New Roman" w:hAnsi="Times New Roman"/>
        </w:rPr>
        <w:t>When this group came to the SA last year, the group was given significantly l</w:t>
      </w:r>
      <w:r>
        <w:rPr>
          <w:rFonts w:ascii="Times New Roman" w:hAnsi="Times New Roman"/>
        </w:rPr>
        <w:t>ess money. We told each group that they could not receive exactly what they were asking for, but we’d work with them for events. It isn’t like they’re not fundraising. This is one of the biggest.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King: </w:t>
      </w:r>
      <w:r>
        <w:rPr>
          <w:rFonts w:ascii="Times New Roman" w:hAnsi="Times New Roman"/>
        </w:rPr>
        <w:t>We need to avoid using the logic that we’re hang</w:t>
      </w:r>
      <w:r>
        <w:rPr>
          <w:rFonts w:ascii="Times New Roman" w:hAnsi="Times New Roman"/>
        </w:rPr>
        <w:t>ing groups out to die when we don’t support them. We shouldn’t feel obligated to give them money.</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Balzano</w:t>
      </w:r>
      <w:proofErr w:type="spellEnd"/>
      <w:r>
        <w:rPr>
          <w:rFonts w:ascii="Times New Roman" w:hAnsi="Times New Roman"/>
        </w:rPr>
        <w:t>: We’re setting a dangerous precedent by giving money just because they already promoted this event.</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Longo: </w:t>
      </w:r>
      <w:r>
        <w:rPr>
          <w:rFonts w:ascii="Times New Roman" w:hAnsi="Times New Roman"/>
        </w:rPr>
        <w:t>Group had plenty of time to adj</w:t>
      </w:r>
      <w:r>
        <w:rPr>
          <w:rFonts w:ascii="Times New Roman" w:hAnsi="Times New Roman"/>
        </w:rPr>
        <w:t>ust their budget to allocate for expenses.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Rook:</w:t>
      </w:r>
      <w:r>
        <w:rPr>
          <w:rFonts w:ascii="Times New Roman" w:hAnsi="Times New Roman"/>
        </w:rPr>
        <w:t xml:space="preserve"> Event has been going on each year, for 26 years now. </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De La Cruz:</w:t>
      </w:r>
      <w:r>
        <w:rPr>
          <w:rFonts w:ascii="Times New Roman" w:hAnsi="Times New Roman"/>
        </w:rPr>
        <w:t xml:space="preserve"> What happens if you don’t get the </w:t>
      </w:r>
      <w:proofErr w:type="gramStart"/>
      <w:r>
        <w:rPr>
          <w:rFonts w:ascii="Times New Roman" w:hAnsi="Times New Roman"/>
        </w:rPr>
        <w:t>money.</w:t>
      </w:r>
      <w:proofErr w:type="gramEnd"/>
    </w:p>
    <w:p w:rsidR="00000000" w:rsidRDefault="00FF2B83">
      <w:pPr>
        <w:pStyle w:val="Body"/>
        <w:rPr>
          <w:rFonts w:ascii="Times New Roman" w:hAnsi="Times New Roman"/>
        </w:rPr>
      </w:pPr>
      <w:r>
        <w:rPr>
          <w:rFonts w:ascii="Times New Roman" w:hAnsi="Times New Roman"/>
        </w:rPr>
        <w:t xml:space="preserve">The event won’t happen. </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Krush</w:t>
      </w:r>
      <w:proofErr w:type="spellEnd"/>
      <w:r>
        <w:rPr>
          <w:rFonts w:ascii="Times New Roman" w:hAnsi="Times New Roman"/>
        </w:rPr>
        <w:t xml:space="preserve">: One of the groups began selling tickets, </w:t>
      </w:r>
      <w:proofErr w:type="gramStart"/>
      <w:r>
        <w:rPr>
          <w:rFonts w:ascii="Times New Roman" w:hAnsi="Times New Roman"/>
        </w:rPr>
        <w:t>then</w:t>
      </w:r>
      <w:proofErr w:type="gramEnd"/>
      <w:r>
        <w:rPr>
          <w:rFonts w:ascii="Times New Roman" w:hAnsi="Times New Roman"/>
        </w:rPr>
        <w:t xml:space="preserve"> deci</w:t>
      </w:r>
      <w:r>
        <w:rPr>
          <w:rFonts w:ascii="Times New Roman" w:hAnsi="Times New Roman"/>
        </w:rPr>
        <w:t>ded to drop cost of ticket. If person brought in their ticket, they were refunded for the lower amount. It’s possible to give refunds.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Italic" w:hAnsi="Times New Roman Italic"/>
        </w:rPr>
        <w:t>Sen. Schwab</w:t>
      </w:r>
      <w:r w:rsidR="0041608B">
        <w:rPr>
          <w:rFonts w:ascii="Times New Roman Italic" w:hAnsi="Times New Roman Italic"/>
        </w:rPr>
        <w:t>:</w:t>
      </w:r>
      <w:r>
        <w:rPr>
          <w:rFonts w:ascii="Times New Roman Italic" w:hAnsi="Times New Roman Italic"/>
        </w:rPr>
        <w:t xml:space="preserve"> </w:t>
      </w:r>
      <w:r>
        <w:rPr>
          <w:rFonts w:ascii="Times New Roman" w:hAnsi="Times New Roman"/>
        </w:rPr>
        <w:t xml:space="preserve"> Motion to vote via roll call</w:t>
      </w:r>
    </w:p>
    <w:p w:rsidR="00000000" w:rsidRDefault="00FF2B83">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Sen. Russell</w:t>
      </w:r>
    </w:p>
    <w:p w:rsidR="00000000" w:rsidRDefault="00FF2B83">
      <w:pPr>
        <w:pStyle w:val="Body"/>
        <w:rPr>
          <w:rFonts w:ascii="Times New Roman Italic" w:hAnsi="Times New Roman Italic"/>
        </w:rPr>
      </w:pPr>
    </w:p>
    <w:p w:rsidR="00000000" w:rsidRDefault="00FF2B83">
      <w:pPr>
        <w:pStyle w:val="Body"/>
        <w:rPr>
          <w:rFonts w:ascii="Times New Roman" w:hAnsi="Times New Roman"/>
        </w:rPr>
      </w:pPr>
      <w:r>
        <w:rPr>
          <w:rFonts w:ascii="Times New Roman Bold Italic" w:hAnsi="Times New Roman Bold Italic"/>
        </w:rPr>
        <w:t>Bill fails</w:t>
      </w:r>
      <w:r w:rsidR="0041608B">
        <w:rPr>
          <w:rFonts w:ascii="Times New Roman Bold Italic" w:hAnsi="Times New Roman Bold Italic"/>
        </w:rPr>
        <w:t xml:space="preserve"> 9-11-9</w:t>
      </w:r>
      <w:bookmarkStart w:id="0" w:name="_GoBack"/>
      <w:bookmarkEnd w:id="0"/>
    </w:p>
    <w:p w:rsidR="00000000" w:rsidRDefault="00FF2B83">
      <w:pPr>
        <w:pStyle w:val="Body"/>
        <w:rPr>
          <w:rFonts w:ascii="Times New Roman" w:hAnsi="Times New Roman"/>
        </w:rPr>
      </w:pPr>
    </w:p>
    <w:p w:rsidR="00000000" w:rsidRDefault="00FF2B83">
      <w:pPr>
        <w:pStyle w:val="Body"/>
        <w:rPr>
          <w:rFonts w:ascii="Times New Roman" w:hAnsi="Times New Roman"/>
          <w:u w:val="single"/>
        </w:rPr>
      </w:pPr>
      <w:r>
        <w:rPr>
          <w:rFonts w:ascii="Times New Roman" w:hAnsi="Times New Roman"/>
          <w:u w:val="single"/>
        </w:rPr>
        <w:t>OLD BUSINESS</w:t>
      </w:r>
    </w:p>
    <w:p w:rsidR="00000000" w:rsidRDefault="00FF2B83">
      <w:pPr>
        <w:pStyle w:val="Body"/>
        <w:rPr>
          <w:rFonts w:ascii="Times New Roman" w:hAnsi="Times New Roman"/>
        </w:rPr>
      </w:pPr>
    </w:p>
    <w:p w:rsidR="00000000" w:rsidRDefault="00FF2B83">
      <w:pPr>
        <w:pStyle w:val="Body"/>
        <w:rPr>
          <w:rFonts w:ascii="Times New Roman" w:hAnsi="Times New Roman"/>
        </w:rPr>
      </w:pPr>
      <w:r>
        <w:rPr>
          <w:rFonts w:ascii="Times New Roman" w:hAnsi="Times New Roman"/>
          <w:u w:val="single"/>
        </w:rPr>
        <w:t>NEW BUSINESS</w:t>
      </w:r>
      <w:r>
        <w:rPr>
          <w:rFonts w:ascii="Times New Roman" w:hAnsi="Times New Roman"/>
        </w:rPr>
        <w:t xml:space="preserve"> </w:t>
      </w:r>
    </w:p>
    <w:p w:rsidR="00000000" w:rsidRDefault="00FF2B83">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Ripka</w:t>
      </w:r>
      <w:proofErr w:type="spellEnd"/>
      <w:r>
        <w:rPr>
          <w:rFonts w:ascii="Times New Roman" w:hAnsi="Times New Roman"/>
        </w:rPr>
        <w:t xml:space="preserve"> s</w:t>
      </w:r>
      <w:r>
        <w:rPr>
          <w:rFonts w:ascii="Times New Roman" w:hAnsi="Times New Roman"/>
        </w:rPr>
        <w:t>peaks on behalf of wise budgeting</w:t>
      </w:r>
    </w:p>
    <w:p w:rsidR="00000000" w:rsidRDefault="0041608B">
      <w:pPr>
        <w:pStyle w:val="Body"/>
        <w:rPr>
          <w:rFonts w:ascii="Times New Roman" w:hAnsi="Times New Roman"/>
        </w:rPr>
      </w:pPr>
      <w:r>
        <w:rPr>
          <w:rFonts w:ascii="Times New Roman Italic" w:hAnsi="Times New Roman Italic"/>
        </w:rPr>
        <w:t xml:space="preserve">Chairman Witte: </w:t>
      </w:r>
      <w:r>
        <w:rPr>
          <w:rFonts w:ascii="Times New Roman" w:hAnsi="Times New Roman"/>
        </w:rPr>
        <w:t>Senator Crawford i</w:t>
      </w:r>
      <w:r w:rsidR="00FF2B83" w:rsidRPr="0041608B">
        <w:rPr>
          <w:rFonts w:ascii="Times New Roman" w:hAnsi="Times New Roman"/>
        </w:rPr>
        <w:t>s</w:t>
      </w:r>
      <w:r w:rsidR="00FF2B83">
        <w:rPr>
          <w:rFonts w:ascii="Times New Roman" w:hAnsi="Times New Roman"/>
        </w:rPr>
        <w:t xml:space="preserve"> </w:t>
      </w:r>
      <w:r>
        <w:rPr>
          <w:rFonts w:ascii="Times New Roman" w:hAnsi="Times New Roman"/>
        </w:rPr>
        <w:t>requesting to move</w:t>
      </w:r>
      <w:r w:rsidR="00FF2B83">
        <w:rPr>
          <w:rFonts w:ascii="Times New Roman" w:hAnsi="Times New Roman"/>
        </w:rPr>
        <w:t xml:space="preserve"> from rules committee to appropriations, Sen. Longo is moving from appropriations to rules.</w:t>
      </w:r>
      <w:r>
        <w:rPr>
          <w:rFonts w:ascii="Times New Roman" w:hAnsi="Times New Roman"/>
        </w:rPr>
        <w:t xml:space="preserve">  I will hear a motion on that request</w:t>
      </w:r>
    </w:p>
    <w:p w:rsidR="0041608B" w:rsidRPr="0041608B" w:rsidRDefault="0041608B">
      <w:pPr>
        <w:pStyle w:val="Body"/>
        <w:rPr>
          <w:rFonts w:ascii="Times New Roman" w:hAnsi="Times New Roman"/>
        </w:rPr>
      </w:pPr>
      <w:r>
        <w:rPr>
          <w:rFonts w:ascii="Times New Roman" w:hAnsi="Times New Roman"/>
          <w:i/>
        </w:rPr>
        <w:t xml:space="preserve">Sen. De la Cruz: </w:t>
      </w:r>
      <w:r>
        <w:rPr>
          <w:rFonts w:ascii="Times New Roman" w:hAnsi="Times New Roman"/>
        </w:rPr>
        <w:t>So Moved</w:t>
      </w:r>
    </w:p>
    <w:p w:rsidR="00FF2B83" w:rsidRDefault="00FF2B83">
      <w:pPr>
        <w:pStyle w:val="Body"/>
        <w:rPr>
          <w:rFonts w:ascii="Times New Roman" w:eastAsia="Times New Roman" w:hAnsi="Times New Roman"/>
          <w:color w:val="auto"/>
          <w:sz w:val="20"/>
          <w:lang w:val="en-US" w:eastAsia="en-US" w:bidi="x-none"/>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Faver</w:t>
      </w:r>
      <w:proofErr w:type="spellEnd"/>
    </w:p>
    <w:sectPr w:rsidR="00FF2B83">
      <w:headerReference w:type="even" r:id="rId9"/>
      <w:headerReference w:type="default" r:id="rId10"/>
      <w:footerReference w:type="even"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B83" w:rsidRDefault="00FF2B83">
      <w:pPr>
        <w:spacing w:after="0" w:line="240" w:lineRule="auto"/>
      </w:pPr>
      <w:r>
        <w:separator/>
      </w:r>
    </w:p>
  </w:endnote>
  <w:endnote w:type="continuationSeparator" w:id="0">
    <w:p w:rsidR="00FF2B83" w:rsidRDefault="00FF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 w:name="Times New Roman Italic">
    <w:panose1 w:val="02020503050405090304"/>
    <w:charset w:val="00"/>
    <w:family w:val="roman"/>
    <w:pitch w:val="default"/>
  </w:font>
  <w:font w:name="Times New Roman Bold">
    <w:panose1 w:val="02020803070505020304"/>
    <w:charset w:val="00"/>
    <w:family w:val="roman"/>
    <w:pitch w:val="default"/>
  </w:font>
  <w:font w:name="Times New Roman Bold Italic">
    <w:panose1 w:val="0202070306050509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F2B83">
    <w:pPr>
      <w:pStyle w:val="HeaderFooter"/>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F2B83">
    <w:pPr>
      <w:pStyle w:val="HeaderFooter"/>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B83" w:rsidRDefault="00FF2B83">
      <w:pPr>
        <w:spacing w:after="0" w:line="240" w:lineRule="auto"/>
      </w:pPr>
      <w:r>
        <w:separator/>
      </w:r>
    </w:p>
  </w:footnote>
  <w:footnote w:type="continuationSeparator" w:id="0">
    <w:p w:rsidR="00FF2B83" w:rsidRDefault="00FF2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F2B83">
    <w:pPr>
      <w:pStyle w:val="header"/>
      <w:tabs>
        <w:tab w:val="clear" w:pos="9360"/>
        <w:tab w:val="right" w:pos="9340"/>
      </w:tabs>
      <w:spacing w:after="0" w:line="240" w:lineRule="auto"/>
    </w:pPr>
    <w:r>
      <w:t>1400 WASHINGTON AVENUE</w:t>
    </w:r>
    <w:r>
      <w:tab/>
    </w:r>
    <w:r>
      <w:tab/>
      <w:t>SENATOR RYAN WITTE</w:t>
    </w:r>
  </w:p>
  <w:p w:rsidR="00000000" w:rsidRDefault="00FF2B83">
    <w:pPr>
      <w:pStyle w:val="header"/>
      <w:tabs>
        <w:tab w:val="clear" w:pos="9360"/>
        <w:tab w:val="right" w:pos="9340"/>
      </w:tabs>
      <w:spacing w:after="0" w:line="240" w:lineRule="auto"/>
    </w:pPr>
    <w:r>
      <w:t>ALBANY, NY 12222</w:t>
    </w:r>
    <w:r>
      <w:tab/>
    </w:r>
    <w:r>
      <w:tab/>
      <w:t>CHAIR</w:t>
    </w:r>
  </w:p>
  <w:p w:rsidR="00000000" w:rsidRDefault="00FF2B83">
    <w:pPr>
      <w:pStyle w:val="header"/>
      <w:tabs>
        <w:tab w:val="clear" w:pos="9360"/>
        <w:tab w:val="right" w:pos="9340"/>
      </w:tabs>
      <w:spacing w:after="0" w:line="240" w:lineRule="auto"/>
    </w:pPr>
    <w:r>
      <w:t>CAMPUS CENTER 116</w:t>
    </w:r>
    <w:r>
      <w:t xml:space="preserve"> (CC116)</w:t>
    </w:r>
  </w:p>
  <w:p w:rsidR="00000000" w:rsidRDefault="00FF2B83">
    <w:pPr>
      <w:pStyle w:val="header"/>
      <w:tabs>
        <w:tab w:val="clear" w:pos="9360"/>
        <w:tab w:val="right" w:pos="9340"/>
      </w:tabs>
      <w:spacing w:after="0" w:line="240" w:lineRule="auto"/>
    </w:pPr>
    <w:r>
      <w:tab/>
    </w:r>
    <w:r>
      <w:tab/>
      <w:t>SENATOR MATTHEW KRUSH</w:t>
    </w:r>
  </w:p>
  <w:p w:rsidR="00000000" w:rsidRDefault="00FF2B83">
    <w:pPr>
      <w:pStyle w:val="header"/>
      <w:tabs>
        <w:tab w:val="clear" w:pos="9360"/>
        <w:tab w:val="right" w:pos="9340"/>
      </w:tabs>
      <w:spacing w:after="0" w:line="240" w:lineRule="auto"/>
      <w:rPr>
        <w:rFonts w:ascii="Times New Roman" w:eastAsia="Times New Roman" w:hAnsi="Times New Roman"/>
        <w:color w:val="auto"/>
        <w:sz w:val="20"/>
        <w:lang w:val="en-US" w:eastAsia="en-US" w:bidi="x-none"/>
      </w:rPr>
    </w:pPr>
    <w:r>
      <w:tab/>
    </w:r>
    <w:r>
      <w:tab/>
      <w:t>VICE CHAIR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F2B83">
    <w:pPr>
      <w:pStyle w:val="header"/>
      <w:tabs>
        <w:tab w:val="clear" w:pos="9360"/>
        <w:tab w:val="right" w:pos="9340"/>
      </w:tabs>
      <w:spacing w:after="0" w:line="240" w:lineRule="auto"/>
    </w:pPr>
    <w:r>
      <w:t>1400 WASHINGTON AVENUE</w:t>
    </w:r>
    <w:r>
      <w:tab/>
    </w:r>
    <w:r>
      <w:tab/>
      <w:t>SENATOR RYAN WITTE</w:t>
    </w:r>
  </w:p>
  <w:p w:rsidR="00000000" w:rsidRDefault="00FF2B83">
    <w:pPr>
      <w:pStyle w:val="header"/>
      <w:tabs>
        <w:tab w:val="clear" w:pos="9360"/>
        <w:tab w:val="right" w:pos="9340"/>
      </w:tabs>
      <w:spacing w:after="0" w:line="240" w:lineRule="auto"/>
    </w:pPr>
    <w:r>
      <w:t>ALBANY, NY 12222</w:t>
    </w:r>
    <w:r>
      <w:tab/>
    </w:r>
    <w:r>
      <w:tab/>
      <w:t>CHAIR</w:t>
    </w:r>
  </w:p>
  <w:p w:rsidR="00000000" w:rsidRDefault="00FF2B83">
    <w:pPr>
      <w:pStyle w:val="header"/>
      <w:tabs>
        <w:tab w:val="clear" w:pos="9360"/>
        <w:tab w:val="right" w:pos="9340"/>
      </w:tabs>
      <w:spacing w:after="0" w:line="240" w:lineRule="auto"/>
    </w:pPr>
    <w:r>
      <w:t>CAMPUS CENTER 116 (CC116)</w:t>
    </w:r>
  </w:p>
  <w:p w:rsidR="00000000" w:rsidRDefault="00FF2B83">
    <w:pPr>
      <w:pStyle w:val="header"/>
      <w:tabs>
        <w:tab w:val="clear" w:pos="9360"/>
        <w:tab w:val="right" w:pos="9340"/>
      </w:tabs>
      <w:spacing w:after="0" w:line="240" w:lineRule="auto"/>
    </w:pPr>
    <w:r>
      <w:tab/>
    </w:r>
    <w:r>
      <w:tab/>
      <w:t>SENATOR MATTHEW KRUSH</w:t>
    </w:r>
  </w:p>
  <w:p w:rsidR="00000000" w:rsidRDefault="00FF2B83">
    <w:pPr>
      <w:pStyle w:val="header"/>
      <w:tabs>
        <w:tab w:val="clear" w:pos="9360"/>
        <w:tab w:val="right" w:pos="9340"/>
      </w:tabs>
      <w:spacing w:after="0" w:line="240" w:lineRule="auto"/>
      <w:rPr>
        <w:rFonts w:ascii="Times New Roman" w:eastAsia="Times New Roman" w:hAnsi="Times New Roman"/>
        <w:color w:val="auto"/>
        <w:sz w:val="20"/>
        <w:lang w:val="en-US" w:eastAsia="en-US" w:bidi="x-none"/>
      </w:rPr>
    </w:pPr>
    <w:r>
      <w:tab/>
    </w:r>
    <w:r>
      <w:tab/>
      <w:t>VICE CHAIR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252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1">
    <w:nsid w:val="00000002"/>
    <w:multiLevelType w:val="multilevel"/>
    <w:tmpl w:val="894EE874"/>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3">
    <w:nsid w:val="00000004"/>
    <w:multiLevelType w:val="multilevel"/>
    <w:tmpl w:val="894EE876"/>
    <w:lvl w:ilvl="0">
      <w:start w:val="3"/>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4">
    <w:nsid w:val="00000005"/>
    <w:multiLevelType w:val="multilevel"/>
    <w:tmpl w:val="894EE877"/>
    <w:lvl w:ilvl="0">
      <w:start w:val="4"/>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8B"/>
    <w:rsid w:val="0041608B"/>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60" w:line="259" w:lineRule="auto"/>
    </w:pPr>
    <w:rPr>
      <w:rFonts w:ascii="Lucida Grande" w:eastAsia="ヒラギノ角ゴ Pro W3" w:hAnsi="Lucida Grande"/>
      <w:color w:val="000000"/>
      <w:sz w:val="22"/>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pPr>
      <w:tabs>
        <w:tab w:val="center" w:pos="4680"/>
        <w:tab w:val="right" w:pos="9360"/>
      </w:tabs>
      <w:spacing w:after="160" w:line="259" w:lineRule="auto"/>
    </w:pPr>
    <w:rPr>
      <w:rFonts w:ascii="Lucida Grande" w:eastAsia="ヒラギノ角ゴ Pro W3" w:hAnsi="Lucida Grande"/>
      <w:color w:val="000000"/>
      <w:sz w:val="22"/>
    </w:rPr>
  </w:style>
  <w:style w:type="paragraph" w:customStyle="1" w:styleId="HeaderFooter">
    <w:name w:val="Header &amp; Footer"/>
    <w:autoRedefine/>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60" w:line="259" w:lineRule="auto"/>
    </w:pPr>
    <w:rPr>
      <w:rFonts w:ascii="Lucida Grande" w:eastAsia="ヒラギノ角ゴ Pro W3" w:hAnsi="Lucida Grande"/>
      <w:color w:val="000000"/>
      <w:sz w:val="22"/>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pPr>
      <w:tabs>
        <w:tab w:val="center" w:pos="4680"/>
        <w:tab w:val="right" w:pos="9360"/>
      </w:tabs>
      <w:spacing w:after="160" w:line="259" w:lineRule="auto"/>
    </w:pPr>
    <w:rPr>
      <w:rFonts w:ascii="Lucida Grande" w:eastAsia="ヒラギノ角ゴ Pro W3" w:hAnsi="Lucida Grande"/>
      <w:color w:val="000000"/>
      <w:sz w:val="22"/>
    </w:rPr>
  </w:style>
  <w:style w:type="paragraph" w:customStyle="1" w:styleId="HeaderFooter">
    <w:name w:val="Header &amp; Footer"/>
    <w:autoRedefine/>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mailto:acrump@ualbanysa.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Senate Chair</dc:creator>
  <cp:lastModifiedBy>Senate Chair</cp:lastModifiedBy>
  <cp:revision>2</cp:revision>
  <dcterms:created xsi:type="dcterms:W3CDTF">2014-04-07T22:31:00Z</dcterms:created>
  <dcterms:modified xsi:type="dcterms:W3CDTF">2014-04-07T22:31:00Z</dcterms:modified>
</cp:coreProperties>
</file>