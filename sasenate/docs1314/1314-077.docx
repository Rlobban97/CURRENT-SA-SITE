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F54C56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DA2356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F54C56" w:rsidRDefault="00DA2356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F54C56" w:rsidRDefault="00DA2356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F54C56" w:rsidRDefault="00F54C56">
            <w:pPr>
              <w:pStyle w:val="TableGrid1"/>
              <w:rPr>
                <w:rFonts w:ascii="Cambria" w:hAnsi="Cambria"/>
                <w:sz w:val="18"/>
              </w:rPr>
            </w:pPr>
          </w:p>
          <w:p w:rsidR="00F54C56" w:rsidRDefault="00DA2356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F54C56" w:rsidRDefault="00DA2356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54C56" w:rsidRDefault="00275C22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DA2356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F54C56" w:rsidRDefault="00DA2356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F54C56" w:rsidRDefault="00F54C56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F54C56" w:rsidRDefault="00DA2356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F54C56" w:rsidRDefault="00DA2356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F54C56" w:rsidRDefault="00F54C56">
      <w:pPr>
        <w:spacing w:line="240" w:lineRule="auto"/>
        <w:rPr>
          <w:rFonts w:ascii="Franklin Gothic Book" w:hAnsi="Franklin Gothic Book"/>
          <w:sz w:val="18"/>
        </w:rPr>
      </w:pPr>
    </w:p>
    <w:p w:rsidR="00F54C56" w:rsidRDefault="00F54C56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246"/>
        <w:tblW w:w="11016" w:type="dxa"/>
        <w:tblLayout w:type="fixed"/>
        <w:tblLook w:val="0000"/>
      </w:tblPr>
      <w:tblGrid>
        <w:gridCol w:w="5508"/>
        <w:gridCol w:w="5508"/>
      </w:tblGrid>
      <w:tr w:rsidR="00016B84" w:rsidTr="00016B84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B84" w:rsidRDefault="00016B84" w:rsidP="00016B84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S.1314-077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B84" w:rsidRDefault="00016B84" w:rsidP="00016B84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February 12, 2013</w:t>
            </w:r>
          </w:p>
        </w:tc>
      </w:tr>
      <w:tr w:rsidR="00016B84" w:rsidTr="00016B8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B84" w:rsidRDefault="00016B84" w:rsidP="00016B84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B84" w:rsidRDefault="00016B84" w:rsidP="00016B8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016B84" w:rsidTr="00016B8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B84" w:rsidRDefault="00016B84" w:rsidP="00016B8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B84" w:rsidRDefault="00016B84" w:rsidP="00016B8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6-0-0</w:t>
            </w:r>
          </w:p>
        </w:tc>
      </w:tr>
      <w:tr w:rsidR="00016B84" w:rsidTr="00016B8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B84" w:rsidRDefault="00016B84" w:rsidP="00016B8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271CCB">
              <w:rPr>
                <w:rFonts w:ascii="Times New Roman Bold" w:hAnsi="Times New Roman Bold"/>
              </w:rPr>
              <w:t>Roll Call: 25-4-1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B84" w:rsidRDefault="00016B84" w:rsidP="00016B8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271CCB">
              <w:rPr>
                <w:rFonts w:ascii="Times New Roman Bold" w:hAnsi="Times New Roman Bold"/>
              </w:rPr>
              <w:t>Pass</w:t>
            </w:r>
          </w:p>
        </w:tc>
      </w:tr>
    </w:tbl>
    <w:p w:rsidR="00F54C56" w:rsidRDefault="00DA2356" w:rsidP="00947CFF">
      <w:pPr>
        <w:pStyle w:val="NormalWeb1"/>
        <w:numPr>
          <w:ilvl w:val="0"/>
          <w:numId w:val="4"/>
        </w:numPr>
        <w:spacing w:after="0"/>
      </w:pPr>
      <w:r>
        <w:t xml:space="preserve">That Department 4010, </w:t>
      </w:r>
      <w:proofErr w:type="spellStart"/>
      <w:r>
        <w:t>Precizun</w:t>
      </w:r>
      <w:proofErr w:type="spellEnd"/>
      <w:r>
        <w:t xml:space="preserve"> Dance Team, receives the following allocation with funds being transferred from the Student Association’s Supplemental All</w:t>
      </w:r>
      <w:r w:rsidR="00275C22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F54C56" w:rsidRDefault="00DA235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F54C56" w:rsidRDefault="00F54C5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54C56" w:rsidRDefault="00F54C5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75C22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F54C56" w:rsidRDefault="00DA235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F54C56" w:rsidRDefault="00F54C5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54C56" w:rsidRDefault="00F54C5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75C22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F54C56" w:rsidRDefault="00DA235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F54C56" w:rsidRDefault="00F54C5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54C56" w:rsidRDefault="00F54C5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75C22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F54C56" w:rsidRDefault="00DA235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F54C56" w:rsidRDefault="00F54C5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54C56" w:rsidRDefault="00F54C5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275C22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F54C56" w:rsidRDefault="00DA235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F54C56" w:rsidRDefault="00F54C5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54C56" w:rsidRDefault="00F54C5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ocation accounts, 6000-0400-00242.</w:t>
      </w:r>
    </w:p>
    <w:p w:rsidR="00F54C56" w:rsidRDefault="00F54C56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F54C56" w:rsidTr="00016B8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DA235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DA235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DA235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F54C56" w:rsidTr="00016B8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947C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4010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DA23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DA23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$3175</w:t>
            </w:r>
          </w:p>
        </w:tc>
      </w:tr>
      <w:tr w:rsidR="00F54C56" w:rsidTr="00016B8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F54C56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DA235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4C56" w:rsidRDefault="00DA235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$3175</w:t>
            </w:r>
          </w:p>
        </w:tc>
      </w:tr>
    </w:tbl>
    <w:p w:rsidR="00947CFF" w:rsidRDefault="00947CFF" w:rsidP="00947CFF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F54C56" w:rsidRDefault="00DA2356" w:rsidP="00947CF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F54C56" w:rsidRDefault="00F54C56">
      <w:pPr>
        <w:ind w:left="1080"/>
        <w:rPr>
          <w:rFonts w:ascii="Calibri Bold" w:hAnsi="Calibri Bold"/>
        </w:rPr>
      </w:pPr>
    </w:p>
    <w:p w:rsidR="00F54C56" w:rsidRDefault="00F54C56">
      <w:pPr>
        <w:rPr>
          <w:lang w:val="it-IT"/>
        </w:rPr>
      </w:pPr>
    </w:p>
    <w:p w:rsidR="00F54C56" w:rsidRDefault="00F54C56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091" w:tblpY="584"/>
        <w:tblW w:w="0" w:type="auto"/>
        <w:tblLayout w:type="fixed"/>
        <w:tblLook w:val="0000"/>
      </w:tblPr>
      <w:tblGrid>
        <w:gridCol w:w="4488"/>
      </w:tblGrid>
      <w:tr w:rsidR="00016B84" w:rsidTr="00016B84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6B84" w:rsidRDefault="00016B84" w:rsidP="00016B84">
            <w:pPr>
              <w:pStyle w:val="TableGrid1"/>
              <w:jc w:val="right"/>
            </w:pPr>
          </w:p>
        </w:tc>
      </w:tr>
      <w:tr w:rsidR="00016B84" w:rsidTr="00016B84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6B84" w:rsidRDefault="00016B84" w:rsidP="00016B84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DA2356" w:rsidRDefault="00DA2356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DA2356" w:rsidSect="00F54C56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C67" w:rsidRDefault="001D7C67">
      <w:pPr>
        <w:spacing w:after="0" w:line="240" w:lineRule="auto"/>
      </w:pPr>
      <w:r>
        <w:separator/>
      </w:r>
    </w:p>
  </w:endnote>
  <w:endnote w:type="continuationSeparator" w:id="0">
    <w:p w:rsidR="001D7C67" w:rsidRDefault="001D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56" w:rsidRDefault="00F54C56">
    <w:pPr>
      <w:pStyle w:val="Footer1"/>
      <w:jc w:val="center"/>
      <w:rPr>
        <w:rFonts w:ascii="Times New Roman Bold" w:hAnsi="Times New Roman Bold"/>
        <w:sz w:val="20"/>
      </w:rPr>
    </w:pPr>
  </w:p>
  <w:p w:rsidR="00F54C56" w:rsidRDefault="00F54C5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F54C5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54C56" w:rsidRDefault="00DA2356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54C56" w:rsidRDefault="00DA2356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54C56" w:rsidRDefault="00DA2356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54C56" w:rsidRDefault="00DA2356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54C56" w:rsidRDefault="00DA2356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F54C56" w:rsidRDefault="00F54C56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56" w:rsidRDefault="00F54C56" w:rsidP="00016B84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F54C56" w:rsidRDefault="00F54C5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F54C5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54C56" w:rsidRDefault="00DA2356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54C56" w:rsidRDefault="00DA2356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54C56" w:rsidRDefault="00DA2356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54C56" w:rsidRDefault="00DA2356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54C56" w:rsidRDefault="00DA2356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F54C56" w:rsidRDefault="00F54C56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C67" w:rsidRDefault="001D7C67">
      <w:pPr>
        <w:spacing w:after="0" w:line="240" w:lineRule="auto"/>
      </w:pPr>
      <w:r>
        <w:separator/>
      </w:r>
    </w:p>
  </w:footnote>
  <w:footnote w:type="continuationSeparator" w:id="0">
    <w:p w:rsidR="001D7C67" w:rsidRDefault="001D7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282C4BEC"/>
    <w:multiLevelType w:val="hybridMultilevel"/>
    <w:tmpl w:val="8BA017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B84"/>
    <w:rsid w:val="00016B84"/>
    <w:rsid w:val="001D7C67"/>
    <w:rsid w:val="00271CCB"/>
    <w:rsid w:val="00275C22"/>
    <w:rsid w:val="00947CFF"/>
    <w:rsid w:val="00DA2356"/>
    <w:rsid w:val="00EA4D4D"/>
    <w:rsid w:val="00F5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F54C56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F54C5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F54C5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F54C56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F54C56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F54C56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F54C56"/>
  </w:style>
  <w:style w:type="paragraph" w:customStyle="1" w:styleId="LightShading1">
    <w:name w:val="Light Shading1"/>
    <w:rsid w:val="00F54C56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016B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6B84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016B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6B84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5</cp:revision>
  <dcterms:created xsi:type="dcterms:W3CDTF">2014-02-11T02:07:00Z</dcterms:created>
  <dcterms:modified xsi:type="dcterms:W3CDTF">2014-02-18T23:29:00Z</dcterms:modified>
</cp:coreProperties>
</file>