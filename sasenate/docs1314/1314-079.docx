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3600"/>
        <w:gridCol w:w="3600"/>
        <w:gridCol w:w="3600"/>
      </w:tblGrid>
      <w:tr w:rsidR="002055DA">
        <w:trPr>
          <w:cantSplit/>
          <w:trHeight w:val="1440"/>
        </w:trPr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055DA" w:rsidRDefault="002055DA">
            <w:pPr>
              <w:pStyle w:val="TableGrid1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1400 WASHINGTON AVENUE</w:t>
            </w:r>
          </w:p>
          <w:p w:rsidR="002055DA" w:rsidRDefault="002055DA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ALBANY, NY 12222</w:t>
            </w:r>
          </w:p>
          <w:p w:rsidR="002055DA" w:rsidRDefault="002055DA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CAMPUS CENTER 116 (CC116)</w:t>
            </w:r>
          </w:p>
          <w:p w:rsidR="002055DA" w:rsidRDefault="002055DA">
            <w:pPr>
              <w:pStyle w:val="TableGrid1"/>
              <w:rPr>
                <w:rFonts w:ascii="Cambria" w:hAnsi="Cambria"/>
                <w:sz w:val="18"/>
              </w:rPr>
            </w:pPr>
          </w:p>
          <w:p w:rsidR="002055DA" w:rsidRDefault="002055DA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www.albany.edu/sasenate</w:t>
            </w:r>
          </w:p>
          <w:p w:rsidR="002055DA" w:rsidRDefault="002055DA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sasenate@albany.edu</w: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055DA" w:rsidRDefault="00344A46">
            <w:pPr>
              <w:pStyle w:val="TableGrid1"/>
              <w:jc w:val="center"/>
            </w:pPr>
            <w:r>
              <w:pict>
                <v:shape id="_x0000_i1025" style="width:171pt;height:74.25pt;mso-position-horizontal-relative:char;mso-position-vertical-relative:line" coordsize="21600,21600" o:spt="100" adj="0,,0" path="" stroked="f">
                  <v:stroke joinstyle="miter"/>
                  <v:imagedata r:id="rId7" o:title="" grayscale="t"/>
                  <v:formulas/>
                  <v:path o:connecttype="segments"/>
                </v:shape>
              </w:pic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055DA" w:rsidRDefault="002055DA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 RYAN WITTE</w:t>
            </w:r>
          </w:p>
          <w:p w:rsidR="002055DA" w:rsidRDefault="002055DA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CHAIR</w:t>
            </w:r>
          </w:p>
          <w:p w:rsidR="002055DA" w:rsidRDefault="002055DA">
            <w:pPr>
              <w:pStyle w:val="TableGrid1"/>
              <w:jc w:val="right"/>
              <w:rPr>
                <w:rFonts w:ascii="Cambria" w:hAnsi="Cambria"/>
                <w:sz w:val="18"/>
              </w:rPr>
            </w:pPr>
          </w:p>
          <w:p w:rsidR="002055DA" w:rsidRDefault="002055DA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MATTHEW KRUSH</w:t>
            </w:r>
          </w:p>
          <w:p w:rsidR="002055DA" w:rsidRDefault="002055DA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VICE CHAIR</w:t>
            </w:r>
          </w:p>
        </w:tc>
      </w:tr>
    </w:tbl>
    <w:p w:rsidR="002055DA" w:rsidRDefault="002055DA">
      <w:pPr>
        <w:spacing w:line="240" w:lineRule="auto"/>
        <w:rPr>
          <w:rFonts w:ascii="Franklin Gothic Book" w:hAnsi="Franklin Gothic Book"/>
          <w:sz w:val="18"/>
        </w:rPr>
      </w:pPr>
    </w:p>
    <w:p w:rsidR="002055DA" w:rsidRDefault="002055DA">
      <w:pPr>
        <w:pStyle w:val="NormalWeb1"/>
        <w:spacing w:after="0"/>
      </w:pPr>
    </w:p>
    <w:tbl>
      <w:tblPr>
        <w:tblpPr w:leftFromText="180" w:rightFromText="180" w:topFromText="180" w:bottomFromText="180" w:vertAnchor="page" w:horzAnchor="page" w:tblpX="609" w:tblpY="4291"/>
        <w:tblW w:w="11016" w:type="dxa"/>
        <w:tblLayout w:type="fixed"/>
        <w:tblLook w:val="0000"/>
      </w:tblPr>
      <w:tblGrid>
        <w:gridCol w:w="5508"/>
        <w:gridCol w:w="5508"/>
      </w:tblGrid>
      <w:tr w:rsidR="00C1611A" w:rsidTr="00C1611A">
        <w:trPr>
          <w:cantSplit/>
          <w:trHeight w:val="544"/>
        </w:trPr>
        <w:tc>
          <w:tcPr>
            <w:tcW w:w="550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611A" w:rsidRDefault="00C1611A" w:rsidP="00C1611A">
            <w:pPr>
              <w:pStyle w:val="TableGrid1"/>
              <w:rPr>
                <w:rFonts w:ascii="Times New Roman Bold" w:hAnsi="Times New Roman Bold"/>
                <w:sz w:val="32"/>
              </w:rPr>
            </w:pPr>
            <w:r>
              <w:rPr>
                <w:rFonts w:ascii="Times New Roman Bold" w:hAnsi="Times New Roman Bold"/>
                <w:sz w:val="32"/>
              </w:rPr>
              <w:t>S.1314-079</w:t>
            </w:r>
          </w:p>
        </w:tc>
        <w:tc>
          <w:tcPr>
            <w:tcW w:w="5508" w:type="dxa"/>
            <w:tcBorders>
              <w:top w:val="none" w:sz="16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611A" w:rsidRDefault="00C1611A" w:rsidP="00C1611A">
            <w:pPr>
              <w:pStyle w:val="TableGrid1"/>
              <w:rPr>
                <w:rFonts w:ascii="Times New Roman" w:hAnsi="Times New Roman"/>
                <w:sz w:val="28"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>
              <w:rPr>
                <w:rFonts w:ascii="Times New Roman" w:hAnsi="Times New Roman"/>
                <w:sz w:val="28"/>
              </w:rPr>
              <w:t xml:space="preserve"> February 12, 2013</w:t>
            </w:r>
          </w:p>
        </w:tc>
      </w:tr>
      <w:tr w:rsidR="00C1611A" w:rsidTr="00C1611A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611A" w:rsidRDefault="00C1611A" w:rsidP="00C1611A">
            <w:pPr>
              <w:pStyle w:val="TableGrid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>
              <w:rPr>
                <w:rFonts w:ascii="Times New Roman" w:hAnsi="Times New Roman"/>
              </w:rPr>
              <w:t>Sen. Engwer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611A" w:rsidRDefault="00C1611A" w:rsidP="00C1611A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C1611A" w:rsidTr="00C1611A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611A" w:rsidRDefault="00C1611A" w:rsidP="00C1611A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SUBJECT: Appropriations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611A" w:rsidRDefault="00C1611A" w:rsidP="00C1611A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COMMITTEE VOTE:  7-0-0</w:t>
            </w:r>
          </w:p>
        </w:tc>
      </w:tr>
      <w:tr w:rsidR="00C1611A" w:rsidTr="00C1611A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611A" w:rsidRDefault="00C1611A" w:rsidP="00C1611A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372C06">
              <w:rPr>
                <w:rFonts w:ascii="Times New Roman Bold" w:hAnsi="Times New Roman Bold"/>
              </w:rPr>
              <w:t>Unanimous Consent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none" w:sz="16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611A" w:rsidRDefault="00C1611A" w:rsidP="00C1611A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LEGISLATIVE RESULT:</w:t>
            </w:r>
            <w:r w:rsidR="00372C06">
              <w:rPr>
                <w:rFonts w:ascii="Times New Roman Bold" w:hAnsi="Times New Roman Bold"/>
              </w:rPr>
              <w:t xml:space="preserve"> Pass</w:t>
            </w:r>
            <w:r>
              <w:rPr>
                <w:rFonts w:ascii="Times New Roman Bold" w:hAnsi="Times New Roman Bold"/>
              </w:rPr>
              <w:t xml:space="preserve"> </w:t>
            </w:r>
          </w:p>
        </w:tc>
      </w:tr>
    </w:tbl>
    <w:p w:rsidR="002055DA" w:rsidRDefault="002055DA" w:rsidP="004161F3">
      <w:pPr>
        <w:pStyle w:val="NormalWeb1"/>
        <w:numPr>
          <w:ilvl w:val="0"/>
          <w:numId w:val="4"/>
        </w:numPr>
        <w:spacing w:after="0"/>
      </w:pPr>
      <w:r>
        <w:t xml:space="preserve">That Department XXXX, Young Americans for Liberty, receives the following allocation with funds being transferred from the Student Association’s New and </w:t>
      </w:r>
      <w:r w:rsidR="00344A46">
        <w:rPr>
          <w:noProof/>
        </w:rPr>
        <w:pict>
          <v:rect id="_x0000_s1027" style="position:absolute;left:0;text-align:left;margin-left:41.5pt;margin-top:142.05pt;width:106pt;height:84pt;z-index:1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27" inset="7pt,7pt,7pt,7pt">
              <w:txbxContent>
                <w:p w:rsidR="002055DA" w:rsidRDefault="002055DA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RULES &amp; ADMINISTRATION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JOE MESSMER</w:t>
                  </w:r>
                </w:p>
                <w:p w:rsidR="002055DA" w:rsidRDefault="002055DA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2055DA" w:rsidRDefault="002055DA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344A46">
        <w:rPr>
          <w:noProof/>
        </w:rPr>
        <w:pict>
          <v:rect id="_x0000_s1028" style="position:absolute;left:0;text-align:left;margin-left:151.5pt;margin-top:142.05pt;width:89pt;height:84pt;z-index:2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28" inset="7pt,7pt,7pt,7pt">
              <w:txbxContent>
                <w:p w:rsidR="002055DA" w:rsidRDefault="002055DA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APPROPRIATIONS   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BENJAMIN ENGWER</w:t>
                  </w:r>
                </w:p>
                <w:p w:rsidR="002055DA" w:rsidRDefault="002055DA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2055DA" w:rsidRDefault="002055DA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344A46">
        <w:rPr>
          <w:noProof/>
        </w:rPr>
        <w:pict>
          <v:rect id="_x0000_s1029" style="position:absolute;left:0;text-align:left;margin-left:239.5pt;margin-top:142.05pt;width:122pt;height:94pt;z-index:3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29" inset="7pt,7pt,7pt,7pt">
              <w:txbxContent>
                <w:p w:rsidR="002055DA" w:rsidRDefault="002055DA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COMMUNITY ENGAGEMENT &amp; OUTREACH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ROB FORMAN</w:t>
                  </w:r>
                </w:p>
                <w:p w:rsidR="002055DA" w:rsidRDefault="002055DA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2055DA" w:rsidRDefault="002055DA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344A46">
        <w:rPr>
          <w:noProof/>
        </w:rPr>
        <w:pict>
          <v:rect id="_x0000_s1030" style="position:absolute;left:0;text-align:left;margin-left:355pt;margin-top:142.05pt;width:100pt;height:84pt;z-index:4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30" inset="7pt,7pt,7pt,7pt">
              <w:txbxContent>
                <w:p w:rsidR="002055DA" w:rsidRDefault="002055DA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GOVERNMENT OPERATIONS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CONNOR WILKINS</w:t>
                  </w:r>
                </w:p>
                <w:p w:rsidR="002055DA" w:rsidRDefault="002055DA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2055DA" w:rsidRDefault="002055DA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344A46">
        <w:rPr>
          <w:noProof/>
        </w:rPr>
        <w:pict>
          <v:rect id="_x0000_s1031" style="position:absolute;left:0;text-align:left;margin-left:454pt;margin-top:142.05pt;width:100pt;height:84pt;z-index:5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31" inset="7pt,7pt,7pt,7pt">
              <w:txbxContent>
                <w:p w:rsidR="002055DA" w:rsidRDefault="002055DA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CONSTITUENT RELATIONS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PATRICK CRONIN</w:t>
                  </w:r>
                </w:p>
                <w:p w:rsidR="002055DA" w:rsidRDefault="002055DA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2055DA" w:rsidRDefault="002055DA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>
        <w:t>Unfunded accounts, 6000-0400-00242.</w:t>
      </w:r>
    </w:p>
    <w:p w:rsidR="002055DA" w:rsidRDefault="002055DA">
      <w:pPr>
        <w:spacing w:after="0" w:line="240" w:lineRule="auto"/>
        <w:rPr>
          <w:rFonts w:ascii="Times New Roman" w:hAnsi="Times New Roman"/>
          <w:sz w:val="24"/>
        </w:rPr>
      </w:pPr>
    </w:p>
    <w:tbl>
      <w:tblPr>
        <w:tblW w:w="0" w:type="auto"/>
        <w:tblInd w:w="1042" w:type="dxa"/>
        <w:tblLayout w:type="fixed"/>
        <w:tblLook w:val="0000"/>
      </w:tblPr>
      <w:tblGrid>
        <w:gridCol w:w="2520"/>
        <w:gridCol w:w="3240"/>
        <w:gridCol w:w="2970"/>
      </w:tblGrid>
      <w:tr w:rsidR="002055DA" w:rsidTr="00C1611A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055DA" w:rsidRDefault="002055DA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055DA" w:rsidRDefault="002055DA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055DA" w:rsidRDefault="002055DA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2055DA" w:rsidTr="00C1611A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055DA" w:rsidRDefault="002055DA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055DA" w:rsidRDefault="002055DA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Programming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055DA" w:rsidRDefault="002055DA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$250</w:t>
            </w:r>
          </w:p>
        </w:tc>
      </w:tr>
      <w:tr w:rsidR="002055DA" w:rsidTr="00C1611A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055DA" w:rsidRDefault="002055DA">
            <w:pPr>
              <w:pStyle w:val="LightShading1"/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055DA" w:rsidRDefault="002055DA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055DA" w:rsidRDefault="002055DA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$250</w:t>
            </w:r>
          </w:p>
        </w:tc>
      </w:tr>
    </w:tbl>
    <w:p w:rsidR="004161F3" w:rsidRDefault="004161F3" w:rsidP="004161F3">
      <w:pPr>
        <w:spacing w:after="0" w:line="240" w:lineRule="auto"/>
        <w:ind w:left="1440"/>
        <w:rPr>
          <w:rFonts w:ascii="Times New Roman" w:hAnsi="Times New Roman"/>
          <w:sz w:val="24"/>
        </w:rPr>
      </w:pPr>
    </w:p>
    <w:p w:rsidR="002055DA" w:rsidRDefault="002055DA" w:rsidP="004161F3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2055DA" w:rsidRDefault="002055DA">
      <w:pPr>
        <w:ind w:left="1080"/>
        <w:rPr>
          <w:rFonts w:ascii="Calibri Bold" w:hAnsi="Calibri Bold"/>
        </w:rPr>
      </w:pPr>
    </w:p>
    <w:p w:rsidR="002055DA" w:rsidRDefault="002055DA">
      <w:pPr>
        <w:rPr>
          <w:lang w:val="it-IT"/>
        </w:rPr>
      </w:pPr>
    </w:p>
    <w:tbl>
      <w:tblPr>
        <w:tblpPr w:leftFromText="180" w:rightFromText="180" w:vertAnchor="text" w:horzAnchor="page" w:tblpX="6181" w:tblpY="172"/>
        <w:tblW w:w="0" w:type="auto"/>
        <w:tblLayout w:type="fixed"/>
        <w:tblLook w:val="0000"/>
      </w:tblPr>
      <w:tblGrid>
        <w:gridCol w:w="4488"/>
      </w:tblGrid>
      <w:tr w:rsidR="00C1611A" w:rsidTr="00C1611A">
        <w:trPr>
          <w:cantSplit/>
          <w:trHeight w:val="310"/>
        </w:trPr>
        <w:tc>
          <w:tcPr>
            <w:tcW w:w="448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1611A" w:rsidRDefault="00C1611A" w:rsidP="00C1611A">
            <w:pPr>
              <w:pStyle w:val="TableGrid1"/>
              <w:jc w:val="right"/>
            </w:pPr>
          </w:p>
        </w:tc>
      </w:tr>
      <w:tr w:rsidR="00C1611A" w:rsidTr="00C1611A">
        <w:trPr>
          <w:cantSplit/>
          <w:trHeight w:val="363"/>
        </w:trPr>
        <w:tc>
          <w:tcPr>
            <w:tcW w:w="448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611A" w:rsidRDefault="00C1611A" w:rsidP="00C1611A">
            <w:pPr>
              <w:pStyle w:val="TableGrid1"/>
              <w:jc w:val="center"/>
              <w:rPr>
                <w:rFonts w:ascii="Times New Roman Italic" w:hAnsi="Times New Roman Italic"/>
                <w:sz w:val="24"/>
                <w:lang w:val="it-IT"/>
              </w:rPr>
            </w:pPr>
            <w:r>
              <w:rPr>
                <w:rFonts w:ascii="Times New Roman" w:hAnsi="Times New Roman"/>
                <w:sz w:val="24"/>
                <w:lang w:val="it-IT"/>
              </w:rPr>
              <w:t xml:space="preserve">Francis Agyemang, </w:t>
            </w:r>
            <w:r>
              <w:rPr>
                <w:rFonts w:ascii="Times New Roman Italic" w:hAnsi="Times New Roman Italic"/>
                <w:sz w:val="24"/>
                <w:lang w:val="it-IT"/>
              </w:rPr>
              <w:t>President</w:t>
            </w:r>
          </w:p>
        </w:tc>
      </w:tr>
    </w:tbl>
    <w:p w:rsidR="002055DA" w:rsidRDefault="002055DA">
      <w:pPr>
        <w:pStyle w:val="FreeForm"/>
        <w:ind w:left="6312"/>
        <w:rPr>
          <w:lang w:val="it-IT"/>
        </w:rPr>
      </w:pPr>
    </w:p>
    <w:p w:rsidR="002055DA" w:rsidRDefault="002055DA">
      <w:pPr>
        <w:spacing w:after="0" w:line="240" w:lineRule="auto"/>
        <w:rPr>
          <w:rFonts w:ascii="Times New Roman" w:eastAsia="Times New Roman" w:hAnsi="Times New Roman"/>
          <w:color w:val="auto"/>
          <w:sz w:val="20"/>
        </w:rPr>
      </w:pPr>
    </w:p>
    <w:sectPr w:rsidR="002055DA" w:rsidSect="00907C34">
      <w:footerReference w:type="even" r:id="rId8"/>
      <w:footerReference w:type="default" r:id="rId9"/>
      <w:pgSz w:w="12240" w:h="15840"/>
      <w:pgMar w:top="720" w:right="720" w:bottom="720" w:left="720" w:header="720" w:footer="52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51A2" w:rsidRDefault="005C51A2">
      <w:pPr>
        <w:spacing w:after="0" w:line="240" w:lineRule="auto"/>
      </w:pPr>
      <w:r>
        <w:separator/>
      </w:r>
    </w:p>
  </w:endnote>
  <w:endnote w:type="continuationSeparator" w:id="0">
    <w:p w:rsidR="005C51A2" w:rsidRDefault="005C5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Italic">
    <w:panose1 w:val="020405030504060A0204"/>
    <w:charset w:val="00"/>
    <w:family w:val="roman"/>
    <w:pitch w:val="default"/>
    <w:sig w:usb0="00000000" w:usb1="00000000" w:usb2="00000000" w:usb3="00000000" w:csb0="0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  <w:sig w:usb0="00000000" w:usb1="00000000" w:usb2="00000000" w:usb3="00000000" w:csb0="00000000" w:csb1="00000000"/>
  </w:font>
  <w:font w:name="Franklin Gothic Book Italic">
    <w:panose1 w:val="020B0503020102090204"/>
    <w:charset w:val="00"/>
    <w:family w:val="roman"/>
    <w:pitch w:val="default"/>
    <w:sig w:usb0="00000000" w:usb1="00000000" w:usb2="00000000" w:usb3="00000000" w:csb0="00000000" w:csb1="00000000"/>
  </w:font>
  <w:font w:name="Calibri Bold">
    <w:panose1 w:val="020F0702030404030204"/>
    <w:charset w:val="00"/>
    <w:family w:val="roman"/>
    <w:pitch w:val="default"/>
    <w:sig w:usb0="00000000" w:usb1="00000000" w:usb2="00000000" w:usb3="00000000" w:csb0="00000000" w:csb1="00000000"/>
  </w:font>
  <w:font w:name="Times New Roman Italic">
    <w:panose1 w:val="02020503050405090304"/>
    <w:charset w:val="00"/>
    <w:family w:val="roman"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55DA" w:rsidRDefault="002055DA">
    <w:pPr>
      <w:pStyle w:val="Footer1"/>
      <w:jc w:val="center"/>
      <w:rPr>
        <w:rFonts w:ascii="Times New Roman Bold" w:hAnsi="Times New Roman Bold"/>
        <w:sz w:val="20"/>
      </w:rPr>
    </w:pPr>
  </w:p>
  <w:p w:rsidR="002055DA" w:rsidRDefault="002055DA">
    <w:pPr>
      <w:pStyle w:val="Footer1"/>
      <w:rPr>
        <w:rFonts w:ascii="Times New Roman Bold" w:hAnsi="Times New Roman Bold"/>
        <w:sz w:val="20"/>
      </w:rPr>
    </w:pPr>
  </w:p>
  <w:tbl>
    <w:tblPr>
      <w:tblW w:w="0" w:type="auto"/>
      <w:tblLayout w:type="fixed"/>
      <w:tblLook w:val="0000"/>
    </w:tblPr>
    <w:tblGrid>
      <w:gridCol w:w="3600"/>
      <w:gridCol w:w="3600"/>
      <w:gridCol w:w="3600"/>
    </w:tblGrid>
    <w:tr w:rsidR="002055DA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2055DA" w:rsidRDefault="002055DA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2055DA" w:rsidRDefault="002055DA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2055DA" w:rsidRDefault="002055DA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2055DA" w:rsidRDefault="002055DA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2055DA" w:rsidRDefault="002055DA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2055DA" w:rsidRDefault="002055DA">
    <w:pPr>
      <w:pStyle w:val="FreeForm"/>
      <w:rPr>
        <w:rFonts w:ascii="Times New Roman Bold" w:hAnsi="Times New Roman Bold"/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55DA" w:rsidRDefault="002055DA" w:rsidP="00C1611A">
    <w:pPr>
      <w:pStyle w:val="Footer1"/>
      <w:pBdr>
        <w:bottom w:val="single" w:sz="4" w:space="1" w:color="auto"/>
      </w:pBdr>
      <w:jc w:val="center"/>
      <w:rPr>
        <w:rFonts w:ascii="Times New Roman Bold" w:hAnsi="Times New Roman Bold"/>
        <w:sz w:val="20"/>
      </w:rPr>
    </w:pPr>
  </w:p>
  <w:p w:rsidR="002055DA" w:rsidRDefault="002055DA">
    <w:pPr>
      <w:pStyle w:val="Footer1"/>
      <w:rPr>
        <w:rFonts w:ascii="Times New Roman Bold" w:hAnsi="Times New Roman Bold"/>
        <w:sz w:val="20"/>
      </w:rPr>
    </w:pPr>
  </w:p>
  <w:tbl>
    <w:tblPr>
      <w:tblW w:w="0" w:type="auto"/>
      <w:tblLayout w:type="fixed"/>
      <w:tblLook w:val="0000"/>
    </w:tblPr>
    <w:tblGrid>
      <w:gridCol w:w="3600"/>
      <w:gridCol w:w="3600"/>
      <w:gridCol w:w="3600"/>
    </w:tblGrid>
    <w:tr w:rsidR="002055DA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2055DA" w:rsidRDefault="002055DA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2055DA" w:rsidRDefault="002055DA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2055DA" w:rsidRDefault="002055DA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2055DA" w:rsidRDefault="002055DA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2055DA" w:rsidRDefault="002055DA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2055DA" w:rsidRDefault="002055DA">
    <w:pPr>
      <w:pStyle w:val="FreeForm"/>
      <w:rPr>
        <w:rFonts w:ascii="Times New Roman Bold" w:hAnsi="Times New Roman Bold"/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51A2" w:rsidRDefault="005C51A2">
      <w:pPr>
        <w:spacing w:after="0" w:line="240" w:lineRule="auto"/>
      </w:pPr>
      <w:r>
        <w:separator/>
      </w:r>
    </w:p>
  </w:footnote>
  <w:footnote w:type="continuationSeparator" w:id="0">
    <w:p w:rsidR="005C51A2" w:rsidRDefault="005C51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894EE873"/>
    <w:lvl w:ilvl="0">
      <w:start w:val="1"/>
      <w:numFmt w:val="upperRoman"/>
      <w:lvlText w:val="%1."/>
      <w:lvlJc w:val="left"/>
      <w:pPr>
        <w:tabs>
          <w:tab w:val="num" w:pos="540"/>
        </w:tabs>
        <w:ind w:left="540" w:firstLine="180"/>
      </w:pPr>
      <w:rPr>
        <w:rFonts w:hint="default"/>
        <w:color w:val="000000"/>
        <w:position w:val="0"/>
        <w:sz w:val="22"/>
      </w:rPr>
    </w:lvl>
    <w:lvl w:ilvl="1">
      <w:start w:val="1"/>
      <w:numFmt w:val="upperRoman"/>
      <w:lvlText w:val="%2."/>
      <w:lvlJc w:val="left"/>
      <w:pPr>
        <w:tabs>
          <w:tab w:val="num" w:pos="540"/>
        </w:tabs>
        <w:ind w:left="540" w:firstLine="900"/>
      </w:pPr>
      <w:rPr>
        <w:rFonts w:hint="default"/>
        <w:color w:val="000000"/>
        <w:position w:val="0"/>
        <w:sz w:val="22"/>
      </w:rPr>
    </w:lvl>
    <w:lvl w:ilvl="2">
      <w:start w:val="1"/>
      <w:numFmt w:val="upperRoman"/>
      <w:lvlText w:val="%3."/>
      <w:lvlJc w:val="left"/>
      <w:pPr>
        <w:tabs>
          <w:tab w:val="num" w:pos="540"/>
        </w:tabs>
        <w:ind w:left="540" w:firstLine="1620"/>
      </w:pPr>
      <w:rPr>
        <w:rFonts w:hint="default"/>
        <w:color w:val="000000"/>
        <w:position w:val="0"/>
        <w:sz w:val="22"/>
      </w:rPr>
    </w:lvl>
    <w:lvl w:ilvl="3">
      <w:start w:val="1"/>
      <w:numFmt w:val="upperRoman"/>
      <w:lvlText w:val="%4."/>
      <w:lvlJc w:val="left"/>
      <w:pPr>
        <w:tabs>
          <w:tab w:val="num" w:pos="540"/>
        </w:tabs>
        <w:ind w:left="540" w:firstLine="2340"/>
      </w:pPr>
      <w:rPr>
        <w:rFonts w:hint="default"/>
        <w:color w:val="000000"/>
        <w:position w:val="0"/>
        <w:sz w:val="22"/>
      </w:rPr>
    </w:lvl>
    <w:lvl w:ilvl="4">
      <w:start w:val="1"/>
      <w:numFmt w:val="upperRoman"/>
      <w:lvlText w:val="%5."/>
      <w:lvlJc w:val="left"/>
      <w:pPr>
        <w:tabs>
          <w:tab w:val="num" w:pos="540"/>
        </w:tabs>
        <w:ind w:left="540" w:firstLine="3060"/>
      </w:pPr>
      <w:rPr>
        <w:rFonts w:hint="default"/>
        <w:color w:val="000000"/>
        <w:position w:val="0"/>
        <w:sz w:val="22"/>
      </w:rPr>
    </w:lvl>
    <w:lvl w:ilvl="5">
      <w:start w:val="1"/>
      <w:numFmt w:val="upperRoman"/>
      <w:lvlText w:val="%6."/>
      <w:lvlJc w:val="left"/>
      <w:pPr>
        <w:tabs>
          <w:tab w:val="num" w:pos="540"/>
        </w:tabs>
        <w:ind w:left="540" w:firstLine="3780"/>
      </w:pPr>
      <w:rPr>
        <w:rFonts w:hint="default"/>
        <w:color w:val="000000"/>
        <w:position w:val="0"/>
        <w:sz w:val="22"/>
      </w:rPr>
    </w:lvl>
    <w:lvl w:ilvl="6">
      <w:start w:val="1"/>
      <w:numFmt w:val="upperRoman"/>
      <w:lvlText w:val="%7."/>
      <w:lvlJc w:val="left"/>
      <w:pPr>
        <w:tabs>
          <w:tab w:val="num" w:pos="540"/>
        </w:tabs>
        <w:ind w:left="540" w:firstLine="4500"/>
      </w:pPr>
      <w:rPr>
        <w:rFonts w:hint="default"/>
        <w:color w:val="000000"/>
        <w:position w:val="0"/>
        <w:sz w:val="22"/>
      </w:rPr>
    </w:lvl>
    <w:lvl w:ilvl="7">
      <w:start w:val="1"/>
      <w:numFmt w:val="upperRoman"/>
      <w:lvlText w:val="%8."/>
      <w:lvlJc w:val="left"/>
      <w:pPr>
        <w:tabs>
          <w:tab w:val="num" w:pos="540"/>
        </w:tabs>
        <w:ind w:left="540" w:firstLine="5220"/>
      </w:pPr>
      <w:rPr>
        <w:rFonts w:hint="default"/>
        <w:color w:val="000000"/>
        <w:position w:val="0"/>
        <w:sz w:val="22"/>
      </w:rPr>
    </w:lvl>
    <w:lvl w:ilvl="8">
      <w:start w:val="1"/>
      <w:numFmt w:val="upperRoman"/>
      <w:lvlText w:val="%9."/>
      <w:lvlJc w:val="left"/>
      <w:pPr>
        <w:tabs>
          <w:tab w:val="num" w:pos="540"/>
        </w:tabs>
        <w:ind w:left="540" w:firstLine="5940"/>
      </w:pPr>
      <w:rPr>
        <w:rFonts w:hint="default"/>
        <w:color w:val="000000"/>
        <w:position w:val="0"/>
        <w:sz w:val="22"/>
      </w:rPr>
    </w:lvl>
  </w:abstractNum>
  <w:abstractNum w:abstractNumId="1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3"/>
    <w:multiLevelType w:val="multilevel"/>
    <w:tmpl w:val="894EE875"/>
    <w:lvl w:ilvl="0">
      <w:start w:val="1"/>
      <w:numFmt w:val="upperRoman"/>
      <w:lvlText w:val="%1."/>
      <w:lvlJc w:val="left"/>
      <w:pPr>
        <w:tabs>
          <w:tab w:val="num" w:pos="720"/>
        </w:tabs>
        <w:ind w:left="72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2"/>
      </w:rPr>
    </w:lvl>
  </w:abstractNum>
  <w:abstractNum w:abstractNumId="3">
    <w:nsid w:val="70AF3AFB"/>
    <w:multiLevelType w:val="hybridMultilevel"/>
    <w:tmpl w:val="D43472F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2801"/>
  <w:doNotTrackMoves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1611A"/>
    <w:rsid w:val="00166A55"/>
    <w:rsid w:val="002055DA"/>
    <w:rsid w:val="00344A46"/>
    <w:rsid w:val="00372C06"/>
    <w:rsid w:val="004161F3"/>
    <w:rsid w:val="005C51A2"/>
    <w:rsid w:val="00907C34"/>
    <w:rsid w:val="00A679EC"/>
    <w:rsid w:val="00C0143B"/>
    <w:rsid w:val="00C161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autoRedefine/>
    <w:qFormat/>
    <w:rsid w:val="00907C34"/>
    <w:pPr>
      <w:spacing w:after="200" w:line="276" w:lineRule="auto"/>
    </w:pPr>
    <w:rPr>
      <w:rFonts w:ascii="Calibri" w:eastAsia="ヒラギノ角ゴ Pro W3" w:hAnsi="Calibri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907C34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Footer1">
    <w:name w:val="Footer1"/>
    <w:rsid w:val="00907C34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TableGrid1">
    <w:name w:val="Table Grid1"/>
    <w:rsid w:val="00907C34"/>
    <w:rPr>
      <w:rFonts w:ascii="Calibri" w:eastAsia="ヒラギノ角ゴ Pro W3" w:hAnsi="Calibri"/>
      <w:color w:val="000000"/>
      <w:sz w:val="22"/>
    </w:rPr>
  </w:style>
  <w:style w:type="paragraph" w:customStyle="1" w:styleId="FreeForm">
    <w:name w:val="Free Form"/>
    <w:rsid w:val="00907C34"/>
    <w:pPr>
      <w:spacing w:after="200" w:line="276" w:lineRule="auto"/>
    </w:pPr>
    <w:rPr>
      <w:rFonts w:ascii="Calibri" w:eastAsia="ヒラギノ角ゴ Pro W3" w:hAnsi="Calibri"/>
      <w:color w:val="000000"/>
      <w:sz w:val="22"/>
    </w:rPr>
  </w:style>
  <w:style w:type="paragraph" w:customStyle="1" w:styleId="NormalWeb1">
    <w:name w:val="Normal (Web)1"/>
    <w:rsid w:val="00907C34"/>
    <w:pPr>
      <w:spacing w:before="100" w:after="115"/>
    </w:pPr>
    <w:rPr>
      <w:rFonts w:eastAsia="ヒラギノ角ゴ Pro W3"/>
      <w:color w:val="000000"/>
      <w:sz w:val="24"/>
    </w:rPr>
  </w:style>
  <w:style w:type="numbering" w:customStyle="1" w:styleId="List1">
    <w:name w:val="List 1"/>
    <w:rsid w:val="00907C34"/>
  </w:style>
  <w:style w:type="paragraph" w:customStyle="1" w:styleId="LightShading1">
    <w:name w:val="Light Shading1"/>
    <w:rsid w:val="00907C34"/>
    <w:rPr>
      <w:rFonts w:ascii="Calibri" w:eastAsia="ヒラギノ角ゴ Pro W3" w:hAnsi="Calibri"/>
      <w:color w:val="000000"/>
      <w:sz w:val="22"/>
    </w:rPr>
  </w:style>
  <w:style w:type="paragraph" w:styleId="Header">
    <w:name w:val="header"/>
    <w:basedOn w:val="Normal"/>
    <w:link w:val="HeaderChar"/>
    <w:locked/>
    <w:rsid w:val="00C161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1611A"/>
    <w:rPr>
      <w:rFonts w:ascii="Calibri" w:eastAsia="ヒラギノ角ゴ Pro W3" w:hAnsi="Calibri"/>
      <w:color w:val="000000"/>
      <w:sz w:val="22"/>
      <w:szCs w:val="24"/>
    </w:rPr>
  </w:style>
  <w:style w:type="paragraph" w:styleId="Footer">
    <w:name w:val="footer"/>
    <w:basedOn w:val="Normal"/>
    <w:link w:val="FooterChar"/>
    <w:locked/>
    <w:rsid w:val="00C161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1611A"/>
    <w:rPr>
      <w:rFonts w:ascii="Calibri" w:eastAsia="ヒラギノ角ゴ Pro W3" w:hAnsi="Calibri"/>
      <w:color w:val="000000"/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Bill Template v.2.0</vt:lpstr>
    </vt:vector>
  </TitlesOfParts>
  <Company/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 Template v.2.0</dc:title>
  <dc:subject/>
  <dc:creator>Joseph T. Bassell, Rules &amp; Administration, Chair</dc:creator>
  <cp:keywords/>
  <cp:lastModifiedBy>Chairman Ryan Witte</cp:lastModifiedBy>
  <cp:revision>5</cp:revision>
  <dcterms:created xsi:type="dcterms:W3CDTF">2014-02-11T02:12:00Z</dcterms:created>
  <dcterms:modified xsi:type="dcterms:W3CDTF">2014-02-18T23:30:00Z</dcterms:modified>
</cp:coreProperties>
</file>