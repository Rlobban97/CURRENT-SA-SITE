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F50F49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2A83E76" wp14:editId="6D702EDA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E65E0E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S.1314-122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F50F49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97CCB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50F49">
              <w:rPr>
                <w:rFonts w:ascii="Times New Roman Bold" w:hAnsi="Times New Roman Bold"/>
              </w:rPr>
              <w:t xml:space="preserve"> -</w:t>
            </w:r>
            <w:r w:rsidR="002527FE">
              <w:rPr>
                <w:rFonts w:ascii="Times New Roman Bold" w:hAnsi="Times New Roman Bold"/>
              </w:rPr>
              <w:t xml:space="preserve"> </w:t>
            </w:r>
            <w:r w:rsidR="000D1F02">
              <w:rPr>
                <w:rFonts w:ascii="Times New Roman Bold" w:hAnsi="Times New Roman Bold"/>
              </w:rPr>
              <w:t>WCDB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C915BC">
              <w:rPr>
                <w:rFonts w:ascii="Times New Roman Bold" w:hAnsi="Times New Roman Bold"/>
              </w:rPr>
              <w:t>5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D7F93">
              <w:rPr>
                <w:rFonts w:ascii="Times New Roman Bold" w:hAnsi="Times New Roman Bold"/>
              </w:rPr>
              <w:t>Roll Call: 27-0-1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DD7F93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F50F49" w:rsidP="00EB28D3">
      <w:pPr>
        <w:pStyle w:val="NormalWeb1"/>
        <w:numPr>
          <w:ilvl w:val="0"/>
          <w:numId w:val="4"/>
        </w:numPr>
        <w:spacing w:after="0"/>
      </w:pPr>
      <w:r>
        <w:t>That Department 4002</w:t>
      </w:r>
      <w:r w:rsidR="004324D0">
        <w:t xml:space="preserve">, </w:t>
      </w:r>
      <w:r w:rsidR="000D1F02">
        <w:t>WCDB</w:t>
      </w:r>
      <w:r w:rsidR="004324D0">
        <w:t>, receives the following allocation with funds being transferred from the St</w:t>
      </w:r>
      <w:r>
        <w:t>udent Association’s Supplemental Allocation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F50F4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4002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D1F02">
              <w:rPr>
                <w:rFonts w:ascii="Times New Roman" w:hAnsi="Times New Roman"/>
              </w:rPr>
              <w:t>2197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0D1F02">
              <w:rPr>
                <w:rFonts w:ascii="Times New Roman Bold" w:hAnsi="Times New Roman Bold"/>
              </w:rPr>
              <w:t>2197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E97" w:rsidRDefault="00ED3E97">
      <w:pPr>
        <w:spacing w:after="0" w:line="240" w:lineRule="auto"/>
      </w:pPr>
      <w:r>
        <w:separator/>
      </w:r>
    </w:p>
  </w:endnote>
  <w:endnote w:type="continuationSeparator" w:id="0">
    <w:p w:rsidR="00ED3E97" w:rsidRDefault="00ED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E97" w:rsidRDefault="00ED3E97">
      <w:pPr>
        <w:spacing w:after="0" w:line="240" w:lineRule="auto"/>
      </w:pPr>
      <w:r>
        <w:separator/>
      </w:r>
    </w:p>
  </w:footnote>
  <w:footnote w:type="continuationSeparator" w:id="0">
    <w:p w:rsidR="00ED3E97" w:rsidRDefault="00ED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93F98"/>
    <w:rsid w:val="000D1F02"/>
    <w:rsid w:val="001068AF"/>
    <w:rsid w:val="001858F1"/>
    <w:rsid w:val="00186D66"/>
    <w:rsid w:val="0019006E"/>
    <w:rsid w:val="002014A2"/>
    <w:rsid w:val="00205F64"/>
    <w:rsid w:val="002527FE"/>
    <w:rsid w:val="002C5ABD"/>
    <w:rsid w:val="004057B6"/>
    <w:rsid w:val="004324D0"/>
    <w:rsid w:val="00497CCB"/>
    <w:rsid w:val="004B7868"/>
    <w:rsid w:val="004C4243"/>
    <w:rsid w:val="00640B5D"/>
    <w:rsid w:val="00675AD7"/>
    <w:rsid w:val="00680A94"/>
    <w:rsid w:val="006B2FFE"/>
    <w:rsid w:val="0071608B"/>
    <w:rsid w:val="008343E5"/>
    <w:rsid w:val="00871E44"/>
    <w:rsid w:val="0090225F"/>
    <w:rsid w:val="009E6ED5"/>
    <w:rsid w:val="00A72F35"/>
    <w:rsid w:val="00AE5F70"/>
    <w:rsid w:val="00B3182F"/>
    <w:rsid w:val="00B44B5D"/>
    <w:rsid w:val="00BA463E"/>
    <w:rsid w:val="00C24A22"/>
    <w:rsid w:val="00C26B87"/>
    <w:rsid w:val="00C53B85"/>
    <w:rsid w:val="00C915BC"/>
    <w:rsid w:val="00C9291B"/>
    <w:rsid w:val="00CC3BC6"/>
    <w:rsid w:val="00CC588C"/>
    <w:rsid w:val="00DD7F93"/>
    <w:rsid w:val="00DE01CB"/>
    <w:rsid w:val="00DF13C8"/>
    <w:rsid w:val="00E65E0E"/>
    <w:rsid w:val="00EB28D3"/>
    <w:rsid w:val="00ED3E97"/>
    <w:rsid w:val="00F50F49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F5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F49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F5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F49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2014-03-31T23:31:00Z</cp:lastPrinted>
  <dcterms:created xsi:type="dcterms:W3CDTF">2014-03-31T23:16:00Z</dcterms:created>
  <dcterms:modified xsi:type="dcterms:W3CDTF">2014-04-07T22:02:00Z</dcterms:modified>
</cp:coreProperties>
</file>