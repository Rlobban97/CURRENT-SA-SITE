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2E0D5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2E0D50" w:rsidRDefault="00DF624E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2E0D50" w:rsidRDefault="00DF624E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2E0D50" w:rsidRDefault="002E0D50">
            <w:pPr>
              <w:pStyle w:val="TableGrid1"/>
              <w:rPr>
                <w:rFonts w:ascii="Cambria" w:hAnsi="Cambria"/>
                <w:sz w:val="18"/>
              </w:rPr>
            </w:pPr>
          </w:p>
          <w:p w:rsidR="002E0D50" w:rsidRDefault="00DF624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2E0D50" w:rsidRDefault="00DF624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E0D50" w:rsidRDefault="0039632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2E0D50" w:rsidRDefault="00DF624E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2E0D50" w:rsidRDefault="002E0D5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2E0D50" w:rsidRDefault="00DF624E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2E0D50" w:rsidRDefault="00DF624E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2E0D50" w:rsidRDefault="002E0D50">
      <w:pPr>
        <w:spacing w:line="240" w:lineRule="auto"/>
        <w:rPr>
          <w:rFonts w:ascii="Franklin Gothic Book" w:hAnsi="Franklin Gothic Book"/>
          <w:sz w:val="18"/>
        </w:rPr>
      </w:pPr>
    </w:p>
    <w:p w:rsidR="002E0D50" w:rsidRDefault="002E0D5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306"/>
        <w:tblW w:w="11016" w:type="dxa"/>
        <w:tblLayout w:type="fixed"/>
        <w:tblLook w:val="0000"/>
      </w:tblPr>
      <w:tblGrid>
        <w:gridCol w:w="5508"/>
        <w:gridCol w:w="5508"/>
      </w:tblGrid>
      <w:tr w:rsidR="00F162E4" w:rsidTr="00F162E4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S.1314-082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F162E4" w:rsidTr="00F162E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F162E4" w:rsidTr="00F162E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F162E4" w:rsidTr="00F162E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FA2581">
              <w:rPr>
                <w:rFonts w:ascii="Times New Roman Bold" w:hAnsi="Times New Roman Bold"/>
              </w:rPr>
              <w:t>Roll Call: 24-2-1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FA2581">
              <w:rPr>
                <w:rFonts w:ascii="Times New Roman Bold" w:hAnsi="Times New Roman Bold"/>
              </w:rPr>
              <w:t>Pass</w:t>
            </w:r>
          </w:p>
        </w:tc>
      </w:tr>
    </w:tbl>
    <w:p w:rsidR="002E0D50" w:rsidRDefault="00DF624E" w:rsidP="00EF0C56">
      <w:pPr>
        <w:pStyle w:val="NormalWeb1"/>
        <w:numPr>
          <w:ilvl w:val="0"/>
          <w:numId w:val="5"/>
        </w:numPr>
        <w:spacing w:after="0"/>
      </w:pPr>
      <w:r>
        <w:t xml:space="preserve">That Department 4015, ATV, receives the following allocation with funds being transferred from the Student Association’s Supplemental Allocation </w:t>
      </w:r>
      <w:r w:rsidR="0039632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2E0D50" w:rsidRDefault="00DF624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2E0D50" w:rsidRDefault="002E0D5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E0D50" w:rsidRDefault="002E0D5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632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2E0D50" w:rsidRDefault="00DF624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2E0D50" w:rsidRDefault="002E0D5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E0D50" w:rsidRDefault="002E0D5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632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2E0D50" w:rsidRDefault="00DF624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2E0D50" w:rsidRDefault="002E0D5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E0D50" w:rsidRDefault="002E0D5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632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2E0D50" w:rsidRDefault="00DF624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2E0D50" w:rsidRDefault="002E0D5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E0D50" w:rsidRDefault="002E0D5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9632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2E0D50" w:rsidRDefault="00DF624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2E0D50" w:rsidRDefault="002E0D5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E0D50" w:rsidRDefault="002E0D5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accounts, 6000-0400-00242.</w:t>
      </w:r>
    </w:p>
    <w:p w:rsidR="002E0D50" w:rsidRDefault="002E0D5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2E0D50" w:rsidTr="00F162E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0D50" w:rsidTr="00F162E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EF0C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$8000</w:t>
            </w:r>
          </w:p>
        </w:tc>
      </w:tr>
      <w:tr w:rsidR="002E0D50" w:rsidTr="00F162E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2E0D5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D50" w:rsidRDefault="00DF624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$8000</w:t>
            </w:r>
          </w:p>
        </w:tc>
      </w:tr>
    </w:tbl>
    <w:p w:rsidR="00EF0C56" w:rsidRDefault="00EF0C56" w:rsidP="00EF0C56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2E0D50" w:rsidRDefault="00DF624E" w:rsidP="00EF0C5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2E0D50" w:rsidRDefault="002E0D50">
      <w:pPr>
        <w:ind w:left="1080"/>
        <w:rPr>
          <w:rFonts w:ascii="Calibri Bold" w:hAnsi="Calibri Bold"/>
        </w:rPr>
      </w:pPr>
    </w:p>
    <w:p w:rsidR="002E0D50" w:rsidRDefault="002E0D50">
      <w:pPr>
        <w:rPr>
          <w:lang w:val="it-IT"/>
        </w:rPr>
      </w:pPr>
    </w:p>
    <w:tbl>
      <w:tblPr>
        <w:tblpPr w:leftFromText="180" w:rightFromText="180" w:vertAnchor="text" w:horzAnchor="page" w:tblpX="5701" w:tblpY="118"/>
        <w:tblW w:w="0" w:type="auto"/>
        <w:tblLayout w:type="fixed"/>
        <w:tblLook w:val="0000"/>
      </w:tblPr>
      <w:tblGrid>
        <w:gridCol w:w="4488"/>
      </w:tblGrid>
      <w:tr w:rsidR="00F162E4" w:rsidTr="00F162E4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62E4" w:rsidRDefault="00F162E4" w:rsidP="00F162E4">
            <w:pPr>
              <w:pStyle w:val="TableGrid1"/>
              <w:jc w:val="right"/>
            </w:pPr>
          </w:p>
        </w:tc>
      </w:tr>
      <w:tr w:rsidR="00F162E4" w:rsidTr="00F162E4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62E4" w:rsidRDefault="00F162E4" w:rsidP="00F162E4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2E0D50" w:rsidRDefault="002E0D50">
      <w:pPr>
        <w:pStyle w:val="FreeForm"/>
        <w:ind w:left="6312"/>
        <w:rPr>
          <w:lang w:val="it-IT"/>
        </w:rPr>
      </w:pPr>
    </w:p>
    <w:p w:rsidR="00DF624E" w:rsidRDefault="00DF624E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DF624E" w:rsidSect="002E0D5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48A" w:rsidRDefault="0011248A">
      <w:pPr>
        <w:spacing w:after="0" w:line="240" w:lineRule="auto"/>
      </w:pPr>
      <w:r>
        <w:separator/>
      </w:r>
    </w:p>
  </w:endnote>
  <w:endnote w:type="continuationSeparator" w:id="0">
    <w:p w:rsidR="0011248A" w:rsidRDefault="0011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50" w:rsidRDefault="002E0D50">
    <w:pPr>
      <w:pStyle w:val="Footer1"/>
      <w:jc w:val="center"/>
      <w:rPr>
        <w:rFonts w:ascii="Times New Roman Bold" w:hAnsi="Times New Roman Bold"/>
        <w:sz w:val="20"/>
      </w:rPr>
    </w:pPr>
  </w:p>
  <w:p w:rsidR="002E0D50" w:rsidRDefault="002E0D5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2E0D5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2E0D50" w:rsidRDefault="002E0D5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50" w:rsidRDefault="002E0D50" w:rsidP="00F162E4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2E0D50" w:rsidRDefault="002E0D5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2E0D5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E0D50" w:rsidRDefault="00DF624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2E0D50" w:rsidRDefault="002E0D5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48A" w:rsidRDefault="0011248A">
      <w:pPr>
        <w:spacing w:after="0" w:line="240" w:lineRule="auto"/>
      </w:pPr>
      <w:r>
        <w:separator/>
      </w:r>
    </w:p>
  </w:footnote>
  <w:footnote w:type="continuationSeparator" w:id="0">
    <w:p w:rsidR="0011248A" w:rsidRDefault="0011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15D443F"/>
    <w:multiLevelType w:val="hybridMultilevel"/>
    <w:tmpl w:val="2A74F2B4"/>
    <w:lvl w:ilvl="0" w:tplc="7BD64DBA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51A3B"/>
    <w:multiLevelType w:val="hybridMultilevel"/>
    <w:tmpl w:val="6792B4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62E4"/>
    <w:rsid w:val="0011248A"/>
    <w:rsid w:val="002E0D50"/>
    <w:rsid w:val="00396326"/>
    <w:rsid w:val="00B66AA3"/>
    <w:rsid w:val="00DF624E"/>
    <w:rsid w:val="00EF0C56"/>
    <w:rsid w:val="00F162E4"/>
    <w:rsid w:val="00F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2E0D5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2E0D5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2E0D5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2E0D5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2E0D5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2E0D5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2E0D50"/>
  </w:style>
  <w:style w:type="paragraph" w:customStyle="1" w:styleId="LightShading1">
    <w:name w:val="Light Shading1"/>
    <w:rsid w:val="002E0D5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F16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62E4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F16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162E4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4</cp:revision>
  <dcterms:created xsi:type="dcterms:W3CDTF">2014-02-12T23:27:00Z</dcterms:created>
  <dcterms:modified xsi:type="dcterms:W3CDTF">2014-02-18T23:31:00Z</dcterms:modified>
</cp:coreProperties>
</file>