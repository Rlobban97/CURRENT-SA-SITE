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C26B87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1016" w:type="dxa"/>
        <w:tblLayout w:type="fixed"/>
        <w:tblLook w:val="0000"/>
      </w:tblPr>
      <w:tblGrid>
        <w:gridCol w:w="5508"/>
        <w:gridCol w:w="5508"/>
      </w:tblGrid>
      <w:tr w:rsidR="0090225F" w:rsidTr="0090225F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S.1314-078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February 12, 2013</w:t>
            </w:r>
          </w:p>
        </w:tc>
      </w:tr>
      <w:tr w:rsidR="0090225F" w:rsidTr="0090225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 w:rsidTr="0090225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7-0-0</w:t>
            </w:r>
          </w:p>
        </w:tc>
      </w:tr>
      <w:tr w:rsidR="0090225F" w:rsidTr="0090225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C9291B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C9291B">
              <w:rPr>
                <w:rFonts w:ascii="Times New Roman Bold" w:hAnsi="Times New Roman Bold"/>
              </w:rPr>
              <w:t>Pass</w:t>
            </w:r>
          </w:p>
        </w:tc>
      </w:tr>
    </w:tbl>
    <w:p w:rsidR="00680A94" w:rsidRDefault="004324D0" w:rsidP="00EB28D3">
      <w:pPr>
        <w:pStyle w:val="NormalWeb1"/>
        <w:numPr>
          <w:ilvl w:val="0"/>
          <w:numId w:val="4"/>
        </w:numPr>
        <w:spacing w:after="0"/>
      </w:pPr>
      <w:r>
        <w:t xml:space="preserve">That Department XXXX, </w:t>
      </w:r>
      <w:proofErr w:type="spellStart"/>
      <w:r>
        <w:t>UAlbany</w:t>
      </w:r>
      <w:proofErr w:type="spellEnd"/>
      <w:r>
        <w:t xml:space="preserve"> Outdoor Club, receives the following allocation with funds being transferred from the Student Association’s New and Unfu</w:t>
      </w:r>
      <w:r w:rsidR="00C26B87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C26B87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C26B87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 FORMAN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C26B87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C26B87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nded accounts,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680A94" w:rsidTr="0090225F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 w:rsidTr="0090225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680A94" w:rsidTr="0090225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/>
      </w:tblPr>
      <w:tblGrid>
        <w:gridCol w:w="4488"/>
      </w:tblGrid>
      <w:tr w:rsidR="0090225F" w:rsidT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 w:rsidT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B5D" w:rsidRDefault="00B44B5D">
      <w:pPr>
        <w:spacing w:after="0" w:line="240" w:lineRule="auto"/>
      </w:pPr>
      <w:r>
        <w:separator/>
      </w:r>
    </w:p>
  </w:endnote>
  <w:endnote w:type="continuationSeparator" w:id="0">
    <w:p w:rsidR="00B44B5D" w:rsidRDefault="00B4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A94" w:rsidRDefault="00680A94">
    <w:pPr>
      <w:pStyle w:val="Footer1"/>
      <w:jc w:val="center"/>
      <w:rPr>
        <w:rFonts w:ascii="Times New Roman Bold" w:hAnsi="Times New Roman Bold"/>
        <w:sz w:val="20"/>
      </w:rPr>
    </w:pPr>
  </w:p>
  <w:p w:rsidR="00680A94" w:rsidRDefault="00680A9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680A94" w:rsidRDefault="00680A9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B5D" w:rsidRDefault="00B44B5D">
      <w:pPr>
        <w:spacing w:after="0" w:line="240" w:lineRule="auto"/>
      </w:pPr>
      <w:r>
        <w:separator/>
      </w:r>
    </w:p>
  </w:footnote>
  <w:footnote w:type="continuationSeparator" w:id="0">
    <w:p w:rsidR="00B44B5D" w:rsidRDefault="00B44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25F"/>
    <w:rsid w:val="004324D0"/>
    <w:rsid w:val="00680A94"/>
    <w:rsid w:val="0090225F"/>
    <w:rsid w:val="00B44B5D"/>
    <w:rsid w:val="00C26B87"/>
    <w:rsid w:val="00C9291B"/>
    <w:rsid w:val="00CC3BC6"/>
    <w:rsid w:val="00EB2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5</cp:revision>
  <dcterms:created xsi:type="dcterms:W3CDTF">2014-02-11T02:05:00Z</dcterms:created>
  <dcterms:modified xsi:type="dcterms:W3CDTF">2014-02-18T23:29:00Z</dcterms:modified>
</cp:coreProperties>
</file>