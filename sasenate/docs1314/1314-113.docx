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B86E74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1B5E62B1" wp14:editId="0EFCDE6B">
                  <wp:extent cx="2171700" cy="942975"/>
                  <wp:effectExtent l="0" t="0" r="0" b="9525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B86E74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S.1314-113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86E74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A90176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B86E74">
              <w:rPr>
                <w:rFonts w:ascii="Times New Roman Bold" w:hAnsi="Times New Roman Bold"/>
              </w:rPr>
              <w:t xml:space="preserve">Appropriations: </w:t>
            </w:r>
            <w:r w:rsidR="00B030B2">
              <w:rPr>
                <w:rFonts w:ascii="Times New Roman Bold" w:hAnsi="Times New Roman Bold"/>
              </w:rPr>
              <w:t>MAPS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B030B2">
              <w:rPr>
                <w:rFonts w:ascii="Times New Roman Bold" w:hAnsi="Times New Roman Bold"/>
              </w:rPr>
              <w:t>5-0</w:t>
            </w:r>
            <w:r w:rsidR="009E6ED5">
              <w:rPr>
                <w:rFonts w:ascii="Times New Roman Bold" w:hAnsi="Times New Roman Bold"/>
              </w:rPr>
              <w:t>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EA629E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EA629E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B86E74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B030B2">
        <w:t>MAPS</w:t>
      </w:r>
      <w:r w:rsidR="004324D0">
        <w:t xml:space="preserve">, receives the following allocation with funds being transferred from the Student Association’s 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z/ZCd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la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GUP5Wp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fizEi5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+1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mh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t>Supplemental Allocations 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057B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5029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B030B2">
              <w:rPr>
                <w:rFonts w:ascii="Times New Roman" w:hAnsi="Times New Roman"/>
              </w:rPr>
              <w:t>25</w:t>
            </w:r>
            <w:r w:rsidR="007778CE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B030B2">
              <w:rPr>
                <w:rFonts w:ascii="Times New Roman Bold" w:hAnsi="Times New Roman Bold"/>
              </w:rPr>
              <w:t>25</w:t>
            </w:r>
            <w:r w:rsidR="007778CE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A67" w:rsidRDefault="00CD1A67">
      <w:pPr>
        <w:spacing w:after="0" w:line="240" w:lineRule="auto"/>
      </w:pPr>
      <w:r>
        <w:separator/>
      </w:r>
    </w:p>
  </w:endnote>
  <w:endnote w:type="continuationSeparator" w:id="0">
    <w:p w:rsidR="00CD1A67" w:rsidRDefault="00CD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A67" w:rsidRDefault="00CD1A67">
      <w:pPr>
        <w:spacing w:after="0" w:line="240" w:lineRule="auto"/>
      </w:pPr>
      <w:r>
        <w:separator/>
      </w:r>
    </w:p>
  </w:footnote>
  <w:footnote w:type="continuationSeparator" w:id="0">
    <w:p w:rsidR="00CD1A67" w:rsidRDefault="00CD1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02037"/>
    <w:rsid w:val="000275B0"/>
    <w:rsid w:val="00093F98"/>
    <w:rsid w:val="000A6EF4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385DD5"/>
    <w:rsid w:val="004057B6"/>
    <w:rsid w:val="004324D0"/>
    <w:rsid w:val="004C4243"/>
    <w:rsid w:val="00640B5D"/>
    <w:rsid w:val="00675AD7"/>
    <w:rsid w:val="00680A94"/>
    <w:rsid w:val="006B2FFE"/>
    <w:rsid w:val="006B6FDE"/>
    <w:rsid w:val="00713F0D"/>
    <w:rsid w:val="007778CE"/>
    <w:rsid w:val="00805892"/>
    <w:rsid w:val="008343E5"/>
    <w:rsid w:val="008D42A9"/>
    <w:rsid w:val="0090225F"/>
    <w:rsid w:val="00926B62"/>
    <w:rsid w:val="009E6ED5"/>
    <w:rsid w:val="00A72F35"/>
    <w:rsid w:val="00A90176"/>
    <w:rsid w:val="00AE5F70"/>
    <w:rsid w:val="00B030B2"/>
    <w:rsid w:val="00B3182F"/>
    <w:rsid w:val="00B44B5D"/>
    <w:rsid w:val="00B86E74"/>
    <w:rsid w:val="00C26B87"/>
    <w:rsid w:val="00C9291B"/>
    <w:rsid w:val="00CC3BC6"/>
    <w:rsid w:val="00CD1A67"/>
    <w:rsid w:val="00DE01CB"/>
    <w:rsid w:val="00DF13C8"/>
    <w:rsid w:val="00EA629E"/>
    <w:rsid w:val="00EB28D3"/>
    <w:rsid w:val="00EC399A"/>
    <w:rsid w:val="00F357B0"/>
    <w:rsid w:val="00F63C45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B8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6E74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B8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6E74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2014-03-31T23:28:00Z</cp:lastPrinted>
  <dcterms:created xsi:type="dcterms:W3CDTF">2014-03-31T23:09:00Z</dcterms:created>
  <dcterms:modified xsi:type="dcterms:W3CDTF">2014-04-07T21:58:00Z</dcterms:modified>
</cp:coreProperties>
</file>