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930AF0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930AF0" w:rsidRDefault="00254712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930AF0" w:rsidRDefault="00254712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930AF0" w:rsidRDefault="00930AF0">
            <w:pPr>
              <w:pStyle w:val="TableGrid1"/>
              <w:rPr>
                <w:rFonts w:ascii="Cambria" w:hAnsi="Cambria"/>
                <w:sz w:val="18"/>
              </w:rPr>
            </w:pPr>
          </w:p>
          <w:p w:rsidR="00930AF0" w:rsidRDefault="00254712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930AF0" w:rsidRDefault="00254712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0AF0" w:rsidRDefault="008F34C7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930AF0" w:rsidRDefault="00254712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930AF0" w:rsidRDefault="00930AF0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930AF0" w:rsidRDefault="00254712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930AF0" w:rsidRDefault="00254712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930AF0" w:rsidRDefault="00930AF0">
      <w:pPr>
        <w:spacing w:line="240" w:lineRule="auto"/>
        <w:rPr>
          <w:rFonts w:ascii="Franklin Gothic Book" w:hAnsi="Franklin Gothic Book"/>
          <w:sz w:val="18"/>
        </w:rPr>
      </w:pPr>
    </w:p>
    <w:p w:rsidR="00930AF0" w:rsidRDefault="00930AF0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516"/>
        <w:tblW w:w="11016" w:type="dxa"/>
        <w:tblLayout w:type="fixed"/>
        <w:tblLook w:val="0000"/>
      </w:tblPr>
      <w:tblGrid>
        <w:gridCol w:w="5508"/>
        <w:gridCol w:w="5508"/>
      </w:tblGrid>
      <w:tr w:rsidR="003E75AF" w:rsidTr="003E75AF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S.1314-06</w:t>
            </w:r>
            <w:r w:rsidR="00960844">
              <w:rPr>
                <w:rFonts w:ascii="Times New Roman Bold" w:hAnsi="Times New Roman Bold"/>
                <w:sz w:val="32"/>
              </w:rPr>
              <w:t>3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November 13, 2013</w:t>
            </w:r>
          </w:p>
        </w:tc>
      </w:tr>
      <w:tr w:rsidR="003E75AF" w:rsidTr="003E75A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Engwer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3E75AF" w:rsidTr="003E75A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960844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446A8D">
              <w:rPr>
                <w:rFonts w:ascii="Times New Roman Bold" w:hAnsi="Times New Roman Bold"/>
              </w:rPr>
              <w:t xml:space="preserve"> –</w:t>
            </w:r>
            <w:r w:rsidR="00960844">
              <w:rPr>
                <w:rFonts w:ascii="Times New Roman Bold" w:hAnsi="Times New Roman Bold"/>
              </w:rPr>
              <w:t xml:space="preserve"> College Democrats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9-0-0</w:t>
            </w:r>
          </w:p>
        </w:tc>
      </w:tr>
      <w:tr w:rsidR="003E75AF" w:rsidTr="003E75A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512D92">
              <w:rPr>
                <w:rFonts w:ascii="Times New Roman Bold" w:hAnsi="Times New Roman Bold"/>
              </w:rPr>
              <w:t>Role Call: 18-3-11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512D92">
              <w:rPr>
                <w:rFonts w:ascii="Times New Roman Bold" w:hAnsi="Times New Roman Bold"/>
              </w:rPr>
              <w:t>Pass</w:t>
            </w:r>
          </w:p>
        </w:tc>
      </w:tr>
    </w:tbl>
    <w:p w:rsidR="003E75AF" w:rsidRDefault="003E75AF" w:rsidP="003E75AF">
      <w:pPr>
        <w:pStyle w:val="NormalWeb1"/>
        <w:spacing w:after="0"/>
        <w:ind w:left="720"/>
      </w:pPr>
    </w:p>
    <w:p w:rsidR="003E75AF" w:rsidRDefault="003E75AF" w:rsidP="003E75AF">
      <w:pPr>
        <w:pStyle w:val="NormalWeb1"/>
        <w:spacing w:after="0"/>
        <w:ind w:left="720"/>
      </w:pPr>
    </w:p>
    <w:p w:rsidR="003E75AF" w:rsidRDefault="003E75AF" w:rsidP="003E75AF">
      <w:pPr>
        <w:pStyle w:val="NormalWeb1"/>
        <w:spacing w:after="0"/>
        <w:ind w:left="720"/>
      </w:pPr>
    </w:p>
    <w:p w:rsidR="00930AF0" w:rsidRDefault="00254712" w:rsidP="003E75AF">
      <w:pPr>
        <w:pStyle w:val="NormalWeb1"/>
        <w:numPr>
          <w:ilvl w:val="0"/>
          <w:numId w:val="4"/>
        </w:numPr>
        <w:spacing w:after="0"/>
        <w:ind w:left="720"/>
      </w:pPr>
      <w:r>
        <w:t>That Department</w:t>
      </w:r>
      <w:r w:rsidR="00960844">
        <w:t xml:space="preserve"> 3013</w:t>
      </w:r>
      <w:r>
        <w:t xml:space="preserve">, </w:t>
      </w:r>
      <w:r w:rsidR="00960844">
        <w:t>College Democrats</w:t>
      </w:r>
      <w:r>
        <w:t xml:space="preserve">, receives the following allocation with funds being transferred from the Student Association’s </w:t>
      </w:r>
      <w:r w:rsidR="008F34C7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7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8F34C7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8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8F34C7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9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ROBERT FORMAN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8F34C7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0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8F34C7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1" inset="7pt,7pt,7pt,7pt">
              <w:txbxContent>
                <w:p w:rsidR="00930AF0" w:rsidRDefault="0025471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930AF0" w:rsidRDefault="00930AF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930AF0" w:rsidRDefault="00930AF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960844">
        <w:t>Supplemental Allocations Account</w:t>
      </w:r>
      <w:r>
        <w:t>, 6000-0400-00242.</w:t>
      </w:r>
    </w:p>
    <w:p w:rsidR="00930AF0" w:rsidRDefault="00930AF0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930AF0" w:rsidTr="003E75AF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930AF0" w:rsidTr="003E75A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C13CE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3013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 w:rsidP="007D381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960844">
              <w:rPr>
                <w:rFonts w:ascii="Times New Roman" w:hAnsi="Times New Roman"/>
              </w:rPr>
              <w:t>3751.88</w:t>
            </w:r>
          </w:p>
        </w:tc>
      </w:tr>
      <w:tr w:rsidR="00930AF0" w:rsidTr="003E75A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930AF0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0AF0" w:rsidRDefault="0025471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</w:t>
            </w:r>
            <w:r w:rsidR="00960844">
              <w:rPr>
                <w:rFonts w:ascii="Times New Roman Bold" w:hAnsi="Times New Roman Bold"/>
              </w:rPr>
              <w:t>3751.88</w:t>
            </w:r>
          </w:p>
        </w:tc>
      </w:tr>
    </w:tbl>
    <w:p w:rsidR="00930AF0" w:rsidRDefault="00930AF0">
      <w:pPr>
        <w:spacing w:after="0" w:line="240" w:lineRule="auto"/>
        <w:rPr>
          <w:rFonts w:ascii="Times New Roman Bold" w:hAnsi="Times New Roman Bold"/>
          <w:sz w:val="24"/>
        </w:rPr>
      </w:pPr>
    </w:p>
    <w:p w:rsidR="00930AF0" w:rsidRDefault="00254712" w:rsidP="00250A0D">
      <w:pPr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930AF0" w:rsidRDefault="00930AF0">
      <w:pPr>
        <w:ind w:left="1080"/>
        <w:rPr>
          <w:rFonts w:ascii="Calibri Bold" w:hAnsi="Calibri Bold"/>
        </w:rPr>
      </w:pPr>
    </w:p>
    <w:p w:rsidR="00930AF0" w:rsidRDefault="00930AF0">
      <w:pPr>
        <w:rPr>
          <w:lang w:val="it-IT"/>
        </w:rPr>
      </w:pPr>
    </w:p>
    <w:tbl>
      <w:tblPr>
        <w:tblpPr w:leftFromText="180" w:rightFromText="180" w:vertAnchor="text" w:horzAnchor="page" w:tblpX="6226" w:tblpY="15"/>
        <w:tblW w:w="0" w:type="auto"/>
        <w:tblLayout w:type="fixed"/>
        <w:tblLook w:val="0000"/>
      </w:tblPr>
      <w:tblGrid>
        <w:gridCol w:w="4488"/>
      </w:tblGrid>
      <w:tr w:rsidR="003E75AF" w:rsidTr="003E75A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E75AF" w:rsidRDefault="003E75AF" w:rsidP="003E75AF">
            <w:pPr>
              <w:pStyle w:val="TableGrid1"/>
              <w:jc w:val="right"/>
            </w:pPr>
          </w:p>
        </w:tc>
      </w:tr>
      <w:tr w:rsidR="003E75AF" w:rsidTr="003E75A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75AF" w:rsidRDefault="003E75AF" w:rsidP="003E75AF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930AF0" w:rsidRDefault="00930AF0">
      <w:pPr>
        <w:pStyle w:val="FreeForm"/>
        <w:ind w:left="6312"/>
        <w:rPr>
          <w:lang w:val="it-IT"/>
        </w:rPr>
      </w:pPr>
    </w:p>
    <w:p w:rsidR="00254712" w:rsidRDefault="00254712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254712" w:rsidSect="00930AF0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066" w:rsidRDefault="00AA5066">
      <w:pPr>
        <w:spacing w:after="0" w:line="240" w:lineRule="auto"/>
      </w:pPr>
      <w:r>
        <w:separator/>
      </w:r>
    </w:p>
  </w:endnote>
  <w:endnote w:type="continuationSeparator" w:id="0">
    <w:p w:rsidR="00AA5066" w:rsidRDefault="00AA5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AF0" w:rsidRDefault="00930AF0">
    <w:pPr>
      <w:pStyle w:val="Footer1"/>
      <w:jc w:val="center"/>
      <w:rPr>
        <w:rFonts w:ascii="Times New Roman Bold" w:hAnsi="Times New Roman Bold"/>
        <w:sz w:val="20"/>
      </w:rPr>
    </w:pPr>
  </w:p>
  <w:p w:rsidR="00930AF0" w:rsidRDefault="00930AF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930AF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930AF0" w:rsidRDefault="00930AF0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AF0" w:rsidRDefault="00930AF0" w:rsidP="003E75AF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930AF0" w:rsidRDefault="00930AF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930AF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930AF0" w:rsidRDefault="0025471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930AF0" w:rsidRDefault="00930AF0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066" w:rsidRDefault="00AA5066">
      <w:pPr>
        <w:spacing w:after="0" w:line="240" w:lineRule="auto"/>
      </w:pPr>
      <w:r>
        <w:separator/>
      </w:r>
    </w:p>
  </w:footnote>
  <w:footnote w:type="continuationSeparator" w:id="0">
    <w:p w:rsidR="00AA5066" w:rsidRDefault="00AA5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4A7A00E7"/>
    <w:multiLevelType w:val="hybridMultilevel"/>
    <w:tmpl w:val="6DEA0818"/>
    <w:lvl w:ilvl="0" w:tplc="F39AE6B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75AF"/>
    <w:rsid w:val="000C0F2B"/>
    <w:rsid w:val="00250A0D"/>
    <w:rsid w:val="00254712"/>
    <w:rsid w:val="00262F7F"/>
    <w:rsid w:val="003E75AF"/>
    <w:rsid w:val="00446A8D"/>
    <w:rsid w:val="00453B7D"/>
    <w:rsid w:val="00512D92"/>
    <w:rsid w:val="007D381B"/>
    <w:rsid w:val="008F34C7"/>
    <w:rsid w:val="00930AF0"/>
    <w:rsid w:val="00956EB5"/>
    <w:rsid w:val="00960844"/>
    <w:rsid w:val="009D0201"/>
    <w:rsid w:val="00AA5066"/>
    <w:rsid w:val="00B666C9"/>
    <w:rsid w:val="00BB63B0"/>
    <w:rsid w:val="00C13CEA"/>
    <w:rsid w:val="00C772BE"/>
    <w:rsid w:val="00EC7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sid w:val="00930AF0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930AF0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autoRedefine/>
    <w:rsid w:val="00930AF0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autoRedefine/>
    <w:rsid w:val="00930AF0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930AF0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930AF0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930AF0"/>
  </w:style>
  <w:style w:type="paragraph" w:customStyle="1" w:styleId="LightShading1">
    <w:name w:val="Light Shading1"/>
    <w:rsid w:val="00930AF0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3E75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E75A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3E75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E75AF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Chairman Ryan Witte</cp:lastModifiedBy>
  <cp:revision>5</cp:revision>
  <dcterms:created xsi:type="dcterms:W3CDTF">2013-11-12T15:10:00Z</dcterms:created>
  <dcterms:modified xsi:type="dcterms:W3CDTF">2013-11-14T18:38:00Z</dcterms:modified>
</cp:coreProperties>
</file>