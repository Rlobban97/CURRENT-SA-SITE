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6A2" w:rsidRDefault="003B6B9B">
      <w:pPr>
        <w:spacing w:after="0" w:line="240" w:lineRule="auto"/>
        <w:jc w:val="center"/>
        <w:rPr>
          <w:rFonts w:ascii="Helvetica" w:hAnsi="Helvetica"/>
          <w:b/>
          <w:sz w:val="24"/>
        </w:rPr>
      </w:pPr>
      <w:r>
        <w:rPr>
          <w:rFonts w:ascii="Helvetica" w:hAnsi="Helvetica"/>
          <w:b/>
          <w:sz w:val="24"/>
        </w:rPr>
        <w:t>STUDENT ASSOCIATION SENATE MEETING</w:t>
      </w:r>
    </w:p>
    <w:p w:rsidR="008E46A2" w:rsidRDefault="003B6B9B">
      <w:pPr>
        <w:spacing w:after="0" w:line="240" w:lineRule="auto"/>
        <w:jc w:val="center"/>
        <w:rPr>
          <w:rFonts w:ascii="Helvetica" w:hAnsi="Helvetica"/>
          <w:b/>
          <w:sz w:val="24"/>
        </w:rPr>
      </w:pPr>
      <w:r>
        <w:rPr>
          <w:rFonts w:ascii="Helvetica" w:hAnsi="Helvetica"/>
          <w:b/>
          <w:sz w:val="24"/>
        </w:rPr>
        <w:t>Campus Center, Assembly Hall</w:t>
      </w:r>
    </w:p>
    <w:p w:rsidR="008E46A2" w:rsidRDefault="003B6B9B">
      <w:pPr>
        <w:spacing w:after="0" w:line="240" w:lineRule="auto"/>
        <w:jc w:val="center"/>
      </w:pPr>
      <w:r>
        <w:rPr>
          <w:rFonts w:ascii="Helvetica" w:hAnsi="Helvetica"/>
          <w:b/>
          <w:sz w:val="24"/>
        </w:rPr>
        <w:t>February 26, 2014, 8:30 PM</w:t>
      </w:r>
    </w:p>
    <w:p w:rsidR="008E46A2" w:rsidRDefault="008E46A2">
      <w:pPr>
        <w:spacing w:after="0" w:line="240" w:lineRule="auto"/>
      </w:pPr>
    </w:p>
    <w:p w:rsidR="008E46A2" w:rsidRDefault="008E46A2">
      <w:pPr>
        <w:spacing w:after="0" w:line="240" w:lineRule="auto"/>
      </w:pPr>
    </w:p>
    <w:p w:rsidR="008E46A2" w:rsidRDefault="003B6B9B">
      <w:pPr>
        <w:spacing w:after="0" w:line="240" w:lineRule="auto"/>
        <w:rPr>
          <w:rFonts w:ascii="Times New Roman Italic" w:hAnsi="Times New Roman Italic"/>
          <w:sz w:val="24"/>
          <w:u w:val="single"/>
        </w:rPr>
      </w:pPr>
      <w:r>
        <w:rPr>
          <w:rFonts w:ascii="Times New Roman" w:hAnsi="Times New Roman"/>
          <w:sz w:val="24"/>
          <w:u w:val="single"/>
        </w:rPr>
        <w:t>CALL TO ORDER AND OPENING ROLL</w:t>
      </w:r>
    </w:p>
    <w:p w:rsidR="008E46A2" w:rsidRDefault="003B6B9B">
      <w:pPr>
        <w:spacing w:after="0" w:line="240" w:lineRule="auto"/>
        <w:ind w:firstLine="720"/>
        <w:rPr>
          <w:rFonts w:ascii="Times New Roman Italic" w:hAnsi="Times New Roman Italic"/>
          <w:sz w:val="24"/>
        </w:rPr>
      </w:pPr>
      <w:r>
        <w:rPr>
          <w:rFonts w:ascii="Times New Roman Italic" w:hAnsi="Times New Roman Italic"/>
          <w:sz w:val="24"/>
        </w:rPr>
        <w:t xml:space="preserve">Chairman Witte convened the meeting at 8:35 PM. </w:t>
      </w:r>
    </w:p>
    <w:p w:rsidR="008E46A2" w:rsidRDefault="003B6B9B">
      <w:pPr>
        <w:numPr>
          <w:ilvl w:val="0"/>
          <w:numId w:val="1"/>
        </w:numPr>
        <w:tabs>
          <w:tab w:val="clear" w:pos="360"/>
          <w:tab w:val="num" w:pos="2880"/>
        </w:tabs>
        <w:spacing w:after="0" w:line="240" w:lineRule="auto"/>
        <w:ind w:left="2880" w:hanging="360"/>
        <w:rPr>
          <w:rFonts w:ascii="Times New Roman" w:hAnsi="Times New Roman"/>
          <w:sz w:val="24"/>
        </w:rPr>
      </w:pPr>
      <w:r>
        <w:rPr>
          <w:rFonts w:ascii="Times New Roman" w:hAnsi="Times New Roman"/>
          <w:sz w:val="24"/>
        </w:rPr>
        <w:t>Pledge of Allegiance</w:t>
      </w:r>
    </w:p>
    <w:p w:rsidR="008E46A2" w:rsidRDefault="008E46A2">
      <w:pPr>
        <w:pStyle w:val="BodyA"/>
        <w:rPr>
          <w:rFonts w:ascii="Times New Roman" w:hAnsi="Times New Roman"/>
        </w:rPr>
      </w:pPr>
    </w:p>
    <w:p w:rsidR="008E46A2" w:rsidRDefault="003B6B9B">
      <w:pPr>
        <w:numPr>
          <w:ilvl w:val="0"/>
          <w:numId w:val="2"/>
        </w:numPr>
        <w:spacing w:after="0" w:line="240" w:lineRule="auto"/>
        <w:ind w:hanging="180"/>
        <w:rPr>
          <w:rFonts w:ascii="Times New Roman" w:hAnsi="Times New Roman"/>
          <w:sz w:val="24"/>
        </w:rPr>
      </w:pPr>
      <w:r>
        <w:rPr>
          <w:rFonts w:ascii="Times New Roman" w:hAnsi="Times New Roman"/>
          <w:sz w:val="24"/>
        </w:rPr>
        <w:t>The following senators were present:</w:t>
      </w:r>
    </w:p>
    <w:p w:rsidR="008E46A2" w:rsidRDefault="008E46A2">
      <w:pPr>
        <w:pStyle w:val="BodyA"/>
        <w:rPr>
          <w:rFonts w:ascii="Times New Roman" w:hAnsi="Times New Roman"/>
        </w:rPr>
      </w:pPr>
    </w:p>
    <w:tbl>
      <w:tblPr>
        <w:tblW w:w="0" w:type="auto"/>
        <w:tblInd w:w="5" w:type="dxa"/>
        <w:shd w:val="clear" w:color="auto" w:fill="FFFFFF"/>
        <w:tblLayout w:type="fixed"/>
        <w:tblLook w:val="0000"/>
      </w:tblPr>
      <w:tblGrid>
        <w:gridCol w:w="3835"/>
        <w:gridCol w:w="3800"/>
      </w:tblGrid>
      <w:tr w:rsidR="008E46A2">
        <w:trPr>
          <w:cantSplit/>
          <w:trHeight w:val="6580"/>
        </w:trPr>
        <w:tc>
          <w:tcPr>
            <w:tcW w:w="38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46A2" w:rsidRDefault="008E46A2">
            <w:pPr>
              <w:tabs>
                <w:tab w:val="left" w:pos="720"/>
              </w:tabs>
              <w:spacing w:after="0" w:line="240" w:lineRule="auto"/>
              <w:rPr>
                <w:rFonts w:ascii="Times New Roman" w:hAnsi="Times New Roman"/>
                <w:sz w:val="24"/>
              </w:rPr>
            </w:pPr>
          </w:p>
          <w:p w:rsidR="008E46A2" w:rsidRDefault="003B6B9B">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Abraham</w:t>
            </w:r>
          </w:p>
          <w:p w:rsidR="008E46A2" w:rsidRDefault="003B6B9B">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Victor Alicea</w:t>
            </w:r>
          </w:p>
          <w:p w:rsidR="008E46A2" w:rsidRDefault="003B6B9B">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Stephanie Augustin</w:t>
            </w:r>
          </w:p>
          <w:p w:rsidR="008E46A2" w:rsidRDefault="003B6B9B">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Anthony Balzano</w:t>
            </w:r>
          </w:p>
          <w:p w:rsidR="008E46A2" w:rsidRDefault="003B6B9B">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Nadia Belkin</w:t>
            </w:r>
          </w:p>
          <w:p w:rsidR="008E46A2" w:rsidRDefault="003B6B9B">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Devin Caravello</w:t>
            </w:r>
          </w:p>
          <w:p w:rsidR="008E46A2" w:rsidRDefault="004D6D31">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 xml:space="preserve">Sen. </w:t>
            </w:r>
            <w:r w:rsidR="003B6B9B">
              <w:rPr>
                <w:rFonts w:ascii="Times New Roman" w:hAnsi="Times New Roman"/>
                <w:sz w:val="24"/>
              </w:rPr>
              <w:t>Corey Carmello</w:t>
            </w:r>
          </w:p>
          <w:p w:rsidR="008E46A2" w:rsidRDefault="003B6B9B">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Christian Chowdhury</w:t>
            </w:r>
          </w:p>
          <w:p w:rsidR="008E46A2" w:rsidRDefault="003B6B9B">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Patrick Cronin</w:t>
            </w:r>
          </w:p>
          <w:p w:rsidR="008E46A2" w:rsidRDefault="003B6B9B">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Khadija Cuevas</w:t>
            </w:r>
          </w:p>
          <w:p w:rsidR="008E46A2" w:rsidRDefault="003B6B9B">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Skyler DeAngelo</w:t>
            </w:r>
          </w:p>
          <w:p w:rsidR="008E46A2" w:rsidRDefault="003B6B9B">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Conner Dunleavy</w:t>
            </w:r>
          </w:p>
          <w:p w:rsidR="008E46A2" w:rsidRDefault="003B6B9B">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Beroro Efekoro</w:t>
            </w:r>
          </w:p>
          <w:p w:rsidR="008E46A2" w:rsidRDefault="003B6B9B">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Benjamin Engwer</w:t>
            </w:r>
          </w:p>
          <w:p w:rsidR="008E46A2" w:rsidRDefault="003B6B9B">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Allie Faver</w:t>
            </w:r>
          </w:p>
          <w:p w:rsidR="008E46A2" w:rsidRDefault="003B6B9B">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Alex Flood</w:t>
            </w:r>
          </w:p>
          <w:p w:rsidR="008E46A2" w:rsidRDefault="003B6B9B">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Michael Gray II</w:t>
            </w:r>
          </w:p>
          <w:p w:rsidR="008E46A2" w:rsidRDefault="003B6B9B">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Chenaniah Henderson</w:t>
            </w:r>
          </w:p>
          <w:p w:rsidR="008E46A2" w:rsidRDefault="003B6B9B">
            <w:pPr>
              <w:numPr>
                <w:ilvl w:val="0"/>
                <w:numId w:val="4"/>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Brad Hershenson</w:t>
            </w:r>
          </w:p>
          <w:p w:rsidR="008E46A2" w:rsidRDefault="003B6B9B">
            <w:pPr>
              <w:numPr>
                <w:ilvl w:val="0"/>
                <w:numId w:val="4"/>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James King</w:t>
            </w:r>
          </w:p>
          <w:p w:rsidR="008E46A2" w:rsidRDefault="008E46A2">
            <w:pPr>
              <w:tabs>
                <w:tab w:val="left" w:pos="720"/>
              </w:tabs>
              <w:spacing w:after="0" w:line="240" w:lineRule="auto"/>
            </w:pPr>
          </w:p>
        </w:tc>
        <w:tc>
          <w:tcPr>
            <w:tcW w:w="3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46A2" w:rsidRDefault="008E46A2">
            <w:pPr>
              <w:spacing w:after="0" w:line="240" w:lineRule="auto"/>
              <w:rPr>
                <w:rFonts w:ascii="Times New Roman" w:hAnsi="Times New Roman"/>
                <w:sz w:val="24"/>
              </w:rPr>
            </w:pPr>
          </w:p>
          <w:p w:rsidR="008E46A2" w:rsidRDefault="003B6B9B">
            <w:pPr>
              <w:numPr>
                <w:ilvl w:val="0"/>
                <w:numId w:val="5"/>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Matthew Krush</w:t>
            </w:r>
          </w:p>
          <w:p w:rsidR="008E46A2" w:rsidRDefault="003B6B9B">
            <w:pPr>
              <w:numPr>
                <w:ilvl w:val="0"/>
                <w:numId w:val="5"/>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Michael Longo</w:t>
            </w:r>
          </w:p>
          <w:p w:rsidR="008E46A2" w:rsidRDefault="003B6B9B">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Daniel Markisello</w:t>
            </w:r>
          </w:p>
          <w:p w:rsidR="008E46A2" w:rsidRDefault="003B6B9B">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Cylas Martell-Crawford</w:t>
            </w:r>
          </w:p>
          <w:p w:rsidR="008E46A2" w:rsidRDefault="003B6B9B">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 xml:space="preserve">Sen. Patrick Moran </w:t>
            </w:r>
          </w:p>
          <w:p w:rsidR="008E46A2" w:rsidRDefault="003B6B9B">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Kevin Murphy</w:t>
            </w:r>
          </w:p>
          <w:p w:rsidR="008E46A2" w:rsidRDefault="003B6B9B">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Casey Olszewski</w:t>
            </w:r>
          </w:p>
          <w:p w:rsidR="008E46A2" w:rsidRDefault="003B6B9B">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Kathleen Orlan</w:t>
            </w:r>
          </w:p>
          <w:p w:rsidR="008E46A2" w:rsidRDefault="003B6B9B">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Shireen Ramnath</w:t>
            </w:r>
          </w:p>
          <w:p w:rsidR="008E46A2" w:rsidRDefault="003B6B9B">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Zach Ripka</w:t>
            </w:r>
          </w:p>
          <w:p w:rsidR="008E46A2" w:rsidRDefault="003B6B9B">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Johnathon Rood</w:t>
            </w:r>
          </w:p>
          <w:p w:rsidR="008E46A2" w:rsidRDefault="003B6B9B">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Roger Rook</w:t>
            </w:r>
          </w:p>
          <w:p w:rsidR="008E46A2" w:rsidRDefault="003B6B9B">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Vanessa Salamy</w:t>
            </w:r>
          </w:p>
          <w:p w:rsidR="008E46A2" w:rsidRDefault="003B6B9B">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Adam Sanzone</w:t>
            </w:r>
          </w:p>
          <w:p w:rsidR="008E46A2" w:rsidRDefault="003B6B9B">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Emma Schwab</w:t>
            </w:r>
          </w:p>
          <w:p w:rsidR="008E46A2" w:rsidRDefault="003B6B9B">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Juliet Shen</w:t>
            </w:r>
          </w:p>
          <w:p w:rsidR="008E46A2" w:rsidRDefault="003B6B9B">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Raymond Webb</w:t>
            </w:r>
          </w:p>
          <w:p w:rsidR="008E46A2" w:rsidRDefault="003B6B9B">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Connor Wilkins</w:t>
            </w:r>
          </w:p>
          <w:p w:rsidR="008E46A2" w:rsidRDefault="003B6B9B">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Jamie Zieno</w:t>
            </w:r>
          </w:p>
          <w:p w:rsidR="008E46A2" w:rsidRDefault="008E46A2">
            <w:pPr>
              <w:spacing w:after="0" w:line="240" w:lineRule="auto"/>
              <w:rPr>
                <w:rFonts w:ascii="Times New Roman" w:hAnsi="Times New Roman"/>
                <w:sz w:val="24"/>
              </w:rPr>
            </w:pPr>
          </w:p>
          <w:p w:rsidR="008E46A2" w:rsidRDefault="008E46A2">
            <w:pPr>
              <w:spacing w:after="0" w:line="240" w:lineRule="auto"/>
            </w:pPr>
          </w:p>
        </w:tc>
      </w:tr>
    </w:tbl>
    <w:p w:rsidR="008E46A2" w:rsidRDefault="008E46A2">
      <w:pPr>
        <w:spacing w:after="0" w:line="240" w:lineRule="auto"/>
        <w:rPr>
          <w:rFonts w:ascii="Times New Roman" w:hAnsi="Times New Roman"/>
          <w:sz w:val="24"/>
        </w:rPr>
      </w:pPr>
    </w:p>
    <w:p w:rsidR="008E46A2" w:rsidRDefault="008E46A2">
      <w:pPr>
        <w:spacing w:after="0" w:line="240" w:lineRule="auto"/>
        <w:rPr>
          <w:rFonts w:ascii="Times New Roman" w:hAnsi="Times New Roman"/>
          <w:sz w:val="24"/>
        </w:rPr>
      </w:pPr>
    </w:p>
    <w:p w:rsidR="008E46A2" w:rsidRDefault="003B6B9B">
      <w:pPr>
        <w:spacing w:after="0" w:line="240" w:lineRule="auto"/>
        <w:rPr>
          <w:rFonts w:ascii="Times New Roman Italic" w:hAnsi="Times New Roman Italic"/>
          <w:sz w:val="24"/>
        </w:rPr>
      </w:pPr>
      <w:r>
        <w:rPr>
          <w:rFonts w:ascii="Times New Roman Bold" w:hAnsi="Times New Roman Bold"/>
          <w:sz w:val="24"/>
        </w:rPr>
        <w:t xml:space="preserve">Absent Senators: </w:t>
      </w:r>
      <w:r>
        <w:rPr>
          <w:rFonts w:ascii="Times New Roman Italic" w:hAnsi="Times New Roman Italic"/>
          <w:sz w:val="24"/>
        </w:rPr>
        <w:t>Sen. Alic (</w:t>
      </w:r>
      <w:r>
        <w:rPr>
          <w:rFonts w:ascii="Times New Roman Bold Italic" w:hAnsi="Times New Roman Bold Italic"/>
          <w:sz w:val="24"/>
        </w:rPr>
        <w:t>excused</w:t>
      </w:r>
      <w:r>
        <w:rPr>
          <w:rFonts w:ascii="Times New Roman Italic" w:hAnsi="Times New Roman Italic"/>
          <w:sz w:val="24"/>
        </w:rPr>
        <w:t>), Sen. De La Cruz (</w:t>
      </w:r>
      <w:r>
        <w:rPr>
          <w:rFonts w:ascii="Times New Roman Bold Italic" w:hAnsi="Times New Roman Bold Italic"/>
          <w:sz w:val="24"/>
        </w:rPr>
        <w:t>excused</w:t>
      </w:r>
      <w:r>
        <w:rPr>
          <w:rFonts w:ascii="Times New Roman Italic" w:hAnsi="Times New Roman Italic"/>
          <w:sz w:val="24"/>
        </w:rPr>
        <w:t>), Sen. Forman, Sen. Gustave, Sen. McBride, Sen. Russell</w:t>
      </w:r>
    </w:p>
    <w:p w:rsidR="008E46A2" w:rsidRDefault="008E46A2">
      <w:pPr>
        <w:spacing w:after="0" w:line="240" w:lineRule="auto"/>
        <w:rPr>
          <w:rFonts w:ascii="Times New Roman Bold" w:hAnsi="Times New Roman Bold"/>
          <w:sz w:val="24"/>
        </w:rPr>
      </w:pPr>
    </w:p>
    <w:p w:rsidR="008E46A2" w:rsidRDefault="003B6B9B">
      <w:pPr>
        <w:spacing w:after="0" w:line="240" w:lineRule="auto"/>
        <w:rPr>
          <w:rFonts w:ascii="Times New Roman Bold" w:hAnsi="Times New Roman Bold"/>
          <w:sz w:val="24"/>
        </w:rPr>
      </w:pPr>
      <w:r>
        <w:rPr>
          <w:rFonts w:ascii="Times New Roman Bold" w:hAnsi="Times New Roman Bold"/>
          <w:sz w:val="24"/>
        </w:rPr>
        <w:t xml:space="preserve">Also in Attendance: </w:t>
      </w:r>
    </w:p>
    <w:p w:rsidR="008E46A2" w:rsidRDefault="003B6B9B">
      <w:pPr>
        <w:spacing w:after="0" w:line="240" w:lineRule="auto"/>
      </w:pPr>
      <w:r>
        <w:rPr>
          <w:rFonts w:ascii="Times New Roman Italic" w:hAnsi="Times New Roman Italic"/>
          <w:sz w:val="24"/>
        </w:rPr>
        <w:t xml:space="preserve">President Francis Agyemang, Vice President Nick Butler, Chief of Staff Marc Cohen, Comptroller Lee Stanton, Deputy Comptroller Tyler Paladino, Director of Academic Affairs Derek Ellis, Director of Programming Ajon Crump, Director of Student Group Affairs Katie Thomas, Director of Community Engagement and Outreach Rose Avellino, Director of </w:t>
      </w:r>
      <w:r>
        <w:rPr>
          <w:rFonts w:ascii="Times New Roman Italic" w:hAnsi="Times New Roman Italic"/>
          <w:sz w:val="24"/>
        </w:rPr>
        <w:lastRenderedPageBreak/>
        <w:t>Marketing Steve Valentine, Director of Legislative Affairs Justyn Turner, Trey Price, Emma Suarez.</w:t>
      </w:r>
    </w:p>
    <w:p w:rsidR="008E46A2" w:rsidRDefault="008E46A2">
      <w:pPr>
        <w:pStyle w:val="Body"/>
        <w:rPr>
          <w:rFonts w:ascii="Times New Roman" w:hAnsi="Times New Roman"/>
        </w:rPr>
      </w:pPr>
    </w:p>
    <w:p w:rsidR="008E46A2" w:rsidRDefault="003B6B9B">
      <w:pPr>
        <w:pStyle w:val="Body"/>
        <w:rPr>
          <w:rFonts w:ascii="Times New Roman" w:hAnsi="Times New Roman"/>
          <w:u w:val="single"/>
        </w:rPr>
      </w:pPr>
      <w:r>
        <w:rPr>
          <w:rFonts w:ascii="Times New Roman" w:hAnsi="Times New Roman"/>
          <w:u w:val="single"/>
        </w:rPr>
        <w:t>APPROVAL OF MINUTES</w:t>
      </w:r>
    </w:p>
    <w:p w:rsidR="008E46A2" w:rsidRDefault="003B6B9B">
      <w:pPr>
        <w:pStyle w:val="Body"/>
        <w:rPr>
          <w:rFonts w:ascii="Times New Roman" w:hAnsi="Times New Roman"/>
        </w:rPr>
      </w:pPr>
      <w:r>
        <w:rPr>
          <w:rFonts w:ascii="Times New Roman" w:hAnsi="Times New Roman"/>
        </w:rPr>
        <w:t xml:space="preserve">Motion to approve minutes with unanimous consent by </w:t>
      </w:r>
      <w:r>
        <w:rPr>
          <w:rFonts w:ascii="Times New Roman Italic" w:hAnsi="Times New Roman Italic"/>
        </w:rPr>
        <w:t>Sen. Schwab</w:t>
      </w:r>
    </w:p>
    <w:p w:rsidR="008E46A2" w:rsidRDefault="003B6B9B">
      <w:pPr>
        <w:pStyle w:val="Body"/>
        <w:rPr>
          <w:rFonts w:ascii="Times New Roman" w:hAnsi="Times New Roman"/>
        </w:rPr>
      </w:pPr>
      <w:r>
        <w:rPr>
          <w:rFonts w:ascii="Times New Roman" w:hAnsi="Times New Roman"/>
        </w:rPr>
        <w:t xml:space="preserve">Seconded by </w:t>
      </w:r>
      <w:r>
        <w:rPr>
          <w:rFonts w:ascii="Times New Roman Italic" w:hAnsi="Times New Roman Italic"/>
        </w:rPr>
        <w:t>Sen. Faver</w:t>
      </w:r>
    </w:p>
    <w:p w:rsidR="008E46A2" w:rsidRDefault="008E46A2">
      <w:pPr>
        <w:pStyle w:val="Body"/>
        <w:rPr>
          <w:rFonts w:ascii="Times New Roman" w:hAnsi="Times New Roman"/>
        </w:rPr>
      </w:pPr>
    </w:p>
    <w:p w:rsidR="008E46A2" w:rsidRDefault="003B6B9B">
      <w:pPr>
        <w:pStyle w:val="Body"/>
        <w:rPr>
          <w:rFonts w:ascii="Times New Roman" w:hAnsi="Times New Roman"/>
          <w:u w:val="single"/>
        </w:rPr>
      </w:pPr>
      <w:r>
        <w:rPr>
          <w:rFonts w:ascii="Times New Roman" w:hAnsi="Times New Roman"/>
          <w:u w:val="single"/>
        </w:rPr>
        <w:t>PUBLIC COMMENT</w:t>
      </w:r>
    </w:p>
    <w:p w:rsidR="008E46A2" w:rsidRDefault="003B6B9B">
      <w:pPr>
        <w:pStyle w:val="Body"/>
        <w:rPr>
          <w:rFonts w:ascii="Times New Roman Italic" w:hAnsi="Times New Roman Italic"/>
        </w:rPr>
      </w:pPr>
      <w:r>
        <w:rPr>
          <w:rFonts w:ascii="Times New Roman Italic" w:hAnsi="Times New Roman Italic"/>
        </w:rPr>
        <w:t>Sen. King</w:t>
      </w:r>
    </w:p>
    <w:p w:rsidR="008E46A2" w:rsidRDefault="003B6B9B">
      <w:pPr>
        <w:pStyle w:val="Body"/>
        <w:rPr>
          <w:rFonts w:ascii="Times New Roman" w:hAnsi="Times New Roman"/>
        </w:rPr>
      </w:pPr>
      <w:r>
        <w:rPr>
          <w:rFonts w:ascii="Times New Roman" w:hAnsi="Times New Roman"/>
        </w:rPr>
        <w:tab/>
        <w:t>Sketchy Characters free Saturday shows 6:30pm UFood grill lounge.</w:t>
      </w:r>
    </w:p>
    <w:p w:rsidR="008E46A2" w:rsidRDefault="003B6B9B">
      <w:pPr>
        <w:pStyle w:val="Body"/>
        <w:rPr>
          <w:rFonts w:ascii="Times New Roman" w:hAnsi="Times New Roman"/>
        </w:rPr>
      </w:pPr>
      <w:r>
        <w:rPr>
          <w:rFonts w:ascii="Times New Roman" w:hAnsi="Times New Roman"/>
        </w:rPr>
        <w:t xml:space="preserve"> Requesting higher senator attendance.</w:t>
      </w:r>
    </w:p>
    <w:p w:rsidR="008E46A2" w:rsidRDefault="008E46A2">
      <w:pPr>
        <w:pStyle w:val="Body"/>
        <w:rPr>
          <w:rFonts w:ascii="Times New Roman" w:hAnsi="Times New Roman"/>
        </w:rPr>
      </w:pPr>
    </w:p>
    <w:p w:rsidR="008E46A2" w:rsidRDefault="003B6B9B">
      <w:pPr>
        <w:pStyle w:val="Body"/>
        <w:rPr>
          <w:rFonts w:ascii="Times New Roman Italic" w:hAnsi="Times New Roman Italic"/>
        </w:rPr>
      </w:pPr>
      <w:r>
        <w:rPr>
          <w:rFonts w:ascii="Times New Roman Italic" w:hAnsi="Times New Roman Italic"/>
        </w:rPr>
        <w:t>Sen. DeAngelo</w:t>
      </w:r>
    </w:p>
    <w:p w:rsidR="008E46A2" w:rsidRDefault="003B6B9B">
      <w:pPr>
        <w:pStyle w:val="Body"/>
        <w:rPr>
          <w:rFonts w:ascii="Times New Roman" w:hAnsi="Times New Roman"/>
        </w:rPr>
      </w:pPr>
      <w:r>
        <w:rPr>
          <w:rFonts w:ascii="Times New Roman" w:hAnsi="Times New Roman"/>
        </w:rPr>
        <w:tab/>
        <w:t>Powerpoint highlighting YAL</w:t>
      </w:r>
    </w:p>
    <w:p w:rsidR="008E46A2" w:rsidRDefault="003B6B9B">
      <w:pPr>
        <w:pStyle w:val="Body"/>
        <w:rPr>
          <w:rFonts w:ascii="Times New Roman" w:hAnsi="Times New Roman"/>
        </w:rPr>
      </w:pPr>
      <w:r>
        <w:rPr>
          <w:rFonts w:ascii="Times New Roman" w:hAnsi="Times New Roman"/>
        </w:rPr>
        <w:tab/>
      </w:r>
      <w:r>
        <w:rPr>
          <w:rFonts w:ascii="Times New Roman" w:hAnsi="Times New Roman"/>
        </w:rPr>
        <w:tab/>
        <w:t>Short history of club</w:t>
      </w:r>
    </w:p>
    <w:p w:rsidR="008E46A2" w:rsidRDefault="003B6B9B">
      <w:pPr>
        <w:pStyle w:val="Body"/>
        <w:rPr>
          <w:rFonts w:ascii="Times New Roman" w:hAnsi="Times New Roman"/>
        </w:rPr>
      </w:pPr>
      <w:r>
        <w:rPr>
          <w:rFonts w:ascii="Times New Roman" w:hAnsi="Times New Roman"/>
        </w:rPr>
        <w:tab/>
      </w:r>
      <w:r>
        <w:rPr>
          <w:rFonts w:ascii="Times New Roman" w:hAnsi="Times New Roman"/>
        </w:rPr>
        <w:tab/>
        <w:t>“2013 Best Chapter in NE”</w:t>
      </w:r>
    </w:p>
    <w:p w:rsidR="008E46A2" w:rsidRDefault="003B6B9B">
      <w:pPr>
        <w:pStyle w:val="Body"/>
        <w:rPr>
          <w:rFonts w:ascii="Times New Roman" w:hAnsi="Times New Roman"/>
        </w:rPr>
      </w:pPr>
      <w:r>
        <w:rPr>
          <w:rFonts w:ascii="Times New Roman" w:hAnsi="Times New Roman"/>
        </w:rPr>
        <w:tab/>
      </w:r>
      <w:r>
        <w:rPr>
          <w:rFonts w:ascii="Times New Roman" w:hAnsi="Times New Roman"/>
        </w:rPr>
        <w:tab/>
        <w:t>Has had 28 events thus far since its formation in July 2012</w:t>
      </w:r>
    </w:p>
    <w:p w:rsidR="008E46A2" w:rsidRDefault="008E46A2">
      <w:pPr>
        <w:pStyle w:val="Body"/>
        <w:rPr>
          <w:rFonts w:ascii="Times New Roman" w:hAnsi="Times New Roman"/>
        </w:rPr>
      </w:pPr>
    </w:p>
    <w:p w:rsidR="008E46A2" w:rsidRDefault="003B6B9B">
      <w:pPr>
        <w:pStyle w:val="Body"/>
        <w:rPr>
          <w:rFonts w:ascii="Times New Roman Italic" w:hAnsi="Times New Roman Italic"/>
        </w:rPr>
      </w:pPr>
      <w:r>
        <w:rPr>
          <w:rFonts w:ascii="Times New Roman Italic" w:hAnsi="Times New Roman Italic"/>
        </w:rPr>
        <w:t>Sen. Efekoro</w:t>
      </w:r>
    </w:p>
    <w:p w:rsidR="008E46A2" w:rsidRDefault="003B6B9B">
      <w:pPr>
        <w:pStyle w:val="Body"/>
        <w:rPr>
          <w:rFonts w:ascii="Times New Roman" w:hAnsi="Times New Roman"/>
        </w:rPr>
      </w:pPr>
      <w:r>
        <w:rPr>
          <w:rFonts w:ascii="Times New Roman" w:hAnsi="Times New Roman"/>
        </w:rPr>
        <w:tab/>
        <w:t>Mentor to HS kids, sports coach, etc. Apply 2/27</w:t>
      </w:r>
    </w:p>
    <w:p w:rsidR="008E46A2" w:rsidRDefault="008E46A2">
      <w:pPr>
        <w:pStyle w:val="Body"/>
        <w:rPr>
          <w:rFonts w:ascii="Times New Roman" w:hAnsi="Times New Roman"/>
        </w:rPr>
      </w:pPr>
    </w:p>
    <w:p w:rsidR="008E46A2" w:rsidRDefault="003B6B9B">
      <w:pPr>
        <w:pStyle w:val="Body"/>
        <w:rPr>
          <w:rFonts w:ascii="Times New Roman" w:hAnsi="Times New Roman"/>
        </w:rPr>
      </w:pPr>
      <w:r>
        <w:rPr>
          <w:rFonts w:ascii="Times New Roman Italic" w:hAnsi="Times New Roman Italic"/>
        </w:rPr>
        <w:t>Cameron</w:t>
      </w:r>
      <w:r>
        <w:rPr>
          <w:rFonts w:ascii="Times New Roman" w:hAnsi="Times New Roman"/>
        </w:rPr>
        <w:t xml:space="preserve"> from Sustainability Council</w:t>
      </w:r>
    </w:p>
    <w:p w:rsidR="008E46A2" w:rsidRDefault="003B6B9B">
      <w:pPr>
        <w:pStyle w:val="Body"/>
        <w:rPr>
          <w:rFonts w:ascii="Times New Roman" w:hAnsi="Times New Roman"/>
        </w:rPr>
      </w:pPr>
      <w:r>
        <w:rPr>
          <w:rFonts w:ascii="Times New Roman" w:hAnsi="Times New Roman"/>
        </w:rPr>
        <w:tab/>
        <w:t>Recycle-mania. Competition between schools in the area in order to reduce waste</w:t>
      </w:r>
    </w:p>
    <w:p w:rsidR="008E46A2" w:rsidRDefault="003B6B9B">
      <w:pPr>
        <w:pStyle w:val="Body"/>
        <w:rPr>
          <w:rFonts w:ascii="Times New Roman" w:hAnsi="Times New Roman"/>
        </w:rPr>
      </w:pPr>
      <w:r>
        <w:rPr>
          <w:rFonts w:ascii="Times New Roman" w:hAnsi="Times New Roman"/>
        </w:rPr>
        <w:t>running from 2/2-3/29</w:t>
      </w:r>
    </w:p>
    <w:p w:rsidR="008E46A2" w:rsidRDefault="003B6B9B">
      <w:pPr>
        <w:pStyle w:val="Body"/>
        <w:rPr>
          <w:rFonts w:ascii="Times New Roman" w:hAnsi="Times New Roman"/>
        </w:rPr>
      </w:pPr>
      <w:r>
        <w:rPr>
          <w:rFonts w:ascii="Times New Roman" w:hAnsi="Times New Roman"/>
        </w:rPr>
        <w:tab/>
        <w:t>Wants people actively involved, spread the word</w:t>
      </w:r>
    </w:p>
    <w:p w:rsidR="008E46A2" w:rsidRDefault="003B6B9B">
      <w:pPr>
        <w:pStyle w:val="Body"/>
        <w:rPr>
          <w:rFonts w:ascii="Times New Roman" w:hAnsi="Times New Roman"/>
        </w:rPr>
      </w:pPr>
      <w:r>
        <w:rPr>
          <w:rFonts w:ascii="Times New Roman" w:hAnsi="Times New Roman"/>
        </w:rPr>
        <w:tab/>
        <w:t xml:space="preserve">LC 3B </w:t>
      </w:r>
    </w:p>
    <w:p w:rsidR="008E46A2" w:rsidRDefault="008E46A2">
      <w:pPr>
        <w:pStyle w:val="Body"/>
        <w:rPr>
          <w:rFonts w:ascii="Times New Roman" w:hAnsi="Times New Roman"/>
        </w:rPr>
      </w:pPr>
    </w:p>
    <w:p w:rsidR="008E46A2" w:rsidRDefault="003B6B9B">
      <w:pPr>
        <w:pStyle w:val="Body"/>
        <w:rPr>
          <w:rFonts w:ascii="Times New Roman Italic" w:hAnsi="Times New Roman Italic"/>
        </w:rPr>
      </w:pPr>
      <w:r>
        <w:rPr>
          <w:rFonts w:ascii="Times New Roman Italic" w:hAnsi="Times New Roman Italic"/>
        </w:rPr>
        <w:t>Rose Avelino</w:t>
      </w:r>
    </w:p>
    <w:p w:rsidR="008E46A2" w:rsidRDefault="003B6B9B">
      <w:pPr>
        <w:pStyle w:val="Body"/>
        <w:rPr>
          <w:rFonts w:ascii="Times New Roman" w:hAnsi="Times New Roman"/>
        </w:rPr>
      </w:pPr>
      <w:r>
        <w:rPr>
          <w:rFonts w:ascii="Times New Roman" w:hAnsi="Times New Roman"/>
        </w:rPr>
        <w:tab/>
        <w:t>UA Alive- fundraising for Out of Darkness walk.</w:t>
      </w:r>
    </w:p>
    <w:p w:rsidR="008E46A2" w:rsidRDefault="008E46A2">
      <w:pPr>
        <w:pStyle w:val="Body"/>
        <w:rPr>
          <w:rFonts w:ascii="Times New Roman" w:hAnsi="Times New Roman"/>
        </w:rPr>
      </w:pPr>
    </w:p>
    <w:p w:rsidR="008E46A2" w:rsidRDefault="003B6B9B">
      <w:pPr>
        <w:pStyle w:val="Body"/>
        <w:rPr>
          <w:rFonts w:ascii="Times New Roman" w:hAnsi="Times New Roman"/>
          <w:u w:val="single"/>
        </w:rPr>
      </w:pPr>
      <w:r>
        <w:rPr>
          <w:rFonts w:ascii="Times New Roman" w:hAnsi="Times New Roman"/>
          <w:u w:val="single"/>
        </w:rPr>
        <w:t>OPENING REMARKS</w:t>
      </w:r>
    </w:p>
    <w:p w:rsidR="008E46A2" w:rsidRDefault="003B6B9B">
      <w:pPr>
        <w:pStyle w:val="Body"/>
        <w:rPr>
          <w:rFonts w:ascii="Times New Roman" w:hAnsi="Times New Roman"/>
        </w:rPr>
      </w:pPr>
      <w:r>
        <w:rPr>
          <w:rFonts w:ascii="Times New Roman Italic" w:hAnsi="Times New Roman Italic"/>
        </w:rPr>
        <w:t>Sen Krush</w:t>
      </w:r>
    </w:p>
    <w:p w:rsidR="008E46A2" w:rsidRDefault="003B6B9B">
      <w:pPr>
        <w:pStyle w:val="Body"/>
        <w:rPr>
          <w:rFonts w:ascii="Times New Roman" w:hAnsi="Times New Roman"/>
        </w:rPr>
      </w:pPr>
      <w:r>
        <w:rPr>
          <w:rFonts w:ascii="Times New Roman" w:hAnsi="Times New Roman"/>
        </w:rPr>
        <w:tab/>
        <w:t xml:space="preserve">Next Monday (3/3) is Rita Levine Day </w:t>
      </w:r>
    </w:p>
    <w:p w:rsidR="008E46A2" w:rsidRDefault="003B6B9B">
      <w:pPr>
        <w:pStyle w:val="Body"/>
        <w:rPr>
          <w:rFonts w:ascii="Times New Roman" w:hAnsi="Times New Roman"/>
        </w:rPr>
      </w:pPr>
      <w:r>
        <w:rPr>
          <w:rFonts w:ascii="Times New Roman" w:hAnsi="Times New Roman"/>
        </w:rPr>
        <w:tab/>
        <w:t>Until March 3,1995 she was the Director of Ops.</w:t>
      </w:r>
    </w:p>
    <w:p w:rsidR="008E46A2" w:rsidRDefault="003B6B9B">
      <w:pPr>
        <w:pStyle w:val="Body"/>
        <w:rPr>
          <w:rFonts w:ascii="Times New Roman" w:hAnsi="Times New Roman"/>
        </w:rPr>
      </w:pPr>
      <w:r>
        <w:rPr>
          <w:rFonts w:ascii="Times New Roman" w:hAnsi="Times New Roman"/>
        </w:rPr>
        <w:tab/>
        <w:t xml:space="preserve">Rita Levine Award </w:t>
      </w:r>
    </w:p>
    <w:p w:rsidR="008E46A2" w:rsidRDefault="003B6B9B">
      <w:pPr>
        <w:pStyle w:val="Body"/>
        <w:rPr>
          <w:rFonts w:ascii="Times New Roman" w:hAnsi="Times New Roman"/>
        </w:rPr>
      </w:pPr>
      <w:r>
        <w:rPr>
          <w:rFonts w:ascii="Times New Roman" w:hAnsi="Times New Roman"/>
        </w:rPr>
        <w:tab/>
        <w:t>Mon. stop by SA office. Family will be there. 2 awards for students who dedicate a lot of service to SA</w:t>
      </w:r>
    </w:p>
    <w:p w:rsidR="008E46A2" w:rsidRDefault="008E46A2">
      <w:pPr>
        <w:pStyle w:val="Body"/>
        <w:rPr>
          <w:rFonts w:ascii="Times New Roman" w:hAnsi="Times New Roman"/>
        </w:rPr>
      </w:pPr>
    </w:p>
    <w:p w:rsidR="008E46A2" w:rsidRDefault="003B6B9B">
      <w:pPr>
        <w:pStyle w:val="Body"/>
        <w:rPr>
          <w:rFonts w:ascii="Times New Roman" w:hAnsi="Times New Roman"/>
          <w:u w:val="single"/>
        </w:rPr>
      </w:pPr>
      <w:r>
        <w:rPr>
          <w:rFonts w:ascii="Times New Roman" w:hAnsi="Times New Roman"/>
          <w:u w:val="single"/>
        </w:rPr>
        <w:t>UNIVERSITY REPORT</w:t>
      </w:r>
    </w:p>
    <w:p w:rsidR="008E46A2" w:rsidRDefault="003B6B9B">
      <w:pPr>
        <w:pStyle w:val="Body"/>
        <w:rPr>
          <w:rFonts w:ascii="Times New Roman" w:hAnsi="Times New Roman"/>
        </w:rPr>
      </w:pPr>
      <w:r>
        <w:rPr>
          <w:rFonts w:ascii="Times New Roman Italic" w:hAnsi="Times New Roman Italic"/>
        </w:rPr>
        <w:t>Nancy Lauricella</w:t>
      </w:r>
      <w:r>
        <w:rPr>
          <w:rFonts w:ascii="Times New Roman" w:hAnsi="Times New Roman"/>
        </w:rPr>
        <w:t>: Conflict Resolution</w:t>
      </w:r>
    </w:p>
    <w:p w:rsidR="008E46A2" w:rsidRDefault="003B6B9B">
      <w:pPr>
        <w:pStyle w:val="Body"/>
        <w:rPr>
          <w:rFonts w:ascii="Times New Roman" w:hAnsi="Times New Roman"/>
        </w:rPr>
      </w:pPr>
      <w:r>
        <w:rPr>
          <w:rFonts w:ascii="Times New Roman" w:hAnsi="Times New Roman"/>
        </w:rPr>
        <w:t>Here to introduce new program: Off-Campus Student Ambassador Program (OCA for short)</w:t>
      </w:r>
    </w:p>
    <w:p w:rsidR="008E46A2" w:rsidRDefault="003B6B9B">
      <w:pPr>
        <w:pStyle w:val="Body"/>
        <w:numPr>
          <w:ilvl w:val="0"/>
          <w:numId w:val="8"/>
        </w:numPr>
        <w:ind w:hanging="180"/>
        <w:rPr>
          <w:rFonts w:ascii="Times New Roman" w:hAnsi="Times New Roman"/>
          <w:position w:val="-2"/>
        </w:rPr>
      </w:pPr>
      <w:r>
        <w:rPr>
          <w:rFonts w:ascii="Times New Roman" w:hAnsi="Times New Roman"/>
        </w:rPr>
        <w:t>Infancy of development of program</w:t>
      </w:r>
    </w:p>
    <w:p w:rsidR="008E46A2" w:rsidRDefault="003B6B9B">
      <w:pPr>
        <w:pStyle w:val="Body"/>
        <w:numPr>
          <w:ilvl w:val="0"/>
          <w:numId w:val="8"/>
        </w:numPr>
        <w:ind w:hanging="180"/>
        <w:rPr>
          <w:rFonts w:ascii="Times New Roman" w:hAnsi="Times New Roman"/>
          <w:position w:val="-2"/>
        </w:rPr>
      </w:pPr>
      <w:r>
        <w:rPr>
          <w:rFonts w:ascii="Times New Roman" w:hAnsi="Times New Roman"/>
        </w:rPr>
        <w:t>Improve and enhance communication and collaboration and problem solving of constituencies at university- including those off-campus.</w:t>
      </w:r>
    </w:p>
    <w:p w:rsidR="008E46A2" w:rsidRDefault="003B6B9B">
      <w:pPr>
        <w:pStyle w:val="Body"/>
        <w:numPr>
          <w:ilvl w:val="0"/>
          <w:numId w:val="8"/>
        </w:numPr>
        <w:ind w:hanging="180"/>
        <w:rPr>
          <w:rFonts w:ascii="Times New Roman" w:hAnsi="Times New Roman"/>
          <w:position w:val="-2"/>
        </w:rPr>
      </w:pPr>
      <w:r>
        <w:rPr>
          <w:rFonts w:ascii="Times New Roman" w:hAnsi="Times New Roman"/>
        </w:rPr>
        <w:lastRenderedPageBreak/>
        <w:t>Long-term residents also affected by school community</w:t>
      </w:r>
    </w:p>
    <w:p w:rsidR="008E46A2" w:rsidRDefault="003B6B9B">
      <w:pPr>
        <w:pStyle w:val="Body"/>
        <w:numPr>
          <w:ilvl w:val="0"/>
          <w:numId w:val="8"/>
        </w:numPr>
        <w:ind w:hanging="180"/>
        <w:rPr>
          <w:rFonts w:ascii="Times New Roman" w:hAnsi="Times New Roman"/>
          <w:position w:val="-2"/>
        </w:rPr>
      </w:pPr>
      <w:r>
        <w:rPr>
          <w:rFonts w:ascii="Times New Roman" w:hAnsi="Times New Roman"/>
        </w:rPr>
        <w:t>Visited Syracuse University who have a similar model</w:t>
      </w:r>
    </w:p>
    <w:p w:rsidR="008E46A2" w:rsidRDefault="003B6B9B">
      <w:pPr>
        <w:pStyle w:val="Body"/>
        <w:numPr>
          <w:ilvl w:val="0"/>
          <w:numId w:val="8"/>
        </w:numPr>
        <w:ind w:hanging="180"/>
        <w:rPr>
          <w:rFonts w:ascii="Times New Roman" w:hAnsi="Times New Roman"/>
          <w:position w:val="-2"/>
        </w:rPr>
      </w:pPr>
      <w:r>
        <w:rPr>
          <w:rFonts w:ascii="Times New Roman" w:hAnsi="Times New Roman"/>
        </w:rPr>
        <w:t>Spring and Fall semesters this year. Pilot initiative to launch 2015</w:t>
      </w:r>
    </w:p>
    <w:p w:rsidR="008E46A2" w:rsidRDefault="003B6B9B">
      <w:pPr>
        <w:pStyle w:val="Body"/>
        <w:numPr>
          <w:ilvl w:val="0"/>
          <w:numId w:val="8"/>
        </w:numPr>
        <w:ind w:hanging="180"/>
        <w:rPr>
          <w:rFonts w:ascii="Times New Roman" w:hAnsi="Times New Roman"/>
          <w:position w:val="-2"/>
        </w:rPr>
      </w:pPr>
      <w:r>
        <w:rPr>
          <w:rFonts w:ascii="Times New Roman" w:hAnsi="Times New Roman"/>
        </w:rPr>
        <w:t>Campus liaisons between campus and community, and other constituencies of Albany.</w:t>
      </w:r>
    </w:p>
    <w:p w:rsidR="008E46A2" w:rsidRDefault="003B6B9B">
      <w:pPr>
        <w:pStyle w:val="Body"/>
        <w:numPr>
          <w:ilvl w:val="0"/>
          <w:numId w:val="8"/>
        </w:numPr>
        <w:ind w:hanging="180"/>
        <w:rPr>
          <w:rFonts w:ascii="Times New Roman" w:hAnsi="Times New Roman"/>
          <w:position w:val="-2"/>
        </w:rPr>
      </w:pPr>
      <w:r>
        <w:rPr>
          <w:rFonts w:ascii="Times New Roman" w:hAnsi="Times New Roman"/>
        </w:rPr>
        <w:t>OCA- 5 different categories of focus including: relationship building, hosting activities, leadership for community</w:t>
      </w:r>
    </w:p>
    <w:p w:rsidR="008E46A2" w:rsidRDefault="003B6B9B">
      <w:pPr>
        <w:pStyle w:val="Body"/>
        <w:numPr>
          <w:ilvl w:val="0"/>
          <w:numId w:val="8"/>
        </w:numPr>
        <w:ind w:hanging="180"/>
        <w:rPr>
          <w:rFonts w:ascii="Times New Roman" w:hAnsi="Times New Roman"/>
          <w:position w:val="-2"/>
        </w:rPr>
      </w:pPr>
      <w:r>
        <w:rPr>
          <w:rFonts w:ascii="Times New Roman" w:hAnsi="Times New Roman"/>
        </w:rPr>
        <w:t xml:space="preserve">Creating email/phone distribution list- emailing them info on regular basis about things on and off campus. </w:t>
      </w:r>
    </w:p>
    <w:p w:rsidR="008E46A2" w:rsidRDefault="003B6B9B">
      <w:pPr>
        <w:pStyle w:val="Body"/>
        <w:numPr>
          <w:ilvl w:val="0"/>
          <w:numId w:val="8"/>
        </w:numPr>
        <w:ind w:hanging="180"/>
        <w:rPr>
          <w:rFonts w:ascii="Times New Roman" w:hAnsi="Times New Roman"/>
          <w:position w:val="-2"/>
        </w:rPr>
      </w:pPr>
      <w:r>
        <w:rPr>
          <w:rFonts w:ascii="Times New Roman" w:hAnsi="Times New Roman"/>
        </w:rPr>
        <w:t>Weekly meetings- tenants rights, hard copies of educational materials, planning marketing and facilitating events for students and community, forums so students can air concerns, working with each other on committees, working with city of Albany (police dept., certain demographics)</w:t>
      </w:r>
    </w:p>
    <w:p w:rsidR="008E46A2" w:rsidRDefault="003B6B9B">
      <w:pPr>
        <w:pStyle w:val="Body"/>
        <w:numPr>
          <w:ilvl w:val="0"/>
          <w:numId w:val="8"/>
        </w:numPr>
        <w:ind w:hanging="180"/>
        <w:rPr>
          <w:rFonts w:ascii="Times New Roman" w:hAnsi="Times New Roman"/>
          <w:position w:val="-2"/>
        </w:rPr>
      </w:pPr>
      <w:r>
        <w:rPr>
          <w:rFonts w:ascii="Times New Roman" w:hAnsi="Times New Roman"/>
        </w:rPr>
        <w:t>OCA will be recruited and hired as student staff</w:t>
      </w:r>
    </w:p>
    <w:p w:rsidR="008E46A2" w:rsidRDefault="003B6B9B">
      <w:pPr>
        <w:pStyle w:val="Body"/>
        <w:numPr>
          <w:ilvl w:val="0"/>
          <w:numId w:val="8"/>
        </w:numPr>
        <w:ind w:hanging="180"/>
        <w:rPr>
          <w:rFonts w:ascii="Times New Roman" w:hAnsi="Times New Roman"/>
          <w:position w:val="-2"/>
        </w:rPr>
      </w:pPr>
      <w:r>
        <w:rPr>
          <w:rFonts w:ascii="Times New Roman" w:hAnsi="Times New Roman"/>
        </w:rPr>
        <w:t>Recruitment process- late spring/summer. Training during fall. Pilot run in Spring ’15 semester.</w:t>
      </w:r>
    </w:p>
    <w:p w:rsidR="008E46A2" w:rsidRDefault="003B6B9B">
      <w:pPr>
        <w:pStyle w:val="Body"/>
        <w:numPr>
          <w:ilvl w:val="0"/>
          <w:numId w:val="8"/>
        </w:numPr>
        <w:ind w:hanging="180"/>
        <w:rPr>
          <w:rFonts w:ascii="Times New Roman" w:hAnsi="Times New Roman"/>
          <w:position w:val="-2"/>
        </w:rPr>
      </w:pPr>
      <w:r>
        <w:rPr>
          <w:rFonts w:ascii="Times New Roman" w:hAnsi="Times New Roman"/>
        </w:rPr>
        <w:t xml:space="preserve">Hire initially 10 off-campus ambassadors- teaming them up. 5 per team. </w:t>
      </w:r>
    </w:p>
    <w:p w:rsidR="008E46A2" w:rsidRDefault="003B6B9B">
      <w:pPr>
        <w:pStyle w:val="Body"/>
        <w:numPr>
          <w:ilvl w:val="0"/>
          <w:numId w:val="8"/>
        </w:numPr>
        <w:ind w:hanging="180"/>
        <w:rPr>
          <w:rFonts w:ascii="Times New Roman" w:hAnsi="Times New Roman"/>
          <w:position w:val="-2"/>
        </w:rPr>
      </w:pPr>
      <w:r>
        <w:rPr>
          <w:rFonts w:ascii="Times New Roman" w:hAnsi="Times New Roman"/>
        </w:rPr>
        <w:t>Next steps: be sure everything will be put together, sit down with more students to encompass new ideas, hopefully something to enhance off-campus life and to establish sense of community</w:t>
      </w:r>
    </w:p>
    <w:p w:rsidR="008E46A2" w:rsidRDefault="008E46A2">
      <w:pPr>
        <w:pStyle w:val="Body"/>
        <w:rPr>
          <w:rFonts w:ascii="Times New Roman" w:hAnsi="Times New Roman"/>
        </w:rPr>
      </w:pPr>
    </w:p>
    <w:p w:rsidR="008E46A2" w:rsidRDefault="003B6B9B">
      <w:pPr>
        <w:pStyle w:val="Body"/>
        <w:rPr>
          <w:rFonts w:ascii="Times New Roman" w:hAnsi="Times New Roman"/>
          <w:u w:val="single"/>
        </w:rPr>
      </w:pPr>
      <w:r>
        <w:rPr>
          <w:rFonts w:ascii="Times New Roman" w:hAnsi="Times New Roman"/>
          <w:u w:val="single"/>
        </w:rPr>
        <w:t>DIPPIKILL REPORT</w:t>
      </w:r>
    </w:p>
    <w:p w:rsidR="008E46A2" w:rsidRDefault="003B6B9B">
      <w:pPr>
        <w:pStyle w:val="Body"/>
        <w:rPr>
          <w:rFonts w:ascii="Times New Roman" w:hAnsi="Times New Roman"/>
        </w:rPr>
      </w:pPr>
      <w:r>
        <w:rPr>
          <w:rFonts w:ascii="Times New Roman Italic" w:hAnsi="Times New Roman Italic"/>
        </w:rPr>
        <w:t>Casey Crandall</w:t>
      </w:r>
      <w:r>
        <w:rPr>
          <w:rFonts w:ascii="Times New Roman" w:hAnsi="Times New Roman"/>
        </w:rPr>
        <w:t>, chairman: Thanks to SA senators</w:t>
      </w:r>
    </w:p>
    <w:p w:rsidR="008E46A2" w:rsidRDefault="003B6B9B">
      <w:pPr>
        <w:pStyle w:val="Body"/>
        <w:rPr>
          <w:rFonts w:ascii="Times New Roman" w:hAnsi="Times New Roman"/>
        </w:rPr>
      </w:pPr>
      <w:r>
        <w:rPr>
          <w:rFonts w:ascii="Times New Roman" w:hAnsi="Times New Roman"/>
        </w:rPr>
        <w:t>Commends Dippikill student-board leadership</w:t>
      </w:r>
    </w:p>
    <w:p w:rsidR="008E46A2" w:rsidRDefault="003B6B9B">
      <w:pPr>
        <w:pStyle w:val="Body"/>
        <w:rPr>
          <w:rFonts w:ascii="Times New Roman" w:hAnsi="Times New Roman"/>
        </w:rPr>
      </w:pPr>
      <w:r>
        <w:rPr>
          <w:rFonts w:ascii="Times New Roman Italic" w:hAnsi="Times New Roman Italic"/>
        </w:rPr>
        <w:t>Tom Savarie</w:t>
      </w:r>
      <w:r>
        <w:rPr>
          <w:rFonts w:ascii="Times New Roman" w:hAnsi="Times New Roman"/>
        </w:rPr>
        <w:t>: Dippikill is available throughout our lives as alumni</w:t>
      </w:r>
    </w:p>
    <w:p w:rsidR="008E46A2" w:rsidRDefault="003B6B9B">
      <w:pPr>
        <w:pStyle w:val="Body"/>
        <w:rPr>
          <w:rFonts w:ascii="Times New Roman" w:hAnsi="Times New Roman"/>
        </w:rPr>
      </w:pPr>
      <w:r>
        <w:rPr>
          <w:rFonts w:ascii="Times New Roman" w:hAnsi="Times New Roman"/>
        </w:rPr>
        <w:t>2 minute video: Available on all social media and Dippikill website dippikill.com - log on to see if the cabin you’d like is available, or call SA @ 518-442-5640</w:t>
      </w:r>
    </w:p>
    <w:p w:rsidR="008E46A2" w:rsidRDefault="003B6B9B">
      <w:pPr>
        <w:pStyle w:val="Body"/>
        <w:rPr>
          <w:rFonts w:ascii="Times New Roman" w:hAnsi="Times New Roman"/>
        </w:rPr>
      </w:pPr>
      <w:r>
        <w:rPr>
          <w:rFonts w:ascii="Times New Roman" w:hAnsi="Times New Roman"/>
        </w:rPr>
        <w:t>Facebook.com/discoverdippikill</w:t>
      </w:r>
    </w:p>
    <w:p w:rsidR="008E46A2" w:rsidRDefault="003B6B9B">
      <w:pPr>
        <w:pStyle w:val="Body"/>
        <w:numPr>
          <w:ilvl w:val="0"/>
          <w:numId w:val="8"/>
        </w:numPr>
        <w:ind w:hanging="180"/>
        <w:rPr>
          <w:rFonts w:ascii="Times New Roman" w:hAnsi="Times New Roman"/>
          <w:position w:val="-2"/>
        </w:rPr>
      </w:pPr>
      <w:r>
        <w:rPr>
          <w:rFonts w:ascii="Times New Roman" w:hAnsi="Times New Roman"/>
        </w:rPr>
        <w:t>Dippikill=900 acres. 100% owned and operated by SA and UA students</w:t>
      </w:r>
    </w:p>
    <w:p w:rsidR="008E46A2" w:rsidRDefault="003B6B9B">
      <w:pPr>
        <w:pStyle w:val="Body"/>
        <w:numPr>
          <w:ilvl w:val="0"/>
          <w:numId w:val="8"/>
        </w:numPr>
        <w:ind w:hanging="180"/>
        <w:rPr>
          <w:rFonts w:ascii="Times New Roman" w:hAnsi="Times New Roman"/>
          <w:position w:val="-2"/>
        </w:rPr>
      </w:pPr>
      <w:r>
        <w:rPr>
          <w:rFonts w:ascii="Times New Roman" w:hAnsi="Times New Roman"/>
        </w:rPr>
        <w:t>8 cabins varying in occupancy from 4-25 people</w:t>
      </w:r>
    </w:p>
    <w:p w:rsidR="008E46A2" w:rsidRDefault="003B6B9B">
      <w:pPr>
        <w:pStyle w:val="Body"/>
        <w:numPr>
          <w:ilvl w:val="0"/>
          <w:numId w:val="8"/>
        </w:numPr>
        <w:ind w:hanging="180"/>
        <w:rPr>
          <w:rFonts w:ascii="Times New Roman" w:hAnsi="Times New Roman"/>
          <w:position w:val="-2"/>
        </w:rPr>
      </w:pPr>
      <w:r>
        <w:rPr>
          <w:rFonts w:ascii="Times New Roman" w:hAnsi="Times New Roman"/>
        </w:rPr>
        <w:t>New cabin= multi-million dollar asset added to property opening for reservations in 2016- Julie’s Lodge</w:t>
      </w:r>
    </w:p>
    <w:p w:rsidR="008E46A2" w:rsidRDefault="003B6B9B">
      <w:pPr>
        <w:pStyle w:val="Body"/>
        <w:numPr>
          <w:ilvl w:val="0"/>
          <w:numId w:val="8"/>
        </w:numPr>
        <w:ind w:hanging="180"/>
        <w:rPr>
          <w:rFonts w:ascii="Times New Roman" w:hAnsi="Times New Roman"/>
          <w:position w:val="-2"/>
        </w:rPr>
      </w:pPr>
      <w:r>
        <w:rPr>
          <w:rFonts w:ascii="Times New Roman" w:hAnsi="Times New Roman"/>
        </w:rPr>
        <w:t>Early May- Student Leadership Retreat</w:t>
      </w:r>
    </w:p>
    <w:p w:rsidR="008E46A2" w:rsidRDefault="003B6B9B">
      <w:pPr>
        <w:pStyle w:val="Body"/>
        <w:rPr>
          <w:rFonts w:ascii="Times New Roman" w:hAnsi="Times New Roman"/>
        </w:rPr>
      </w:pPr>
      <w:r>
        <w:rPr>
          <w:rFonts w:ascii="Times New Roman" w:hAnsi="Times New Roman"/>
        </w:rPr>
        <w:t>Like them on Facebook!</w:t>
      </w:r>
    </w:p>
    <w:p w:rsidR="008E46A2" w:rsidRDefault="003B6B9B">
      <w:pPr>
        <w:pStyle w:val="Body"/>
        <w:rPr>
          <w:rFonts w:ascii="Times New Roman" w:hAnsi="Times New Roman"/>
        </w:rPr>
      </w:pPr>
      <w:r>
        <w:rPr>
          <w:rFonts w:ascii="Times New Roman" w:hAnsi="Times New Roman"/>
        </w:rPr>
        <w:t>Can go just for the day- just sign in for the day. For free! and open to the public</w:t>
      </w:r>
    </w:p>
    <w:p w:rsidR="008E46A2" w:rsidRDefault="008E46A2">
      <w:pPr>
        <w:pStyle w:val="Body"/>
        <w:rPr>
          <w:rFonts w:ascii="Times New Roman" w:hAnsi="Times New Roman"/>
        </w:rPr>
      </w:pPr>
    </w:p>
    <w:p w:rsidR="008E46A2" w:rsidRDefault="003B6B9B">
      <w:pPr>
        <w:pStyle w:val="Body"/>
        <w:rPr>
          <w:rFonts w:ascii="Times New Roman" w:hAnsi="Times New Roman"/>
          <w:u w:val="single"/>
        </w:rPr>
      </w:pPr>
      <w:r>
        <w:rPr>
          <w:rFonts w:ascii="Times New Roman" w:hAnsi="Times New Roman"/>
          <w:u w:val="single"/>
        </w:rPr>
        <w:t>BOARD OF FINANCE REPORT</w:t>
      </w:r>
    </w:p>
    <w:p w:rsidR="008E46A2" w:rsidRDefault="003B6B9B">
      <w:pPr>
        <w:pStyle w:val="Body"/>
        <w:rPr>
          <w:rFonts w:ascii="Times New Roman Italic" w:hAnsi="Times New Roman Italic"/>
        </w:rPr>
      </w:pPr>
      <w:r>
        <w:rPr>
          <w:rFonts w:ascii="Times New Roman Italic" w:hAnsi="Times New Roman Italic"/>
        </w:rPr>
        <w:t>Sen. Longo</w:t>
      </w:r>
    </w:p>
    <w:p w:rsidR="008E46A2" w:rsidRDefault="003B6B9B">
      <w:pPr>
        <w:pStyle w:val="Body"/>
        <w:rPr>
          <w:rFonts w:ascii="Times New Roman" w:hAnsi="Times New Roman"/>
        </w:rPr>
      </w:pPr>
      <w:r>
        <w:rPr>
          <w:rFonts w:ascii="Times New Roman" w:hAnsi="Times New Roman"/>
        </w:rPr>
        <w:t>1st BOF meeting this Friday night</w:t>
      </w:r>
    </w:p>
    <w:p w:rsidR="008E46A2" w:rsidRDefault="008E46A2">
      <w:pPr>
        <w:pStyle w:val="Body"/>
        <w:rPr>
          <w:rFonts w:ascii="Times New Roman" w:hAnsi="Times New Roman"/>
        </w:rPr>
      </w:pPr>
    </w:p>
    <w:p w:rsidR="008E46A2" w:rsidRDefault="003B6B9B">
      <w:pPr>
        <w:pStyle w:val="Body"/>
        <w:rPr>
          <w:rFonts w:ascii="Times New Roman" w:hAnsi="Times New Roman"/>
          <w:u w:val="single"/>
        </w:rPr>
      </w:pPr>
      <w:r>
        <w:rPr>
          <w:rFonts w:ascii="Times New Roman" w:hAnsi="Times New Roman"/>
          <w:u w:val="single"/>
        </w:rPr>
        <w:t>EXECUTIVE REPORT</w:t>
      </w:r>
    </w:p>
    <w:p w:rsidR="008E46A2" w:rsidRDefault="003B6B9B">
      <w:pPr>
        <w:pStyle w:val="Body"/>
        <w:rPr>
          <w:rFonts w:ascii="Times New Roman Italic" w:hAnsi="Times New Roman Italic"/>
        </w:rPr>
      </w:pPr>
      <w:r>
        <w:rPr>
          <w:rFonts w:ascii="Times New Roman Italic" w:hAnsi="Times New Roman Italic"/>
        </w:rPr>
        <w:t>President Agyemang</w:t>
      </w:r>
    </w:p>
    <w:p w:rsidR="008E46A2" w:rsidRDefault="003B6B9B">
      <w:pPr>
        <w:pStyle w:val="Body"/>
        <w:rPr>
          <w:rFonts w:ascii="Times New Roman" w:hAnsi="Times New Roman"/>
        </w:rPr>
      </w:pPr>
      <w:r>
        <w:rPr>
          <w:rFonts w:ascii="Times New Roman" w:hAnsi="Times New Roman"/>
        </w:rPr>
        <w:t>SA scholarship- app due this Friday. 24 scholarships ranging from 500$-1000$</w:t>
      </w:r>
    </w:p>
    <w:p w:rsidR="008E46A2" w:rsidRDefault="008E46A2">
      <w:pPr>
        <w:pStyle w:val="Body"/>
        <w:rPr>
          <w:rFonts w:ascii="Times New Roman Italic" w:hAnsi="Times New Roman Italic"/>
        </w:rPr>
      </w:pPr>
    </w:p>
    <w:p w:rsidR="008E46A2" w:rsidRDefault="003B6B9B">
      <w:pPr>
        <w:pStyle w:val="Body"/>
        <w:rPr>
          <w:rFonts w:ascii="Times New Roman Italic" w:hAnsi="Times New Roman Italic"/>
        </w:rPr>
      </w:pPr>
      <w:r>
        <w:rPr>
          <w:rFonts w:ascii="Times New Roman Italic" w:hAnsi="Times New Roman Italic"/>
        </w:rPr>
        <w:t>Vice President Butler</w:t>
      </w:r>
    </w:p>
    <w:p w:rsidR="008E46A2" w:rsidRDefault="003B6B9B">
      <w:pPr>
        <w:pStyle w:val="Body"/>
        <w:rPr>
          <w:rFonts w:ascii="Times New Roman" w:hAnsi="Times New Roman"/>
        </w:rPr>
      </w:pPr>
      <w:r>
        <w:rPr>
          <w:rFonts w:ascii="Times New Roman" w:hAnsi="Times New Roman"/>
        </w:rPr>
        <w:t>Pizza social with OSI Friday, 4pm</w:t>
      </w:r>
    </w:p>
    <w:p w:rsidR="008E46A2" w:rsidRDefault="008E46A2">
      <w:pPr>
        <w:pStyle w:val="Body"/>
        <w:rPr>
          <w:rFonts w:ascii="Times New Roman" w:hAnsi="Times New Roman"/>
        </w:rPr>
      </w:pPr>
    </w:p>
    <w:p w:rsidR="008E46A2" w:rsidRDefault="003B6B9B">
      <w:pPr>
        <w:pStyle w:val="Body"/>
        <w:rPr>
          <w:rFonts w:ascii="Times New Roman Italic" w:hAnsi="Times New Roman Italic"/>
        </w:rPr>
      </w:pPr>
      <w:r>
        <w:rPr>
          <w:rFonts w:ascii="Times New Roman Italic" w:hAnsi="Times New Roman Italic"/>
        </w:rPr>
        <w:t>Chief of Staff Marc Cohen</w:t>
      </w:r>
    </w:p>
    <w:p w:rsidR="008E46A2" w:rsidRDefault="003B6B9B">
      <w:pPr>
        <w:pStyle w:val="Body"/>
        <w:rPr>
          <w:rFonts w:ascii="Times New Roman" w:hAnsi="Times New Roman"/>
        </w:rPr>
      </w:pPr>
      <w:r>
        <w:rPr>
          <w:rFonts w:ascii="Times New Roman" w:hAnsi="Times New Roman"/>
        </w:rPr>
        <w:lastRenderedPageBreak/>
        <w:t>Undergrad Forum</w:t>
      </w:r>
    </w:p>
    <w:p w:rsidR="008E46A2" w:rsidRDefault="003B6B9B">
      <w:pPr>
        <w:pStyle w:val="Body"/>
        <w:rPr>
          <w:rFonts w:ascii="Times New Roman" w:hAnsi="Times New Roman"/>
        </w:rPr>
      </w:pPr>
      <w:r>
        <w:rPr>
          <w:rFonts w:ascii="Times New Roman" w:hAnsi="Times New Roman"/>
        </w:rPr>
        <w:t>Can send questions to Cohen, or with AA</w:t>
      </w:r>
    </w:p>
    <w:p w:rsidR="008E46A2" w:rsidRDefault="003B6B9B">
      <w:pPr>
        <w:pStyle w:val="Body"/>
        <w:rPr>
          <w:rFonts w:ascii="Times New Roman" w:hAnsi="Times New Roman"/>
        </w:rPr>
      </w:pPr>
      <w:r>
        <w:rPr>
          <w:rFonts w:ascii="Times New Roman" w:hAnsi="Times New Roman"/>
        </w:rPr>
        <w:t>Tentative date: 4/23, 424 is back up date</w:t>
      </w:r>
    </w:p>
    <w:p w:rsidR="008E46A2" w:rsidRDefault="008E46A2">
      <w:pPr>
        <w:pStyle w:val="Body"/>
        <w:rPr>
          <w:rFonts w:ascii="Times New Roman" w:hAnsi="Times New Roman"/>
        </w:rPr>
      </w:pPr>
    </w:p>
    <w:p w:rsidR="008E46A2" w:rsidRDefault="003B6B9B">
      <w:pPr>
        <w:pStyle w:val="Body"/>
        <w:rPr>
          <w:rFonts w:ascii="Times New Roman Italic" w:hAnsi="Times New Roman Italic"/>
        </w:rPr>
      </w:pPr>
      <w:r>
        <w:rPr>
          <w:rFonts w:ascii="Times New Roman Italic" w:hAnsi="Times New Roman Italic"/>
        </w:rPr>
        <w:t>Comptroller Lee Stanton</w:t>
      </w:r>
    </w:p>
    <w:p w:rsidR="008E46A2" w:rsidRDefault="003B6B9B">
      <w:pPr>
        <w:pStyle w:val="Body"/>
        <w:rPr>
          <w:rFonts w:ascii="Times New Roman" w:hAnsi="Times New Roman"/>
        </w:rPr>
      </w:pPr>
      <w:r>
        <w:rPr>
          <w:rFonts w:ascii="Times New Roman" w:hAnsi="Times New Roman"/>
        </w:rPr>
        <w:t>Very close to alleviating credit card debt</w:t>
      </w:r>
    </w:p>
    <w:p w:rsidR="008E46A2" w:rsidRDefault="008E46A2">
      <w:pPr>
        <w:pStyle w:val="Body"/>
        <w:rPr>
          <w:rFonts w:ascii="Times New Roman" w:hAnsi="Times New Roman"/>
        </w:rPr>
      </w:pPr>
    </w:p>
    <w:p w:rsidR="008E46A2" w:rsidRDefault="003B6B9B">
      <w:pPr>
        <w:pStyle w:val="Body"/>
        <w:rPr>
          <w:rFonts w:ascii="Times New Roman Italic" w:hAnsi="Times New Roman Italic"/>
        </w:rPr>
      </w:pPr>
      <w:r>
        <w:rPr>
          <w:rFonts w:ascii="Times New Roman Italic" w:hAnsi="Times New Roman Italic"/>
        </w:rPr>
        <w:t>Director of Programming Ajon Crump</w:t>
      </w:r>
    </w:p>
    <w:p w:rsidR="008E46A2" w:rsidRDefault="003B6B9B">
      <w:pPr>
        <w:pStyle w:val="Body"/>
        <w:rPr>
          <w:rFonts w:ascii="Times New Roman" w:hAnsi="Times New Roman"/>
        </w:rPr>
      </w:pPr>
      <w:r>
        <w:rPr>
          <w:rFonts w:ascii="Times New Roman" w:hAnsi="Times New Roman"/>
        </w:rPr>
        <w:t>Currently working on Parkfest</w:t>
      </w:r>
    </w:p>
    <w:p w:rsidR="008E46A2" w:rsidRDefault="003B6B9B">
      <w:pPr>
        <w:pStyle w:val="Body"/>
        <w:rPr>
          <w:rFonts w:ascii="Times New Roman" w:hAnsi="Times New Roman"/>
        </w:rPr>
      </w:pPr>
      <w:r>
        <w:rPr>
          <w:rFonts w:ascii="Times New Roman" w:hAnsi="Times New Roman"/>
        </w:rPr>
        <w:t>No updates since last report</w:t>
      </w:r>
    </w:p>
    <w:p w:rsidR="008E46A2" w:rsidRDefault="003B6B9B">
      <w:pPr>
        <w:pStyle w:val="Body"/>
        <w:rPr>
          <w:rFonts w:ascii="Times New Roman" w:hAnsi="Times New Roman"/>
        </w:rPr>
      </w:pPr>
      <w:r>
        <w:rPr>
          <w:rFonts w:ascii="Times New Roman" w:hAnsi="Times New Roman"/>
        </w:rPr>
        <w:t>Has been reaching out to other SUNYs in terms of comparison of programming</w:t>
      </w:r>
    </w:p>
    <w:p w:rsidR="008E46A2" w:rsidRDefault="008E46A2">
      <w:pPr>
        <w:pStyle w:val="Body"/>
        <w:rPr>
          <w:rFonts w:ascii="Times New Roman" w:hAnsi="Times New Roman"/>
        </w:rPr>
      </w:pPr>
    </w:p>
    <w:p w:rsidR="008E46A2" w:rsidRDefault="003B6B9B">
      <w:pPr>
        <w:pStyle w:val="Body"/>
        <w:rPr>
          <w:rFonts w:ascii="Times New Roman Italic" w:hAnsi="Times New Roman Italic"/>
        </w:rPr>
      </w:pPr>
      <w:r>
        <w:rPr>
          <w:rFonts w:ascii="Times New Roman Italic" w:hAnsi="Times New Roman Italic"/>
        </w:rPr>
        <w:t>Emma Suarez</w:t>
      </w:r>
    </w:p>
    <w:p w:rsidR="008E46A2" w:rsidRDefault="003B6B9B">
      <w:pPr>
        <w:pStyle w:val="Body"/>
        <w:rPr>
          <w:rFonts w:ascii="Times New Roman" w:hAnsi="Times New Roman"/>
        </w:rPr>
      </w:pPr>
      <w:r>
        <w:rPr>
          <w:rFonts w:ascii="Times New Roman" w:hAnsi="Times New Roman"/>
        </w:rPr>
        <w:t>Tuesday March 4th luncheon LGBT higher ed</w:t>
      </w:r>
    </w:p>
    <w:p w:rsidR="008E46A2" w:rsidRDefault="003B6B9B">
      <w:pPr>
        <w:pStyle w:val="Body"/>
        <w:rPr>
          <w:rFonts w:ascii="Times New Roman" w:hAnsi="Times New Roman"/>
        </w:rPr>
      </w:pPr>
      <w:r>
        <w:rPr>
          <w:rFonts w:ascii="Times New Roman" w:hAnsi="Times New Roman"/>
        </w:rPr>
        <w:t>Sue Ranken will be the keynote speaker</w:t>
      </w:r>
    </w:p>
    <w:p w:rsidR="008E46A2" w:rsidRDefault="008E46A2">
      <w:pPr>
        <w:pStyle w:val="Body"/>
        <w:rPr>
          <w:rFonts w:ascii="Times New Roman" w:hAnsi="Times New Roman"/>
        </w:rPr>
      </w:pPr>
    </w:p>
    <w:p w:rsidR="008E46A2" w:rsidRDefault="003B6B9B">
      <w:pPr>
        <w:pStyle w:val="Body"/>
        <w:rPr>
          <w:rFonts w:ascii="Times New Roman Italic" w:hAnsi="Times New Roman Italic"/>
        </w:rPr>
      </w:pPr>
      <w:r>
        <w:rPr>
          <w:rFonts w:ascii="Times New Roman Italic" w:hAnsi="Times New Roman Italic"/>
        </w:rPr>
        <w:t>Director of Legislative Affairs Justyn Turner</w:t>
      </w:r>
    </w:p>
    <w:p w:rsidR="008E46A2" w:rsidRDefault="003B6B9B">
      <w:pPr>
        <w:pStyle w:val="Body"/>
        <w:rPr>
          <w:rFonts w:ascii="Times New Roman" w:hAnsi="Times New Roman"/>
        </w:rPr>
      </w:pPr>
      <w:r>
        <w:rPr>
          <w:rFonts w:ascii="Times New Roman" w:hAnsi="Times New Roman"/>
        </w:rPr>
        <w:t>Committee Pine Hills Assoc. Neighborhood</w:t>
      </w:r>
    </w:p>
    <w:p w:rsidR="008E46A2" w:rsidRDefault="003B6B9B">
      <w:pPr>
        <w:pStyle w:val="Body"/>
        <w:rPr>
          <w:rFonts w:ascii="Times New Roman" w:hAnsi="Times New Roman"/>
        </w:rPr>
      </w:pPr>
      <w:r>
        <w:rPr>
          <w:rFonts w:ascii="Times New Roman" w:hAnsi="Times New Roman"/>
        </w:rPr>
        <w:t>Bettering Pine Hills as Neighborhood</w:t>
      </w:r>
    </w:p>
    <w:p w:rsidR="008E46A2" w:rsidRDefault="003B6B9B">
      <w:pPr>
        <w:pStyle w:val="Body"/>
        <w:rPr>
          <w:rFonts w:ascii="Times New Roman" w:hAnsi="Times New Roman"/>
        </w:rPr>
      </w:pPr>
      <w:r>
        <w:rPr>
          <w:rFonts w:ascii="Times New Roman" w:hAnsi="Times New Roman"/>
        </w:rPr>
        <w:t>Beautification project- cleaning up downtown. Art projects on abandoned buildings, lots (art, gardens)</w:t>
      </w:r>
    </w:p>
    <w:p w:rsidR="008E46A2" w:rsidRDefault="003B6B9B">
      <w:pPr>
        <w:pStyle w:val="Body"/>
        <w:rPr>
          <w:rFonts w:ascii="Times New Roman" w:hAnsi="Times New Roman"/>
        </w:rPr>
      </w:pPr>
      <w:r>
        <w:rPr>
          <w:rFonts w:ascii="Times New Roman" w:hAnsi="Times New Roman"/>
        </w:rPr>
        <w:t>Stop by, ask about volunteering</w:t>
      </w:r>
    </w:p>
    <w:p w:rsidR="008E46A2" w:rsidRDefault="008E46A2">
      <w:pPr>
        <w:pStyle w:val="Body"/>
        <w:rPr>
          <w:rFonts w:ascii="Times New Roman" w:hAnsi="Times New Roman"/>
        </w:rPr>
      </w:pPr>
    </w:p>
    <w:p w:rsidR="008E46A2" w:rsidRDefault="003B6B9B">
      <w:pPr>
        <w:pStyle w:val="Body"/>
        <w:rPr>
          <w:rFonts w:ascii="Times New Roman Italic" w:hAnsi="Times New Roman Italic"/>
        </w:rPr>
      </w:pPr>
      <w:r>
        <w:rPr>
          <w:rFonts w:ascii="Times New Roman Italic" w:hAnsi="Times New Roman Italic"/>
        </w:rPr>
        <w:t>Director of Community Engagement and Outreach Rose Avelino</w:t>
      </w:r>
    </w:p>
    <w:p w:rsidR="008E46A2" w:rsidRDefault="003B6B9B">
      <w:pPr>
        <w:pStyle w:val="Body"/>
        <w:rPr>
          <w:rFonts w:ascii="Times New Roman" w:hAnsi="Times New Roman"/>
        </w:rPr>
      </w:pPr>
      <w:r>
        <w:rPr>
          <w:rFonts w:ascii="Times New Roman" w:hAnsi="Times New Roman"/>
        </w:rPr>
        <w:t>Hackett Middle School- new program Wed 3-5</w:t>
      </w:r>
    </w:p>
    <w:p w:rsidR="008E46A2" w:rsidRDefault="003B6B9B">
      <w:pPr>
        <w:pStyle w:val="Body"/>
        <w:rPr>
          <w:rFonts w:ascii="Times New Roman" w:hAnsi="Times New Roman"/>
        </w:rPr>
      </w:pPr>
      <w:r>
        <w:rPr>
          <w:rFonts w:ascii="Times New Roman" w:hAnsi="Times New Roman"/>
        </w:rPr>
        <w:t>Sunday Community Council Meeting- many student groups seeking community service. Beginning tracking/incentive program</w:t>
      </w:r>
    </w:p>
    <w:p w:rsidR="008E46A2" w:rsidRDefault="003B6B9B">
      <w:pPr>
        <w:pStyle w:val="Body"/>
        <w:rPr>
          <w:rFonts w:ascii="Times New Roman" w:hAnsi="Times New Roman"/>
        </w:rPr>
      </w:pPr>
      <w:r>
        <w:rPr>
          <w:rFonts w:ascii="Times New Roman" w:hAnsi="Times New Roman"/>
        </w:rPr>
        <w:t>SA Lounge 7pm 3/2. Sunday application. Student group. Funding of 250$ to begin own event related to community service if app</w:t>
      </w:r>
    </w:p>
    <w:p w:rsidR="008E46A2" w:rsidRDefault="008E46A2">
      <w:pPr>
        <w:pStyle w:val="Body"/>
        <w:rPr>
          <w:rFonts w:ascii="Times New Roman" w:hAnsi="Times New Roman"/>
        </w:rPr>
      </w:pPr>
    </w:p>
    <w:p w:rsidR="008E46A2" w:rsidRDefault="003B6B9B">
      <w:pPr>
        <w:pStyle w:val="Body"/>
        <w:rPr>
          <w:rFonts w:ascii="Times New Roman Italic" w:hAnsi="Times New Roman Italic"/>
        </w:rPr>
      </w:pPr>
      <w:r>
        <w:rPr>
          <w:rFonts w:ascii="Times New Roman Italic" w:hAnsi="Times New Roman Italic"/>
        </w:rPr>
        <w:t>Director of Student Groups Katie Thomas</w:t>
      </w:r>
    </w:p>
    <w:p w:rsidR="008E46A2" w:rsidRDefault="003B6B9B">
      <w:pPr>
        <w:pStyle w:val="Body"/>
        <w:rPr>
          <w:rFonts w:ascii="Times New Roman" w:hAnsi="Times New Roman"/>
        </w:rPr>
      </w:pPr>
      <w:r>
        <w:rPr>
          <w:rFonts w:ascii="Times New Roman" w:hAnsi="Times New Roman"/>
        </w:rPr>
        <w:t>Training new assistant, Kayla Potter</w:t>
      </w:r>
    </w:p>
    <w:p w:rsidR="008E46A2" w:rsidRDefault="003B6B9B">
      <w:pPr>
        <w:pStyle w:val="Body"/>
        <w:rPr>
          <w:rFonts w:ascii="Times New Roman" w:hAnsi="Times New Roman"/>
        </w:rPr>
      </w:pPr>
      <w:r>
        <w:rPr>
          <w:rFonts w:ascii="Times New Roman" w:hAnsi="Times New Roman"/>
        </w:rPr>
        <w:t>Purple and Gold awards- recognize student groups and individuals</w:t>
      </w:r>
    </w:p>
    <w:p w:rsidR="008E46A2" w:rsidRDefault="003B6B9B">
      <w:pPr>
        <w:pStyle w:val="Body"/>
        <w:rPr>
          <w:rFonts w:ascii="Times New Roman" w:hAnsi="Times New Roman"/>
        </w:rPr>
      </w:pPr>
      <w:r>
        <w:rPr>
          <w:rFonts w:ascii="Times New Roman" w:hAnsi="Times New Roman"/>
        </w:rPr>
        <w:t>7:30 4/28 ballroom</w:t>
      </w:r>
    </w:p>
    <w:p w:rsidR="008E46A2" w:rsidRDefault="003B6B9B">
      <w:pPr>
        <w:pStyle w:val="Body"/>
        <w:rPr>
          <w:rFonts w:ascii="Times New Roman" w:hAnsi="Times New Roman"/>
        </w:rPr>
      </w:pPr>
      <w:r>
        <w:rPr>
          <w:rFonts w:ascii="Times New Roman" w:hAnsi="Times New Roman"/>
        </w:rPr>
        <w:t>Greek orgs. FSA 4-5 greek orgs. who worked with student groups. Nominating them for awards</w:t>
      </w:r>
    </w:p>
    <w:p w:rsidR="008E46A2" w:rsidRDefault="003B6B9B">
      <w:pPr>
        <w:pStyle w:val="Body"/>
        <w:rPr>
          <w:rFonts w:ascii="Times New Roman" w:hAnsi="Times New Roman"/>
        </w:rPr>
      </w:pPr>
      <w:r>
        <w:rPr>
          <w:rFonts w:ascii="Times New Roman" w:hAnsi="Times New Roman"/>
        </w:rPr>
        <w:t>Friday morning- nomination goes live. For 3-4 weeks.</w:t>
      </w:r>
    </w:p>
    <w:p w:rsidR="008E46A2" w:rsidRDefault="003B6B9B">
      <w:pPr>
        <w:pStyle w:val="Body"/>
        <w:rPr>
          <w:rFonts w:ascii="Times New Roman" w:hAnsi="Times New Roman"/>
        </w:rPr>
      </w:pPr>
      <w:r>
        <w:rPr>
          <w:rFonts w:ascii="Times New Roman" w:hAnsi="Times New Roman"/>
        </w:rPr>
        <w:t>Outstanding graduating senator</w:t>
      </w:r>
    </w:p>
    <w:p w:rsidR="008E46A2" w:rsidRDefault="003B6B9B">
      <w:pPr>
        <w:pStyle w:val="Body"/>
        <w:rPr>
          <w:rFonts w:ascii="Times New Roman" w:hAnsi="Times New Roman"/>
        </w:rPr>
      </w:pPr>
      <w:r>
        <w:rPr>
          <w:rFonts w:ascii="Times New Roman" w:hAnsi="Times New Roman"/>
        </w:rPr>
        <w:t>John Murphy Bob Ford Podium Pat each getting awards at Purple and Gold</w:t>
      </w:r>
    </w:p>
    <w:p w:rsidR="008E46A2" w:rsidRDefault="008E46A2">
      <w:pPr>
        <w:pStyle w:val="Body"/>
        <w:rPr>
          <w:rFonts w:ascii="Times New Roman" w:hAnsi="Times New Roman"/>
        </w:rPr>
      </w:pPr>
    </w:p>
    <w:p w:rsidR="008E46A2" w:rsidRDefault="003B6B9B">
      <w:pPr>
        <w:pStyle w:val="Body"/>
        <w:rPr>
          <w:rFonts w:ascii="Times New Roman Italic" w:hAnsi="Times New Roman Italic"/>
        </w:rPr>
      </w:pPr>
      <w:r>
        <w:rPr>
          <w:rFonts w:ascii="Times New Roman Italic" w:hAnsi="Times New Roman Italic"/>
        </w:rPr>
        <w:t>Director of Academic Affairs Derek Ellis</w:t>
      </w:r>
    </w:p>
    <w:p w:rsidR="008E46A2" w:rsidRDefault="003B6B9B">
      <w:pPr>
        <w:pStyle w:val="Body"/>
        <w:rPr>
          <w:rFonts w:ascii="Times New Roman" w:hAnsi="Times New Roman"/>
        </w:rPr>
      </w:pPr>
      <w:r>
        <w:rPr>
          <w:rFonts w:ascii="Times New Roman" w:hAnsi="Times New Roman"/>
        </w:rPr>
        <w:t>Next week apps for outstanding faculty/teaching awards.</w:t>
      </w:r>
    </w:p>
    <w:p w:rsidR="008E46A2" w:rsidRDefault="003B6B9B">
      <w:pPr>
        <w:pStyle w:val="Body"/>
        <w:rPr>
          <w:rFonts w:ascii="Times New Roman" w:hAnsi="Times New Roman"/>
        </w:rPr>
      </w:pPr>
      <w:r>
        <w:rPr>
          <w:rFonts w:ascii="Times New Roman" w:hAnsi="Times New Roman"/>
        </w:rPr>
        <w:t>Given out at Presidents Spring Faculty meeting in April</w:t>
      </w:r>
    </w:p>
    <w:p w:rsidR="008E46A2" w:rsidRDefault="008E46A2">
      <w:pPr>
        <w:pStyle w:val="Body"/>
        <w:rPr>
          <w:rFonts w:ascii="Times New Roman" w:hAnsi="Times New Roman"/>
        </w:rPr>
      </w:pPr>
    </w:p>
    <w:p w:rsidR="008E46A2" w:rsidRDefault="003B6B9B">
      <w:pPr>
        <w:pStyle w:val="Body"/>
        <w:rPr>
          <w:rFonts w:ascii="Times New Roman Italic" w:hAnsi="Times New Roman Italic"/>
        </w:rPr>
      </w:pPr>
      <w:r>
        <w:rPr>
          <w:rFonts w:ascii="Times New Roman Italic" w:hAnsi="Times New Roman Italic"/>
        </w:rPr>
        <w:t>Director of Marketing Steven Valentine</w:t>
      </w:r>
    </w:p>
    <w:p w:rsidR="008E46A2" w:rsidRDefault="003B6B9B">
      <w:pPr>
        <w:pStyle w:val="Body"/>
        <w:rPr>
          <w:rFonts w:ascii="Times New Roman" w:hAnsi="Times New Roman"/>
        </w:rPr>
      </w:pPr>
      <w:r>
        <w:rPr>
          <w:rFonts w:ascii="Times New Roman" w:hAnsi="Times New Roman"/>
        </w:rPr>
        <w:lastRenderedPageBreak/>
        <w:t>Lapel pins- suits, caps</w:t>
      </w:r>
    </w:p>
    <w:p w:rsidR="008E46A2" w:rsidRDefault="003B6B9B">
      <w:pPr>
        <w:pStyle w:val="Body"/>
        <w:rPr>
          <w:rFonts w:ascii="Times New Roman" w:hAnsi="Times New Roman"/>
        </w:rPr>
      </w:pPr>
      <w:r>
        <w:rPr>
          <w:rFonts w:ascii="Times New Roman" w:hAnsi="Times New Roman"/>
        </w:rPr>
        <w:t>Grad. seniors for free</w:t>
      </w:r>
    </w:p>
    <w:p w:rsidR="008E46A2" w:rsidRDefault="003B6B9B">
      <w:pPr>
        <w:pStyle w:val="Body"/>
        <w:rPr>
          <w:rFonts w:ascii="Times New Roman" w:hAnsi="Times New Roman"/>
        </w:rPr>
      </w:pPr>
      <w:r>
        <w:rPr>
          <w:rFonts w:ascii="Times New Roman" w:hAnsi="Times New Roman"/>
        </w:rPr>
        <w:t>Promotion for Parkfest</w:t>
      </w:r>
    </w:p>
    <w:p w:rsidR="008E46A2" w:rsidRDefault="003B6B9B">
      <w:pPr>
        <w:pStyle w:val="Body"/>
        <w:rPr>
          <w:rFonts w:ascii="Times New Roman" w:hAnsi="Times New Roman"/>
        </w:rPr>
      </w:pPr>
      <w:r>
        <w:rPr>
          <w:rFonts w:ascii="Times New Roman" w:hAnsi="Times New Roman"/>
        </w:rPr>
        <w:t>Promo videos for artists once each artist is known</w:t>
      </w:r>
    </w:p>
    <w:p w:rsidR="008E46A2" w:rsidRDefault="003B6B9B">
      <w:pPr>
        <w:pStyle w:val="Body"/>
        <w:rPr>
          <w:rFonts w:ascii="Times New Roman" w:hAnsi="Times New Roman"/>
        </w:rPr>
      </w:pPr>
      <w:r>
        <w:rPr>
          <w:rFonts w:ascii="Times New Roman" w:hAnsi="Times New Roman"/>
        </w:rPr>
        <w:t>Job and Internship expo 27% increase 1635 indvs attended expo</w:t>
      </w:r>
    </w:p>
    <w:p w:rsidR="008E46A2" w:rsidRDefault="008E46A2">
      <w:pPr>
        <w:pStyle w:val="Body"/>
        <w:rPr>
          <w:rFonts w:ascii="Times New Roman" w:hAnsi="Times New Roman"/>
        </w:rPr>
      </w:pPr>
    </w:p>
    <w:p w:rsidR="008E46A2" w:rsidRDefault="003B6B9B">
      <w:pPr>
        <w:pStyle w:val="Body"/>
        <w:rPr>
          <w:rFonts w:ascii="Times New Roman" w:hAnsi="Times New Roman"/>
          <w:u w:val="single"/>
        </w:rPr>
      </w:pPr>
      <w:r>
        <w:rPr>
          <w:rFonts w:ascii="Times New Roman" w:hAnsi="Times New Roman"/>
          <w:u w:val="single"/>
        </w:rPr>
        <w:t>COMMITTEE REPORTS</w:t>
      </w:r>
    </w:p>
    <w:p w:rsidR="008E46A2" w:rsidRDefault="003B6B9B">
      <w:pPr>
        <w:pStyle w:val="Body"/>
        <w:rPr>
          <w:rFonts w:ascii="Times New Roman" w:hAnsi="Times New Roman"/>
        </w:rPr>
      </w:pPr>
      <w:r>
        <w:rPr>
          <w:rFonts w:ascii="Times New Roman" w:hAnsi="Times New Roman"/>
        </w:rPr>
        <w:t xml:space="preserve">1. Rules and Admin.: </w:t>
      </w:r>
      <w:r>
        <w:rPr>
          <w:rFonts w:ascii="Times New Roman Italic" w:hAnsi="Times New Roman Italic"/>
        </w:rPr>
        <w:t>Sen. Markisello</w:t>
      </w:r>
      <w:r>
        <w:rPr>
          <w:rFonts w:ascii="Times New Roman" w:hAnsi="Times New Roman"/>
        </w:rPr>
        <w:t xml:space="preserve">- </w:t>
      </w:r>
    </w:p>
    <w:p w:rsidR="008E46A2" w:rsidRDefault="003B6B9B">
      <w:pPr>
        <w:pStyle w:val="Body"/>
        <w:rPr>
          <w:rFonts w:ascii="Times New Roman" w:hAnsi="Times New Roman"/>
        </w:rPr>
      </w:pPr>
      <w:r>
        <w:rPr>
          <w:rFonts w:ascii="Times New Roman" w:hAnsi="Times New Roman"/>
        </w:rPr>
        <w:t>A few bills:</w:t>
      </w:r>
    </w:p>
    <w:p w:rsidR="008E46A2" w:rsidRDefault="003B6B9B">
      <w:pPr>
        <w:pStyle w:val="Body"/>
        <w:rPr>
          <w:rFonts w:ascii="Times New Roman" w:hAnsi="Times New Roman"/>
        </w:rPr>
      </w:pPr>
      <w:r>
        <w:rPr>
          <w:rFonts w:ascii="Times New Roman" w:hAnsi="Times New Roman"/>
        </w:rPr>
        <w:tab/>
        <w:t>1st- Amendment to bylaws- changing wording</w:t>
      </w:r>
    </w:p>
    <w:p w:rsidR="008E46A2" w:rsidRDefault="003B6B9B">
      <w:pPr>
        <w:pStyle w:val="Body"/>
        <w:rPr>
          <w:rFonts w:ascii="Times New Roman" w:hAnsi="Times New Roman"/>
        </w:rPr>
      </w:pPr>
      <w:r>
        <w:rPr>
          <w:rFonts w:ascii="Times New Roman" w:hAnsi="Times New Roman"/>
        </w:rPr>
        <w:tab/>
        <w:t>2nd- clarification of a contract policy</w:t>
      </w:r>
    </w:p>
    <w:p w:rsidR="008E46A2" w:rsidRDefault="008E46A2">
      <w:pPr>
        <w:pStyle w:val="Body"/>
        <w:rPr>
          <w:rFonts w:ascii="Times New Roman" w:hAnsi="Times New Roman"/>
        </w:rPr>
      </w:pPr>
    </w:p>
    <w:p w:rsidR="008E46A2" w:rsidRDefault="003B6B9B">
      <w:pPr>
        <w:pStyle w:val="Body"/>
        <w:rPr>
          <w:rFonts w:ascii="Times New Roman" w:hAnsi="Times New Roman"/>
        </w:rPr>
      </w:pPr>
      <w:r>
        <w:rPr>
          <w:rFonts w:ascii="Times New Roman" w:hAnsi="Times New Roman"/>
        </w:rPr>
        <w:t xml:space="preserve">2. Constituent Relations: </w:t>
      </w:r>
      <w:r>
        <w:rPr>
          <w:rFonts w:ascii="Times New Roman Italic" w:hAnsi="Times New Roman Italic"/>
        </w:rPr>
        <w:t>Sen. Cronin</w:t>
      </w:r>
    </w:p>
    <w:p w:rsidR="008E46A2" w:rsidRDefault="003B6B9B">
      <w:pPr>
        <w:pStyle w:val="Body"/>
        <w:rPr>
          <w:rFonts w:ascii="Times New Roman" w:hAnsi="Times New Roman"/>
        </w:rPr>
      </w:pPr>
      <w:r>
        <w:rPr>
          <w:rFonts w:ascii="Times New Roman" w:hAnsi="Times New Roman"/>
        </w:rPr>
        <w:t>Beginning of appeals process</w:t>
      </w:r>
    </w:p>
    <w:p w:rsidR="008E46A2" w:rsidRDefault="003B6B9B">
      <w:pPr>
        <w:pStyle w:val="Body"/>
        <w:rPr>
          <w:rFonts w:ascii="Times New Roman" w:hAnsi="Times New Roman"/>
        </w:rPr>
      </w:pPr>
      <w:r>
        <w:rPr>
          <w:rFonts w:ascii="Times New Roman" w:hAnsi="Times New Roman"/>
        </w:rPr>
        <w:t>Appeal dates = last weekend of March</w:t>
      </w:r>
    </w:p>
    <w:p w:rsidR="008E46A2" w:rsidRDefault="008E46A2">
      <w:pPr>
        <w:pStyle w:val="Body"/>
        <w:rPr>
          <w:rFonts w:ascii="Times New Roman" w:hAnsi="Times New Roman"/>
        </w:rPr>
      </w:pPr>
    </w:p>
    <w:p w:rsidR="008E46A2" w:rsidRDefault="003B6B9B">
      <w:pPr>
        <w:pStyle w:val="Body"/>
        <w:rPr>
          <w:rFonts w:ascii="Times New Roman Italic" w:hAnsi="Times New Roman Italic"/>
        </w:rPr>
      </w:pPr>
      <w:r>
        <w:rPr>
          <w:rFonts w:ascii="Times New Roman" w:hAnsi="Times New Roman"/>
        </w:rPr>
        <w:t xml:space="preserve">3. Community Engagement and Outreach: </w:t>
      </w:r>
      <w:r>
        <w:rPr>
          <w:rFonts w:ascii="Times New Roman Italic" w:hAnsi="Times New Roman Italic"/>
        </w:rPr>
        <w:t>Sen. Efekoro</w:t>
      </w:r>
    </w:p>
    <w:p w:rsidR="008E46A2" w:rsidRDefault="003B6B9B">
      <w:pPr>
        <w:pStyle w:val="Body"/>
        <w:rPr>
          <w:rFonts w:ascii="Times New Roman" w:hAnsi="Times New Roman"/>
        </w:rPr>
      </w:pPr>
      <w:r>
        <w:rPr>
          <w:rFonts w:ascii="Times New Roman" w:hAnsi="Times New Roman"/>
        </w:rPr>
        <w:t>Meeting Wed 8pm in SA office</w:t>
      </w:r>
    </w:p>
    <w:p w:rsidR="008E46A2" w:rsidRDefault="003B6B9B">
      <w:pPr>
        <w:pStyle w:val="Body"/>
        <w:rPr>
          <w:rFonts w:ascii="Times New Roman" w:hAnsi="Times New Roman"/>
        </w:rPr>
      </w:pPr>
      <w:r>
        <w:rPr>
          <w:rFonts w:ascii="Times New Roman" w:hAnsi="Times New Roman"/>
        </w:rPr>
        <w:t>3/8 community service with Ronald McDonald House</w:t>
      </w:r>
    </w:p>
    <w:p w:rsidR="008E46A2" w:rsidRDefault="003B6B9B">
      <w:pPr>
        <w:pStyle w:val="Body"/>
        <w:rPr>
          <w:rFonts w:ascii="Times New Roman" w:hAnsi="Times New Roman"/>
        </w:rPr>
      </w:pPr>
      <w:r>
        <w:rPr>
          <w:rFonts w:ascii="Times New Roman" w:hAnsi="Times New Roman"/>
        </w:rPr>
        <w:t>Working on bill with community and outreach</w:t>
      </w:r>
    </w:p>
    <w:p w:rsidR="008E46A2" w:rsidRDefault="008E46A2">
      <w:pPr>
        <w:pStyle w:val="Body"/>
        <w:rPr>
          <w:rFonts w:ascii="Times New Roman" w:hAnsi="Times New Roman"/>
        </w:rPr>
      </w:pPr>
    </w:p>
    <w:p w:rsidR="008E46A2" w:rsidRDefault="003B6B9B">
      <w:pPr>
        <w:pStyle w:val="Body"/>
        <w:rPr>
          <w:rFonts w:ascii="Times New Roman" w:hAnsi="Times New Roman"/>
        </w:rPr>
      </w:pPr>
      <w:r>
        <w:rPr>
          <w:rFonts w:ascii="Times New Roman" w:hAnsi="Times New Roman"/>
        </w:rPr>
        <w:t xml:space="preserve">4. Government Operations: </w:t>
      </w:r>
      <w:r>
        <w:rPr>
          <w:rFonts w:ascii="Times New Roman Italic" w:hAnsi="Times New Roman Italic"/>
        </w:rPr>
        <w:t>Sen. Wilkins</w:t>
      </w:r>
    </w:p>
    <w:p w:rsidR="008E46A2" w:rsidRDefault="003B6B9B">
      <w:pPr>
        <w:pStyle w:val="Body"/>
        <w:rPr>
          <w:rFonts w:ascii="Times New Roman" w:hAnsi="Times New Roman"/>
        </w:rPr>
      </w:pPr>
      <w:r>
        <w:rPr>
          <w:rFonts w:ascii="Times New Roman" w:hAnsi="Times New Roman"/>
        </w:rPr>
        <w:t>Next few weeks programming oversight bill with constituent relations</w:t>
      </w:r>
    </w:p>
    <w:p w:rsidR="008E46A2" w:rsidRDefault="003B6B9B">
      <w:pPr>
        <w:pStyle w:val="Body"/>
        <w:rPr>
          <w:rFonts w:ascii="Times New Roman" w:hAnsi="Times New Roman"/>
        </w:rPr>
      </w:pPr>
      <w:r>
        <w:rPr>
          <w:rFonts w:ascii="Times New Roman" w:hAnsi="Times New Roman"/>
        </w:rPr>
        <w:t>Next tues 6pm outside of SA office</w:t>
      </w:r>
    </w:p>
    <w:p w:rsidR="008E46A2" w:rsidRDefault="008E46A2">
      <w:pPr>
        <w:pStyle w:val="Body"/>
        <w:rPr>
          <w:rFonts w:ascii="Times New Roman" w:hAnsi="Times New Roman"/>
        </w:rPr>
      </w:pPr>
    </w:p>
    <w:p w:rsidR="008E46A2" w:rsidRDefault="003B6B9B">
      <w:pPr>
        <w:pStyle w:val="Body"/>
        <w:rPr>
          <w:rFonts w:ascii="Times New Roman" w:hAnsi="Times New Roman"/>
        </w:rPr>
      </w:pPr>
      <w:r>
        <w:rPr>
          <w:rFonts w:ascii="Times New Roman" w:hAnsi="Times New Roman"/>
        </w:rPr>
        <w:t xml:space="preserve">5. Appropriations: </w:t>
      </w:r>
      <w:r>
        <w:rPr>
          <w:rFonts w:ascii="Times New Roman Italic" w:hAnsi="Times New Roman Italic"/>
        </w:rPr>
        <w:t>Sen. Rook</w:t>
      </w:r>
    </w:p>
    <w:p w:rsidR="008E46A2" w:rsidRDefault="003B6B9B">
      <w:pPr>
        <w:pStyle w:val="Body"/>
        <w:rPr>
          <w:rFonts w:ascii="Times New Roman" w:hAnsi="Times New Roman"/>
        </w:rPr>
      </w:pPr>
      <w:r>
        <w:rPr>
          <w:rFonts w:ascii="Times New Roman" w:hAnsi="Times New Roman"/>
        </w:rPr>
        <w:t>One bill on agenda</w:t>
      </w:r>
    </w:p>
    <w:p w:rsidR="008E46A2" w:rsidRDefault="008E46A2">
      <w:pPr>
        <w:pStyle w:val="Body"/>
        <w:rPr>
          <w:rFonts w:ascii="Times New Roman" w:hAnsi="Times New Roman"/>
        </w:rPr>
      </w:pPr>
    </w:p>
    <w:p w:rsidR="008E46A2" w:rsidRDefault="008E46A2">
      <w:pPr>
        <w:pStyle w:val="Body"/>
        <w:rPr>
          <w:rFonts w:ascii="Times New Roman" w:hAnsi="Times New Roman"/>
        </w:rPr>
      </w:pPr>
    </w:p>
    <w:p w:rsidR="008E46A2" w:rsidRDefault="003B6B9B">
      <w:pPr>
        <w:pStyle w:val="Body"/>
        <w:rPr>
          <w:rFonts w:ascii="Times New Roman" w:hAnsi="Times New Roman"/>
          <w:u w:val="single"/>
        </w:rPr>
      </w:pPr>
      <w:r>
        <w:rPr>
          <w:rFonts w:ascii="Times New Roman" w:hAnsi="Times New Roman"/>
          <w:u w:val="single"/>
        </w:rPr>
        <w:t>LEGISLATIVE AGENDA</w:t>
      </w:r>
    </w:p>
    <w:p w:rsidR="008E46A2" w:rsidRDefault="003B6B9B">
      <w:pPr>
        <w:pStyle w:val="Body"/>
        <w:rPr>
          <w:rFonts w:ascii="Times New Roman" w:hAnsi="Times New Roman"/>
        </w:rPr>
      </w:pPr>
      <w:r>
        <w:rPr>
          <w:rFonts w:ascii="Times New Roman Italic" w:hAnsi="Times New Roman Italic"/>
        </w:rPr>
        <w:t xml:space="preserve">Sen. Krush: </w:t>
      </w:r>
      <w:r>
        <w:rPr>
          <w:rFonts w:ascii="Times New Roman" w:hAnsi="Times New Roman"/>
        </w:rPr>
        <w:t xml:space="preserve">Motion Dippikill </w:t>
      </w:r>
      <w:r>
        <w:rPr>
          <w:rFonts w:ascii="Times New Roman Bold" w:hAnsi="Times New Roman Bold"/>
        </w:rPr>
        <w:t>(1314-090)</w:t>
      </w:r>
      <w:r>
        <w:rPr>
          <w:rFonts w:ascii="Times New Roman" w:hAnsi="Times New Roman"/>
        </w:rPr>
        <w:t xml:space="preserve"> move to top </w:t>
      </w:r>
      <w:r w:rsidR="004D6D31">
        <w:rPr>
          <w:rFonts w:ascii="Times New Roman" w:hAnsi="Times New Roman"/>
        </w:rPr>
        <w:t xml:space="preserve">of the agenda </w:t>
      </w:r>
      <w:r>
        <w:rPr>
          <w:rFonts w:ascii="Times New Roman" w:hAnsi="Times New Roman"/>
        </w:rPr>
        <w:t xml:space="preserve">due to </w:t>
      </w:r>
      <w:r w:rsidR="004D6D31">
        <w:rPr>
          <w:rFonts w:ascii="Times New Roman" w:hAnsi="Times New Roman"/>
        </w:rPr>
        <w:t>the fact that the Director of Dippikill drove an hour and half to be here.</w:t>
      </w:r>
    </w:p>
    <w:p w:rsidR="008E46A2" w:rsidRDefault="003B6B9B">
      <w:pPr>
        <w:pStyle w:val="Body"/>
        <w:rPr>
          <w:rFonts w:ascii="Times New Roman Italic" w:hAnsi="Times New Roman Italic"/>
        </w:rPr>
      </w:pPr>
      <w:r>
        <w:rPr>
          <w:rFonts w:ascii="Times New Roman" w:hAnsi="Times New Roman"/>
        </w:rPr>
        <w:t>Seconded</w:t>
      </w:r>
      <w:r>
        <w:rPr>
          <w:rFonts w:ascii="Times New Roman Italic" w:hAnsi="Times New Roman Italic"/>
        </w:rPr>
        <w:t xml:space="preserve"> Sen. Cronin</w:t>
      </w:r>
    </w:p>
    <w:p w:rsidR="008E46A2" w:rsidRDefault="003B6B9B">
      <w:pPr>
        <w:pStyle w:val="Body"/>
        <w:rPr>
          <w:rFonts w:ascii="Times New Roman Bold Italic" w:hAnsi="Times New Roman Bold Italic"/>
        </w:rPr>
      </w:pPr>
      <w:r>
        <w:rPr>
          <w:rFonts w:ascii="Times New Roman Bold Italic" w:hAnsi="Times New Roman Bold Italic"/>
        </w:rPr>
        <w:t>1314-090:</w:t>
      </w:r>
    </w:p>
    <w:p w:rsidR="008E46A2" w:rsidRDefault="004D6D31">
      <w:pPr>
        <w:pStyle w:val="Body"/>
        <w:rPr>
          <w:rFonts w:ascii="Times New Roman" w:hAnsi="Times New Roman"/>
        </w:rPr>
      </w:pPr>
      <w:r>
        <w:rPr>
          <w:rFonts w:ascii="Times New Roman" w:hAnsi="Times New Roman"/>
          <w:i/>
        </w:rPr>
        <w:t xml:space="preserve">Casey Krandal: </w:t>
      </w:r>
      <w:r>
        <w:rPr>
          <w:rFonts w:ascii="Times New Roman" w:hAnsi="Times New Roman"/>
        </w:rPr>
        <w:t xml:space="preserve">Original request at $5950, </w:t>
      </w:r>
      <w:r w:rsidR="003B6B9B">
        <w:rPr>
          <w:rFonts w:ascii="Times New Roman" w:hAnsi="Times New Roman"/>
        </w:rPr>
        <w:t>Appropriations looked at projector and brought the price down</w:t>
      </w:r>
      <w:r>
        <w:rPr>
          <w:rFonts w:ascii="Times New Roman" w:hAnsi="Times New Roman"/>
        </w:rPr>
        <w:t>, this is the first</w:t>
      </w:r>
      <w:r w:rsidR="003B6B9B">
        <w:rPr>
          <w:rFonts w:ascii="Times New Roman" w:hAnsi="Times New Roman"/>
        </w:rPr>
        <w:t xml:space="preserve"> time </w:t>
      </w:r>
      <w:r>
        <w:rPr>
          <w:rFonts w:ascii="Times New Roman" w:hAnsi="Times New Roman"/>
        </w:rPr>
        <w:t xml:space="preserve">Dippikill has </w:t>
      </w:r>
      <w:r w:rsidR="003B6B9B">
        <w:rPr>
          <w:rFonts w:ascii="Times New Roman" w:hAnsi="Times New Roman"/>
        </w:rPr>
        <w:t>come before SA for supplement</w:t>
      </w:r>
      <w:r>
        <w:rPr>
          <w:rFonts w:ascii="Times New Roman" w:hAnsi="Times New Roman"/>
        </w:rPr>
        <w:t xml:space="preserve">, </w:t>
      </w:r>
      <w:r w:rsidR="003B6B9B">
        <w:rPr>
          <w:rFonts w:ascii="Times New Roman" w:hAnsi="Times New Roman"/>
        </w:rPr>
        <w:t>Typically budget to the penny</w:t>
      </w:r>
      <w:r>
        <w:rPr>
          <w:rFonts w:ascii="Times New Roman" w:hAnsi="Times New Roman"/>
        </w:rPr>
        <w:t xml:space="preserve">, </w:t>
      </w:r>
      <w:r w:rsidR="003B6B9B">
        <w:rPr>
          <w:rFonts w:ascii="Times New Roman" w:hAnsi="Times New Roman"/>
        </w:rPr>
        <w:t>Looking to bring more educational programs there</w:t>
      </w:r>
      <w:r>
        <w:rPr>
          <w:rFonts w:ascii="Times New Roman" w:hAnsi="Times New Roman"/>
        </w:rPr>
        <w:t>.</w:t>
      </w:r>
    </w:p>
    <w:p w:rsidR="008E46A2" w:rsidRDefault="008E46A2">
      <w:pPr>
        <w:pStyle w:val="Body"/>
        <w:rPr>
          <w:rFonts w:ascii="Times New Roman" w:hAnsi="Times New Roman"/>
        </w:rPr>
      </w:pPr>
    </w:p>
    <w:p w:rsidR="008E46A2" w:rsidRDefault="003B6B9B">
      <w:pPr>
        <w:pStyle w:val="Body"/>
        <w:rPr>
          <w:rFonts w:ascii="Times New Roman" w:hAnsi="Times New Roman"/>
        </w:rPr>
      </w:pPr>
      <w:r>
        <w:rPr>
          <w:rFonts w:ascii="Times New Roman" w:hAnsi="Times New Roman"/>
        </w:rPr>
        <w:t xml:space="preserve">Motion to vote by roll call </w:t>
      </w:r>
      <w:r>
        <w:rPr>
          <w:rFonts w:ascii="Times New Roman Italic" w:hAnsi="Times New Roman Italic"/>
        </w:rPr>
        <w:t xml:space="preserve">Sen. Henderson </w:t>
      </w:r>
    </w:p>
    <w:p w:rsidR="008E46A2" w:rsidRDefault="003B6B9B">
      <w:pPr>
        <w:pStyle w:val="Body"/>
        <w:rPr>
          <w:rFonts w:ascii="Times New Roman Italic" w:hAnsi="Times New Roman Italic"/>
        </w:rPr>
      </w:pPr>
      <w:r>
        <w:rPr>
          <w:rFonts w:ascii="Times New Roman" w:hAnsi="Times New Roman"/>
        </w:rPr>
        <w:t xml:space="preserve">Seconded </w:t>
      </w:r>
      <w:r>
        <w:rPr>
          <w:rFonts w:ascii="Times New Roman Italic" w:hAnsi="Times New Roman Italic"/>
        </w:rPr>
        <w:t>Sen. Dunleavy</w:t>
      </w:r>
    </w:p>
    <w:p w:rsidR="008E46A2" w:rsidRDefault="004D6D31">
      <w:pPr>
        <w:pStyle w:val="Body"/>
        <w:rPr>
          <w:rFonts w:ascii="Times New Roman" w:hAnsi="Times New Roman"/>
        </w:rPr>
      </w:pPr>
      <w:r>
        <w:rPr>
          <w:rFonts w:ascii="Times New Roman Bold Italic" w:hAnsi="Times New Roman Bold Italic"/>
        </w:rPr>
        <w:t xml:space="preserve">No objections, </w:t>
      </w:r>
      <w:r w:rsidR="003B6B9B">
        <w:rPr>
          <w:rFonts w:ascii="Times New Roman Bold Italic" w:hAnsi="Times New Roman Bold Italic"/>
        </w:rPr>
        <w:t xml:space="preserve">Bill passes </w:t>
      </w:r>
    </w:p>
    <w:p w:rsidR="008E46A2" w:rsidRDefault="008E46A2">
      <w:pPr>
        <w:pStyle w:val="Body"/>
        <w:rPr>
          <w:rFonts w:ascii="Times New Roman" w:hAnsi="Times New Roman"/>
        </w:rPr>
      </w:pPr>
    </w:p>
    <w:p w:rsidR="008E46A2" w:rsidRDefault="003B6B9B">
      <w:pPr>
        <w:pStyle w:val="Body"/>
        <w:rPr>
          <w:rFonts w:ascii="Times New Roman Bold" w:hAnsi="Times New Roman Bold"/>
        </w:rPr>
      </w:pPr>
      <w:r>
        <w:rPr>
          <w:rFonts w:ascii="Times New Roman Bold" w:hAnsi="Times New Roman Bold"/>
        </w:rPr>
        <w:t>1314-083</w:t>
      </w:r>
    </w:p>
    <w:p w:rsidR="008E46A2" w:rsidRDefault="003B6B9B">
      <w:pPr>
        <w:pStyle w:val="Body"/>
        <w:rPr>
          <w:rFonts w:ascii="Times New Roman" w:hAnsi="Times New Roman"/>
        </w:rPr>
      </w:pPr>
      <w:r>
        <w:rPr>
          <w:rFonts w:ascii="Times New Roman" w:hAnsi="Times New Roman"/>
        </w:rPr>
        <w:t xml:space="preserve">Motion to approve </w:t>
      </w:r>
      <w:r>
        <w:rPr>
          <w:rFonts w:ascii="Times New Roman Italic" w:hAnsi="Times New Roman Italic"/>
        </w:rPr>
        <w:t>Sen. Krush</w:t>
      </w:r>
    </w:p>
    <w:p w:rsidR="008E46A2" w:rsidRDefault="003B6B9B">
      <w:pPr>
        <w:pStyle w:val="Body"/>
        <w:rPr>
          <w:rFonts w:ascii="Times New Roman Italic" w:hAnsi="Times New Roman Italic"/>
        </w:rPr>
      </w:pPr>
      <w:r>
        <w:rPr>
          <w:rFonts w:ascii="Times New Roman" w:hAnsi="Times New Roman"/>
        </w:rPr>
        <w:lastRenderedPageBreak/>
        <w:t xml:space="preserve">Seconded </w:t>
      </w:r>
      <w:r>
        <w:rPr>
          <w:rFonts w:ascii="Times New Roman Italic" w:hAnsi="Times New Roman Italic"/>
        </w:rPr>
        <w:t>Sen. Ripka</w:t>
      </w:r>
    </w:p>
    <w:p w:rsidR="008E46A2" w:rsidRDefault="003B6B9B">
      <w:pPr>
        <w:pStyle w:val="Body"/>
        <w:rPr>
          <w:rFonts w:ascii="Times New Roman Bold" w:hAnsi="Times New Roman Bold"/>
        </w:rPr>
      </w:pPr>
      <w:r>
        <w:rPr>
          <w:rFonts w:ascii="Times New Roman Bold Italic" w:hAnsi="Times New Roman Bold Italic"/>
        </w:rPr>
        <w:t>Bill passes</w:t>
      </w:r>
    </w:p>
    <w:p w:rsidR="008E46A2" w:rsidRDefault="008E46A2">
      <w:pPr>
        <w:pStyle w:val="Body"/>
        <w:rPr>
          <w:rFonts w:ascii="Times New Roman" w:hAnsi="Times New Roman"/>
        </w:rPr>
      </w:pPr>
    </w:p>
    <w:p w:rsidR="008E46A2" w:rsidRDefault="003B6B9B">
      <w:pPr>
        <w:pStyle w:val="Body"/>
        <w:rPr>
          <w:rFonts w:ascii="Times New Roman Bold" w:hAnsi="Times New Roman Bold"/>
        </w:rPr>
      </w:pPr>
      <w:r>
        <w:rPr>
          <w:rFonts w:ascii="Times New Roman Bold" w:hAnsi="Times New Roman Bold"/>
        </w:rPr>
        <w:t>1314-084</w:t>
      </w:r>
    </w:p>
    <w:p w:rsidR="008E46A2" w:rsidRDefault="003B6B9B">
      <w:pPr>
        <w:pStyle w:val="Body"/>
        <w:rPr>
          <w:rFonts w:ascii="Times New Roman Italic" w:hAnsi="Times New Roman Italic"/>
        </w:rPr>
      </w:pPr>
      <w:r>
        <w:rPr>
          <w:rFonts w:ascii="Times New Roman" w:hAnsi="Times New Roman"/>
        </w:rPr>
        <w:t xml:space="preserve">Motion to approve </w:t>
      </w:r>
      <w:r>
        <w:rPr>
          <w:rFonts w:ascii="Times New Roman Italic" w:hAnsi="Times New Roman Italic"/>
        </w:rPr>
        <w:t>Sen. Schwab</w:t>
      </w:r>
    </w:p>
    <w:p w:rsidR="008E46A2" w:rsidRDefault="003B6B9B">
      <w:pPr>
        <w:pStyle w:val="Body"/>
        <w:rPr>
          <w:rFonts w:ascii="Times New Roman Italic" w:hAnsi="Times New Roman Italic"/>
        </w:rPr>
      </w:pPr>
      <w:r>
        <w:rPr>
          <w:rFonts w:ascii="Times New Roman" w:hAnsi="Times New Roman"/>
        </w:rPr>
        <w:t xml:space="preserve">Seconded </w:t>
      </w:r>
      <w:r>
        <w:rPr>
          <w:rFonts w:ascii="Times New Roman Italic" w:hAnsi="Times New Roman Italic"/>
        </w:rPr>
        <w:t>Sen. Salamy</w:t>
      </w:r>
    </w:p>
    <w:p w:rsidR="008E46A2" w:rsidRDefault="003B6B9B">
      <w:pPr>
        <w:pStyle w:val="Body"/>
        <w:rPr>
          <w:rFonts w:ascii="Times New Roman Bold Italic" w:hAnsi="Times New Roman Bold Italic"/>
        </w:rPr>
      </w:pPr>
      <w:r>
        <w:rPr>
          <w:rFonts w:ascii="Times New Roman Bold Italic" w:hAnsi="Times New Roman Bold Italic"/>
        </w:rPr>
        <w:t>Bill passes</w:t>
      </w:r>
    </w:p>
    <w:p w:rsidR="008E46A2" w:rsidRDefault="008E46A2">
      <w:pPr>
        <w:pStyle w:val="Body"/>
        <w:rPr>
          <w:rFonts w:ascii="Times New Roman Italic" w:hAnsi="Times New Roman Italic"/>
        </w:rPr>
      </w:pPr>
    </w:p>
    <w:p w:rsidR="008E46A2" w:rsidRDefault="003B6B9B">
      <w:pPr>
        <w:pStyle w:val="Body"/>
        <w:rPr>
          <w:rFonts w:ascii="Times New Roman Bold" w:hAnsi="Times New Roman Bold"/>
        </w:rPr>
      </w:pPr>
      <w:r>
        <w:rPr>
          <w:rFonts w:ascii="Times New Roman Bold" w:hAnsi="Times New Roman Bold"/>
        </w:rPr>
        <w:t>1314-085</w:t>
      </w:r>
    </w:p>
    <w:p w:rsidR="008E46A2" w:rsidRDefault="003B6B9B">
      <w:pPr>
        <w:pStyle w:val="Body"/>
        <w:rPr>
          <w:rFonts w:ascii="Times New Roman" w:hAnsi="Times New Roman"/>
        </w:rPr>
      </w:pPr>
      <w:r>
        <w:rPr>
          <w:rFonts w:ascii="Times New Roman" w:hAnsi="Times New Roman"/>
        </w:rPr>
        <w:t xml:space="preserve">Motion to vote via UC </w:t>
      </w:r>
      <w:r>
        <w:rPr>
          <w:rFonts w:ascii="Times New Roman Italic" w:hAnsi="Times New Roman Italic"/>
        </w:rPr>
        <w:t>Sen. Markisello</w:t>
      </w:r>
    </w:p>
    <w:p w:rsidR="008E46A2" w:rsidRDefault="003B6B9B">
      <w:pPr>
        <w:pStyle w:val="Body"/>
        <w:rPr>
          <w:rFonts w:ascii="Times New Roman Italic" w:hAnsi="Times New Roman Italic"/>
        </w:rPr>
      </w:pPr>
      <w:r>
        <w:rPr>
          <w:rFonts w:ascii="Times New Roman" w:hAnsi="Times New Roman"/>
        </w:rPr>
        <w:t xml:space="preserve">Seconded </w:t>
      </w:r>
      <w:r>
        <w:rPr>
          <w:rFonts w:ascii="Times New Roman Italic" w:hAnsi="Times New Roman Italic"/>
        </w:rPr>
        <w:t>Sen. Cronin</w:t>
      </w:r>
    </w:p>
    <w:p w:rsidR="008E46A2" w:rsidRDefault="003B6B9B">
      <w:pPr>
        <w:pStyle w:val="Body"/>
        <w:rPr>
          <w:rFonts w:ascii="Times New Roman Bold Italic" w:hAnsi="Times New Roman Bold Italic"/>
        </w:rPr>
      </w:pPr>
      <w:r>
        <w:rPr>
          <w:rFonts w:ascii="Times New Roman Bold Italic" w:hAnsi="Times New Roman Bold Italic"/>
        </w:rPr>
        <w:t>Bill passes</w:t>
      </w:r>
    </w:p>
    <w:p w:rsidR="008E46A2" w:rsidRDefault="008E46A2">
      <w:pPr>
        <w:pStyle w:val="Body"/>
        <w:rPr>
          <w:rFonts w:ascii="Times New Roman Italic" w:hAnsi="Times New Roman Italic"/>
        </w:rPr>
      </w:pPr>
    </w:p>
    <w:p w:rsidR="008E46A2" w:rsidRDefault="003B6B9B">
      <w:pPr>
        <w:pStyle w:val="Body"/>
        <w:rPr>
          <w:rFonts w:ascii="Times New Roman Bold" w:hAnsi="Times New Roman Bold"/>
        </w:rPr>
      </w:pPr>
      <w:r>
        <w:rPr>
          <w:rFonts w:ascii="Times New Roman Bold" w:hAnsi="Times New Roman Bold"/>
        </w:rPr>
        <w:t>1314-086</w:t>
      </w:r>
    </w:p>
    <w:p w:rsidR="008E46A2" w:rsidRDefault="003B6B9B">
      <w:pPr>
        <w:pStyle w:val="Body"/>
        <w:rPr>
          <w:rFonts w:ascii="Times New Roman" w:hAnsi="Times New Roman"/>
        </w:rPr>
      </w:pPr>
      <w:r>
        <w:rPr>
          <w:rFonts w:ascii="Times New Roman" w:hAnsi="Times New Roman"/>
        </w:rPr>
        <w:t xml:space="preserve">Motion to vote via UC </w:t>
      </w:r>
      <w:r>
        <w:rPr>
          <w:rFonts w:ascii="Times New Roman Italic" w:hAnsi="Times New Roman Italic"/>
        </w:rPr>
        <w:t>Sen. Schwab</w:t>
      </w:r>
    </w:p>
    <w:p w:rsidR="008E46A2" w:rsidRDefault="003B6B9B">
      <w:pPr>
        <w:pStyle w:val="Body"/>
        <w:rPr>
          <w:rFonts w:ascii="Times New Roman Italic" w:hAnsi="Times New Roman Italic"/>
        </w:rPr>
      </w:pPr>
      <w:r>
        <w:rPr>
          <w:rFonts w:ascii="Times New Roman" w:hAnsi="Times New Roman"/>
        </w:rPr>
        <w:t xml:space="preserve">Seconded </w:t>
      </w:r>
      <w:r>
        <w:rPr>
          <w:rFonts w:ascii="Times New Roman Italic" w:hAnsi="Times New Roman Italic"/>
        </w:rPr>
        <w:t>Sen. Henderson</w:t>
      </w:r>
    </w:p>
    <w:p w:rsidR="008E46A2" w:rsidRDefault="003B6B9B">
      <w:pPr>
        <w:pStyle w:val="Body"/>
        <w:rPr>
          <w:rFonts w:ascii="Times New Roman Bold Italic" w:hAnsi="Times New Roman Bold Italic"/>
        </w:rPr>
      </w:pPr>
      <w:r>
        <w:rPr>
          <w:rFonts w:ascii="Times New Roman Bold Italic" w:hAnsi="Times New Roman Bold Italic"/>
        </w:rPr>
        <w:t>Bill passes</w:t>
      </w:r>
    </w:p>
    <w:p w:rsidR="008E46A2" w:rsidRDefault="008E46A2">
      <w:pPr>
        <w:pStyle w:val="Body"/>
        <w:rPr>
          <w:rFonts w:ascii="Times New Roman Bold Italic" w:hAnsi="Times New Roman Bold Italic"/>
        </w:rPr>
      </w:pPr>
    </w:p>
    <w:p w:rsidR="008E46A2" w:rsidRDefault="003B6B9B">
      <w:pPr>
        <w:pStyle w:val="Body"/>
        <w:rPr>
          <w:rFonts w:ascii="Times New Roman Bold" w:hAnsi="Times New Roman Bold"/>
        </w:rPr>
      </w:pPr>
      <w:r>
        <w:rPr>
          <w:rFonts w:ascii="Times New Roman Bold" w:hAnsi="Times New Roman Bold"/>
        </w:rPr>
        <w:t>1314-087</w:t>
      </w:r>
    </w:p>
    <w:p w:rsidR="008E46A2" w:rsidRDefault="003B6B9B">
      <w:pPr>
        <w:pStyle w:val="Body"/>
        <w:rPr>
          <w:rFonts w:ascii="Times New Roman Italic" w:hAnsi="Times New Roman Italic"/>
        </w:rPr>
      </w:pPr>
      <w:r>
        <w:rPr>
          <w:rFonts w:ascii="Times New Roman" w:hAnsi="Times New Roman"/>
        </w:rPr>
        <w:t xml:space="preserve">Motion to vote via UC </w:t>
      </w:r>
      <w:r>
        <w:rPr>
          <w:rFonts w:ascii="Times New Roman Italic" w:hAnsi="Times New Roman Italic"/>
        </w:rPr>
        <w:t>Sen. Cronin</w:t>
      </w:r>
    </w:p>
    <w:p w:rsidR="008E46A2" w:rsidRDefault="003B6B9B">
      <w:pPr>
        <w:pStyle w:val="Body"/>
        <w:rPr>
          <w:rFonts w:ascii="Times New Roman Italic" w:hAnsi="Times New Roman Italic"/>
        </w:rPr>
      </w:pPr>
      <w:r>
        <w:rPr>
          <w:rFonts w:ascii="Times New Roman" w:hAnsi="Times New Roman"/>
        </w:rPr>
        <w:t xml:space="preserve">Seconded </w:t>
      </w:r>
      <w:r>
        <w:rPr>
          <w:rFonts w:ascii="Times New Roman Italic" w:hAnsi="Times New Roman Italic"/>
        </w:rPr>
        <w:t>Sen. Ripka</w:t>
      </w:r>
    </w:p>
    <w:p w:rsidR="008E46A2" w:rsidRDefault="003B6B9B">
      <w:pPr>
        <w:pStyle w:val="Body"/>
        <w:rPr>
          <w:rFonts w:ascii="Times New Roman Bold Italic" w:hAnsi="Times New Roman Bold Italic"/>
        </w:rPr>
      </w:pPr>
      <w:r>
        <w:rPr>
          <w:rFonts w:ascii="Times New Roman Bold Italic" w:hAnsi="Times New Roman Bold Italic"/>
        </w:rPr>
        <w:t>Bill passes</w:t>
      </w:r>
    </w:p>
    <w:p w:rsidR="008E46A2" w:rsidRDefault="008E46A2">
      <w:pPr>
        <w:pStyle w:val="Body"/>
        <w:rPr>
          <w:rFonts w:ascii="Times New Roman Italic" w:hAnsi="Times New Roman Italic"/>
        </w:rPr>
      </w:pPr>
    </w:p>
    <w:p w:rsidR="008E46A2" w:rsidRDefault="003B6B9B">
      <w:pPr>
        <w:pStyle w:val="Body"/>
        <w:rPr>
          <w:rFonts w:ascii="Times New Roman Bold" w:hAnsi="Times New Roman Bold"/>
        </w:rPr>
      </w:pPr>
      <w:r>
        <w:rPr>
          <w:rFonts w:ascii="Times New Roman Bold" w:hAnsi="Times New Roman Bold"/>
        </w:rPr>
        <w:t>1314-088</w:t>
      </w:r>
    </w:p>
    <w:p w:rsidR="008E46A2" w:rsidRDefault="003B6B9B">
      <w:pPr>
        <w:pStyle w:val="Body"/>
        <w:rPr>
          <w:rFonts w:ascii="Times New Roman" w:hAnsi="Times New Roman"/>
        </w:rPr>
      </w:pPr>
      <w:r>
        <w:rPr>
          <w:rFonts w:ascii="Times New Roman" w:hAnsi="Times New Roman"/>
        </w:rPr>
        <w:t xml:space="preserve">Motion to vote via UC </w:t>
      </w:r>
      <w:r>
        <w:rPr>
          <w:rFonts w:ascii="Times New Roman Italic" w:hAnsi="Times New Roman Italic"/>
        </w:rPr>
        <w:t>Sen. Henderson</w:t>
      </w:r>
    </w:p>
    <w:p w:rsidR="008E46A2" w:rsidRDefault="003B6B9B">
      <w:pPr>
        <w:pStyle w:val="Body"/>
        <w:rPr>
          <w:rFonts w:ascii="Times New Roman Italic" w:hAnsi="Times New Roman Italic"/>
        </w:rPr>
      </w:pPr>
      <w:r>
        <w:rPr>
          <w:rFonts w:ascii="Times New Roman" w:hAnsi="Times New Roman"/>
        </w:rPr>
        <w:t xml:space="preserve">Seconded </w:t>
      </w:r>
      <w:r>
        <w:rPr>
          <w:rFonts w:ascii="Times New Roman Italic" w:hAnsi="Times New Roman Italic"/>
        </w:rPr>
        <w:t>Sen. Faver</w:t>
      </w:r>
    </w:p>
    <w:p w:rsidR="008E46A2" w:rsidRDefault="003B6B9B">
      <w:pPr>
        <w:pStyle w:val="Body"/>
        <w:rPr>
          <w:rFonts w:ascii="Times New Roman" w:hAnsi="Times New Roman"/>
        </w:rPr>
      </w:pPr>
      <w:r>
        <w:rPr>
          <w:rFonts w:ascii="Times New Roman Italic" w:hAnsi="Times New Roman Italic"/>
        </w:rPr>
        <w:tab/>
      </w:r>
      <w:r>
        <w:rPr>
          <w:rFonts w:ascii="Times New Roman" w:hAnsi="Times New Roman"/>
        </w:rPr>
        <w:t>Cultural Carnival planning in progress</w:t>
      </w:r>
    </w:p>
    <w:p w:rsidR="008E46A2" w:rsidRDefault="003B6B9B">
      <w:pPr>
        <w:pStyle w:val="Body"/>
        <w:rPr>
          <w:rFonts w:ascii="Times New Roman Italic" w:hAnsi="Times New Roman Italic"/>
        </w:rPr>
      </w:pPr>
      <w:r>
        <w:rPr>
          <w:rFonts w:ascii="Times New Roman Italic" w:hAnsi="Times New Roman Italic"/>
        </w:rPr>
        <w:tab/>
        <w:t xml:space="preserve">Sen. Cronin: </w:t>
      </w:r>
      <w:r>
        <w:rPr>
          <w:rFonts w:ascii="Times New Roman" w:hAnsi="Times New Roman"/>
        </w:rPr>
        <w:t>Any experience working in this size of organization?</w:t>
      </w:r>
    </w:p>
    <w:p w:rsidR="008E46A2" w:rsidRDefault="003B6B9B">
      <w:pPr>
        <w:pStyle w:val="Body"/>
        <w:rPr>
          <w:rFonts w:ascii="Times New Roman" w:hAnsi="Times New Roman"/>
        </w:rPr>
      </w:pPr>
      <w:r>
        <w:rPr>
          <w:rFonts w:ascii="Times New Roman" w:hAnsi="Times New Roman"/>
        </w:rPr>
        <w:tab/>
      </w:r>
      <w:r>
        <w:rPr>
          <w:rFonts w:ascii="Times New Roman Italic" w:hAnsi="Times New Roman Italic"/>
        </w:rPr>
        <w:t>Afiya Roberts</w:t>
      </w:r>
      <w:r>
        <w:rPr>
          <w:rFonts w:ascii="Times New Roman" w:hAnsi="Times New Roman"/>
        </w:rPr>
        <w:t>: Has attended conferences in different states on large scale.  Prepare you so you can bring ideas and movements back to campus.</w:t>
      </w:r>
    </w:p>
    <w:p w:rsidR="008E46A2" w:rsidRDefault="003B6B9B">
      <w:pPr>
        <w:pStyle w:val="Body"/>
        <w:rPr>
          <w:rFonts w:ascii="Times New Roman Bold Italic" w:hAnsi="Times New Roman Bold Italic"/>
        </w:rPr>
      </w:pPr>
      <w:r>
        <w:rPr>
          <w:rFonts w:ascii="Times New Roman Bold Italic" w:hAnsi="Times New Roman Bold Italic"/>
        </w:rPr>
        <w:t>Bill passes</w:t>
      </w:r>
    </w:p>
    <w:p w:rsidR="008E46A2" w:rsidRDefault="008E46A2">
      <w:pPr>
        <w:pStyle w:val="Body"/>
        <w:rPr>
          <w:rFonts w:ascii="Times New Roman Bold Italic" w:hAnsi="Times New Roman Bold Italic"/>
        </w:rPr>
      </w:pPr>
    </w:p>
    <w:p w:rsidR="008E46A2" w:rsidRDefault="003B6B9B">
      <w:pPr>
        <w:pStyle w:val="Body"/>
        <w:rPr>
          <w:rFonts w:ascii="Times New Roman Bold" w:hAnsi="Times New Roman Bold"/>
        </w:rPr>
      </w:pPr>
      <w:r>
        <w:rPr>
          <w:rFonts w:ascii="Times New Roman Bold" w:hAnsi="Times New Roman Bold"/>
        </w:rPr>
        <w:t>1314-089</w:t>
      </w:r>
    </w:p>
    <w:p w:rsidR="008E46A2" w:rsidRDefault="003B6B9B">
      <w:pPr>
        <w:pStyle w:val="Body"/>
        <w:rPr>
          <w:rFonts w:ascii="Times New Roman Italic" w:hAnsi="Times New Roman Italic"/>
        </w:rPr>
      </w:pPr>
      <w:r>
        <w:rPr>
          <w:rFonts w:ascii="Times New Roman Italic" w:hAnsi="Times New Roman Italic"/>
        </w:rPr>
        <w:t>Sen. Markisello</w:t>
      </w:r>
    </w:p>
    <w:p w:rsidR="008E46A2" w:rsidRDefault="003B6B9B">
      <w:pPr>
        <w:pStyle w:val="Body"/>
        <w:rPr>
          <w:rFonts w:ascii="Times New Roman" w:hAnsi="Times New Roman"/>
        </w:rPr>
      </w:pPr>
      <w:r>
        <w:rPr>
          <w:rFonts w:ascii="Times New Roman" w:hAnsi="Times New Roman"/>
        </w:rPr>
        <w:t>Changed wording of bylaw</w:t>
      </w:r>
    </w:p>
    <w:p w:rsidR="008E46A2" w:rsidRDefault="008E46A2">
      <w:pPr>
        <w:pStyle w:val="Body"/>
        <w:rPr>
          <w:rFonts w:ascii="Times New Roman Bold" w:hAnsi="Times New Roman Bold"/>
        </w:rPr>
      </w:pPr>
    </w:p>
    <w:p w:rsidR="008E46A2" w:rsidRDefault="003B6B9B">
      <w:pPr>
        <w:pStyle w:val="Body"/>
        <w:rPr>
          <w:rFonts w:ascii="Times New Roman Italic" w:hAnsi="Times New Roman Italic"/>
        </w:rPr>
      </w:pPr>
      <w:r>
        <w:rPr>
          <w:rFonts w:ascii="Times New Roman" w:hAnsi="Times New Roman"/>
        </w:rPr>
        <w:t xml:space="preserve">Motion to vote via UC </w:t>
      </w:r>
      <w:r>
        <w:rPr>
          <w:rFonts w:ascii="Times New Roman Italic" w:hAnsi="Times New Roman Italic"/>
        </w:rPr>
        <w:t>Sen. Krush</w:t>
      </w:r>
    </w:p>
    <w:p w:rsidR="008E46A2" w:rsidRDefault="003B6B9B">
      <w:pPr>
        <w:pStyle w:val="Body"/>
        <w:rPr>
          <w:rFonts w:ascii="Times New Roman Italic" w:hAnsi="Times New Roman Italic"/>
        </w:rPr>
      </w:pPr>
      <w:r>
        <w:rPr>
          <w:rFonts w:ascii="Times New Roman" w:hAnsi="Times New Roman"/>
        </w:rPr>
        <w:t>Seconded</w:t>
      </w:r>
      <w:r>
        <w:rPr>
          <w:rFonts w:ascii="Times New Roman Italic" w:hAnsi="Times New Roman Italic"/>
        </w:rPr>
        <w:t xml:space="preserve"> Sen. Gray</w:t>
      </w:r>
    </w:p>
    <w:p w:rsidR="008E46A2" w:rsidRDefault="003B6B9B">
      <w:pPr>
        <w:pStyle w:val="Body"/>
        <w:rPr>
          <w:rFonts w:ascii="Times New Roman Bold Italic" w:hAnsi="Times New Roman Bold Italic"/>
        </w:rPr>
      </w:pPr>
      <w:r>
        <w:rPr>
          <w:rFonts w:ascii="Times New Roman Bold Italic" w:hAnsi="Times New Roman Bold Italic"/>
        </w:rPr>
        <w:t>Bill passes</w:t>
      </w:r>
    </w:p>
    <w:p w:rsidR="008E46A2" w:rsidRDefault="008E46A2">
      <w:pPr>
        <w:pStyle w:val="Body"/>
        <w:rPr>
          <w:rFonts w:ascii="Times New Roman Bold Italic" w:hAnsi="Times New Roman Bold Italic"/>
        </w:rPr>
      </w:pPr>
    </w:p>
    <w:p w:rsidR="008E46A2" w:rsidRDefault="003B6B9B">
      <w:pPr>
        <w:pStyle w:val="Body"/>
        <w:rPr>
          <w:rFonts w:ascii="Times New Roman Bold" w:hAnsi="Times New Roman Bold"/>
        </w:rPr>
      </w:pPr>
      <w:r>
        <w:rPr>
          <w:rFonts w:ascii="Times New Roman Bold" w:hAnsi="Times New Roman Bold"/>
        </w:rPr>
        <w:t>1314-091</w:t>
      </w:r>
    </w:p>
    <w:p w:rsidR="008E46A2" w:rsidRDefault="003B6B9B">
      <w:pPr>
        <w:pStyle w:val="Body"/>
        <w:rPr>
          <w:rFonts w:ascii="Times New Roman Italic" w:hAnsi="Times New Roman Italic"/>
        </w:rPr>
      </w:pPr>
      <w:r>
        <w:rPr>
          <w:rFonts w:ascii="Times New Roman" w:hAnsi="Times New Roman"/>
        </w:rPr>
        <w:t xml:space="preserve">Motion to vote via UC </w:t>
      </w:r>
      <w:r>
        <w:rPr>
          <w:rFonts w:ascii="Times New Roman Italic" w:hAnsi="Times New Roman Italic"/>
        </w:rPr>
        <w:t>Sen. Henderson</w:t>
      </w:r>
    </w:p>
    <w:p w:rsidR="008E46A2" w:rsidRDefault="003B6B9B">
      <w:pPr>
        <w:pStyle w:val="Body"/>
        <w:rPr>
          <w:rFonts w:ascii="Times New Roman Italic" w:hAnsi="Times New Roman Italic"/>
        </w:rPr>
      </w:pPr>
      <w:r>
        <w:rPr>
          <w:rFonts w:ascii="Times New Roman" w:hAnsi="Times New Roman"/>
        </w:rPr>
        <w:t xml:space="preserve">Seconded </w:t>
      </w:r>
      <w:r>
        <w:rPr>
          <w:rFonts w:ascii="Times New Roman Italic" w:hAnsi="Times New Roman Italic"/>
        </w:rPr>
        <w:t>Sen. Rook</w:t>
      </w:r>
    </w:p>
    <w:p w:rsidR="008E46A2" w:rsidRDefault="008E46A2">
      <w:pPr>
        <w:pStyle w:val="Body"/>
        <w:rPr>
          <w:rFonts w:ascii="Times New Roman Italic" w:hAnsi="Times New Roman Italic"/>
        </w:rPr>
      </w:pPr>
    </w:p>
    <w:p w:rsidR="008E46A2" w:rsidRDefault="003B6B9B">
      <w:pPr>
        <w:pStyle w:val="Body"/>
        <w:rPr>
          <w:rFonts w:ascii="Times New Roman Bold" w:hAnsi="Times New Roman Bold"/>
        </w:rPr>
      </w:pPr>
      <w:r>
        <w:rPr>
          <w:rFonts w:ascii="Times New Roman Bold" w:hAnsi="Times New Roman Bold"/>
        </w:rPr>
        <w:t>1314-092</w:t>
      </w:r>
    </w:p>
    <w:p w:rsidR="008E46A2" w:rsidRDefault="003B6B9B">
      <w:pPr>
        <w:pStyle w:val="Body"/>
        <w:rPr>
          <w:rFonts w:ascii="Times New Roman Bold" w:hAnsi="Times New Roman Bold"/>
        </w:rPr>
      </w:pPr>
      <w:r>
        <w:rPr>
          <w:rFonts w:ascii="Times New Roman Bold" w:hAnsi="Times New Roman Bold"/>
        </w:rPr>
        <w:lastRenderedPageBreak/>
        <w:t xml:space="preserve">Points of interest: </w:t>
      </w:r>
    </w:p>
    <w:p w:rsidR="008E46A2" w:rsidRDefault="003B6B9B">
      <w:pPr>
        <w:pStyle w:val="Body"/>
        <w:rPr>
          <w:rFonts w:ascii="Times New Roman" w:hAnsi="Times New Roman"/>
        </w:rPr>
      </w:pPr>
      <w:r>
        <w:rPr>
          <w:rFonts w:ascii="Times New Roman Italic" w:hAnsi="Times New Roman Italic"/>
        </w:rPr>
        <w:t xml:space="preserve">Sen. Efekoro: </w:t>
      </w:r>
      <w:r>
        <w:rPr>
          <w:rFonts w:ascii="Times New Roman" w:hAnsi="Times New Roman"/>
        </w:rPr>
        <w:t>We are already paying 100$ per semester for student activity fee</w:t>
      </w:r>
    </w:p>
    <w:p w:rsidR="008E46A2" w:rsidRDefault="008E46A2">
      <w:pPr>
        <w:pStyle w:val="Body"/>
        <w:rPr>
          <w:rFonts w:ascii="Times New Roman" w:hAnsi="Times New Roman"/>
        </w:rPr>
      </w:pPr>
    </w:p>
    <w:p w:rsidR="008E46A2" w:rsidRDefault="003B6B9B">
      <w:pPr>
        <w:pStyle w:val="Body"/>
        <w:rPr>
          <w:rFonts w:ascii="Times New Roman Bold" w:hAnsi="Times New Roman Bold"/>
        </w:rPr>
      </w:pPr>
      <w:r>
        <w:rPr>
          <w:rFonts w:ascii="Times New Roman Bold" w:hAnsi="Times New Roman Bold"/>
        </w:rPr>
        <w:t>Questions:</w:t>
      </w:r>
    </w:p>
    <w:p w:rsidR="008E46A2" w:rsidRDefault="003B6B9B">
      <w:pPr>
        <w:pStyle w:val="Body"/>
        <w:rPr>
          <w:rFonts w:ascii="Times New Roman Italic" w:hAnsi="Times New Roman Italic"/>
        </w:rPr>
      </w:pPr>
      <w:r>
        <w:rPr>
          <w:rFonts w:ascii="Times New Roman Italic" w:hAnsi="Times New Roman Italic"/>
        </w:rPr>
        <w:t xml:space="preserve">Sen. King: </w:t>
      </w:r>
      <w:r>
        <w:rPr>
          <w:rFonts w:ascii="Times New Roman" w:hAnsi="Times New Roman"/>
        </w:rPr>
        <w:t>You’ve been talking to people, how have you been asking the people/what have you been saying?</w:t>
      </w:r>
    </w:p>
    <w:p w:rsidR="008E46A2" w:rsidRDefault="003B6B9B">
      <w:pPr>
        <w:pStyle w:val="Body"/>
        <w:rPr>
          <w:rFonts w:ascii="Times New Roman" w:hAnsi="Times New Roman"/>
        </w:rPr>
      </w:pPr>
      <w:r>
        <w:rPr>
          <w:rFonts w:ascii="Times New Roman Italic" w:hAnsi="Times New Roman Italic"/>
        </w:rPr>
        <w:t xml:space="preserve">Sen. Shen: </w:t>
      </w:r>
      <w:r>
        <w:rPr>
          <w:rFonts w:ascii="Times New Roman" w:hAnsi="Times New Roman"/>
        </w:rPr>
        <w:t>Speaking as objectively as possible. Social media outreach. Petitions</w:t>
      </w:r>
    </w:p>
    <w:p w:rsidR="008E46A2" w:rsidRDefault="008E46A2">
      <w:pPr>
        <w:pStyle w:val="Body"/>
        <w:rPr>
          <w:rFonts w:ascii="Times New Roman Italic" w:hAnsi="Times New Roman Italic"/>
        </w:rPr>
      </w:pPr>
    </w:p>
    <w:p w:rsidR="008E46A2" w:rsidRDefault="003B6B9B">
      <w:pPr>
        <w:pStyle w:val="Body"/>
        <w:rPr>
          <w:rFonts w:ascii="Times New Roman" w:hAnsi="Times New Roman"/>
        </w:rPr>
      </w:pPr>
      <w:r>
        <w:rPr>
          <w:rFonts w:ascii="Times New Roman Italic" w:hAnsi="Times New Roman Italic"/>
        </w:rPr>
        <w:t xml:space="preserve">Sen. Schwab: </w:t>
      </w:r>
      <w:r>
        <w:rPr>
          <w:rFonts w:ascii="Times New Roman" w:hAnsi="Times New Roman"/>
        </w:rPr>
        <w:t>What the purpose of bringing this senate is?</w:t>
      </w:r>
    </w:p>
    <w:p w:rsidR="008E46A2" w:rsidRDefault="003B6B9B">
      <w:pPr>
        <w:pStyle w:val="Body"/>
        <w:rPr>
          <w:rFonts w:ascii="Times New Roman Italic" w:hAnsi="Times New Roman Italic"/>
        </w:rPr>
      </w:pPr>
      <w:r>
        <w:rPr>
          <w:rFonts w:ascii="Times New Roman Italic" w:hAnsi="Times New Roman Italic"/>
        </w:rPr>
        <w:t xml:space="preserve">Sen. Shen: </w:t>
      </w:r>
      <w:r>
        <w:rPr>
          <w:rFonts w:ascii="Times New Roman" w:hAnsi="Times New Roman"/>
        </w:rPr>
        <w:t>To show the admin. that students do not agree with added fee</w:t>
      </w:r>
    </w:p>
    <w:p w:rsidR="008E46A2" w:rsidRDefault="008E46A2">
      <w:pPr>
        <w:pStyle w:val="Body"/>
        <w:rPr>
          <w:rFonts w:ascii="Times New Roman" w:hAnsi="Times New Roman"/>
        </w:rPr>
      </w:pPr>
    </w:p>
    <w:p w:rsidR="008E46A2" w:rsidRDefault="003B6B9B">
      <w:pPr>
        <w:pStyle w:val="Body"/>
        <w:rPr>
          <w:rFonts w:ascii="Times New Roman Italic" w:hAnsi="Times New Roman Italic"/>
        </w:rPr>
      </w:pPr>
      <w:r>
        <w:rPr>
          <w:rFonts w:ascii="Times New Roman Italic" w:hAnsi="Times New Roman Italic"/>
        </w:rPr>
        <w:t xml:space="preserve">Sen. Faver: </w:t>
      </w:r>
      <w:r>
        <w:rPr>
          <w:rFonts w:ascii="Times New Roman" w:hAnsi="Times New Roman"/>
        </w:rPr>
        <w:t>What is avg. social fee greeks pay?</w:t>
      </w:r>
    </w:p>
    <w:p w:rsidR="008E46A2" w:rsidRDefault="003B6B9B">
      <w:pPr>
        <w:pStyle w:val="Body"/>
        <w:rPr>
          <w:rFonts w:ascii="Times New Roman Italic" w:hAnsi="Times New Roman Italic"/>
        </w:rPr>
      </w:pPr>
      <w:r>
        <w:rPr>
          <w:rFonts w:ascii="Times New Roman Italic" w:hAnsi="Times New Roman Italic"/>
        </w:rPr>
        <w:t xml:space="preserve">Sen. Shen </w:t>
      </w:r>
      <w:r>
        <w:rPr>
          <w:rFonts w:ascii="Times New Roman" w:hAnsi="Times New Roman"/>
        </w:rPr>
        <w:t>Dues?</w:t>
      </w:r>
    </w:p>
    <w:p w:rsidR="008E46A2" w:rsidRDefault="003B6B9B">
      <w:pPr>
        <w:pStyle w:val="Body"/>
        <w:rPr>
          <w:rFonts w:ascii="Times New Roman Italic" w:hAnsi="Times New Roman Italic"/>
        </w:rPr>
      </w:pPr>
      <w:r>
        <w:rPr>
          <w:rFonts w:ascii="Times New Roman Italic" w:hAnsi="Times New Roman Italic"/>
        </w:rPr>
        <w:t xml:space="preserve">Sen. Faver: </w:t>
      </w:r>
      <w:r>
        <w:rPr>
          <w:rFonts w:ascii="Times New Roman" w:hAnsi="Times New Roman"/>
        </w:rPr>
        <w:t>A few hundred?</w:t>
      </w:r>
    </w:p>
    <w:p w:rsidR="008E46A2" w:rsidRDefault="003B6B9B">
      <w:pPr>
        <w:pStyle w:val="Body"/>
        <w:rPr>
          <w:rFonts w:ascii="Times New Roman Italic" w:hAnsi="Times New Roman Italic"/>
        </w:rPr>
      </w:pPr>
      <w:r>
        <w:rPr>
          <w:rFonts w:ascii="Times New Roman Italic" w:hAnsi="Times New Roman Italic"/>
        </w:rPr>
        <w:t xml:space="preserve">Shen: </w:t>
      </w:r>
      <w:r>
        <w:rPr>
          <w:rFonts w:ascii="Times New Roman" w:hAnsi="Times New Roman"/>
        </w:rPr>
        <w:t>Yes</w:t>
      </w:r>
    </w:p>
    <w:p w:rsidR="008E46A2" w:rsidRDefault="008E46A2">
      <w:pPr>
        <w:pStyle w:val="Body"/>
        <w:rPr>
          <w:rFonts w:ascii="Times New Roman" w:hAnsi="Times New Roman"/>
        </w:rPr>
      </w:pPr>
    </w:p>
    <w:p w:rsidR="008E46A2" w:rsidRDefault="003B6B9B">
      <w:pPr>
        <w:pStyle w:val="Body"/>
        <w:rPr>
          <w:rFonts w:ascii="Times New Roman" w:hAnsi="Times New Roman"/>
        </w:rPr>
      </w:pPr>
      <w:r>
        <w:rPr>
          <w:rFonts w:ascii="Times New Roman Italic" w:hAnsi="Times New Roman Italic"/>
        </w:rPr>
        <w:t>Director Thomas:</w:t>
      </w:r>
      <w:r>
        <w:rPr>
          <w:rFonts w:ascii="Times New Roman" w:hAnsi="Times New Roman"/>
        </w:rPr>
        <w:t xml:space="preserve"> Have you educated them first before questioning them?</w:t>
      </w:r>
    </w:p>
    <w:p w:rsidR="008E46A2" w:rsidRDefault="003B6B9B">
      <w:pPr>
        <w:pStyle w:val="Body"/>
        <w:rPr>
          <w:rFonts w:ascii="Times New Roman" w:hAnsi="Times New Roman"/>
        </w:rPr>
      </w:pPr>
      <w:r>
        <w:rPr>
          <w:rFonts w:ascii="Times New Roman Italic" w:hAnsi="Times New Roman Italic"/>
        </w:rPr>
        <w:t>Dunleavy:</w:t>
      </w:r>
      <w:r>
        <w:rPr>
          <w:rFonts w:ascii="Times New Roman" w:hAnsi="Times New Roman"/>
        </w:rPr>
        <w:t xml:space="preserve"> We point them towards Facebook page. Do our best to educate them</w:t>
      </w:r>
    </w:p>
    <w:p w:rsidR="008E46A2" w:rsidRDefault="003B6B9B">
      <w:pPr>
        <w:pStyle w:val="Body"/>
        <w:rPr>
          <w:rFonts w:ascii="Times New Roman" w:hAnsi="Times New Roman"/>
        </w:rPr>
      </w:pPr>
      <w:r>
        <w:rPr>
          <w:rFonts w:ascii="Times New Roman Italic" w:hAnsi="Times New Roman Italic"/>
        </w:rPr>
        <w:t xml:space="preserve">Director Thomas: </w:t>
      </w:r>
      <w:r>
        <w:rPr>
          <w:rFonts w:ascii="Times New Roman" w:hAnsi="Times New Roman"/>
        </w:rPr>
        <w:t>This is not just for student groups. For all students. Many students are not involved in student groups</w:t>
      </w:r>
    </w:p>
    <w:p w:rsidR="008E46A2" w:rsidRDefault="008E46A2">
      <w:pPr>
        <w:pStyle w:val="Body"/>
        <w:rPr>
          <w:rFonts w:ascii="Times New Roman" w:hAnsi="Times New Roman"/>
        </w:rPr>
      </w:pPr>
    </w:p>
    <w:p w:rsidR="008E46A2" w:rsidRDefault="003B6B9B">
      <w:pPr>
        <w:pStyle w:val="Body"/>
        <w:rPr>
          <w:rFonts w:ascii="Times New Roman" w:hAnsi="Times New Roman"/>
        </w:rPr>
      </w:pPr>
      <w:r>
        <w:rPr>
          <w:rFonts w:ascii="Times New Roman Italic" w:hAnsi="Times New Roman Italic"/>
        </w:rPr>
        <w:t>Sen. Schwab</w:t>
      </w:r>
      <w:r>
        <w:rPr>
          <w:rFonts w:ascii="Times New Roman" w:hAnsi="Times New Roman"/>
        </w:rPr>
        <w:t xml:space="preserve"> yields time to</w:t>
      </w:r>
      <w:r>
        <w:rPr>
          <w:rFonts w:ascii="Times New Roman Italic" w:hAnsi="Times New Roman Italic"/>
        </w:rPr>
        <w:t xml:space="preserve"> Ajon Crump</w:t>
      </w:r>
    </w:p>
    <w:p w:rsidR="008E46A2" w:rsidRDefault="003B6B9B">
      <w:pPr>
        <w:pStyle w:val="Body"/>
        <w:rPr>
          <w:rFonts w:ascii="Times New Roman" w:hAnsi="Times New Roman"/>
        </w:rPr>
      </w:pPr>
      <w:r>
        <w:rPr>
          <w:rFonts w:ascii="Times New Roman" w:hAnsi="Times New Roman"/>
        </w:rPr>
        <w:t>When bill comes in for SA support, if we’re not united on something, then there’s no point on passing a bill if we’re torn.</w:t>
      </w:r>
    </w:p>
    <w:p w:rsidR="008E46A2" w:rsidRDefault="008E46A2">
      <w:pPr>
        <w:pStyle w:val="Body"/>
        <w:rPr>
          <w:rFonts w:ascii="Times New Roman" w:hAnsi="Times New Roman"/>
        </w:rPr>
      </w:pPr>
    </w:p>
    <w:p w:rsidR="008E46A2" w:rsidRDefault="003B6B9B">
      <w:pPr>
        <w:pStyle w:val="Body"/>
        <w:rPr>
          <w:rFonts w:ascii="Times New Roman" w:hAnsi="Times New Roman"/>
        </w:rPr>
      </w:pPr>
      <w:r>
        <w:rPr>
          <w:rFonts w:ascii="Times New Roman Italic" w:hAnsi="Times New Roman Italic"/>
        </w:rPr>
        <w:t>Chief of Staff Marc Cohen:</w:t>
      </w:r>
      <w:r>
        <w:rPr>
          <w:rFonts w:ascii="Times New Roman" w:hAnsi="Times New Roman"/>
        </w:rPr>
        <w:t xml:space="preserve"> This fee will support every student. Schools with this fee see higher rates of satisfaction compared to UA.</w:t>
      </w:r>
    </w:p>
    <w:p w:rsidR="008E46A2" w:rsidRDefault="003B6B9B">
      <w:pPr>
        <w:pStyle w:val="Body"/>
        <w:rPr>
          <w:rFonts w:ascii="Times New Roman" w:hAnsi="Times New Roman"/>
        </w:rPr>
      </w:pPr>
      <w:r>
        <w:rPr>
          <w:rFonts w:ascii="Times New Roman" w:hAnsi="Times New Roman"/>
        </w:rPr>
        <w:t xml:space="preserve"> </w:t>
      </w:r>
    </w:p>
    <w:p w:rsidR="008E46A2" w:rsidRDefault="003B6B9B">
      <w:pPr>
        <w:pStyle w:val="Body"/>
        <w:rPr>
          <w:rFonts w:ascii="Times New Roman" w:hAnsi="Times New Roman"/>
        </w:rPr>
      </w:pPr>
      <w:r>
        <w:rPr>
          <w:rFonts w:ascii="Times New Roman Italic" w:hAnsi="Times New Roman Italic"/>
        </w:rPr>
        <w:t>Sen. Cronin:</w:t>
      </w:r>
      <w:r>
        <w:rPr>
          <w:rFonts w:ascii="Times New Roman" w:hAnsi="Times New Roman"/>
        </w:rPr>
        <w:t xml:space="preserve"> Argument that this fee is going to unrepresented students.  But these students aren’t unrepresented </w:t>
      </w:r>
    </w:p>
    <w:p w:rsidR="008E46A2" w:rsidRDefault="008E46A2">
      <w:pPr>
        <w:pStyle w:val="Body"/>
        <w:rPr>
          <w:rFonts w:ascii="Times New Roman" w:hAnsi="Times New Roman"/>
        </w:rPr>
      </w:pPr>
    </w:p>
    <w:p w:rsidR="008E46A2" w:rsidRDefault="003B6B9B">
      <w:pPr>
        <w:pStyle w:val="Body"/>
        <w:rPr>
          <w:rFonts w:ascii="Times New Roman" w:hAnsi="Times New Roman"/>
        </w:rPr>
      </w:pPr>
      <w:r>
        <w:rPr>
          <w:rFonts w:ascii="Times New Roman Italic" w:hAnsi="Times New Roman Italic"/>
        </w:rPr>
        <w:t>Sen. Efekoro:</w:t>
      </w:r>
      <w:r>
        <w:rPr>
          <w:rFonts w:ascii="Times New Roman" w:hAnsi="Times New Roman"/>
        </w:rPr>
        <w:t xml:space="preserve"> No need for another fee: already pay 100$ </w:t>
      </w:r>
    </w:p>
    <w:p w:rsidR="008E46A2" w:rsidRDefault="008E46A2">
      <w:pPr>
        <w:pStyle w:val="Body"/>
        <w:rPr>
          <w:rFonts w:ascii="Times New Roman" w:hAnsi="Times New Roman"/>
        </w:rPr>
      </w:pPr>
    </w:p>
    <w:p w:rsidR="008E46A2" w:rsidRDefault="008E46A2">
      <w:pPr>
        <w:pStyle w:val="Body"/>
        <w:rPr>
          <w:rFonts w:ascii="Times New Roman" w:hAnsi="Times New Roman"/>
        </w:rPr>
      </w:pPr>
    </w:p>
    <w:p w:rsidR="008E46A2" w:rsidRDefault="003B6B9B">
      <w:pPr>
        <w:pStyle w:val="Body"/>
        <w:rPr>
          <w:rFonts w:ascii="Times New Roman" w:hAnsi="Times New Roman"/>
        </w:rPr>
      </w:pPr>
      <w:r>
        <w:rPr>
          <w:rFonts w:ascii="Times New Roman Italic" w:hAnsi="Times New Roman Italic"/>
        </w:rPr>
        <w:t>Sen. Henderson:</w:t>
      </w:r>
      <w:r>
        <w:rPr>
          <w:rFonts w:ascii="Times New Roman" w:hAnsi="Times New Roman"/>
        </w:rPr>
        <w:t xml:space="preserve"> Everyone I talked to about fee was immediately opposed. We have over 200 student groups- the unrepresented can virtually find anything to be a part of.</w:t>
      </w:r>
    </w:p>
    <w:p w:rsidR="008E46A2" w:rsidRDefault="008E46A2">
      <w:pPr>
        <w:pStyle w:val="Body"/>
        <w:rPr>
          <w:rFonts w:ascii="Times New Roman" w:hAnsi="Times New Roman"/>
        </w:rPr>
      </w:pPr>
    </w:p>
    <w:p w:rsidR="008E46A2" w:rsidRDefault="003B6B9B">
      <w:pPr>
        <w:pStyle w:val="Body"/>
        <w:rPr>
          <w:rFonts w:ascii="Times New Roman" w:hAnsi="Times New Roman"/>
        </w:rPr>
      </w:pPr>
      <w:r>
        <w:rPr>
          <w:rFonts w:ascii="Times New Roman Italic" w:hAnsi="Times New Roman Italic"/>
        </w:rPr>
        <w:t>Sen. DeAngelo:</w:t>
      </w:r>
      <w:r>
        <w:rPr>
          <w:rFonts w:ascii="Times New Roman" w:hAnsi="Times New Roman"/>
        </w:rPr>
        <w:t xml:space="preserve"> Isn’t us versus them. Depends where your principals are. It doesn’t mean that if you don’t stand for the new fee that you don’t stand for student involvement.</w:t>
      </w:r>
    </w:p>
    <w:p w:rsidR="008E46A2" w:rsidRDefault="003B6B9B">
      <w:pPr>
        <w:pStyle w:val="Body"/>
        <w:rPr>
          <w:rFonts w:ascii="Times New Roman" w:hAnsi="Times New Roman"/>
        </w:rPr>
      </w:pPr>
      <w:r>
        <w:rPr>
          <w:rFonts w:ascii="Times New Roman" w:hAnsi="Times New Roman"/>
        </w:rPr>
        <w:t>Just because it works elsewhere doesn’t necessarily mean that it’d work here.</w:t>
      </w:r>
    </w:p>
    <w:p w:rsidR="008E46A2" w:rsidRDefault="008E46A2">
      <w:pPr>
        <w:pStyle w:val="Body"/>
        <w:rPr>
          <w:rFonts w:ascii="Times New Roman" w:hAnsi="Times New Roman"/>
        </w:rPr>
      </w:pPr>
    </w:p>
    <w:p w:rsidR="008E46A2" w:rsidRDefault="003B6B9B">
      <w:pPr>
        <w:pStyle w:val="Body"/>
        <w:rPr>
          <w:rFonts w:ascii="Times New Roman" w:hAnsi="Times New Roman"/>
        </w:rPr>
      </w:pPr>
      <w:r>
        <w:rPr>
          <w:rFonts w:ascii="Times New Roman Italic" w:hAnsi="Times New Roman Italic"/>
        </w:rPr>
        <w:t>Comptroller Lee Stanton:</w:t>
      </w:r>
      <w:r>
        <w:rPr>
          <w:rFonts w:ascii="Times New Roman" w:hAnsi="Times New Roman"/>
        </w:rPr>
        <w:t xml:space="preserve"> Working with e-board members of student groups each day. Tries to be unbiased when talking to people.</w:t>
      </w:r>
    </w:p>
    <w:p w:rsidR="008E46A2" w:rsidRDefault="003B6B9B">
      <w:pPr>
        <w:pStyle w:val="Body"/>
        <w:rPr>
          <w:rFonts w:ascii="Times New Roman" w:hAnsi="Times New Roman"/>
        </w:rPr>
      </w:pPr>
      <w:r>
        <w:rPr>
          <w:rFonts w:ascii="Times New Roman" w:hAnsi="Times New Roman"/>
        </w:rPr>
        <w:t>Are we stop number one?</w:t>
      </w:r>
    </w:p>
    <w:p w:rsidR="008E46A2" w:rsidRDefault="003B6B9B">
      <w:pPr>
        <w:pStyle w:val="Body"/>
        <w:rPr>
          <w:rFonts w:ascii="Times New Roman" w:hAnsi="Times New Roman"/>
        </w:rPr>
      </w:pPr>
      <w:r>
        <w:rPr>
          <w:rFonts w:ascii="Times New Roman" w:hAnsi="Times New Roman"/>
        </w:rPr>
        <w:lastRenderedPageBreak/>
        <w:t>We need to ask university where else they can tighten the belt before collecting more money.</w:t>
      </w:r>
    </w:p>
    <w:p w:rsidR="008E46A2" w:rsidRDefault="008E46A2">
      <w:pPr>
        <w:pStyle w:val="Body"/>
        <w:rPr>
          <w:rFonts w:ascii="Times New Roman" w:hAnsi="Times New Roman"/>
        </w:rPr>
      </w:pPr>
    </w:p>
    <w:p w:rsidR="008E46A2" w:rsidRDefault="003B6B9B">
      <w:pPr>
        <w:pStyle w:val="Body"/>
        <w:rPr>
          <w:rFonts w:ascii="Times New Roman" w:hAnsi="Times New Roman"/>
        </w:rPr>
      </w:pPr>
      <w:r>
        <w:rPr>
          <w:rFonts w:ascii="Times New Roman Italic" w:hAnsi="Times New Roman Italic"/>
        </w:rPr>
        <w:t>Sen. Orlan</w:t>
      </w:r>
      <w:r>
        <w:rPr>
          <w:rFonts w:ascii="Times New Roman" w:hAnsi="Times New Roman"/>
        </w:rPr>
        <w:t>: We have an SA fee 100$ per semester. Maybe make a new fee on their own or join a current club.</w:t>
      </w:r>
    </w:p>
    <w:p w:rsidR="008E46A2" w:rsidRDefault="008E46A2">
      <w:pPr>
        <w:pStyle w:val="Body"/>
        <w:rPr>
          <w:rFonts w:ascii="Times New Roman" w:hAnsi="Times New Roman"/>
        </w:rPr>
      </w:pPr>
    </w:p>
    <w:p w:rsidR="008E46A2" w:rsidRDefault="003B6B9B">
      <w:pPr>
        <w:pStyle w:val="Body"/>
        <w:rPr>
          <w:rFonts w:ascii="Times New Roman" w:hAnsi="Times New Roman"/>
        </w:rPr>
      </w:pPr>
      <w:r>
        <w:rPr>
          <w:rFonts w:ascii="Times New Roman Italic" w:hAnsi="Times New Roman Italic"/>
        </w:rPr>
        <w:t>Sen. McBride:</w:t>
      </w:r>
      <w:r>
        <w:rPr>
          <w:rFonts w:ascii="Times New Roman" w:hAnsi="Times New Roman"/>
        </w:rPr>
        <w:t xml:space="preserve"> The senators sponsoring this are accused of not having the best heart. If we raise this fee, it’s not a choice for the student. </w:t>
      </w:r>
    </w:p>
    <w:p w:rsidR="008E46A2" w:rsidRDefault="008E46A2">
      <w:pPr>
        <w:pStyle w:val="Body"/>
        <w:rPr>
          <w:rFonts w:ascii="Times New Roman" w:hAnsi="Times New Roman"/>
        </w:rPr>
      </w:pPr>
    </w:p>
    <w:p w:rsidR="008E46A2" w:rsidRDefault="003B6B9B">
      <w:pPr>
        <w:pStyle w:val="Body"/>
        <w:rPr>
          <w:rFonts w:ascii="Times New Roman" w:hAnsi="Times New Roman"/>
        </w:rPr>
      </w:pPr>
      <w:r>
        <w:rPr>
          <w:rFonts w:ascii="Times New Roman Italic" w:hAnsi="Times New Roman Italic"/>
        </w:rPr>
        <w:t>Sen. Crawford</w:t>
      </w:r>
      <w:r>
        <w:rPr>
          <w:rFonts w:ascii="Times New Roman" w:hAnsi="Times New Roman"/>
        </w:rPr>
        <w:t>: OSI’s job is to work to get the students involved. They’ve done research on this.  No one wants to pay more money, but everything we’ll get out of this is worth it</w:t>
      </w:r>
    </w:p>
    <w:p w:rsidR="008E46A2" w:rsidRDefault="008E46A2">
      <w:pPr>
        <w:pStyle w:val="Body"/>
        <w:rPr>
          <w:rFonts w:ascii="Times New Roman" w:hAnsi="Times New Roman"/>
        </w:rPr>
      </w:pPr>
    </w:p>
    <w:p w:rsidR="008E46A2" w:rsidRDefault="003B6B9B">
      <w:pPr>
        <w:pStyle w:val="Body"/>
        <w:rPr>
          <w:rFonts w:ascii="Times New Roman" w:hAnsi="Times New Roman"/>
        </w:rPr>
      </w:pPr>
      <w:r>
        <w:rPr>
          <w:rFonts w:ascii="Times New Roman Italic" w:hAnsi="Times New Roman Italic"/>
        </w:rPr>
        <w:t>Sen. Wilkins:</w:t>
      </w:r>
      <w:r>
        <w:rPr>
          <w:rFonts w:ascii="Times New Roman" w:hAnsi="Times New Roman"/>
        </w:rPr>
        <w:t xml:space="preserve"> Fee is substantial amount of money per semester.  Way fee was approached was slightly rushed. Very little student input prior to that. Doesn’t seem right to pay more fees.  Should oppose this as a principal in terms of how this was brought to us.</w:t>
      </w:r>
    </w:p>
    <w:p w:rsidR="008E46A2" w:rsidRDefault="008E46A2">
      <w:pPr>
        <w:pStyle w:val="Body"/>
        <w:rPr>
          <w:rFonts w:ascii="Times New Roman" w:hAnsi="Times New Roman"/>
        </w:rPr>
      </w:pPr>
    </w:p>
    <w:p w:rsidR="008E46A2" w:rsidRDefault="003B6B9B">
      <w:pPr>
        <w:pStyle w:val="Body"/>
        <w:rPr>
          <w:rFonts w:ascii="Times New Roman" w:hAnsi="Times New Roman"/>
        </w:rPr>
      </w:pPr>
      <w:r>
        <w:rPr>
          <w:rFonts w:ascii="Times New Roman Italic" w:hAnsi="Times New Roman Italic"/>
        </w:rPr>
        <w:t>Sen. King:</w:t>
      </w:r>
      <w:r>
        <w:rPr>
          <w:rFonts w:ascii="Times New Roman" w:hAnsi="Times New Roman"/>
        </w:rPr>
        <w:t xml:space="preserve"> It depends on how you approach people</w:t>
      </w:r>
    </w:p>
    <w:p w:rsidR="008E46A2" w:rsidRDefault="003B6B9B">
      <w:pPr>
        <w:pStyle w:val="Body"/>
        <w:rPr>
          <w:rFonts w:ascii="Times New Roman" w:hAnsi="Times New Roman"/>
        </w:rPr>
      </w:pPr>
      <w:r>
        <w:rPr>
          <w:rFonts w:ascii="Times New Roman" w:hAnsi="Times New Roman"/>
        </w:rPr>
        <w:t>Basing it on how we feel the students feel- it’s too early. We haven’t spoken to enough students.</w:t>
      </w:r>
    </w:p>
    <w:p w:rsidR="008E46A2" w:rsidRDefault="008E46A2">
      <w:pPr>
        <w:pStyle w:val="Body"/>
        <w:rPr>
          <w:rFonts w:ascii="Times New Roman" w:hAnsi="Times New Roman"/>
        </w:rPr>
      </w:pPr>
    </w:p>
    <w:p w:rsidR="008E46A2" w:rsidRDefault="003B6B9B">
      <w:pPr>
        <w:pStyle w:val="Body"/>
        <w:rPr>
          <w:rFonts w:ascii="Times New Roman" w:hAnsi="Times New Roman"/>
        </w:rPr>
      </w:pPr>
      <w:r>
        <w:rPr>
          <w:rFonts w:ascii="Times New Roman Italic" w:hAnsi="Times New Roman Italic"/>
        </w:rPr>
        <w:t>Trey Price:</w:t>
      </w:r>
      <w:r>
        <w:rPr>
          <w:rFonts w:ascii="Times New Roman" w:hAnsi="Times New Roman"/>
        </w:rPr>
        <w:t xml:space="preserve"> Obviously students don’t like fees, but one of the main reasons this has come up is because the university is using data, other campus’ data, etc. This is most appropriate course of action based on all data. Opposed or not, this debate is good and sends a good message to the university.</w:t>
      </w:r>
    </w:p>
    <w:p w:rsidR="008E46A2" w:rsidRDefault="008E46A2">
      <w:pPr>
        <w:pStyle w:val="Body"/>
        <w:rPr>
          <w:rFonts w:ascii="Times New Roman" w:hAnsi="Times New Roman"/>
        </w:rPr>
      </w:pPr>
    </w:p>
    <w:p w:rsidR="008E46A2" w:rsidRDefault="003B6B9B">
      <w:pPr>
        <w:pStyle w:val="Body"/>
        <w:rPr>
          <w:rFonts w:ascii="Times New Roman" w:hAnsi="Times New Roman"/>
        </w:rPr>
      </w:pPr>
      <w:r>
        <w:rPr>
          <w:rFonts w:ascii="Times New Roman Italic" w:hAnsi="Times New Roman Italic"/>
        </w:rPr>
        <w:t>Sen. Belkin:</w:t>
      </w:r>
      <w:r>
        <w:rPr>
          <w:rFonts w:ascii="Times New Roman" w:hAnsi="Times New Roman"/>
        </w:rPr>
        <w:t xml:space="preserve"> No point of voting on this today, spread the word more.  Not everyone is really informed about what is going on.</w:t>
      </w:r>
    </w:p>
    <w:p w:rsidR="008E46A2" w:rsidRDefault="008E46A2">
      <w:pPr>
        <w:pStyle w:val="Body"/>
        <w:rPr>
          <w:rFonts w:ascii="Times New Roman" w:hAnsi="Times New Roman"/>
        </w:rPr>
      </w:pPr>
    </w:p>
    <w:p w:rsidR="008E46A2" w:rsidRDefault="003B6B9B">
      <w:pPr>
        <w:pStyle w:val="Body"/>
        <w:rPr>
          <w:rFonts w:ascii="Times New Roman" w:hAnsi="Times New Roman"/>
        </w:rPr>
      </w:pPr>
      <w:r>
        <w:rPr>
          <w:rFonts w:ascii="Times New Roman Italic" w:hAnsi="Times New Roman Italic"/>
        </w:rPr>
        <w:t>Sen. Markisello:</w:t>
      </w:r>
      <w:r>
        <w:rPr>
          <w:rFonts w:ascii="Times New Roman" w:hAnsi="Times New Roman"/>
        </w:rPr>
        <w:t xml:space="preserve"> What we currently do doesn’t work. Research they showed us was very substantial- formal, statewide. We’re not talking about making new clubs- we’re talking about standalone events. Someone can just walk in, leave when they want, no commitment. Bring school spirit.</w:t>
      </w:r>
    </w:p>
    <w:p w:rsidR="008E46A2" w:rsidRDefault="003B6B9B">
      <w:pPr>
        <w:pStyle w:val="Body"/>
        <w:rPr>
          <w:rFonts w:ascii="Times New Roman" w:hAnsi="Times New Roman"/>
        </w:rPr>
      </w:pPr>
      <w:r>
        <w:rPr>
          <w:rFonts w:ascii="Times New Roman" w:hAnsi="Times New Roman"/>
        </w:rPr>
        <w:t>Hard to explain because we’re talking about a complete overhaul.</w:t>
      </w:r>
    </w:p>
    <w:p w:rsidR="008E46A2" w:rsidRDefault="008E46A2">
      <w:pPr>
        <w:pStyle w:val="Body"/>
        <w:rPr>
          <w:rFonts w:ascii="Times New Roman" w:hAnsi="Times New Roman"/>
        </w:rPr>
      </w:pPr>
    </w:p>
    <w:p w:rsidR="008E46A2" w:rsidRDefault="003B6B9B">
      <w:pPr>
        <w:pStyle w:val="Body"/>
        <w:rPr>
          <w:rFonts w:ascii="Times New Roman" w:hAnsi="Times New Roman"/>
        </w:rPr>
      </w:pPr>
      <w:r>
        <w:rPr>
          <w:rFonts w:ascii="Times New Roman Italic" w:hAnsi="Times New Roman Italic"/>
        </w:rPr>
        <w:t>Sen. Longo:</w:t>
      </w:r>
      <w:r>
        <w:rPr>
          <w:rFonts w:ascii="Times New Roman" w:hAnsi="Times New Roman"/>
        </w:rPr>
        <w:t xml:space="preserve"> Would like to see an opt-out provision in case we dislike events. Once every year/once every two years.</w:t>
      </w:r>
    </w:p>
    <w:p w:rsidR="008E46A2" w:rsidRDefault="008E46A2">
      <w:pPr>
        <w:pStyle w:val="Body"/>
        <w:rPr>
          <w:rFonts w:ascii="Times New Roman" w:hAnsi="Times New Roman"/>
        </w:rPr>
      </w:pPr>
    </w:p>
    <w:p w:rsidR="008E46A2" w:rsidRDefault="003B6B9B">
      <w:pPr>
        <w:pStyle w:val="Body"/>
        <w:rPr>
          <w:rFonts w:ascii="Times New Roman" w:hAnsi="Times New Roman"/>
        </w:rPr>
      </w:pPr>
      <w:r>
        <w:rPr>
          <w:rFonts w:ascii="Times New Roman Italic" w:hAnsi="Times New Roman Italic"/>
        </w:rPr>
        <w:t>Sen. Witte:</w:t>
      </w:r>
      <w:r>
        <w:rPr>
          <w:rFonts w:ascii="Times New Roman" w:hAnsi="Times New Roman"/>
        </w:rPr>
        <w:t xml:space="preserve"> Given my experience in SA, in university wants to impose a new fee, they will without the students’ consent.  What’s going to happen is what the university wants.</w:t>
      </w:r>
    </w:p>
    <w:p w:rsidR="008E46A2" w:rsidRDefault="003B6B9B">
      <w:pPr>
        <w:pStyle w:val="Body"/>
        <w:rPr>
          <w:rFonts w:ascii="Times New Roman" w:hAnsi="Times New Roman"/>
        </w:rPr>
      </w:pPr>
      <w:r>
        <w:rPr>
          <w:rFonts w:ascii="Times New Roman" w:hAnsi="Times New Roman"/>
        </w:rPr>
        <w:t>If we close doors right away it won’t make any sense.</w:t>
      </w:r>
    </w:p>
    <w:p w:rsidR="008E46A2" w:rsidRDefault="003B6B9B">
      <w:pPr>
        <w:pStyle w:val="Body"/>
        <w:rPr>
          <w:rFonts w:ascii="Times New Roman" w:hAnsi="Times New Roman"/>
        </w:rPr>
      </w:pPr>
      <w:r>
        <w:rPr>
          <w:rFonts w:ascii="Times New Roman" w:hAnsi="Times New Roman"/>
        </w:rPr>
        <w:t>Not an argument of rushing to do anything, was a proposal.</w:t>
      </w:r>
    </w:p>
    <w:p w:rsidR="008E46A2" w:rsidRDefault="008E46A2">
      <w:pPr>
        <w:pStyle w:val="Body"/>
        <w:rPr>
          <w:rFonts w:ascii="Times New Roman" w:hAnsi="Times New Roman"/>
        </w:rPr>
      </w:pPr>
    </w:p>
    <w:p w:rsidR="008E46A2" w:rsidRDefault="003B6B9B">
      <w:pPr>
        <w:pStyle w:val="Body"/>
        <w:rPr>
          <w:rFonts w:ascii="Times New Roman" w:hAnsi="Times New Roman"/>
        </w:rPr>
      </w:pPr>
      <w:r>
        <w:rPr>
          <w:rFonts w:ascii="Times New Roman" w:hAnsi="Times New Roman"/>
        </w:rPr>
        <w:t xml:space="preserve">Motion to move back into question by </w:t>
      </w:r>
      <w:r>
        <w:rPr>
          <w:rFonts w:ascii="Times New Roman Italic" w:hAnsi="Times New Roman Italic"/>
        </w:rPr>
        <w:t>Sen. Henderson</w:t>
      </w:r>
    </w:p>
    <w:p w:rsidR="008E46A2" w:rsidRDefault="003B6B9B">
      <w:pPr>
        <w:pStyle w:val="Body"/>
        <w:rPr>
          <w:rFonts w:ascii="Times New Roman" w:hAnsi="Times New Roman"/>
        </w:rPr>
      </w:pPr>
      <w:r>
        <w:rPr>
          <w:rFonts w:ascii="Times New Roman" w:hAnsi="Times New Roman"/>
        </w:rPr>
        <w:t xml:space="preserve">Seconded </w:t>
      </w:r>
      <w:r>
        <w:rPr>
          <w:rFonts w:ascii="Times New Roman Italic" w:hAnsi="Times New Roman Italic"/>
        </w:rPr>
        <w:t>Sen. Cronin</w:t>
      </w:r>
    </w:p>
    <w:p w:rsidR="008E46A2" w:rsidRDefault="008E46A2">
      <w:pPr>
        <w:pStyle w:val="Body"/>
        <w:rPr>
          <w:rFonts w:ascii="Times New Roman" w:hAnsi="Times New Roman"/>
        </w:rPr>
      </w:pPr>
    </w:p>
    <w:p w:rsidR="008E46A2" w:rsidRDefault="003B6B9B">
      <w:pPr>
        <w:pStyle w:val="Body"/>
        <w:rPr>
          <w:rFonts w:ascii="Times New Roman" w:hAnsi="Times New Roman"/>
        </w:rPr>
      </w:pPr>
      <w:r>
        <w:rPr>
          <w:rFonts w:ascii="Times New Roman Italic" w:hAnsi="Times New Roman Italic"/>
        </w:rPr>
        <w:t>Sen. Ripka</w:t>
      </w:r>
      <w:r>
        <w:rPr>
          <w:rFonts w:ascii="Times New Roman" w:hAnsi="Times New Roman"/>
        </w:rPr>
        <w:t xml:space="preserve"> motion to vote via roll call</w:t>
      </w:r>
    </w:p>
    <w:p w:rsidR="008E46A2" w:rsidRDefault="003B6B9B">
      <w:pPr>
        <w:pStyle w:val="Body"/>
        <w:rPr>
          <w:rFonts w:ascii="Times New Roman" w:hAnsi="Times New Roman"/>
        </w:rPr>
      </w:pPr>
      <w:r>
        <w:rPr>
          <w:rFonts w:ascii="Times New Roman" w:hAnsi="Times New Roman"/>
        </w:rPr>
        <w:lastRenderedPageBreak/>
        <w:t xml:space="preserve">Seconded by </w:t>
      </w:r>
      <w:r>
        <w:rPr>
          <w:rFonts w:ascii="Times New Roman Italic" w:hAnsi="Times New Roman Italic"/>
        </w:rPr>
        <w:t>Sen. Faver</w:t>
      </w:r>
    </w:p>
    <w:p w:rsidR="008E46A2" w:rsidRDefault="008E46A2">
      <w:pPr>
        <w:pStyle w:val="Body"/>
        <w:rPr>
          <w:rFonts w:ascii="Times New Roman" w:hAnsi="Times New Roman"/>
        </w:rPr>
      </w:pPr>
    </w:p>
    <w:p w:rsidR="008E46A2" w:rsidRDefault="003B6B9B">
      <w:pPr>
        <w:pStyle w:val="Body"/>
        <w:rPr>
          <w:rFonts w:ascii="Times New Roman Bold Italic" w:hAnsi="Times New Roman Bold Italic"/>
        </w:rPr>
      </w:pPr>
      <w:r>
        <w:rPr>
          <w:rFonts w:ascii="Times New Roman Bold Italic" w:hAnsi="Times New Roman Bold Italic"/>
        </w:rPr>
        <w:t>Bill passes 22-9-6</w:t>
      </w:r>
    </w:p>
    <w:p w:rsidR="008E46A2" w:rsidRDefault="008E46A2">
      <w:pPr>
        <w:pStyle w:val="Body"/>
        <w:rPr>
          <w:rFonts w:ascii="Times New Roman Bold Italic" w:hAnsi="Times New Roman Bold Italic"/>
        </w:rPr>
      </w:pPr>
    </w:p>
    <w:p w:rsidR="008E46A2" w:rsidRDefault="003B6B9B">
      <w:pPr>
        <w:pStyle w:val="Body"/>
        <w:rPr>
          <w:rFonts w:ascii="Times New Roman Bold" w:hAnsi="Times New Roman Bold"/>
        </w:rPr>
      </w:pPr>
      <w:r>
        <w:rPr>
          <w:rFonts w:ascii="Times New Roman Bold" w:hAnsi="Times New Roman Bold"/>
        </w:rPr>
        <w:t>1314-093</w:t>
      </w:r>
    </w:p>
    <w:p w:rsidR="008E46A2" w:rsidRDefault="003B6B9B">
      <w:pPr>
        <w:pStyle w:val="Body"/>
        <w:rPr>
          <w:rFonts w:ascii="Times New Roman" w:hAnsi="Times New Roman"/>
        </w:rPr>
      </w:pPr>
      <w:r>
        <w:rPr>
          <w:rFonts w:ascii="Times New Roman Italic" w:hAnsi="Times New Roman Italic"/>
        </w:rPr>
        <w:t>Sen. Markisello</w:t>
      </w:r>
      <w:r>
        <w:rPr>
          <w:rFonts w:ascii="Times New Roman" w:hAnsi="Times New Roman"/>
        </w:rPr>
        <w:t>: Would we be better served asking if professors post all syllabi prior to the course begins?</w:t>
      </w:r>
    </w:p>
    <w:p w:rsidR="008E46A2" w:rsidRDefault="003B6B9B">
      <w:pPr>
        <w:pStyle w:val="Body"/>
        <w:rPr>
          <w:rFonts w:ascii="Times New Roman" w:hAnsi="Times New Roman"/>
        </w:rPr>
      </w:pPr>
      <w:r>
        <w:rPr>
          <w:rFonts w:ascii="Times New Roman Italic" w:hAnsi="Times New Roman Italic"/>
        </w:rPr>
        <w:t>Sen. Wilkins:</w:t>
      </w:r>
      <w:r>
        <w:rPr>
          <w:rFonts w:ascii="Times New Roman" w:hAnsi="Times New Roman"/>
        </w:rPr>
        <w:t xml:space="preserve"> They should know whether they’re going to use these programs prior.</w:t>
      </w:r>
    </w:p>
    <w:p w:rsidR="008E46A2" w:rsidRDefault="003B6B9B">
      <w:pPr>
        <w:pStyle w:val="Body"/>
        <w:rPr>
          <w:rFonts w:ascii="Times New Roman" w:hAnsi="Times New Roman"/>
        </w:rPr>
      </w:pPr>
      <w:r>
        <w:rPr>
          <w:rFonts w:ascii="Times New Roman" w:hAnsi="Times New Roman"/>
        </w:rPr>
        <w:t xml:space="preserve">Sen. </w:t>
      </w:r>
      <w:r>
        <w:rPr>
          <w:rFonts w:ascii="Times New Roman Italic" w:hAnsi="Times New Roman Italic"/>
        </w:rPr>
        <w:t>Markisello:</w:t>
      </w:r>
      <w:r>
        <w:rPr>
          <w:rFonts w:ascii="Times New Roman" w:hAnsi="Times New Roman"/>
        </w:rPr>
        <w:t xml:space="preserve"> Syllabi are on file for every course- would include Webassign, Applia, etc.</w:t>
      </w:r>
    </w:p>
    <w:p w:rsidR="008E46A2" w:rsidRDefault="003B6B9B">
      <w:pPr>
        <w:pStyle w:val="Body"/>
        <w:rPr>
          <w:rFonts w:ascii="Times New Roman" w:hAnsi="Times New Roman"/>
        </w:rPr>
      </w:pPr>
      <w:r>
        <w:rPr>
          <w:rFonts w:ascii="Times New Roman Italic" w:hAnsi="Times New Roman Italic"/>
        </w:rPr>
        <w:t>Sen. Henderson:</w:t>
      </w:r>
      <w:r>
        <w:rPr>
          <w:rFonts w:ascii="Times New Roman" w:hAnsi="Times New Roman"/>
        </w:rPr>
        <w:t xml:space="preserve"> Opposed to tabling this until revised?</w:t>
      </w:r>
    </w:p>
    <w:p w:rsidR="008E46A2" w:rsidRDefault="003B6B9B">
      <w:pPr>
        <w:pStyle w:val="Body"/>
        <w:rPr>
          <w:rFonts w:ascii="Times New Roman" w:hAnsi="Times New Roman"/>
        </w:rPr>
      </w:pPr>
      <w:r>
        <w:rPr>
          <w:rFonts w:ascii="Times New Roman Italic" w:hAnsi="Times New Roman Italic"/>
        </w:rPr>
        <w:t>Sen.</w:t>
      </w:r>
      <w:r>
        <w:rPr>
          <w:rFonts w:ascii="Times New Roman" w:hAnsi="Times New Roman"/>
        </w:rPr>
        <w:t xml:space="preserve"> </w:t>
      </w:r>
      <w:r>
        <w:rPr>
          <w:rFonts w:ascii="Times New Roman Italic" w:hAnsi="Times New Roman Italic"/>
        </w:rPr>
        <w:t xml:space="preserve">Wilkins: </w:t>
      </w:r>
      <w:r>
        <w:rPr>
          <w:rFonts w:ascii="Times New Roman" w:hAnsi="Times New Roman"/>
        </w:rPr>
        <w:t xml:space="preserve">Would be fine with </w:t>
      </w:r>
      <w:r w:rsidR="004D6D31">
        <w:rPr>
          <w:rFonts w:ascii="Times New Roman" w:hAnsi="Times New Roman"/>
        </w:rPr>
        <w:t>re</w:t>
      </w:r>
      <w:r>
        <w:rPr>
          <w:rFonts w:ascii="Times New Roman" w:hAnsi="Times New Roman"/>
        </w:rPr>
        <w:t>submitting resolution and letter to admin.</w:t>
      </w:r>
    </w:p>
    <w:p w:rsidR="004D6D31" w:rsidRDefault="004D6D31">
      <w:pPr>
        <w:pStyle w:val="Body"/>
        <w:rPr>
          <w:rFonts w:ascii="Times New Roman" w:hAnsi="Times New Roman"/>
        </w:rPr>
      </w:pPr>
    </w:p>
    <w:p w:rsidR="004D6D31" w:rsidRPr="004D6D31" w:rsidRDefault="004D6D31">
      <w:pPr>
        <w:pStyle w:val="Body"/>
        <w:rPr>
          <w:rFonts w:ascii="Times New Roman" w:hAnsi="Times New Roman"/>
        </w:rPr>
      </w:pPr>
      <w:r>
        <w:rPr>
          <w:rFonts w:ascii="Times New Roman" w:hAnsi="Times New Roman"/>
          <w:b/>
          <w:i/>
        </w:rPr>
        <w:t>Bill is rescinded by Senator Wilkins</w:t>
      </w:r>
    </w:p>
    <w:p w:rsidR="008E46A2" w:rsidRDefault="008E46A2">
      <w:pPr>
        <w:pStyle w:val="Body"/>
        <w:rPr>
          <w:rFonts w:ascii="Times New Roman" w:hAnsi="Times New Roman"/>
        </w:rPr>
      </w:pPr>
    </w:p>
    <w:p w:rsidR="008E46A2" w:rsidRDefault="003B6B9B">
      <w:pPr>
        <w:pStyle w:val="Body"/>
        <w:rPr>
          <w:rFonts w:ascii="Times New Roman Bold" w:hAnsi="Times New Roman Bold"/>
        </w:rPr>
      </w:pPr>
      <w:r>
        <w:rPr>
          <w:rFonts w:ascii="Times New Roman Bold" w:hAnsi="Times New Roman Bold"/>
        </w:rPr>
        <w:t>1314-094</w:t>
      </w:r>
    </w:p>
    <w:p w:rsidR="008E46A2" w:rsidRDefault="003B6B9B">
      <w:pPr>
        <w:pStyle w:val="Body"/>
        <w:rPr>
          <w:rFonts w:ascii="Times New Roman" w:hAnsi="Times New Roman"/>
        </w:rPr>
      </w:pPr>
      <w:r>
        <w:rPr>
          <w:rFonts w:ascii="Times New Roman" w:hAnsi="Times New Roman"/>
        </w:rPr>
        <w:t>Constitutional Convention</w:t>
      </w:r>
    </w:p>
    <w:p w:rsidR="008E46A2" w:rsidRDefault="003B6B9B">
      <w:pPr>
        <w:pStyle w:val="Body"/>
        <w:rPr>
          <w:rFonts w:ascii="Times New Roman" w:hAnsi="Times New Roman"/>
        </w:rPr>
      </w:pPr>
      <w:r>
        <w:rPr>
          <w:rFonts w:ascii="Times New Roman" w:hAnsi="Times New Roman"/>
        </w:rPr>
        <w:t>First step</w:t>
      </w:r>
    </w:p>
    <w:p w:rsidR="008E46A2" w:rsidRDefault="003B6B9B">
      <w:pPr>
        <w:pStyle w:val="Body"/>
        <w:rPr>
          <w:rFonts w:ascii="Times New Roman" w:hAnsi="Times New Roman"/>
        </w:rPr>
      </w:pPr>
      <w:r>
        <w:rPr>
          <w:rFonts w:ascii="Times New Roman" w:hAnsi="Times New Roman"/>
        </w:rPr>
        <w:t>Will go on ballot in Spring election, will do it next year.</w:t>
      </w:r>
    </w:p>
    <w:p w:rsidR="008E46A2" w:rsidRDefault="003B6B9B">
      <w:pPr>
        <w:pStyle w:val="Body"/>
        <w:rPr>
          <w:rFonts w:ascii="Times New Roman" w:hAnsi="Times New Roman"/>
        </w:rPr>
      </w:pPr>
      <w:r>
        <w:rPr>
          <w:rFonts w:ascii="Times New Roman" w:hAnsi="Times New Roman"/>
        </w:rPr>
        <w:t>Asking for a meeting as long as student body agrees.</w:t>
      </w:r>
    </w:p>
    <w:p w:rsidR="008E46A2" w:rsidRDefault="008E46A2">
      <w:pPr>
        <w:pStyle w:val="Body"/>
        <w:rPr>
          <w:rFonts w:ascii="Times New Roman" w:hAnsi="Times New Roman"/>
        </w:rPr>
      </w:pPr>
    </w:p>
    <w:p w:rsidR="004D6D31" w:rsidRDefault="004D6D31">
      <w:pPr>
        <w:pStyle w:val="Body"/>
        <w:rPr>
          <w:rFonts w:ascii="Times New Roman" w:hAnsi="Times New Roman"/>
        </w:rPr>
      </w:pPr>
      <w:r w:rsidRPr="004D6D31">
        <w:rPr>
          <w:rFonts w:ascii="Times New Roman" w:hAnsi="Times New Roman"/>
          <w:i/>
        </w:rPr>
        <w:t xml:space="preserve">Sen. </w:t>
      </w:r>
      <w:r w:rsidR="003B6B9B" w:rsidRPr="004D6D31">
        <w:rPr>
          <w:rFonts w:ascii="Times New Roman" w:hAnsi="Times New Roman"/>
          <w:i/>
        </w:rPr>
        <w:t>Markisello</w:t>
      </w:r>
      <w:r w:rsidR="003B6B9B">
        <w:rPr>
          <w:rFonts w:ascii="Times New Roman" w:hAnsi="Times New Roman"/>
        </w:rPr>
        <w:t>:</w:t>
      </w:r>
      <w:r>
        <w:rPr>
          <w:rFonts w:ascii="Times New Roman" w:hAnsi="Times New Roman"/>
        </w:rPr>
        <w:t xml:space="preserve"> Motion to approve via unanimous consent</w:t>
      </w:r>
    </w:p>
    <w:p w:rsidR="008E46A2" w:rsidRDefault="004D6D31">
      <w:pPr>
        <w:pStyle w:val="Body"/>
        <w:rPr>
          <w:rFonts w:ascii="Times New Roman" w:hAnsi="Times New Roman"/>
        </w:rPr>
      </w:pPr>
      <w:r>
        <w:rPr>
          <w:rFonts w:ascii="Times New Roman" w:hAnsi="Times New Roman"/>
          <w:i/>
        </w:rPr>
        <w:t xml:space="preserve">Sen. Krush: </w:t>
      </w:r>
      <w:r w:rsidRPr="004D6D31">
        <w:rPr>
          <w:rFonts w:ascii="Times New Roman" w:hAnsi="Times New Roman"/>
        </w:rPr>
        <w:t>Second</w:t>
      </w:r>
    </w:p>
    <w:p w:rsidR="004D6D31" w:rsidRDefault="004D6D31">
      <w:pPr>
        <w:pStyle w:val="Body"/>
        <w:rPr>
          <w:rFonts w:ascii="Times New Roman" w:hAnsi="Times New Roman"/>
        </w:rPr>
      </w:pPr>
    </w:p>
    <w:p w:rsidR="008E46A2" w:rsidRDefault="004D6D31">
      <w:pPr>
        <w:pStyle w:val="Body"/>
        <w:rPr>
          <w:rFonts w:ascii="Times New Roman Bold Italic" w:hAnsi="Times New Roman Bold Italic"/>
        </w:rPr>
      </w:pPr>
      <w:r>
        <w:rPr>
          <w:rFonts w:ascii="Times New Roman Bold Italic" w:hAnsi="Times New Roman Bold Italic"/>
        </w:rPr>
        <w:t xml:space="preserve">No objections, </w:t>
      </w:r>
      <w:r w:rsidR="003B6B9B">
        <w:rPr>
          <w:rFonts w:ascii="Times New Roman Bold Italic" w:hAnsi="Times New Roman Bold Italic"/>
        </w:rPr>
        <w:t>Bill passes</w:t>
      </w:r>
    </w:p>
    <w:p w:rsidR="008E46A2" w:rsidRDefault="008E46A2">
      <w:pPr>
        <w:pStyle w:val="Body"/>
        <w:rPr>
          <w:rFonts w:ascii="Times New Roman" w:hAnsi="Times New Roman"/>
        </w:rPr>
      </w:pPr>
    </w:p>
    <w:p w:rsidR="008E46A2" w:rsidRDefault="003B6B9B">
      <w:pPr>
        <w:pStyle w:val="BodyA"/>
        <w:rPr>
          <w:rFonts w:ascii="Times New Roman" w:hAnsi="Times New Roman"/>
          <w:u w:val="single"/>
        </w:rPr>
      </w:pPr>
      <w:r>
        <w:rPr>
          <w:rFonts w:ascii="Times New Roman" w:hAnsi="Times New Roman"/>
          <w:u w:val="single"/>
        </w:rPr>
        <w:t>OLD BUSINESS</w:t>
      </w:r>
    </w:p>
    <w:p w:rsidR="008E46A2" w:rsidRDefault="008E46A2">
      <w:pPr>
        <w:pStyle w:val="BodyA"/>
        <w:rPr>
          <w:rFonts w:ascii="Times New Roman" w:hAnsi="Times New Roman"/>
        </w:rPr>
      </w:pPr>
    </w:p>
    <w:p w:rsidR="008E46A2" w:rsidRDefault="003B6B9B">
      <w:pPr>
        <w:pStyle w:val="BodyA"/>
        <w:rPr>
          <w:rFonts w:ascii="Times New Roman" w:hAnsi="Times New Roman"/>
          <w:u w:val="single"/>
        </w:rPr>
      </w:pPr>
      <w:r>
        <w:rPr>
          <w:rFonts w:ascii="Times New Roman" w:hAnsi="Times New Roman"/>
          <w:u w:val="single"/>
        </w:rPr>
        <w:t>NEW BUSINESS</w:t>
      </w:r>
    </w:p>
    <w:p w:rsidR="008E46A2" w:rsidRDefault="003B6B9B">
      <w:pPr>
        <w:pStyle w:val="Body"/>
        <w:rPr>
          <w:rFonts w:ascii="Times New Roman" w:hAnsi="Times New Roman"/>
        </w:rPr>
      </w:pPr>
      <w:r>
        <w:rPr>
          <w:rFonts w:ascii="Times New Roman Italic" w:hAnsi="Times New Roman Italic"/>
        </w:rPr>
        <w:t>Witte</w:t>
      </w:r>
      <w:r>
        <w:rPr>
          <w:rFonts w:ascii="Times New Roman" w:hAnsi="Times New Roman"/>
        </w:rPr>
        <w:t xml:space="preserve"> appointed </w:t>
      </w:r>
      <w:r>
        <w:rPr>
          <w:rFonts w:ascii="Times New Roman Italic" w:hAnsi="Times New Roman Italic"/>
        </w:rPr>
        <w:t>Sen. Rood</w:t>
      </w:r>
      <w:r>
        <w:rPr>
          <w:rFonts w:ascii="Times New Roman" w:hAnsi="Times New Roman"/>
        </w:rPr>
        <w:t xml:space="preserve"> to appropriations</w:t>
      </w:r>
    </w:p>
    <w:p w:rsidR="008E46A2" w:rsidRDefault="003B6B9B">
      <w:pPr>
        <w:pStyle w:val="Body"/>
        <w:rPr>
          <w:rFonts w:ascii="Times New Roman" w:hAnsi="Times New Roman"/>
        </w:rPr>
      </w:pPr>
      <w:r>
        <w:rPr>
          <w:rFonts w:ascii="Times New Roman" w:hAnsi="Times New Roman"/>
        </w:rPr>
        <w:t xml:space="preserve">Seconded by </w:t>
      </w:r>
      <w:r>
        <w:rPr>
          <w:rFonts w:ascii="Times New Roman Italic" w:hAnsi="Times New Roman Italic"/>
        </w:rPr>
        <w:t>Sen. Longo</w:t>
      </w:r>
      <w:r>
        <w:rPr>
          <w:rFonts w:ascii="Times New Roman" w:hAnsi="Times New Roman"/>
        </w:rPr>
        <w:t xml:space="preserve"> </w:t>
      </w:r>
    </w:p>
    <w:p w:rsidR="008E46A2" w:rsidRDefault="008E46A2">
      <w:pPr>
        <w:pStyle w:val="Body"/>
        <w:rPr>
          <w:rFonts w:ascii="Times New Roman" w:hAnsi="Times New Roman"/>
        </w:rPr>
      </w:pPr>
    </w:p>
    <w:p w:rsidR="008E46A2" w:rsidRDefault="003B6B9B">
      <w:pPr>
        <w:pStyle w:val="Body"/>
        <w:rPr>
          <w:rFonts w:ascii="Times New Roman" w:hAnsi="Times New Roman"/>
        </w:rPr>
      </w:pPr>
      <w:r>
        <w:rPr>
          <w:rFonts w:ascii="Times New Roman" w:hAnsi="Times New Roman"/>
        </w:rPr>
        <w:t>Opening on BOF</w:t>
      </w:r>
    </w:p>
    <w:p w:rsidR="008E46A2" w:rsidRDefault="003B6B9B">
      <w:pPr>
        <w:pStyle w:val="Body"/>
        <w:rPr>
          <w:rFonts w:ascii="Times New Roman" w:hAnsi="Times New Roman"/>
        </w:rPr>
      </w:pPr>
      <w:r>
        <w:rPr>
          <w:rFonts w:ascii="Times New Roman" w:hAnsi="Times New Roman"/>
        </w:rPr>
        <w:t xml:space="preserve">Send </w:t>
      </w:r>
      <w:r>
        <w:rPr>
          <w:rFonts w:ascii="Times New Roman Italic" w:hAnsi="Times New Roman Italic"/>
        </w:rPr>
        <w:t>Witte</w:t>
      </w:r>
      <w:r>
        <w:rPr>
          <w:rFonts w:ascii="Times New Roman" w:hAnsi="Times New Roman"/>
        </w:rPr>
        <w:t xml:space="preserve"> an email if interested</w:t>
      </w:r>
    </w:p>
    <w:p w:rsidR="008E46A2" w:rsidRDefault="008E46A2">
      <w:pPr>
        <w:pStyle w:val="Body"/>
        <w:rPr>
          <w:rFonts w:ascii="Times New Roman" w:hAnsi="Times New Roman"/>
        </w:rPr>
      </w:pPr>
    </w:p>
    <w:p w:rsidR="008E46A2" w:rsidRDefault="003B6B9B">
      <w:pPr>
        <w:spacing w:after="0" w:line="240" w:lineRule="auto"/>
        <w:rPr>
          <w:rFonts w:ascii="Times New Roman" w:hAnsi="Times New Roman"/>
          <w:sz w:val="24"/>
          <w:u w:val="single"/>
        </w:rPr>
      </w:pPr>
      <w:r>
        <w:rPr>
          <w:rFonts w:ascii="Times New Roman" w:hAnsi="Times New Roman"/>
          <w:sz w:val="24"/>
          <w:u w:val="single"/>
        </w:rPr>
        <w:t>CLOSING REMARKS</w:t>
      </w:r>
    </w:p>
    <w:p w:rsidR="008E46A2" w:rsidRDefault="008E46A2">
      <w:pPr>
        <w:spacing w:after="0" w:line="240" w:lineRule="auto"/>
        <w:rPr>
          <w:rFonts w:ascii="Times New Roman" w:hAnsi="Times New Roman"/>
          <w:sz w:val="24"/>
          <w:u w:val="single"/>
        </w:rPr>
      </w:pPr>
    </w:p>
    <w:p w:rsidR="008E46A2" w:rsidRDefault="003B6B9B">
      <w:pPr>
        <w:spacing w:after="0" w:line="240" w:lineRule="auto"/>
        <w:rPr>
          <w:rFonts w:ascii="Times New Roman" w:hAnsi="Times New Roman"/>
          <w:sz w:val="24"/>
          <w:u w:val="single"/>
        </w:rPr>
      </w:pPr>
      <w:r>
        <w:rPr>
          <w:rFonts w:ascii="Times New Roman" w:hAnsi="Times New Roman"/>
          <w:sz w:val="24"/>
          <w:u w:val="single"/>
        </w:rPr>
        <w:t>CLOSING ROLL AND ADJOURNMENT</w:t>
      </w:r>
    </w:p>
    <w:p w:rsidR="003B6B9B" w:rsidRDefault="003B6B9B">
      <w:pPr>
        <w:spacing w:after="0" w:line="240" w:lineRule="auto"/>
        <w:rPr>
          <w:rFonts w:ascii="Times New Roman" w:eastAsia="Times New Roman" w:hAnsi="Times New Roman"/>
          <w:color w:val="auto"/>
          <w:sz w:val="20"/>
        </w:rPr>
      </w:pPr>
      <w:r>
        <w:rPr>
          <w:rFonts w:ascii="Times New Roman Italic" w:hAnsi="Times New Roman Italic"/>
          <w:sz w:val="24"/>
        </w:rPr>
        <w:t xml:space="preserve">Senators adjourned. </w:t>
      </w:r>
    </w:p>
    <w:sectPr w:rsidR="003B6B9B" w:rsidSect="008E46A2">
      <w:headerReference w:type="even" r:id="rId7"/>
      <w:headerReference w:type="default" r:id="rId8"/>
      <w:pgSz w:w="12240" w:h="15840"/>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51FA" w:rsidRDefault="00A651FA">
      <w:pPr>
        <w:spacing w:after="0" w:line="240" w:lineRule="auto"/>
      </w:pPr>
      <w:r>
        <w:separator/>
      </w:r>
    </w:p>
  </w:endnote>
  <w:endnote w:type="continuationSeparator" w:id="0">
    <w:p w:rsidR="00A651FA" w:rsidRDefault="00A651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Lucida Grande">
    <w:altName w:val="Times New Roman"/>
    <w:charset w:val="00"/>
    <w:family w:val="roman"/>
    <w:pitch w:val="default"/>
    <w:sig w:usb0="00000000" w:usb1="00000000" w:usb2="00000000" w:usb3="00000000" w:csb0="00000000" w:csb1="00000000"/>
  </w:font>
  <w:font w:name="ヒラギノ角ゴ Pro W3">
    <w:charset w:val="00"/>
    <w:family w:val="roman"/>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Times New Roman Italic">
    <w:panose1 w:val="02020503050405090304"/>
    <w:charset w:val="00"/>
    <w:family w:val="roman"/>
    <w:pitch w:val="default"/>
    <w:sig w:usb0="00000000" w:usb1="00000000" w:usb2="00000000" w:usb3="00000000" w:csb0="00000000" w:csb1="00000000"/>
  </w:font>
  <w:font w:name="Times New Roman Bold">
    <w:panose1 w:val="02020803070505020304"/>
    <w:charset w:val="00"/>
    <w:family w:val="roman"/>
    <w:pitch w:val="default"/>
    <w:sig w:usb0="00000000" w:usb1="00000000" w:usb2="00000000" w:usb3="00000000" w:csb0="00000000" w:csb1="00000000"/>
  </w:font>
  <w:font w:name="Times New Roman Bold Italic">
    <w:panose1 w:val="02020703060505090304"/>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51FA" w:rsidRDefault="00A651FA">
      <w:pPr>
        <w:spacing w:after="0" w:line="240" w:lineRule="auto"/>
      </w:pPr>
      <w:r>
        <w:separator/>
      </w:r>
    </w:p>
  </w:footnote>
  <w:footnote w:type="continuationSeparator" w:id="0">
    <w:p w:rsidR="00A651FA" w:rsidRDefault="00A651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6A2" w:rsidRDefault="003B6B9B">
    <w:pPr>
      <w:pStyle w:val="Header1"/>
      <w:tabs>
        <w:tab w:val="clear" w:pos="9360"/>
        <w:tab w:val="right" w:pos="9340"/>
      </w:tabs>
      <w:spacing w:after="0" w:line="240" w:lineRule="auto"/>
    </w:pPr>
    <w:r>
      <w:t>1400 WASHINGTON AVENUE</w:t>
    </w:r>
    <w:r>
      <w:tab/>
    </w:r>
    <w:r>
      <w:tab/>
      <w:t>SENATOR RYAN WITTE</w:t>
    </w:r>
  </w:p>
  <w:p w:rsidR="008E46A2" w:rsidRDefault="003B6B9B">
    <w:pPr>
      <w:pStyle w:val="Header1"/>
      <w:tabs>
        <w:tab w:val="clear" w:pos="9360"/>
        <w:tab w:val="right" w:pos="9340"/>
      </w:tabs>
      <w:spacing w:after="0" w:line="240" w:lineRule="auto"/>
    </w:pPr>
    <w:r>
      <w:t>ALBANY, NY 12222</w:t>
    </w:r>
    <w:r>
      <w:tab/>
    </w:r>
    <w:r>
      <w:tab/>
      <w:t>CHAIR</w:t>
    </w:r>
  </w:p>
  <w:p w:rsidR="008E46A2" w:rsidRDefault="003B6B9B">
    <w:pPr>
      <w:pStyle w:val="Header1"/>
      <w:tabs>
        <w:tab w:val="clear" w:pos="9360"/>
        <w:tab w:val="right" w:pos="9340"/>
      </w:tabs>
      <w:spacing w:after="0" w:line="240" w:lineRule="auto"/>
    </w:pPr>
    <w:r>
      <w:t>CAMPUS CENTER 116 (CC116)</w:t>
    </w:r>
  </w:p>
  <w:p w:rsidR="008E46A2" w:rsidRDefault="003B6B9B">
    <w:pPr>
      <w:pStyle w:val="Header1"/>
      <w:tabs>
        <w:tab w:val="clear" w:pos="9360"/>
        <w:tab w:val="right" w:pos="9340"/>
      </w:tabs>
      <w:spacing w:after="0" w:line="240" w:lineRule="auto"/>
    </w:pPr>
    <w:r>
      <w:tab/>
    </w:r>
    <w:r>
      <w:tab/>
      <w:t>SENATOR MATTHEW KRUSH</w:t>
    </w:r>
  </w:p>
  <w:p w:rsidR="008E46A2" w:rsidRDefault="003B6B9B">
    <w:pPr>
      <w:pStyle w:val="Header1"/>
      <w:tabs>
        <w:tab w:val="clear" w:pos="9360"/>
        <w:tab w:val="right" w:pos="9340"/>
      </w:tabs>
      <w:spacing w:after="0" w:line="240" w:lineRule="auto"/>
      <w:rPr>
        <w:rFonts w:ascii="Times New Roman" w:eastAsia="Times New Roman" w:hAnsi="Times New Roman"/>
        <w:color w:val="auto"/>
        <w:sz w:val="20"/>
      </w:rPr>
    </w:pPr>
    <w:r>
      <w:tab/>
    </w:r>
    <w:r>
      <w:tab/>
      <w:t>VICE CHAIR</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6A2" w:rsidRDefault="003B6B9B">
    <w:pPr>
      <w:pStyle w:val="Header1"/>
      <w:tabs>
        <w:tab w:val="clear" w:pos="9360"/>
        <w:tab w:val="right" w:pos="9340"/>
      </w:tabs>
      <w:spacing w:after="0" w:line="240" w:lineRule="auto"/>
    </w:pPr>
    <w:r>
      <w:t>1400 WASHINGTON AVENUE</w:t>
    </w:r>
    <w:r>
      <w:tab/>
    </w:r>
    <w:r>
      <w:tab/>
      <w:t>SENATOR RYAN WITTE</w:t>
    </w:r>
  </w:p>
  <w:p w:rsidR="008E46A2" w:rsidRDefault="003B6B9B">
    <w:pPr>
      <w:pStyle w:val="Header1"/>
      <w:tabs>
        <w:tab w:val="clear" w:pos="9360"/>
        <w:tab w:val="right" w:pos="9340"/>
      </w:tabs>
      <w:spacing w:after="0" w:line="240" w:lineRule="auto"/>
    </w:pPr>
    <w:r>
      <w:t>ALBANY, NY 12222</w:t>
    </w:r>
    <w:r>
      <w:tab/>
    </w:r>
    <w:r>
      <w:tab/>
      <w:t>CHAIR</w:t>
    </w:r>
  </w:p>
  <w:p w:rsidR="008E46A2" w:rsidRDefault="003B6B9B">
    <w:pPr>
      <w:pStyle w:val="Header1"/>
      <w:tabs>
        <w:tab w:val="clear" w:pos="9360"/>
        <w:tab w:val="right" w:pos="9340"/>
      </w:tabs>
      <w:spacing w:after="0" w:line="240" w:lineRule="auto"/>
    </w:pPr>
    <w:r>
      <w:t>CAMPUS CENTER 116 (CC116)</w:t>
    </w:r>
  </w:p>
  <w:p w:rsidR="008E46A2" w:rsidRDefault="003B6B9B">
    <w:pPr>
      <w:pStyle w:val="Header1"/>
      <w:tabs>
        <w:tab w:val="clear" w:pos="9360"/>
        <w:tab w:val="right" w:pos="9340"/>
      </w:tabs>
      <w:spacing w:after="0" w:line="240" w:lineRule="auto"/>
    </w:pPr>
    <w:r>
      <w:tab/>
    </w:r>
    <w:r>
      <w:tab/>
      <w:t>SENATOR MATTHEW KRUSH</w:t>
    </w:r>
  </w:p>
  <w:p w:rsidR="008E46A2" w:rsidRDefault="003B6B9B">
    <w:pPr>
      <w:pStyle w:val="Header1"/>
      <w:tabs>
        <w:tab w:val="clear" w:pos="9360"/>
        <w:tab w:val="right" w:pos="9340"/>
      </w:tabs>
      <w:spacing w:after="0" w:line="240" w:lineRule="auto"/>
      <w:rPr>
        <w:rFonts w:ascii="Times New Roman" w:eastAsia="Times New Roman" w:hAnsi="Times New Roman"/>
        <w:color w:val="auto"/>
        <w:sz w:val="20"/>
      </w:rPr>
    </w:pPr>
    <w:r>
      <w:tab/>
    </w:r>
    <w:r>
      <w:tab/>
      <w:t>VICE CHAIR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bullet"/>
      <w:lvlText w:val="•"/>
      <w:lvlJc w:val="left"/>
      <w:pPr>
        <w:tabs>
          <w:tab w:val="num" w:pos="360"/>
        </w:tabs>
        <w:ind w:left="360" w:firstLine="2520"/>
      </w:pPr>
      <w:rPr>
        <w:rFonts w:hint="default"/>
        <w:color w:val="000000"/>
        <w:position w:val="0"/>
        <w:sz w:val="22"/>
      </w:rPr>
    </w:lvl>
    <w:lvl w:ilvl="1">
      <w:start w:val="1"/>
      <w:numFmt w:val="bullet"/>
      <w:suff w:val="nothing"/>
      <w:lvlText w:val=""/>
      <w:lvlJc w:val="left"/>
      <w:pPr>
        <w:ind w:left="0" w:firstLine="0"/>
      </w:pPr>
      <w:rPr>
        <w:rFonts w:hint="default"/>
        <w:color w:val="000000"/>
        <w:position w:val="0"/>
        <w:sz w:val="22"/>
      </w:rPr>
    </w:lvl>
    <w:lvl w:ilvl="2">
      <w:start w:val="1"/>
      <w:numFmt w:val="bullet"/>
      <w:suff w:val="nothing"/>
      <w:lvlText w:val=""/>
      <w:lvlJc w:val="left"/>
      <w:pPr>
        <w:ind w:left="0" w:firstLine="0"/>
      </w:pPr>
      <w:rPr>
        <w:rFonts w:hint="default"/>
        <w:color w:val="000000"/>
        <w:position w:val="0"/>
        <w:sz w:val="22"/>
      </w:rPr>
    </w:lvl>
    <w:lvl w:ilvl="3">
      <w:start w:val="1"/>
      <w:numFmt w:val="bullet"/>
      <w:suff w:val="nothing"/>
      <w:lvlText w:val=""/>
      <w:lvlJc w:val="left"/>
      <w:pPr>
        <w:ind w:left="0" w:firstLine="0"/>
      </w:pPr>
      <w:rPr>
        <w:rFonts w:hint="default"/>
        <w:color w:val="000000"/>
        <w:position w:val="0"/>
        <w:sz w:val="22"/>
      </w:rPr>
    </w:lvl>
    <w:lvl w:ilvl="4">
      <w:start w:val="1"/>
      <w:numFmt w:val="bullet"/>
      <w:suff w:val="nothing"/>
      <w:lvlText w:val=""/>
      <w:lvlJc w:val="left"/>
      <w:pPr>
        <w:ind w:left="0" w:firstLine="0"/>
      </w:pPr>
      <w:rPr>
        <w:rFonts w:hint="default"/>
        <w:color w:val="000000"/>
        <w:position w:val="0"/>
        <w:sz w:val="22"/>
      </w:rPr>
    </w:lvl>
    <w:lvl w:ilvl="5">
      <w:start w:val="1"/>
      <w:numFmt w:val="bullet"/>
      <w:suff w:val="nothing"/>
      <w:lvlText w:val=""/>
      <w:lvlJc w:val="left"/>
      <w:pPr>
        <w:ind w:left="0" w:firstLine="0"/>
      </w:pPr>
      <w:rPr>
        <w:rFonts w:hint="default"/>
        <w:color w:val="000000"/>
        <w:position w:val="0"/>
        <w:sz w:val="22"/>
      </w:rPr>
    </w:lvl>
    <w:lvl w:ilvl="6">
      <w:start w:val="1"/>
      <w:numFmt w:val="bullet"/>
      <w:suff w:val="nothing"/>
      <w:lvlText w:val=""/>
      <w:lvlJc w:val="left"/>
      <w:pPr>
        <w:ind w:left="0" w:firstLine="0"/>
      </w:pPr>
      <w:rPr>
        <w:rFonts w:hint="default"/>
        <w:color w:val="000000"/>
        <w:position w:val="0"/>
        <w:sz w:val="22"/>
      </w:rPr>
    </w:lvl>
    <w:lvl w:ilvl="7">
      <w:start w:val="1"/>
      <w:numFmt w:val="bullet"/>
      <w:suff w:val="nothing"/>
      <w:lvlText w:val=""/>
      <w:lvlJc w:val="left"/>
      <w:pPr>
        <w:ind w:left="0" w:firstLine="0"/>
      </w:pPr>
      <w:rPr>
        <w:rFonts w:hint="default"/>
        <w:color w:val="000000"/>
        <w:position w:val="0"/>
        <w:sz w:val="22"/>
      </w:rPr>
    </w:lvl>
    <w:lvl w:ilvl="8">
      <w:start w:val="1"/>
      <w:numFmt w:val="bullet"/>
      <w:suff w:val="nothing"/>
      <w:lvlText w:val=""/>
      <w:lvlJc w:val="left"/>
      <w:pPr>
        <w:ind w:left="0" w:firstLine="0"/>
      </w:pPr>
      <w:rPr>
        <w:rFonts w:hint="default"/>
        <w:color w:val="000000"/>
        <w:position w:val="0"/>
        <w:sz w:val="22"/>
      </w:rPr>
    </w:lvl>
  </w:abstractNum>
  <w:abstractNum w:abstractNumId="1">
    <w:nsid w:val="00000002"/>
    <w:multiLevelType w:val="multilevel"/>
    <w:tmpl w:val="894EE874"/>
    <w:lvl w:ilvl="0">
      <w:start w:val="1"/>
      <w:numFmt w:val="bullet"/>
      <w:lvlText w:val="•"/>
      <w:lvlJc w:val="left"/>
      <w:pPr>
        <w:tabs>
          <w:tab w:val="num" w:pos="180"/>
        </w:tabs>
        <w:ind w:left="180" w:firstLine="0"/>
      </w:pPr>
      <w:rPr>
        <w:rFonts w:hint="default"/>
        <w:position w:val="0"/>
        <w:sz w:val="22"/>
      </w:rPr>
    </w:lvl>
    <w:lvl w:ilvl="1">
      <w:start w:val="1"/>
      <w:numFmt w:val="bullet"/>
      <w:suff w:val="nothing"/>
      <w:lvlText w:val="•"/>
      <w:lvlJc w:val="left"/>
      <w:pPr>
        <w:ind w:left="0" w:firstLine="540"/>
      </w:pPr>
      <w:rPr>
        <w:rFonts w:hint="default"/>
        <w:position w:val="0"/>
        <w:sz w:val="22"/>
      </w:rPr>
    </w:lvl>
    <w:lvl w:ilvl="2">
      <w:start w:val="1"/>
      <w:numFmt w:val="bullet"/>
      <w:suff w:val="nothing"/>
      <w:lvlText w:val="•"/>
      <w:lvlJc w:val="left"/>
      <w:pPr>
        <w:ind w:left="0" w:firstLine="900"/>
      </w:pPr>
      <w:rPr>
        <w:rFonts w:hint="default"/>
        <w:position w:val="0"/>
        <w:sz w:val="22"/>
      </w:rPr>
    </w:lvl>
    <w:lvl w:ilvl="3">
      <w:start w:val="1"/>
      <w:numFmt w:val="bullet"/>
      <w:suff w:val="nothing"/>
      <w:lvlText w:val="•"/>
      <w:lvlJc w:val="left"/>
      <w:pPr>
        <w:ind w:left="0" w:firstLine="1260"/>
      </w:pPr>
      <w:rPr>
        <w:rFonts w:hint="default"/>
        <w:position w:val="0"/>
        <w:sz w:val="22"/>
      </w:rPr>
    </w:lvl>
    <w:lvl w:ilvl="4">
      <w:start w:val="1"/>
      <w:numFmt w:val="bullet"/>
      <w:suff w:val="nothing"/>
      <w:lvlText w:val="•"/>
      <w:lvlJc w:val="left"/>
      <w:pPr>
        <w:ind w:left="0" w:firstLine="1620"/>
      </w:pPr>
      <w:rPr>
        <w:rFonts w:hint="default"/>
        <w:position w:val="0"/>
        <w:sz w:val="22"/>
      </w:rPr>
    </w:lvl>
    <w:lvl w:ilvl="5">
      <w:start w:val="1"/>
      <w:numFmt w:val="bullet"/>
      <w:suff w:val="nothing"/>
      <w:lvlText w:val="•"/>
      <w:lvlJc w:val="left"/>
      <w:pPr>
        <w:ind w:left="0" w:firstLine="1980"/>
      </w:pPr>
      <w:rPr>
        <w:rFonts w:hint="default"/>
        <w:position w:val="0"/>
        <w:sz w:val="22"/>
      </w:rPr>
    </w:lvl>
    <w:lvl w:ilvl="6">
      <w:start w:val="1"/>
      <w:numFmt w:val="bullet"/>
      <w:suff w:val="nothing"/>
      <w:lvlText w:val="•"/>
      <w:lvlJc w:val="left"/>
      <w:pPr>
        <w:ind w:left="0" w:firstLine="2340"/>
      </w:pPr>
      <w:rPr>
        <w:rFonts w:hint="default"/>
        <w:position w:val="0"/>
        <w:sz w:val="22"/>
      </w:rPr>
    </w:lvl>
    <w:lvl w:ilvl="7">
      <w:start w:val="1"/>
      <w:numFmt w:val="bullet"/>
      <w:suff w:val="nothing"/>
      <w:lvlText w:val="•"/>
      <w:lvlJc w:val="left"/>
      <w:pPr>
        <w:ind w:left="0" w:firstLine="2700"/>
      </w:pPr>
      <w:rPr>
        <w:rFonts w:hint="default"/>
        <w:position w:val="0"/>
        <w:sz w:val="22"/>
      </w:rPr>
    </w:lvl>
    <w:lvl w:ilvl="8">
      <w:start w:val="1"/>
      <w:numFmt w:val="bullet"/>
      <w:suff w:val="nothing"/>
      <w:lvlText w:val="•"/>
      <w:lvlJc w:val="left"/>
      <w:pPr>
        <w:ind w:left="0" w:firstLine="3060"/>
      </w:pPr>
      <w:rPr>
        <w:rFonts w:hint="default"/>
        <w:position w:val="0"/>
        <w:sz w:val="22"/>
      </w:rPr>
    </w:lvl>
  </w:abstractNum>
  <w:abstractNum w:abstractNumId="2">
    <w:nsid w:val="00000003"/>
    <w:multiLevelType w:val="multilevel"/>
    <w:tmpl w:val="894EE875"/>
    <w:lvl w:ilvl="0">
      <w:numFmt w:val="bullet"/>
      <w:lvlText w:val="•"/>
      <w:lvlJc w:val="left"/>
      <w:pPr>
        <w:tabs>
          <w:tab w:val="num" w:pos="360"/>
        </w:tabs>
        <w:ind w:left="360" w:firstLine="360"/>
      </w:pPr>
      <w:rPr>
        <w:rFonts w:hint="default"/>
        <w:color w:val="000000"/>
        <w:position w:val="0"/>
        <w:sz w:val="22"/>
      </w:rPr>
    </w:lvl>
    <w:lvl w:ilvl="1">
      <w:start w:val="1"/>
      <w:numFmt w:val="bullet"/>
      <w:suff w:val="nothing"/>
      <w:lvlText w:val=""/>
      <w:lvlJc w:val="left"/>
      <w:pPr>
        <w:ind w:left="0" w:firstLine="0"/>
      </w:pPr>
      <w:rPr>
        <w:rFonts w:hint="default"/>
        <w:color w:val="000000"/>
        <w:position w:val="0"/>
        <w:sz w:val="22"/>
      </w:rPr>
    </w:lvl>
    <w:lvl w:ilvl="2">
      <w:start w:val="1"/>
      <w:numFmt w:val="bullet"/>
      <w:suff w:val="nothing"/>
      <w:lvlText w:val=""/>
      <w:lvlJc w:val="left"/>
      <w:pPr>
        <w:ind w:left="0" w:firstLine="0"/>
      </w:pPr>
      <w:rPr>
        <w:rFonts w:hint="default"/>
        <w:color w:val="000000"/>
        <w:position w:val="0"/>
        <w:sz w:val="22"/>
      </w:rPr>
    </w:lvl>
    <w:lvl w:ilvl="3">
      <w:start w:val="1"/>
      <w:numFmt w:val="bullet"/>
      <w:suff w:val="nothing"/>
      <w:lvlText w:val=""/>
      <w:lvlJc w:val="left"/>
      <w:pPr>
        <w:ind w:left="0" w:firstLine="0"/>
      </w:pPr>
      <w:rPr>
        <w:rFonts w:hint="default"/>
        <w:color w:val="000000"/>
        <w:position w:val="0"/>
        <w:sz w:val="22"/>
      </w:rPr>
    </w:lvl>
    <w:lvl w:ilvl="4">
      <w:start w:val="1"/>
      <w:numFmt w:val="bullet"/>
      <w:suff w:val="nothing"/>
      <w:lvlText w:val=""/>
      <w:lvlJc w:val="left"/>
      <w:pPr>
        <w:ind w:left="0" w:firstLine="0"/>
      </w:pPr>
      <w:rPr>
        <w:rFonts w:hint="default"/>
        <w:color w:val="000000"/>
        <w:position w:val="0"/>
        <w:sz w:val="22"/>
      </w:rPr>
    </w:lvl>
    <w:lvl w:ilvl="5">
      <w:start w:val="1"/>
      <w:numFmt w:val="bullet"/>
      <w:suff w:val="nothing"/>
      <w:lvlText w:val=""/>
      <w:lvlJc w:val="left"/>
      <w:pPr>
        <w:ind w:left="0" w:firstLine="0"/>
      </w:pPr>
      <w:rPr>
        <w:rFonts w:hint="default"/>
        <w:color w:val="000000"/>
        <w:position w:val="0"/>
        <w:sz w:val="22"/>
      </w:rPr>
    </w:lvl>
    <w:lvl w:ilvl="6">
      <w:start w:val="1"/>
      <w:numFmt w:val="bullet"/>
      <w:suff w:val="nothing"/>
      <w:lvlText w:val=""/>
      <w:lvlJc w:val="left"/>
      <w:pPr>
        <w:ind w:left="0" w:firstLine="0"/>
      </w:pPr>
      <w:rPr>
        <w:rFonts w:hint="default"/>
        <w:color w:val="000000"/>
        <w:position w:val="0"/>
        <w:sz w:val="22"/>
      </w:rPr>
    </w:lvl>
    <w:lvl w:ilvl="7">
      <w:start w:val="1"/>
      <w:numFmt w:val="bullet"/>
      <w:suff w:val="nothing"/>
      <w:lvlText w:val=""/>
      <w:lvlJc w:val="left"/>
      <w:pPr>
        <w:ind w:left="0" w:firstLine="0"/>
      </w:pPr>
      <w:rPr>
        <w:rFonts w:hint="default"/>
        <w:color w:val="000000"/>
        <w:position w:val="0"/>
        <w:sz w:val="22"/>
      </w:rPr>
    </w:lvl>
    <w:lvl w:ilvl="8">
      <w:start w:val="1"/>
      <w:numFmt w:val="bullet"/>
      <w:suff w:val="nothing"/>
      <w:lvlText w:val=""/>
      <w:lvlJc w:val="left"/>
      <w:pPr>
        <w:ind w:left="0" w:firstLine="0"/>
      </w:pPr>
      <w:rPr>
        <w:rFonts w:hint="default"/>
        <w:color w:val="000000"/>
        <w:position w:val="0"/>
        <w:sz w:val="22"/>
      </w:rPr>
    </w:lvl>
  </w:abstractNum>
  <w:abstractNum w:abstractNumId="3">
    <w:nsid w:val="00000004"/>
    <w:multiLevelType w:val="multilevel"/>
    <w:tmpl w:val="894EE876"/>
    <w:lvl w:ilvl="0">
      <w:numFmt w:val="bullet"/>
      <w:lvlText w:val="•"/>
      <w:lvlJc w:val="left"/>
      <w:pPr>
        <w:tabs>
          <w:tab w:val="num" w:pos="360"/>
        </w:tabs>
        <w:ind w:left="360" w:firstLine="360"/>
      </w:pPr>
      <w:rPr>
        <w:rFonts w:hint="default"/>
        <w:color w:val="000000"/>
        <w:position w:val="0"/>
        <w:sz w:val="22"/>
      </w:rPr>
    </w:lvl>
    <w:lvl w:ilvl="1">
      <w:start w:val="1"/>
      <w:numFmt w:val="bullet"/>
      <w:suff w:val="nothing"/>
      <w:lvlText w:val=""/>
      <w:lvlJc w:val="left"/>
      <w:pPr>
        <w:ind w:left="0" w:firstLine="0"/>
      </w:pPr>
      <w:rPr>
        <w:rFonts w:hint="default"/>
        <w:color w:val="000000"/>
        <w:position w:val="0"/>
        <w:sz w:val="22"/>
      </w:rPr>
    </w:lvl>
    <w:lvl w:ilvl="2">
      <w:start w:val="1"/>
      <w:numFmt w:val="bullet"/>
      <w:suff w:val="nothing"/>
      <w:lvlText w:val=""/>
      <w:lvlJc w:val="left"/>
      <w:pPr>
        <w:ind w:left="0" w:firstLine="0"/>
      </w:pPr>
      <w:rPr>
        <w:rFonts w:hint="default"/>
        <w:color w:val="000000"/>
        <w:position w:val="0"/>
        <w:sz w:val="22"/>
      </w:rPr>
    </w:lvl>
    <w:lvl w:ilvl="3">
      <w:start w:val="1"/>
      <w:numFmt w:val="bullet"/>
      <w:suff w:val="nothing"/>
      <w:lvlText w:val=""/>
      <w:lvlJc w:val="left"/>
      <w:pPr>
        <w:ind w:left="0" w:firstLine="0"/>
      </w:pPr>
      <w:rPr>
        <w:rFonts w:hint="default"/>
        <w:color w:val="000000"/>
        <w:position w:val="0"/>
        <w:sz w:val="22"/>
      </w:rPr>
    </w:lvl>
    <w:lvl w:ilvl="4">
      <w:start w:val="1"/>
      <w:numFmt w:val="bullet"/>
      <w:suff w:val="nothing"/>
      <w:lvlText w:val=""/>
      <w:lvlJc w:val="left"/>
      <w:pPr>
        <w:ind w:left="0" w:firstLine="0"/>
      </w:pPr>
      <w:rPr>
        <w:rFonts w:hint="default"/>
        <w:color w:val="000000"/>
        <w:position w:val="0"/>
        <w:sz w:val="22"/>
      </w:rPr>
    </w:lvl>
    <w:lvl w:ilvl="5">
      <w:start w:val="1"/>
      <w:numFmt w:val="bullet"/>
      <w:suff w:val="nothing"/>
      <w:lvlText w:val=""/>
      <w:lvlJc w:val="left"/>
      <w:pPr>
        <w:ind w:left="0" w:firstLine="0"/>
      </w:pPr>
      <w:rPr>
        <w:rFonts w:hint="default"/>
        <w:color w:val="000000"/>
        <w:position w:val="0"/>
        <w:sz w:val="22"/>
      </w:rPr>
    </w:lvl>
    <w:lvl w:ilvl="6">
      <w:start w:val="1"/>
      <w:numFmt w:val="bullet"/>
      <w:suff w:val="nothing"/>
      <w:lvlText w:val=""/>
      <w:lvlJc w:val="left"/>
      <w:pPr>
        <w:ind w:left="0" w:firstLine="0"/>
      </w:pPr>
      <w:rPr>
        <w:rFonts w:hint="default"/>
        <w:color w:val="000000"/>
        <w:position w:val="0"/>
        <w:sz w:val="22"/>
      </w:rPr>
    </w:lvl>
    <w:lvl w:ilvl="7">
      <w:start w:val="1"/>
      <w:numFmt w:val="bullet"/>
      <w:suff w:val="nothing"/>
      <w:lvlText w:val=""/>
      <w:lvlJc w:val="left"/>
      <w:pPr>
        <w:ind w:left="0" w:firstLine="0"/>
      </w:pPr>
      <w:rPr>
        <w:rFonts w:hint="default"/>
        <w:color w:val="000000"/>
        <w:position w:val="0"/>
        <w:sz w:val="22"/>
      </w:rPr>
    </w:lvl>
    <w:lvl w:ilvl="8">
      <w:start w:val="1"/>
      <w:numFmt w:val="bullet"/>
      <w:suff w:val="nothing"/>
      <w:lvlText w:val=""/>
      <w:lvlJc w:val="left"/>
      <w:pPr>
        <w:ind w:left="0" w:firstLine="0"/>
      </w:pPr>
      <w:rPr>
        <w:rFonts w:hint="default"/>
        <w:color w:val="000000"/>
        <w:position w:val="0"/>
        <w:sz w:val="22"/>
      </w:rPr>
    </w:lvl>
  </w:abstractNum>
  <w:abstractNum w:abstractNumId="4">
    <w:nsid w:val="00000005"/>
    <w:multiLevelType w:val="multilevel"/>
    <w:tmpl w:val="894EE877"/>
    <w:lvl w:ilvl="0">
      <w:numFmt w:val="bullet"/>
      <w:lvlText w:val="•"/>
      <w:lvlJc w:val="left"/>
      <w:pPr>
        <w:tabs>
          <w:tab w:val="num" w:pos="360"/>
        </w:tabs>
        <w:ind w:left="360" w:firstLine="360"/>
      </w:pPr>
      <w:rPr>
        <w:rFonts w:hint="default"/>
        <w:color w:val="000000"/>
        <w:position w:val="0"/>
        <w:sz w:val="22"/>
      </w:rPr>
    </w:lvl>
    <w:lvl w:ilvl="1">
      <w:start w:val="1"/>
      <w:numFmt w:val="bullet"/>
      <w:suff w:val="nothing"/>
      <w:lvlText w:val=""/>
      <w:lvlJc w:val="left"/>
      <w:pPr>
        <w:ind w:left="0" w:firstLine="0"/>
      </w:pPr>
      <w:rPr>
        <w:rFonts w:hint="default"/>
        <w:color w:val="000000"/>
        <w:position w:val="0"/>
        <w:sz w:val="22"/>
      </w:rPr>
    </w:lvl>
    <w:lvl w:ilvl="2">
      <w:start w:val="1"/>
      <w:numFmt w:val="bullet"/>
      <w:suff w:val="nothing"/>
      <w:lvlText w:val=""/>
      <w:lvlJc w:val="left"/>
      <w:pPr>
        <w:ind w:left="0" w:firstLine="0"/>
      </w:pPr>
      <w:rPr>
        <w:rFonts w:hint="default"/>
        <w:color w:val="000000"/>
        <w:position w:val="0"/>
        <w:sz w:val="22"/>
      </w:rPr>
    </w:lvl>
    <w:lvl w:ilvl="3">
      <w:start w:val="1"/>
      <w:numFmt w:val="bullet"/>
      <w:suff w:val="nothing"/>
      <w:lvlText w:val=""/>
      <w:lvlJc w:val="left"/>
      <w:pPr>
        <w:ind w:left="0" w:firstLine="0"/>
      </w:pPr>
      <w:rPr>
        <w:rFonts w:hint="default"/>
        <w:color w:val="000000"/>
        <w:position w:val="0"/>
        <w:sz w:val="22"/>
      </w:rPr>
    </w:lvl>
    <w:lvl w:ilvl="4">
      <w:start w:val="1"/>
      <w:numFmt w:val="bullet"/>
      <w:suff w:val="nothing"/>
      <w:lvlText w:val=""/>
      <w:lvlJc w:val="left"/>
      <w:pPr>
        <w:ind w:left="0" w:firstLine="0"/>
      </w:pPr>
      <w:rPr>
        <w:rFonts w:hint="default"/>
        <w:color w:val="000000"/>
        <w:position w:val="0"/>
        <w:sz w:val="22"/>
      </w:rPr>
    </w:lvl>
    <w:lvl w:ilvl="5">
      <w:start w:val="1"/>
      <w:numFmt w:val="bullet"/>
      <w:suff w:val="nothing"/>
      <w:lvlText w:val=""/>
      <w:lvlJc w:val="left"/>
      <w:pPr>
        <w:ind w:left="0" w:firstLine="0"/>
      </w:pPr>
      <w:rPr>
        <w:rFonts w:hint="default"/>
        <w:color w:val="000000"/>
        <w:position w:val="0"/>
        <w:sz w:val="22"/>
      </w:rPr>
    </w:lvl>
    <w:lvl w:ilvl="6">
      <w:start w:val="1"/>
      <w:numFmt w:val="bullet"/>
      <w:suff w:val="nothing"/>
      <w:lvlText w:val=""/>
      <w:lvlJc w:val="left"/>
      <w:pPr>
        <w:ind w:left="0" w:firstLine="0"/>
      </w:pPr>
      <w:rPr>
        <w:rFonts w:hint="default"/>
        <w:color w:val="000000"/>
        <w:position w:val="0"/>
        <w:sz w:val="22"/>
      </w:rPr>
    </w:lvl>
    <w:lvl w:ilvl="7">
      <w:start w:val="1"/>
      <w:numFmt w:val="bullet"/>
      <w:suff w:val="nothing"/>
      <w:lvlText w:val=""/>
      <w:lvlJc w:val="left"/>
      <w:pPr>
        <w:ind w:left="0" w:firstLine="0"/>
      </w:pPr>
      <w:rPr>
        <w:rFonts w:hint="default"/>
        <w:color w:val="000000"/>
        <w:position w:val="0"/>
        <w:sz w:val="22"/>
      </w:rPr>
    </w:lvl>
    <w:lvl w:ilvl="8">
      <w:start w:val="1"/>
      <w:numFmt w:val="bullet"/>
      <w:suff w:val="nothing"/>
      <w:lvlText w:val=""/>
      <w:lvlJc w:val="left"/>
      <w:pPr>
        <w:ind w:left="0" w:firstLine="0"/>
      </w:pPr>
      <w:rPr>
        <w:rFonts w:hint="default"/>
        <w:color w:val="000000"/>
        <w:position w:val="0"/>
        <w:sz w:val="22"/>
      </w:rPr>
    </w:lvl>
  </w:abstractNum>
  <w:abstractNum w:abstractNumId="5">
    <w:nsid w:val="00000006"/>
    <w:multiLevelType w:val="multilevel"/>
    <w:tmpl w:val="894EE878"/>
    <w:lvl w:ilvl="0">
      <w:numFmt w:val="bullet"/>
      <w:lvlText w:val="•"/>
      <w:lvlJc w:val="left"/>
      <w:pPr>
        <w:tabs>
          <w:tab w:val="num" w:pos="360"/>
        </w:tabs>
        <w:ind w:left="360" w:firstLine="360"/>
      </w:pPr>
      <w:rPr>
        <w:rFonts w:hint="default"/>
        <w:color w:val="000000"/>
        <w:position w:val="0"/>
        <w:sz w:val="22"/>
      </w:rPr>
    </w:lvl>
    <w:lvl w:ilvl="1">
      <w:start w:val="1"/>
      <w:numFmt w:val="bullet"/>
      <w:suff w:val="nothing"/>
      <w:lvlText w:val=""/>
      <w:lvlJc w:val="left"/>
      <w:pPr>
        <w:ind w:left="0" w:firstLine="0"/>
      </w:pPr>
      <w:rPr>
        <w:rFonts w:hint="default"/>
        <w:color w:val="000000"/>
        <w:position w:val="0"/>
        <w:sz w:val="22"/>
      </w:rPr>
    </w:lvl>
    <w:lvl w:ilvl="2">
      <w:start w:val="1"/>
      <w:numFmt w:val="bullet"/>
      <w:suff w:val="nothing"/>
      <w:lvlText w:val=""/>
      <w:lvlJc w:val="left"/>
      <w:pPr>
        <w:ind w:left="0" w:firstLine="0"/>
      </w:pPr>
      <w:rPr>
        <w:rFonts w:hint="default"/>
        <w:color w:val="000000"/>
        <w:position w:val="0"/>
        <w:sz w:val="22"/>
      </w:rPr>
    </w:lvl>
    <w:lvl w:ilvl="3">
      <w:start w:val="1"/>
      <w:numFmt w:val="bullet"/>
      <w:suff w:val="nothing"/>
      <w:lvlText w:val=""/>
      <w:lvlJc w:val="left"/>
      <w:pPr>
        <w:ind w:left="0" w:firstLine="0"/>
      </w:pPr>
      <w:rPr>
        <w:rFonts w:hint="default"/>
        <w:color w:val="000000"/>
        <w:position w:val="0"/>
        <w:sz w:val="22"/>
      </w:rPr>
    </w:lvl>
    <w:lvl w:ilvl="4">
      <w:start w:val="1"/>
      <w:numFmt w:val="bullet"/>
      <w:suff w:val="nothing"/>
      <w:lvlText w:val=""/>
      <w:lvlJc w:val="left"/>
      <w:pPr>
        <w:ind w:left="0" w:firstLine="0"/>
      </w:pPr>
      <w:rPr>
        <w:rFonts w:hint="default"/>
        <w:color w:val="000000"/>
        <w:position w:val="0"/>
        <w:sz w:val="22"/>
      </w:rPr>
    </w:lvl>
    <w:lvl w:ilvl="5">
      <w:start w:val="1"/>
      <w:numFmt w:val="bullet"/>
      <w:suff w:val="nothing"/>
      <w:lvlText w:val=""/>
      <w:lvlJc w:val="left"/>
      <w:pPr>
        <w:ind w:left="0" w:firstLine="0"/>
      </w:pPr>
      <w:rPr>
        <w:rFonts w:hint="default"/>
        <w:color w:val="000000"/>
        <w:position w:val="0"/>
        <w:sz w:val="22"/>
      </w:rPr>
    </w:lvl>
    <w:lvl w:ilvl="6">
      <w:start w:val="1"/>
      <w:numFmt w:val="bullet"/>
      <w:suff w:val="nothing"/>
      <w:lvlText w:val=""/>
      <w:lvlJc w:val="left"/>
      <w:pPr>
        <w:ind w:left="0" w:firstLine="0"/>
      </w:pPr>
      <w:rPr>
        <w:rFonts w:hint="default"/>
        <w:color w:val="000000"/>
        <w:position w:val="0"/>
        <w:sz w:val="22"/>
      </w:rPr>
    </w:lvl>
    <w:lvl w:ilvl="7">
      <w:start w:val="1"/>
      <w:numFmt w:val="bullet"/>
      <w:suff w:val="nothing"/>
      <w:lvlText w:val=""/>
      <w:lvlJc w:val="left"/>
      <w:pPr>
        <w:ind w:left="0" w:firstLine="0"/>
      </w:pPr>
      <w:rPr>
        <w:rFonts w:hint="default"/>
        <w:color w:val="000000"/>
        <w:position w:val="0"/>
        <w:sz w:val="22"/>
      </w:rPr>
    </w:lvl>
    <w:lvl w:ilvl="8">
      <w:start w:val="1"/>
      <w:numFmt w:val="bullet"/>
      <w:suff w:val="nothing"/>
      <w:lvlText w:val=""/>
      <w:lvlJc w:val="left"/>
      <w:pPr>
        <w:ind w:left="0" w:firstLine="0"/>
      </w:pPr>
      <w:rPr>
        <w:rFonts w:hint="default"/>
        <w:color w:val="000000"/>
        <w:position w:val="0"/>
        <w:sz w:val="22"/>
      </w:rPr>
    </w:lvl>
  </w:abstractNum>
  <w:abstractNum w:abstractNumId="6">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oNotTrackMove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D6D31"/>
    <w:rsid w:val="003B6B9B"/>
    <w:rsid w:val="004D6D31"/>
    <w:rsid w:val="008E46A2"/>
    <w:rsid w:val="00A651FA"/>
    <w:rsid w:val="00C0763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8E46A2"/>
    <w:pPr>
      <w:spacing w:after="160" w:line="259" w:lineRule="auto"/>
    </w:pPr>
    <w:rPr>
      <w:rFonts w:ascii="Lucida Grande" w:eastAsia="ヒラギノ角ゴ Pro W3" w:hAnsi="Lucida Grande"/>
      <w:color w:val="000000"/>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rsid w:val="008E46A2"/>
    <w:pPr>
      <w:tabs>
        <w:tab w:val="center" w:pos="4680"/>
        <w:tab w:val="right" w:pos="9360"/>
      </w:tabs>
      <w:spacing w:after="160" w:line="259" w:lineRule="auto"/>
    </w:pPr>
    <w:rPr>
      <w:rFonts w:ascii="Lucida Grande" w:eastAsia="ヒラギノ角ゴ Pro W3" w:hAnsi="Lucida Grande"/>
      <w:color w:val="000000"/>
      <w:sz w:val="22"/>
    </w:rPr>
  </w:style>
  <w:style w:type="paragraph" w:customStyle="1" w:styleId="HeaderFooter">
    <w:name w:val="Header &amp; Footer"/>
    <w:rsid w:val="008E46A2"/>
    <w:pPr>
      <w:tabs>
        <w:tab w:val="right" w:pos="9360"/>
      </w:tabs>
    </w:pPr>
    <w:rPr>
      <w:rFonts w:ascii="Helvetica" w:eastAsia="ヒラギノ角ゴ Pro W3" w:hAnsi="Helvetica"/>
      <w:color w:val="000000"/>
    </w:rPr>
  </w:style>
  <w:style w:type="paragraph" w:customStyle="1" w:styleId="BodyA">
    <w:name w:val="Body A"/>
    <w:rsid w:val="008E46A2"/>
    <w:rPr>
      <w:rFonts w:ascii="Helvetica" w:eastAsia="ヒラギノ角ゴ Pro W3" w:hAnsi="Helvetica"/>
      <w:color w:val="000000"/>
      <w:sz w:val="24"/>
    </w:rPr>
  </w:style>
  <w:style w:type="paragraph" w:customStyle="1" w:styleId="Body">
    <w:name w:val="Body"/>
    <w:rsid w:val="008E46A2"/>
    <w:rPr>
      <w:rFonts w:ascii="Helvetica" w:eastAsia="ヒラギノ角ゴ Pro W3" w:hAnsi="Helvetica"/>
      <w:color w:val="000000"/>
      <w:sz w:val="24"/>
    </w:rPr>
  </w:style>
  <w:style w:type="numbering" w:customStyle="1" w:styleId="Bullet">
    <w:name w:val="Bullet"/>
    <w:rsid w:val="008E46A2"/>
  </w:style>
</w:styles>
</file>

<file path=word/webSettings.xml><?xml version="1.0" encoding="utf-8"?>
<w:webSettings xmlns:r="http://schemas.openxmlformats.org/officeDocument/2006/relationships" xmlns:w="http://schemas.openxmlformats.org/wordprocessingml/2006/main">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2089</Words>
  <Characters>11913</Characters>
  <Application>Microsoft Office Word</Application>
  <DocSecurity>0</DocSecurity>
  <Lines>99</Lines>
  <Paragraphs>27</Paragraphs>
  <ScaleCrop>false</ScaleCrop>
  <Company/>
  <LinksUpToDate>false</LinksUpToDate>
  <CharactersWithSpaces>13975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Chairman Ryan Witte</dc:creator>
  <cp:keywords/>
  <cp:lastModifiedBy>Chairman Ryan Witte</cp:lastModifiedBy>
  <cp:revision>2</cp:revision>
  <dcterms:created xsi:type="dcterms:W3CDTF">2014-03-03T23:17:00Z</dcterms:created>
  <dcterms:modified xsi:type="dcterms:W3CDTF">2014-03-03T23:17:00Z</dcterms:modified>
</cp:coreProperties>
</file>