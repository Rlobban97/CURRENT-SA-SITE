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930AF0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930AF0" w:rsidRDefault="00254712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930AF0" w:rsidRDefault="00254712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930AF0" w:rsidRDefault="00930AF0">
            <w:pPr>
              <w:pStyle w:val="TableGrid1"/>
              <w:rPr>
                <w:rFonts w:ascii="Cambria" w:hAnsi="Cambria"/>
                <w:sz w:val="18"/>
              </w:rPr>
            </w:pPr>
          </w:p>
          <w:p w:rsidR="00930AF0" w:rsidRDefault="00254712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930AF0" w:rsidRDefault="00254712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0AF0" w:rsidRDefault="00A63900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930AF0" w:rsidRDefault="00254712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930AF0" w:rsidRDefault="00930AF0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930AF0" w:rsidRDefault="00254712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930AF0" w:rsidRDefault="00254712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930AF0" w:rsidRDefault="00930AF0">
      <w:pPr>
        <w:spacing w:line="240" w:lineRule="auto"/>
        <w:rPr>
          <w:rFonts w:ascii="Franklin Gothic Book" w:hAnsi="Franklin Gothic Book"/>
          <w:sz w:val="18"/>
        </w:rPr>
      </w:pPr>
    </w:p>
    <w:p w:rsidR="00930AF0" w:rsidRDefault="00930AF0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516"/>
        <w:tblW w:w="11016" w:type="dxa"/>
        <w:tblLayout w:type="fixed"/>
        <w:tblLook w:val="0000"/>
      </w:tblPr>
      <w:tblGrid>
        <w:gridCol w:w="5508"/>
        <w:gridCol w:w="5508"/>
      </w:tblGrid>
      <w:tr w:rsidR="003E75AF" w:rsidTr="003E75AF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S.1314-06</w:t>
            </w:r>
            <w:r w:rsidR="00286A82">
              <w:rPr>
                <w:rFonts w:ascii="Times New Roman Bold" w:hAnsi="Times New Roman Bold"/>
                <w:sz w:val="32"/>
              </w:rPr>
              <w:t>9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2B1CCF">
              <w:rPr>
                <w:rFonts w:ascii="Times New Roman" w:hAnsi="Times New Roman"/>
                <w:sz w:val="28"/>
              </w:rPr>
              <w:t xml:space="preserve"> November 20</w:t>
            </w:r>
            <w:r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 xml:space="preserve">Sen. </w:t>
            </w:r>
            <w:r w:rsidR="002B1CCF">
              <w:rPr>
                <w:rFonts w:ascii="Times New Roman" w:hAnsi="Times New Roman"/>
              </w:rPr>
              <w:t>Krush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2B1CC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COMMITTEE: </w:t>
            </w:r>
            <w:r w:rsidR="002B1CCF">
              <w:rPr>
                <w:rFonts w:ascii="Times New Roman Bold" w:hAnsi="Times New Roman Bold"/>
              </w:rPr>
              <w:t>N/A</w:t>
            </w:r>
          </w:p>
        </w:tc>
      </w:tr>
      <w:tr w:rsidR="003E75AF" w:rsidTr="002B1CCF">
        <w:trPr>
          <w:cantSplit/>
          <w:trHeight w:val="560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2B1CC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446A8D">
              <w:rPr>
                <w:rFonts w:ascii="Times New Roman Bold" w:hAnsi="Times New Roman Bold"/>
              </w:rPr>
              <w:t xml:space="preserve"> – </w:t>
            </w:r>
            <w:r w:rsidR="002B1CCF">
              <w:rPr>
                <w:rFonts w:ascii="Times New Roman Bold" w:hAnsi="Times New Roman Bold"/>
              </w:rPr>
              <w:t>Young Americans for      Liberty (YAL)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2B1CCF">
              <w:rPr>
                <w:rFonts w:ascii="Times New Roman Bold" w:hAnsi="Times New Roman Bold"/>
              </w:rPr>
              <w:t>N/A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2B1CC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2F2006">
              <w:rPr>
                <w:rFonts w:ascii="Times New Roman Bold" w:hAnsi="Times New Roman Bold"/>
              </w:rPr>
              <w:t xml:space="preserve">Unanimous Consent 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2B1CC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F2006">
              <w:rPr>
                <w:rFonts w:ascii="Times New Roman Bold" w:hAnsi="Times New Roman Bold"/>
              </w:rPr>
              <w:t xml:space="preserve"> Pass</w:t>
            </w:r>
          </w:p>
        </w:tc>
      </w:tr>
    </w:tbl>
    <w:p w:rsidR="003E75AF" w:rsidRDefault="003E75AF" w:rsidP="003E75AF">
      <w:pPr>
        <w:pStyle w:val="NormalWeb1"/>
        <w:spacing w:after="0"/>
        <w:ind w:left="720"/>
      </w:pPr>
    </w:p>
    <w:p w:rsidR="003E75AF" w:rsidRDefault="003E75AF" w:rsidP="003E75AF">
      <w:pPr>
        <w:pStyle w:val="NormalWeb1"/>
        <w:spacing w:after="0"/>
        <w:ind w:left="720"/>
      </w:pPr>
    </w:p>
    <w:p w:rsidR="003E75AF" w:rsidRDefault="003E75AF" w:rsidP="003E75AF">
      <w:pPr>
        <w:pStyle w:val="NormalWeb1"/>
        <w:spacing w:after="0"/>
        <w:ind w:left="720"/>
      </w:pPr>
    </w:p>
    <w:p w:rsidR="00930AF0" w:rsidRDefault="00254712" w:rsidP="003E75AF">
      <w:pPr>
        <w:pStyle w:val="NormalWeb1"/>
        <w:numPr>
          <w:ilvl w:val="0"/>
          <w:numId w:val="4"/>
        </w:numPr>
        <w:spacing w:after="0"/>
        <w:ind w:left="720"/>
      </w:pPr>
      <w:r>
        <w:t xml:space="preserve">That Department XXXX, </w:t>
      </w:r>
      <w:r w:rsidR="002B1CCF">
        <w:t>Young Americans for Liberty</w:t>
      </w:r>
      <w:r>
        <w:t xml:space="preserve">, receives the following allocation with funds being transferred from the Student Association’s </w:t>
      </w:r>
      <w:r w:rsidR="00A63900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A63900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A63900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ROBERT FORMAN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A63900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A63900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956EB5">
        <w:t>New and Unfunded</w:t>
      </w:r>
      <w:r w:rsidR="00250A0D">
        <w:t xml:space="preserve"> Account</w:t>
      </w:r>
      <w:r>
        <w:t>, 6000-0400-00242.</w:t>
      </w:r>
    </w:p>
    <w:p w:rsidR="00930AF0" w:rsidRDefault="00930AF0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930AF0" w:rsidTr="003E75AF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930AF0" w:rsidTr="003E75A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930AF0" w:rsidTr="003E75A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930AF0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930AF0" w:rsidRDefault="00930AF0">
      <w:pPr>
        <w:spacing w:after="0" w:line="240" w:lineRule="auto"/>
        <w:rPr>
          <w:rFonts w:ascii="Times New Roman Bold" w:hAnsi="Times New Roman Bold"/>
          <w:sz w:val="24"/>
        </w:rPr>
      </w:pPr>
    </w:p>
    <w:p w:rsidR="00930AF0" w:rsidRDefault="00254712" w:rsidP="00250A0D">
      <w:pPr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930AF0" w:rsidRDefault="00930AF0">
      <w:pPr>
        <w:ind w:left="1080"/>
        <w:rPr>
          <w:rFonts w:ascii="Calibri Bold" w:hAnsi="Calibri Bold"/>
        </w:rPr>
      </w:pPr>
    </w:p>
    <w:p w:rsidR="00930AF0" w:rsidRDefault="00930AF0">
      <w:pPr>
        <w:rPr>
          <w:lang w:val="it-IT"/>
        </w:rPr>
      </w:pPr>
    </w:p>
    <w:tbl>
      <w:tblPr>
        <w:tblpPr w:leftFromText="180" w:rightFromText="180" w:vertAnchor="text" w:horzAnchor="page" w:tblpX="6226" w:tblpY="15"/>
        <w:tblW w:w="0" w:type="auto"/>
        <w:tblLayout w:type="fixed"/>
        <w:tblLook w:val="0000"/>
      </w:tblPr>
      <w:tblGrid>
        <w:gridCol w:w="4488"/>
      </w:tblGrid>
      <w:tr w:rsidR="003E75AF" w:rsidTr="003E75A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75AF" w:rsidRDefault="003E75AF" w:rsidP="003E75AF">
            <w:pPr>
              <w:pStyle w:val="TableGrid1"/>
              <w:jc w:val="right"/>
            </w:pPr>
          </w:p>
        </w:tc>
      </w:tr>
      <w:tr w:rsidR="003E75AF" w:rsidTr="003E75A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930AF0" w:rsidRDefault="00930AF0">
      <w:pPr>
        <w:pStyle w:val="FreeForm"/>
        <w:ind w:left="6312"/>
        <w:rPr>
          <w:lang w:val="it-IT"/>
        </w:rPr>
      </w:pPr>
    </w:p>
    <w:p w:rsidR="00254712" w:rsidRDefault="00254712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254712" w:rsidSect="00930AF0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AAE" w:rsidRDefault="00716AAE">
      <w:pPr>
        <w:spacing w:after="0" w:line="240" w:lineRule="auto"/>
      </w:pPr>
      <w:r>
        <w:separator/>
      </w:r>
    </w:p>
  </w:endnote>
  <w:endnote w:type="continuationSeparator" w:id="0">
    <w:p w:rsidR="00716AAE" w:rsidRDefault="0071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AF0" w:rsidRDefault="00930AF0">
    <w:pPr>
      <w:pStyle w:val="Footer1"/>
      <w:jc w:val="center"/>
      <w:rPr>
        <w:rFonts w:ascii="Times New Roman Bold" w:hAnsi="Times New Roman Bold"/>
        <w:sz w:val="20"/>
      </w:rPr>
    </w:pPr>
  </w:p>
  <w:p w:rsidR="00930AF0" w:rsidRDefault="00930AF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930AF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930AF0" w:rsidRDefault="00930AF0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AF0" w:rsidRDefault="00930AF0" w:rsidP="003E75AF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930AF0" w:rsidRDefault="00930AF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930AF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930AF0" w:rsidRDefault="00930AF0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AAE" w:rsidRDefault="00716AAE">
      <w:pPr>
        <w:spacing w:after="0" w:line="240" w:lineRule="auto"/>
      </w:pPr>
      <w:r>
        <w:separator/>
      </w:r>
    </w:p>
  </w:footnote>
  <w:footnote w:type="continuationSeparator" w:id="0">
    <w:p w:rsidR="00716AAE" w:rsidRDefault="00716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4A7A00E7"/>
    <w:multiLevelType w:val="hybridMultilevel"/>
    <w:tmpl w:val="6DEA0818"/>
    <w:lvl w:ilvl="0" w:tplc="F39AE6B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75AF"/>
    <w:rsid w:val="00062557"/>
    <w:rsid w:val="00250A0D"/>
    <w:rsid w:val="00254712"/>
    <w:rsid w:val="00286A82"/>
    <w:rsid w:val="002B1CCF"/>
    <w:rsid w:val="002F2006"/>
    <w:rsid w:val="003E75AF"/>
    <w:rsid w:val="00446A8D"/>
    <w:rsid w:val="00453B7D"/>
    <w:rsid w:val="006016EC"/>
    <w:rsid w:val="00716AAE"/>
    <w:rsid w:val="00930AF0"/>
    <w:rsid w:val="00956EB5"/>
    <w:rsid w:val="00A63900"/>
    <w:rsid w:val="00B410DA"/>
    <w:rsid w:val="00B43727"/>
    <w:rsid w:val="00BB63B0"/>
    <w:rsid w:val="00E34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sid w:val="00930AF0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930AF0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rsid w:val="00930AF0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autoRedefine/>
    <w:rsid w:val="00930AF0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930AF0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930AF0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930AF0"/>
  </w:style>
  <w:style w:type="paragraph" w:customStyle="1" w:styleId="LightShading1">
    <w:name w:val="Light Shading1"/>
    <w:rsid w:val="00930AF0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3E75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E75A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3E75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E75AF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5</cp:revision>
  <dcterms:created xsi:type="dcterms:W3CDTF">2013-11-20T19:20:00Z</dcterms:created>
  <dcterms:modified xsi:type="dcterms:W3CDTF">2013-11-26T18:02:00Z</dcterms:modified>
</cp:coreProperties>
</file>