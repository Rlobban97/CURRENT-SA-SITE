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96E15">
      <w:pPr>
        <w:spacing w:after="0" w:line="240" w:lineRule="auto"/>
        <w:jc w:val="center"/>
        <w:rPr>
          <w:rFonts w:ascii="Helvetica" w:hAnsi="Helvetica"/>
          <w:b/>
          <w:sz w:val="24"/>
        </w:rPr>
      </w:pPr>
      <w:r>
        <w:rPr>
          <w:rFonts w:ascii="Helvetica" w:hAnsi="Helvetica"/>
          <w:b/>
          <w:sz w:val="24"/>
        </w:rPr>
        <w:t>STUDENT ASSOCIATION SENATE MEETING</w:t>
      </w:r>
    </w:p>
    <w:p w:rsidR="00000000" w:rsidRDefault="00696E15">
      <w:pPr>
        <w:spacing w:after="0" w:line="240" w:lineRule="auto"/>
        <w:jc w:val="center"/>
        <w:rPr>
          <w:rFonts w:ascii="Helvetica" w:hAnsi="Helvetica"/>
          <w:b/>
          <w:sz w:val="24"/>
        </w:rPr>
      </w:pPr>
      <w:r>
        <w:rPr>
          <w:rFonts w:ascii="Helvetica" w:hAnsi="Helvetica"/>
          <w:b/>
          <w:sz w:val="24"/>
        </w:rPr>
        <w:t>Campus Center, Assembly Hall</w:t>
      </w:r>
    </w:p>
    <w:p w:rsidR="00000000" w:rsidRDefault="00696E15">
      <w:pPr>
        <w:spacing w:after="0" w:line="240" w:lineRule="auto"/>
        <w:jc w:val="center"/>
      </w:pPr>
      <w:r>
        <w:rPr>
          <w:rFonts w:ascii="Helvetica" w:hAnsi="Helvetica"/>
          <w:b/>
          <w:sz w:val="24"/>
        </w:rPr>
        <w:t>February 12, 2014, 8:30 PM</w:t>
      </w:r>
    </w:p>
    <w:p w:rsidR="00000000" w:rsidRDefault="00696E15">
      <w:pPr>
        <w:spacing w:after="0" w:line="240" w:lineRule="auto"/>
      </w:pPr>
    </w:p>
    <w:p w:rsidR="00000000" w:rsidRDefault="00696E15">
      <w:pPr>
        <w:spacing w:after="0" w:line="240" w:lineRule="auto"/>
      </w:pPr>
    </w:p>
    <w:p w:rsidR="00000000" w:rsidRDefault="00696E15">
      <w:pPr>
        <w:spacing w:after="0" w:line="240" w:lineRule="auto"/>
        <w:rPr>
          <w:rFonts w:ascii="Times New Roman Italic" w:hAnsi="Times New Roman Italic"/>
          <w:sz w:val="24"/>
          <w:u w:val="single"/>
        </w:rPr>
      </w:pPr>
      <w:r>
        <w:rPr>
          <w:rFonts w:ascii="Times New Roman" w:hAnsi="Times New Roman"/>
          <w:sz w:val="24"/>
          <w:u w:val="single"/>
        </w:rPr>
        <w:t>CALL TO ORDER AND OPENING ROLL</w:t>
      </w:r>
    </w:p>
    <w:p w:rsidR="00000000" w:rsidRDefault="00696E15">
      <w:pPr>
        <w:spacing w:after="0" w:line="240" w:lineRule="auto"/>
        <w:ind w:firstLine="720"/>
        <w:rPr>
          <w:rFonts w:ascii="Times New Roman Italic" w:hAnsi="Times New Roman Italic"/>
          <w:sz w:val="24"/>
        </w:rPr>
      </w:pPr>
      <w:r>
        <w:rPr>
          <w:rFonts w:ascii="Times New Roman Italic" w:hAnsi="Times New Roman Italic"/>
          <w:sz w:val="24"/>
        </w:rPr>
        <w:t xml:space="preserve">Chairman Witte convened the meeting at 8:35 PM. </w:t>
      </w:r>
    </w:p>
    <w:p w:rsidR="00000000" w:rsidRDefault="00696E15">
      <w:pPr>
        <w:numPr>
          <w:ilvl w:val="0"/>
          <w:numId w:val="1"/>
        </w:numPr>
        <w:tabs>
          <w:tab w:val="clear" w:pos="360"/>
          <w:tab w:val="num" w:pos="2880"/>
        </w:tabs>
        <w:spacing w:after="0" w:line="240" w:lineRule="auto"/>
        <w:ind w:left="2880" w:hanging="360"/>
        <w:rPr>
          <w:rFonts w:ascii="Times New Roman" w:hAnsi="Times New Roman"/>
          <w:sz w:val="24"/>
        </w:rPr>
      </w:pPr>
      <w:r>
        <w:rPr>
          <w:rFonts w:ascii="Times New Roman" w:hAnsi="Times New Roman"/>
          <w:sz w:val="24"/>
        </w:rPr>
        <w:t>Pledge of Allegiance</w:t>
      </w:r>
    </w:p>
    <w:p w:rsidR="00000000" w:rsidRDefault="00696E15">
      <w:pPr>
        <w:pStyle w:val="Body"/>
        <w:rPr>
          <w:rFonts w:ascii="Times New Roman" w:hAnsi="Times New Roman"/>
        </w:rPr>
      </w:pPr>
    </w:p>
    <w:p w:rsidR="00000000" w:rsidRDefault="00696E15">
      <w:pPr>
        <w:numPr>
          <w:ilvl w:val="0"/>
          <w:numId w:val="2"/>
        </w:numPr>
        <w:spacing w:after="0" w:line="240" w:lineRule="auto"/>
        <w:ind w:hanging="180"/>
        <w:rPr>
          <w:rFonts w:ascii="Times New Roman" w:hAnsi="Times New Roman"/>
          <w:sz w:val="24"/>
        </w:rPr>
      </w:pPr>
      <w:r>
        <w:rPr>
          <w:rFonts w:ascii="Times New Roman" w:hAnsi="Times New Roman"/>
          <w:sz w:val="24"/>
        </w:rPr>
        <w:t>The following senators were present:</w:t>
      </w:r>
    </w:p>
    <w:p w:rsidR="00000000" w:rsidRDefault="00696E15">
      <w:pPr>
        <w:tabs>
          <w:tab w:val="left" w:pos="180"/>
        </w:tabs>
        <w:spacing w:after="0" w:line="240" w:lineRule="auto"/>
        <w:rPr>
          <w:rFonts w:ascii="Times New Roman" w:hAnsi="Times New Roman"/>
          <w:sz w:val="24"/>
        </w:rPr>
      </w:pPr>
    </w:p>
    <w:tbl>
      <w:tblPr>
        <w:tblW w:w="0" w:type="auto"/>
        <w:tblInd w:w="5" w:type="dxa"/>
        <w:shd w:val="clear" w:color="auto" w:fill="FFFFFF"/>
        <w:tblLayout w:type="fixed"/>
        <w:tblLook w:val="0000"/>
      </w:tblPr>
      <w:tblGrid>
        <w:gridCol w:w="3835"/>
        <w:gridCol w:w="3800"/>
      </w:tblGrid>
      <w:tr w:rsidR="00000000">
        <w:trPr>
          <w:cantSplit/>
          <w:trHeight w:val="6280"/>
        </w:trPr>
        <w:tc>
          <w:tcPr>
            <w:tcW w:w="38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696E15">
            <w:pPr>
              <w:tabs>
                <w:tab w:val="left" w:pos="720"/>
              </w:tabs>
              <w:spacing w:after="0" w:line="240" w:lineRule="auto"/>
              <w:rPr>
                <w:rFonts w:ascii="Times New Roman" w:hAnsi="Times New Roman"/>
                <w:sz w:val="24"/>
              </w:rPr>
            </w:pPr>
          </w:p>
          <w:p w:rsidR="00000000" w:rsidRDefault="00696E15">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 xml:space="preserve">Sen. </w:t>
            </w:r>
            <w:proofErr w:type="spellStart"/>
            <w:r>
              <w:rPr>
                <w:rFonts w:ascii="Times New Roman" w:hAnsi="Times New Roman"/>
                <w:sz w:val="24"/>
              </w:rPr>
              <w:t>Haris</w:t>
            </w:r>
            <w:proofErr w:type="spellEnd"/>
            <w:r>
              <w:rPr>
                <w:rFonts w:ascii="Times New Roman" w:hAnsi="Times New Roman"/>
                <w:sz w:val="24"/>
              </w:rPr>
              <w:t xml:space="preserve"> </w:t>
            </w:r>
            <w:proofErr w:type="spellStart"/>
            <w:r>
              <w:rPr>
                <w:rFonts w:ascii="Times New Roman" w:hAnsi="Times New Roman"/>
                <w:sz w:val="24"/>
              </w:rPr>
              <w:t>Alic</w:t>
            </w:r>
            <w:proofErr w:type="spellEnd"/>
          </w:p>
          <w:p w:rsidR="00000000" w:rsidRDefault="00696E15">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V</w:t>
            </w:r>
            <w:r>
              <w:rPr>
                <w:rFonts w:ascii="Times New Roman" w:hAnsi="Times New Roman"/>
                <w:sz w:val="24"/>
              </w:rPr>
              <w:t xml:space="preserve">ictor </w:t>
            </w:r>
            <w:proofErr w:type="spellStart"/>
            <w:r>
              <w:rPr>
                <w:rFonts w:ascii="Times New Roman" w:hAnsi="Times New Roman"/>
                <w:sz w:val="24"/>
              </w:rPr>
              <w:t>Alicea</w:t>
            </w:r>
            <w:proofErr w:type="spellEnd"/>
          </w:p>
          <w:p w:rsidR="00000000" w:rsidRDefault="00696E15">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 xml:space="preserve">Sen. Nadia </w:t>
            </w:r>
            <w:proofErr w:type="spellStart"/>
            <w:r>
              <w:rPr>
                <w:rFonts w:ascii="Times New Roman" w:hAnsi="Times New Roman"/>
                <w:sz w:val="24"/>
              </w:rPr>
              <w:t>Belkin</w:t>
            </w:r>
            <w:proofErr w:type="spellEnd"/>
          </w:p>
          <w:p w:rsidR="00000000" w:rsidRDefault="00696E15">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 xml:space="preserve">Sen. Devin </w:t>
            </w:r>
            <w:proofErr w:type="spellStart"/>
            <w:r>
              <w:rPr>
                <w:rFonts w:ascii="Times New Roman" w:hAnsi="Times New Roman"/>
                <w:sz w:val="24"/>
              </w:rPr>
              <w:t>Caravello</w:t>
            </w:r>
            <w:proofErr w:type="spellEnd"/>
          </w:p>
          <w:p w:rsidR="00000000" w:rsidRDefault="0040306C">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 xml:space="preserve">Sen. </w:t>
            </w:r>
            <w:r w:rsidR="00696E15">
              <w:rPr>
                <w:rFonts w:ascii="Times New Roman" w:hAnsi="Times New Roman"/>
                <w:sz w:val="24"/>
              </w:rPr>
              <w:t xml:space="preserve">Corey </w:t>
            </w:r>
            <w:proofErr w:type="spellStart"/>
            <w:r w:rsidR="00696E15">
              <w:rPr>
                <w:rFonts w:ascii="Times New Roman" w:hAnsi="Times New Roman"/>
                <w:sz w:val="24"/>
              </w:rPr>
              <w:t>Carmello</w:t>
            </w:r>
            <w:proofErr w:type="spellEnd"/>
          </w:p>
          <w:p w:rsidR="00000000" w:rsidRDefault="00696E15">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Christian Chowdhury</w:t>
            </w:r>
          </w:p>
          <w:p w:rsidR="00000000" w:rsidRDefault="00696E15">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Patrick Cronin</w:t>
            </w:r>
          </w:p>
          <w:p w:rsidR="00000000" w:rsidRDefault="00696E15">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 xml:space="preserve">Sen. </w:t>
            </w:r>
            <w:proofErr w:type="spellStart"/>
            <w:r>
              <w:rPr>
                <w:rFonts w:ascii="Times New Roman" w:hAnsi="Times New Roman"/>
                <w:sz w:val="24"/>
              </w:rPr>
              <w:t>Khadija</w:t>
            </w:r>
            <w:proofErr w:type="spellEnd"/>
            <w:r>
              <w:rPr>
                <w:rFonts w:ascii="Times New Roman" w:hAnsi="Times New Roman"/>
                <w:sz w:val="24"/>
              </w:rPr>
              <w:t xml:space="preserve"> Cuevas</w:t>
            </w:r>
          </w:p>
          <w:p w:rsidR="00000000" w:rsidRDefault="00696E15">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Stanley De La Cruz</w:t>
            </w:r>
          </w:p>
          <w:p w:rsidR="00000000" w:rsidRDefault="00696E15">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 xml:space="preserve">Sen. </w:t>
            </w:r>
            <w:proofErr w:type="spellStart"/>
            <w:r>
              <w:rPr>
                <w:rFonts w:ascii="Times New Roman" w:hAnsi="Times New Roman"/>
                <w:sz w:val="24"/>
              </w:rPr>
              <w:t>Skyler</w:t>
            </w:r>
            <w:proofErr w:type="spellEnd"/>
            <w:r>
              <w:rPr>
                <w:rFonts w:ascii="Times New Roman" w:hAnsi="Times New Roman"/>
                <w:sz w:val="24"/>
              </w:rPr>
              <w:t xml:space="preserve"> </w:t>
            </w:r>
            <w:proofErr w:type="spellStart"/>
            <w:r>
              <w:rPr>
                <w:rFonts w:ascii="Times New Roman" w:hAnsi="Times New Roman"/>
                <w:sz w:val="24"/>
              </w:rPr>
              <w:t>DeAngelo</w:t>
            </w:r>
            <w:proofErr w:type="spellEnd"/>
          </w:p>
          <w:p w:rsidR="00000000" w:rsidRDefault="00696E15">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Conner Dunleavy</w:t>
            </w:r>
          </w:p>
          <w:p w:rsidR="00000000" w:rsidRDefault="00696E15">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 xml:space="preserve">Sen. </w:t>
            </w:r>
            <w:proofErr w:type="spellStart"/>
            <w:r>
              <w:rPr>
                <w:rFonts w:ascii="Times New Roman" w:hAnsi="Times New Roman"/>
                <w:sz w:val="24"/>
              </w:rPr>
              <w:t>Beroro</w:t>
            </w:r>
            <w:proofErr w:type="spellEnd"/>
            <w:r>
              <w:rPr>
                <w:rFonts w:ascii="Times New Roman" w:hAnsi="Times New Roman"/>
                <w:sz w:val="24"/>
              </w:rPr>
              <w:t xml:space="preserve"> </w:t>
            </w:r>
            <w:proofErr w:type="spellStart"/>
            <w:r>
              <w:rPr>
                <w:rFonts w:ascii="Times New Roman" w:hAnsi="Times New Roman"/>
                <w:sz w:val="24"/>
              </w:rPr>
              <w:t>Efekoro</w:t>
            </w:r>
            <w:proofErr w:type="spellEnd"/>
          </w:p>
          <w:p w:rsidR="00000000" w:rsidRDefault="00696E15">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Benjamin Engwer</w:t>
            </w:r>
          </w:p>
          <w:p w:rsidR="00000000" w:rsidRDefault="00696E15">
            <w:pPr>
              <w:numPr>
                <w:ilvl w:val="0"/>
                <w:numId w:val="3"/>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 xml:space="preserve">Sen. Allie </w:t>
            </w:r>
            <w:proofErr w:type="spellStart"/>
            <w:r>
              <w:rPr>
                <w:rFonts w:ascii="Times New Roman" w:hAnsi="Times New Roman"/>
                <w:sz w:val="24"/>
              </w:rPr>
              <w:t>Faver</w:t>
            </w:r>
            <w:proofErr w:type="spellEnd"/>
          </w:p>
          <w:p w:rsidR="00000000" w:rsidRDefault="00696E15">
            <w:pPr>
              <w:numPr>
                <w:ilvl w:val="0"/>
                <w:numId w:val="4"/>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 xml:space="preserve">Sen. Brad </w:t>
            </w:r>
            <w:proofErr w:type="spellStart"/>
            <w:r>
              <w:rPr>
                <w:rFonts w:ascii="Times New Roman" w:hAnsi="Times New Roman"/>
                <w:sz w:val="24"/>
              </w:rPr>
              <w:t>Hershenson</w:t>
            </w:r>
            <w:proofErr w:type="spellEnd"/>
          </w:p>
          <w:p w:rsidR="00000000" w:rsidRDefault="00696E15">
            <w:pPr>
              <w:numPr>
                <w:ilvl w:val="0"/>
                <w:numId w:val="4"/>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James King</w:t>
            </w:r>
          </w:p>
          <w:p w:rsidR="00000000" w:rsidRDefault="00696E15">
            <w:pPr>
              <w:numPr>
                <w:ilvl w:val="0"/>
                <w:numId w:val="5"/>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Matthew Krush</w:t>
            </w:r>
          </w:p>
          <w:p w:rsidR="00000000" w:rsidRDefault="00696E15">
            <w:pPr>
              <w:numPr>
                <w:ilvl w:val="0"/>
                <w:numId w:val="5"/>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Michael Longo</w:t>
            </w:r>
          </w:p>
          <w:p w:rsidR="00000000" w:rsidRDefault="00696E15">
            <w:pPr>
              <w:tabs>
                <w:tab w:val="left" w:pos="720"/>
              </w:tabs>
              <w:spacing w:after="0" w:line="240" w:lineRule="auto"/>
            </w:pPr>
          </w:p>
        </w:tc>
        <w:tc>
          <w:tcPr>
            <w:tcW w:w="38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696E15">
            <w:pPr>
              <w:spacing w:after="0" w:line="240" w:lineRule="auto"/>
              <w:rPr>
                <w:rFonts w:ascii="Times New Roman" w:hAnsi="Times New Roman"/>
                <w:sz w:val="24"/>
              </w:rPr>
            </w:pPr>
          </w:p>
          <w:p w:rsidR="00000000" w:rsidRDefault="00696E15">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Daniel Markisello</w:t>
            </w:r>
          </w:p>
          <w:p w:rsidR="00000000" w:rsidRDefault="00696E15">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 xml:space="preserve">Sen. </w:t>
            </w:r>
            <w:proofErr w:type="spellStart"/>
            <w:r>
              <w:rPr>
                <w:rFonts w:ascii="Times New Roman" w:hAnsi="Times New Roman"/>
                <w:sz w:val="24"/>
              </w:rPr>
              <w:t>Cylas</w:t>
            </w:r>
            <w:proofErr w:type="spellEnd"/>
            <w:r>
              <w:rPr>
                <w:rFonts w:ascii="Times New Roman" w:hAnsi="Times New Roman"/>
                <w:sz w:val="24"/>
              </w:rPr>
              <w:t xml:space="preserve"> Martell-Crawford</w:t>
            </w:r>
          </w:p>
          <w:p w:rsidR="00000000" w:rsidRDefault="00696E15">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Paul McBride</w:t>
            </w:r>
          </w:p>
          <w:p w:rsidR="00000000" w:rsidRDefault="00696E15">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 xml:space="preserve">Sen. Patrick Moran </w:t>
            </w:r>
          </w:p>
          <w:p w:rsidR="00000000" w:rsidRDefault="00696E15">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Kevin Murphy</w:t>
            </w:r>
          </w:p>
          <w:p w:rsidR="00000000" w:rsidRDefault="00696E15">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 xml:space="preserve">Sen. Casey </w:t>
            </w:r>
            <w:proofErr w:type="spellStart"/>
            <w:r>
              <w:rPr>
                <w:rFonts w:ascii="Times New Roman" w:hAnsi="Times New Roman"/>
                <w:sz w:val="24"/>
              </w:rPr>
              <w:t>Olszewski</w:t>
            </w:r>
            <w:proofErr w:type="spellEnd"/>
          </w:p>
          <w:p w:rsidR="00000000" w:rsidRDefault="00696E15">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 xml:space="preserve">Sen. Kathleen </w:t>
            </w:r>
            <w:proofErr w:type="spellStart"/>
            <w:r>
              <w:rPr>
                <w:rFonts w:ascii="Times New Roman" w:hAnsi="Times New Roman"/>
                <w:sz w:val="24"/>
              </w:rPr>
              <w:t>Orlan</w:t>
            </w:r>
            <w:proofErr w:type="spellEnd"/>
          </w:p>
          <w:p w:rsidR="00000000" w:rsidRDefault="00696E15">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 xml:space="preserve">Sen. </w:t>
            </w:r>
            <w:proofErr w:type="spellStart"/>
            <w:r>
              <w:rPr>
                <w:rFonts w:ascii="Times New Roman" w:hAnsi="Times New Roman"/>
                <w:sz w:val="24"/>
              </w:rPr>
              <w:t>Shireen</w:t>
            </w:r>
            <w:proofErr w:type="spellEnd"/>
            <w:r>
              <w:rPr>
                <w:rFonts w:ascii="Times New Roman" w:hAnsi="Times New Roman"/>
                <w:sz w:val="24"/>
              </w:rPr>
              <w:t xml:space="preserve"> </w:t>
            </w:r>
            <w:proofErr w:type="spellStart"/>
            <w:r>
              <w:rPr>
                <w:rFonts w:ascii="Times New Roman" w:hAnsi="Times New Roman"/>
                <w:sz w:val="24"/>
              </w:rPr>
              <w:t>Ramnath</w:t>
            </w:r>
            <w:proofErr w:type="spellEnd"/>
          </w:p>
          <w:p w:rsidR="00000000" w:rsidRDefault="00696E15">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 xml:space="preserve">Sen. Zach </w:t>
            </w:r>
            <w:r>
              <w:rPr>
                <w:rFonts w:ascii="Times New Roman" w:hAnsi="Times New Roman"/>
                <w:sz w:val="24"/>
              </w:rPr>
              <w:t>Ripka</w:t>
            </w:r>
          </w:p>
          <w:p w:rsidR="00000000" w:rsidRDefault="00696E15">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 xml:space="preserve">Sen. </w:t>
            </w:r>
            <w:proofErr w:type="spellStart"/>
            <w:r>
              <w:rPr>
                <w:rFonts w:ascii="Times New Roman" w:hAnsi="Times New Roman"/>
                <w:sz w:val="24"/>
              </w:rPr>
              <w:t>Johnathon</w:t>
            </w:r>
            <w:proofErr w:type="spellEnd"/>
            <w:r>
              <w:rPr>
                <w:rFonts w:ascii="Times New Roman" w:hAnsi="Times New Roman"/>
                <w:sz w:val="24"/>
              </w:rPr>
              <w:t xml:space="preserve"> Rood</w:t>
            </w:r>
          </w:p>
          <w:p w:rsidR="00000000" w:rsidRDefault="00696E15">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Roger Rook</w:t>
            </w:r>
          </w:p>
          <w:p w:rsidR="00000000" w:rsidRDefault="00696E15">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 xml:space="preserve">Sen. Vanessa </w:t>
            </w:r>
            <w:proofErr w:type="spellStart"/>
            <w:r>
              <w:rPr>
                <w:rFonts w:ascii="Times New Roman" w:hAnsi="Times New Roman"/>
                <w:sz w:val="24"/>
              </w:rPr>
              <w:t>Salamy</w:t>
            </w:r>
            <w:proofErr w:type="spellEnd"/>
          </w:p>
          <w:p w:rsidR="00000000" w:rsidRDefault="00696E15">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 xml:space="preserve">Sen. Adam </w:t>
            </w:r>
            <w:proofErr w:type="spellStart"/>
            <w:r>
              <w:rPr>
                <w:rFonts w:ascii="Times New Roman" w:hAnsi="Times New Roman"/>
                <w:sz w:val="24"/>
              </w:rPr>
              <w:t>Sanzone</w:t>
            </w:r>
            <w:proofErr w:type="spellEnd"/>
          </w:p>
          <w:p w:rsidR="00000000" w:rsidRDefault="00696E15">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Emma Schwab</w:t>
            </w:r>
          </w:p>
          <w:p w:rsidR="00000000" w:rsidRDefault="00696E15">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 xml:space="preserve">Sen. Juliet </w:t>
            </w:r>
            <w:proofErr w:type="spellStart"/>
            <w:r>
              <w:rPr>
                <w:rFonts w:ascii="Times New Roman" w:hAnsi="Times New Roman"/>
                <w:sz w:val="24"/>
              </w:rPr>
              <w:t>Shen</w:t>
            </w:r>
            <w:proofErr w:type="spellEnd"/>
          </w:p>
          <w:p w:rsidR="00000000" w:rsidRDefault="00696E15">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Raymond Webb</w:t>
            </w:r>
          </w:p>
          <w:p w:rsidR="00000000" w:rsidRDefault="00696E15">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Connor Wilkins</w:t>
            </w:r>
          </w:p>
          <w:p w:rsidR="00000000" w:rsidRDefault="00696E15">
            <w:pPr>
              <w:numPr>
                <w:ilvl w:val="0"/>
                <w:numId w:val="6"/>
              </w:numPr>
              <w:tabs>
                <w:tab w:val="clear" w:pos="360"/>
                <w:tab w:val="num" w:pos="720"/>
              </w:tabs>
              <w:spacing w:after="0" w:line="240" w:lineRule="auto"/>
              <w:ind w:left="720" w:hanging="360"/>
              <w:rPr>
                <w:rFonts w:ascii="Times New Roman" w:hAnsi="Times New Roman"/>
                <w:sz w:val="24"/>
              </w:rPr>
            </w:pPr>
            <w:r>
              <w:rPr>
                <w:rFonts w:ascii="Times New Roman" w:hAnsi="Times New Roman"/>
                <w:sz w:val="24"/>
              </w:rPr>
              <w:t>Sen. Jamie Zieno</w:t>
            </w:r>
          </w:p>
          <w:p w:rsidR="00000000" w:rsidRDefault="00696E15">
            <w:pPr>
              <w:spacing w:after="0" w:line="240" w:lineRule="auto"/>
              <w:rPr>
                <w:rFonts w:ascii="Times New Roman" w:hAnsi="Times New Roman"/>
                <w:sz w:val="24"/>
              </w:rPr>
            </w:pPr>
          </w:p>
          <w:p w:rsidR="00000000" w:rsidRDefault="00696E15">
            <w:pPr>
              <w:spacing w:after="0" w:line="240" w:lineRule="auto"/>
            </w:pPr>
          </w:p>
        </w:tc>
      </w:tr>
    </w:tbl>
    <w:p w:rsidR="00000000" w:rsidRDefault="00696E15">
      <w:pPr>
        <w:pStyle w:val="Body"/>
        <w:rPr>
          <w:rFonts w:ascii="Times New Roman" w:hAnsi="Times New Roman"/>
        </w:rPr>
      </w:pPr>
    </w:p>
    <w:p w:rsidR="00000000" w:rsidRDefault="00696E15">
      <w:pPr>
        <w:pStyle w:val="Body"/>
        <w:rPr>
          <w:rFonts w:ascii="Times New Roman Italic" w:hAnsi="Times New Roman Italic"/>
        </w:rPr>
      </w:pPr>
      <w:r>
        <w:rPr>
          <w:rFonts w:ascii="Times New Roman Bold" w:hAnsi="Times New Roman Bold"/>
        </w:rPr>
        <w:t xml:space="preserve">Absent Senators: </w:t>
      </w:r>
      <w:r>
        <w:rPr>
          <w:rFonts w:ascii="Times New Roman Italic" w:hAnsi="Times New Roman Italic"/>
        </w:rPr>
        <w:t xml:space="preserve">Sen. Abraham, Sen. </w:t>
      </w:r>
      <w:proofErr w:type="spellStart"/>
      <w:r>
        <w:rPr>
          <w:rFonts w:ascii="Times New Roman Italic" w:hAnsi="Times New Roman Italic"/>
        </w:rPr>
        <w:t>Augustin</w:t>
      </w:r>
      <w:proofErr w:type="spellEnd"/>
      <w:r>
        <w:rPr>
          <w:rFonts w:ascii="Times New Roman Italic" w:hAnsi="Times New Roman Italic"/>
        </w:rPr>
        <w:t xml:space="preserve">, Sen. </w:t>
      </w:r>
      <w:proofErr w:type="spellStart"/>
      <w:r>
        <w:rPr>
          <w:rFonts w:ascii="Times New Roman Italic" w:hAnsi="Times New Roman Italic"/>
        </w:rPr>
        <w:t>Balzano</w:t>
      </w:r>
      <w:proofErr w:type="spellEnd"/>
      <w:r>
        <w:rPr>
          <w:rFonts w:ascii="Times New Roman Italic" w:hAnsi="Times New Roman Italic"/>
        </w:rPr>
        <w:t>, Sen. Flood, Sen. Forman</w:t>
      </w:r>
      <w:r>
        <w:rPr>
          <w:rFonts w:ascii="Times New Roman Italic" w:hAnsi="Times New Roman Italic"/>
        </w:rPr>
        <w:t xml:space="preserve">, Sen. </w:t>
      </w:r>
      <w:proofErr w:type="spellStart"/>
      <w:r>
        <w:rPr>
          <w:rFonts w:ascii="Times New Roman Italic" w:hAnsi="Times New Roman Italic"/>
        </w:rPr>
        <w:t>Gustave</w:t>
      </w:r>
      <w:proofErr w:type="spellEnd"/>
      <w:r>
        <w:rPr>
          <w:rFonts w:ascii="Times New Roman Italic" w:hAnsi="Times New Roman Italic"/>
        </w:rPr>
        <w:t>, Sen. Henderson, Sen. Russell.</w:t>
      </w:r>
    </w:p>
    <w:p w:rsidR="00000000" w:rsidRDefault="00696E15">
      <w:pPr>
        <w:pStyle w:val="Body"/>
        <w:rPr>
          <w:rFonts w:ascii="Times New Roman Italic" w:hAnsi="Times New Roman Italic"/>
        </w:rPr>
      </w:pPr>
    </w:p>
    <w:p w:rsidR="00000000" w:rsidRDefault="00696E15">
      <w:pPr>
        <w:pStyle w:val="Body"/>
        <w:rPr>
          <w:rFonts w:ascii="Times New Roman Bold" w:hAnsi="Times New Roman Bold"/>
        </w:rPr>
      </w:pPr>
      <w:r>
        <w:rPr>
          <w:rFonts w:ascii="Times New Roman Bold" w:hAnsi="Times New Roman Bold"/>
        </w:rPr>
        <w:t xml:space="preserve">Also in Attendance: </w:t>
      </w:r>
    </w:p>
    <w:p w:rsidR="00000000" w:rsidRDefault="00696E15">
      <w:pPr>
        <w:spacing w:after="0" w:line="240" w:lineRule="auto"/>
        <w:rPr>
          <w:rFonts w:ascii="Times New Roman Italic" w:hAnsi="Times New Roman Italic"/>
          <w:sz w:val="24"/>
        </w:rPr>
      </w:pPr>
      <w:r>
        <w:rPr>
          <w:rFonts w:ascii="Times New Roman Italic" w:hAnsi="Times New Roman Italic"/>
          <w:sz w:val="24"/>
        </w:rPr>
        <w:t xml:space="preserve">President Francis Agyemang, Vice President Nick Butler, Chief of Staff Marc Cohen, Comptroller Lee Stanton, Deputy Comptroller Tyler </w:t>
      </w:r>
      <w:proofErr w:type="spellStart"/>
      <w:r>
        <w:rPr>
          <w:rFonts w:ascii="Times New Roman Italic" w:hAnsi="Times New Roman Italic"/>
          <w:sz w:val="24"/>
        </w:rPr>
        <w:t>Paladino</w:t>
      </w:r>
      <w:proofErr w:type="spellEnd"/>
      <w:r>
        <w:rPr>
          <w:rFonts w:ascii="Times New Roman Italic" w:hAnsi="Times New Roman Italic"/>
          <w:sz w:val="24"/>
        </w:rPr>
        <w:t>, Director of Academic Affairs Derek Ellis, Dir</w:t>
      </w:r>
      <w:r>
        <w:rPr>
          <w:rFonts w:ascii="Times New Roman Italic" w:hAnsi="Times New Roman Italic"/>
          <w:sz w:val="24"/>
        </w:rPr>
        <w:t xml:space="preserve">ector of Programming </w:t>
      </w:r>
      <w:proofErr w:type="spellStart"/>
      <w:r>
        <w:rPr>
          <w:rFonts w:ascii="Times New Roman Italic" w:hAnsi="Times New Roman Italic"/>
          <w:sz w:val="24"/>
        </w:rPr>
        <w:t>Ajon</w:t>
      </w:r>
      <w:proofErr w:type="spellEnd"/>
      <w:r>
        <w:rPr>
          <w:rFonts w:ascii="Times New Roman Italic" w:hAnsi="Times New Roman Italic"/>
          <w:sz w:val="24"/>
        </w:rPr>
        <w:t xml:space="preserve"> Crump, Director of Student Group Affairs Katie Thomas, Director of Community Engagement and Outreach Rose Avellino, Trey Price.</w:t>
      </w:r>
    </w:p>
    <w:p w:rsidR="00000000" w:rsidRDefault="00696E15">
      <w:pPr>
        <w:pStyle w:val="Body"/>
        <w:rPr>
          <w:rFonts w:ascii="Times New Roman" w:hAnsi="Times New Roman"/>
        </w:rPr>
      </w:pPr>
    </w:p>
    <w:p w:rsidR="00000000" w:rsidRDefault="00696E15">
      <w:pPr>
        <w:pStyle w:val="BodyA"/>
        <w:rPr>
          <w:rFonts w:ascii="Times New Roman" w:hAnsi="Times New Roman"/>
        </w:rPr>
      </w:pPr>
      <w:r>
        <w:rPr>
          <w:rFonts w:ascii="Times New Roman" w:hAnsi="Times New Roman"/>
          <w:u w:val="single"/>
        </w:rPr>
        <w:t>APPROVAL OF MINUTES</w:t>
      </w:r>
    </w:p>
    <w:p w:rsidR="00000000" w:rsidRDefault="00696E15">
      <w:pPr>
        <w:pStyle w:val="BodyA"/>
        <w:rPr>
          <w:rFonts w:ascii="Times New Roman" w:hAnsi="Times New Roman"/>
        </w:rPr>
      </w:pPr>
      <w:r>
        <w:rPr>
          <w:rFonts w:ascii="Times New Roman" w:hAnsi="Times New Roman"/>
        </w:rPr>
        <w:lastRenderedPageBreak/>
        <w:t xml:space="preserve">-Motion to approve minutes with unanimous consent by </w:t>
      </w:r>
      <w:r>
        <w:rPr>
          <w:rFonts w:ascii="Times New Roman Italic" w:hAnsi="Times New Roman Italic"/>
        </w:rPr>
        <w:t>Sen. Wilkins</w:t>
      </w:r>
      <w:r>
        <w:rPr>
          <w:rFonts w:ascii="Times New Roman" w:hAnsi="Times New Roman"/>
        </w:rPr>
        <w:t xml:space="preserve">, second by </w:t>
      </w:r>
      <w:r>
        <w:rPr>
          <w:rFonts w:ascii="Times New Roman Italic" w:hAnsi="Times New Roman Italic"/>
        </w:rPr>
        <w:t>Sen.</w:t>
      </w:r>
      <w:r>
        <w:rPr>
          <w:rFonts w:ascii="Times New Roman Italic" w:hAnsi="Times New Roman Italic"/>
        </w:rPr>
        <w:t xml:space="preserve"> Cronin.</w:t>
      </w:r>
    </w:p>
    <w:p w:rsidR="00000000" w:rsidRDefault="00696E15">
      <w:pPr>
        <w:pStyle w:val="BodyA"/>
      </w:pPr>
      <w:r>
        <w:rPr>
          <w:rFonts w:ascii="Times New Roman" w:hAnsi="Times New Roman"/>
        </w:rPr>
        <w:t>-</w:t>
      </w:r>
      <w:r>
        <w:rPr>
          <w:rFonts w:ascii="Times New Roman Bold" w:hAnsi="Times New Roman Bold"/>
        </w:rPr>
        <w:t>Minutes pass.</w:t>
      </w:r>
    </w:p>
    <w:p w:rsidR="00000000" w:rsidRDefault="00696E15">
      <w:pPr>
        <w:pStyle w:val="Body"/>
        <w:rPr>
          <w:rFonts w:ascii="Times New Roman" w:hAnsi="Times New Roman"/>
        </w:rPr>
      </w:pPr>
    </w:p>
    <w:p w:rsidR="00000000" w:rsidRDefault="00696E15">
      <w:pPr>
        <w:pStyle w:val="Body"/>
        <w:rPr>
          <w:rFonts w:ascii="Times New Roman" w:hAnsi="Times New Roman"/>
          <w:u w:val="single"/>
        </w:rPr>
      </w:pPr>
      <w:r>
        <w:rPr>
          <w:rFonts w:ascii="Times New Roman" w:hAnsi="Times New Roman"/>
          <w:u w:val="single"/>
        </w:rPr>
        <w:t>PUBLIC COMMENT</w:t>
      </w:r>
    </w:p>
    <w:p w:rsidR="00000000" w:rsidRDefault="00696E15">
      <w:pPr>
        <w:pStyle w:val="Body"/>
        <w:rPr>
          <w:rFonts w:ascii="Times New Roman Italic" w:hAnsi="Times New Roman Italic"/>
        </w:rPr>
      </w:pPr>
      <w:r>
        <w:rPr>
          <w:rFonts w:ascii="Times New Roman Italic" w:hAnsi="Times New Roman Italic"/>
        </w:rPr>
        <w:t>Sen. King</w:t>
      </w:r>
    </w:p>
    <w:p w:rsidR="00000000" w:rsidRDefault="00696E15">
      <w:pPr>
        <w:pStyle w:val="Body"/>
        <w:rPr>
          <w:rFonts w:ascii="Times New Roman" w:hAnsi="Times New Roman"/>
        </w:rPr>
      </w:pPr>
      <w:r>
        <w:rPr>
          <w:rFonts w:ascii="Times New Roman Italic" w:hAnsi="Times New Roman Italic"/>
        </w:rPr>
        <w:tab/>
      </w:r>
      <w:r>
        <w:rPr>
          <w:rFonts w:ascii="Times New Roman" w:hAnsi="Times New Roman"/>
        </w:rPr>
        <w:t xml:space="preserve">Sketchy Characters free Saturday shows 6:30pm </w:t>
      </w:r>
      <w:proofErr w:type="spellStart"/>
      <w:r>
        <w:rPr>
          <w:rFonts w:ascii="Times New Roman" w:hAnsi="Times New Roman"/>
        </w:rPr>
        <w:t>UFood</w:t>
      </w:r>
      <w:proofErr w:type="spellEnd"/>
      <w:r>
        <w:rPr>
          <w:rFonts w:ascii="Times New Roman" w:hAnsi="Times New Roman"/>
        </w:rPr>
        <w:t xml:space="preserve"> grill lounge.</w:t>
      </w:r>
    </w:p>
    <w:p w:rsidR="00000000" w:rsidRDefault="00696E15">
      <w:pPr>
        <w:pStyle w:val="Body"/>
        <w:rPr>
          <w:rFonts w:ascii="Times New Roman" w:hAnsi="Times New Roman"/>
        </w:rPr>
      </w:pPr>
    </w:p>
    <w:p w:rsidR="00000000" w:rsidRDefault="00696E15">
      <w:pPr>
        <w:pStyle w:val="Body"/>
        <w:rPr>
          <w:rFonts w:ascii="Times New Roman Italic" w:hAnsi="Times New Roman Italic"/>
        </w:rPr>
      </w:pPr>
      <w:r>
        <w:rPr>
          <w:rFonts w:ascii="Times New Roman Italic" w:hAnsi="Times New Roman Italic"/>
        </w:rPr>
        <w:t xml:space="preserve">Sen. </w:t>
      </w:r>
      <w:proofErr w:type="spellStart"/>
      <w:r>
        <w:rPr>
          <w:rFonts w:ascii="Times New Roman Italic" w:hAnsi="Times New Roman Italic"/>
        </w:rPr>
        <w:t>DeAngelo</w:t>
      </w:r>
      <w:proofErr w:type="spellEnd"/>
      <w:r>
        <w:rPr>
          <w:rFonts w:ascii="Times New Roman Italic" w:hAnsi="Times New Roman Italic"/>
        </w:rPr>
        <w:t xml:space="preserve"> </w:t>
      </w:r>
    </w:p>
    <w:p w:rsidR="00000000" w:rsidRDefault="00696E15">
      <w:pPr>
        <w:pStyle w:val="Body"/>
        <w:rPr>
          <w:rFonts w:ascii="Times New Roman" w:hAnsi="Times New Roman"/>
        </w:rPr>
      </w:pPr>
      <w:r>
        <w:rPr>
          <w:rFonts w:ascii="Times New Roman Italic" w:hAnsi="Times New Roman Italic"/>
        </w:rPr>
        <w:tab/>
      </w:r>
      <w:r>
        <w:rPr>
          <w:rFonts w:ascii="Times New Roman" w:hAnsi="Times New Roman"/>
        </w:rPr>
        <w:t>NYS YAL Convention next Saturday, 02/22/</w:t>
      </w:r>
      <w:proofErr w:type="gramStart"/>
      <w:r>
        <w:rPr>
          <w:rFonts w:ascii="Times New Roman" w:hAnsi="Times New Roman"/>
        </w:rPr>
        <w:t>14  9</w:t>
      </w:r>
      <w:proofErr w:type="gramEnd"/>
      <w:r>
        <w:rPr>
          <w:rFonts w:ascii="Times New Roman" w:hAnsi="Times New Roman"/>
        </w:rPr>
        <w:t xml:space="preserve">-7 Campus Center ballroom. </w:t>
      </w:r>
      <w:proofErr w:type="gramStart"/>
      <w:r>
        <w:rPr>
          <w:rFonts w:ascii="Times New Roman" w:hAnsi="Times New Roman"/>
        </w:rPr>
        <w:t>Requests good showing.</w:t>
      </w:r>
      <w:proofErr w:type="gramEnd"/>
      <w:r>
        <w:rPr>
          <w:rFonts w:ascii="Times New Roman" w:hAnsi="Times New Roman"/>
        </w:rPr>
        <w:t xml:space="preserve"> First time convention held </w:t>
      </w:r>
      <w:r>
        <w:rPr>
          <w:rFonts w:ascii="Times New Roman" w:hAnsi="Times New Roman"/>
        </w:rPr>
        <w:t>in NY.  Would appreciate SA presence there!</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Katie Lyons, Middle Earth</w:t>
      </w:r>
    </w:p>
    <w:p w:rsidR="00000000" w:rsidRDefault="00696E15">
      <w:pPr>
        <w:pStyle w:val="Body"/>
        <w:rPr>
          <w:rFonts w:ascii="Times New Roman" w:hAnsi="Times New Roman"/>
        </w:rPr>
      </w:pPr>
      <w:r>
        <w:rPr>
          <w:rFonts w:ascii="Times New Roman" w:hAnsi="Times New Roman"/>
        </w:rPr>
        <w:tab/>
        <w:t>Sandra Fluke event had 325 attendees. Many senators and SA members appeared. Thanks from middle earth for continued support.</w:t>
      </w:r>
    </w:p>
    <w:p w:rsidR="00000000" w:rsidRDefault="00696E15">
      <w:pPr>
        <w:pStyle w:val="Body"/>
        <w:rPr>
          <w:rFonts w:ascii="Times New Roman" w:hAnsi="Times New Roman"/>
        </w:rPr>
      </w:pPr>
    </w:p>
    <w:p w:rsidR="00000000" w:rsidRDefault="00696E15">
      <w:pPr>
        <w:pStyle w:val="Body"/>
        <w:rPr>
          <w:rFonts w:ascii="Times New Roman" w:hAnsi="Times New Roman"/>
          <w:u w:val="single"/>
        </w:rPr>
      </w:pPr>
      <w:r>
        <w:rPr>
          <w:rFonts w:ascii="Times New Roman" w:hAnsi="Times New Roman"/>
          <w:u w:val="single"/>
        </w:rPr>
        <w:t>OPENING REMARKS</w:t>
      </w:r>
    </w:p>
    <w:p w:rsidR="00000000" w:rsidRDefault="00696E15">
      <w:pPr>
        <w:pStyle w:val="Body"/>
        <w:numPr>
          <w:ilvl w:val="0"/>
          <w:numId w:val="8"/>
        </w:numPr>
        <w:ind w:hanging="180"/>
        <w:rPr>
          <w:rFonts w:ascii="Times New Roman" w:hAnsi="Times New Roman"/>
          <w:position w:val="-2"/>
        </w:rPr>
      </w:pPr>
      <w:r>
        <w:rPr>
          <w:rFonts w:ascii="Times New Roman" w:hAnsi="Times New Roman"/>
        </w:rPr>
        <w:t>Deadline to submit budgets are quickly app</w:t>
      </w:r>
      <w:r>
        <w:rPr>
          <w:rFonts w:ascii="Times New Roman" w:hAnsi="Times New Roman"/>
        </w:rPr>
        <w:t>roaching.</w:t>
      </w:r>
    </w:p>
    <w:p w:rsidR="00000000" w:rsidRDefault="00696E15">
      <w:pPr>
        <w:pStyle w:val="Body"/>
        <w:rPr>
          <w:rFonts w:ascii="Times New Roman" w:hAnsi="Times New Roman"/>
        </w:rPr>
      </w:pPr>
    </w:p>
    <w:p w:rsidR="00000000" w:rsidRDefault="00696E15">
      <w:pPr>
        <w:pStyle w:val="Body"/>
        <w:rPr>
          <w:rFonts w:ascii="Times New Roman" w:hAnsi="Times New Roman"/>
          <w:u w:val="single"/>
        </w:rPr>
      </w:pPr>
      <w:r>
        <w:rPr>
          <w:rFonts w:ascii="Times New Roman" w:hAnsi="Times New Roman"/>
          <w:u w:val="single"/>
        </w:rPr>
        <w:t>UNIVERSITY REPORT</w:t>
      </w:r>
    </w:p>
    <w:p w:rsidR="00000000" w:rsidRDefault="00696E15">
      <w:pPr>
        <w:pStyle w:val="Body"/>
        <w:rPr>
          <w:rFonts w:ascii="Times New Roman" w:hAnsi="Times New Roman"/>
        </w:rPr>
      </w:pPr>
      <w:r>
        <w:rPr>
          <w:rFonts w:ascii="Times New Roman Italic" w:hAnsi="Times New Roman Italic"/>
        </w:rPr>
        <w:t>Michael Jaromin, Director of Student Involvement &amp; Leadership and Campus Recreation</w:t>
      </w:r>
      <w:r>
        <w:rPr>
          <w:rFonts w:ascii="Times New Roman" w:hAnsi="Times New Roman"/>
        </w:rPr>
        <w:t>:</w:t>
      </w:r>
    </w:p>
    <w:p w:rsidR="00000000" w:rsidRDefault="00696E15">
      <w:pPr>
        <w:pStyle w:val="Body"/>
        <w:numPr>
          <w:ilvl w:val="0"/>
          <w:numId w:val="8"/>
        </w:numPr>
        <w:ind w:hanging="180"/>
        <w:rPr>
          <w:rFonts w:ascii="Times New Roman" w:hAnsi="Times New Roman"/>
          <w:position w:val="-2"/>
        </w:rPr>
      </w:pPr>
      <w:r>
        <w:rPr>
          <w:rFonts w:ascii="Times New Roman" w:hAnsi="Times New Roman"/>
        </w:rPr>
        <w:t>Here to discuss possibility of Campus Life fee. Wants feedback and to ensure we are informed on what this is all about.</w:t>
      </w:r>
    </w:p>
    <w:p w:rsidR="00000000" w:rsidRDefault="00696E15">
      <w:pPr>
        <w:pStyle w:val="Body"/>
        <w:numPr>
          <w:ilvl w:val="0"/>
          <w:numId w:val="8"/>
        </w:numPr>
        <w:ind w:hanging="180"/>
        <w:rPr>
          <w:rFonts w:ascii="Times New Roman" w:hAnsi="Times New Roman"/>
          <w:position w:val="-2"/>
        </w:rPr>
      </w:pPr>
      <w:r>
        <w:rPr>
          <w:rFonts w:ascii="Times New Roman" w:hAnsi="Times New Roman"/>
        </w:rPr>
        <w:t>Changes environment of</w:t>
      </w:r>
      <w:r>
        <w:rPr>
          <w:rFonts w:ascii="Times New Roman" w:hAnsi="Times New Roman"/>
        </w:rPr>
        <w:t xml:space="preserve"> campus life</w:t>
      </w:r>
    </w:p>
    <w:p w:rsidR="00000000" w:rsidRDefault="00696E15">
      <w:pPr>
        <w:pStyle w:val="Body"/>
        <w:numPr>
          <w:ilvl w:val="0"/>
          <w:numId w:val="8"/>
        </w:numPr>
        <w:ind w:hanging="180"/>
        <w:rPr>
          <w:rFonts w:ascii="Times New Roman" w:hAnsi="Times New Roman"/>
          <w:position w:val="-2"/>
        </w:rPr>
      </w:pPr>
      <w:r>
        <w:rPr>
          <w:rFonts w:ascii="Times New Roman" w:hAnsi="Times New Roman"/>
        </w:rPr>
        <w:t>National surveys: whether students want to be more involved. Most students (2011) 56% students wish they were more involved on campus.</w:t>
      </w:r>
    </w:p>
    <w:p w:rsidR="00000000" w:rsidRDefault="00696E15">
      <w:pPr>
        <w:pStyle w:val="Body"/>
        <w:numPr>
          <w:ilvl w:val="0"/>
          <w:numId w:val="8"/>
        </w:numPr>
        <w:ind w:hanging="180"/>
        <w:rPr>
          <w:rFonts w:ascii="Times New Roman" w:hAnsi="Times New Roman"/>
          <w:position w:val="-2"/>
        </w:rPr>
      </w:pPr>
      <w:r>
        <w:rPr>
          <w:rFonts w:ascii="Times New Roman" w:hAnsi="Times New Roman"/>
        </w:rPr>
        <w:t xml:space="preserve">Being involved has many positive benefits.  </w:t>
      </w:r>
    </w:p>
    <w:p w:rsidR="00000000" w:rsidRDefault="00696E15">
      <w:pPr>
        <w:pStyle w:val="Body"/>
        <w:numPr>
          <w:ilvl w:val="0"/>
          <w:numId w:val="8"/>
        </w:numPr>
        <w:ind w:hanging="180"/>
        <w:rPr>
          <w:rFonts w:ascii="Times New Roman" w:hAnsi="Times New Roman"/>
          <w:position w:val="-2"/>
        </w:rPr>
      </w:pPr>
      <w:r>
        <w:rPr>
          <w:rFonts w:ascii="Times New Roman" w:hAnsi="Times New Roman"/>
        </w:rPr>
        <w:t xml:space="preserve">Characteristics of involved students: Academic achievement and </w:t>
      </w:r>
      <w:r>
        <w:rPr>
          <w:rFonts w:ascii="Times New Roman" w:hAnsi="Times New Roman"/>
        </w:rPr>
        <w:t>grades have improved based upon involvement, Better/more life skills for life after college, Comm. skills, critical thinking, relative experience, learn to balance social activities, more likely to participate in alumni activities</w:t>
      </w:r>
    </w:p>
    <w:p w:rsidR="00000000" w:rsidRDefault="00696E15">
      <w:pPr>
        <w:pStyle w:val="Body"/>
        <w:numPr>
          <w:ilvl w:val="0"/>
          <w:numId w:val="8"/>
        </w:numPr>
        <w:ind w:hanging="180"/>
        <w:rPr>
          <w:rFonts w:ascii="Times New Roman" w:hAnsi="Times New Roman"/>
          <w:position w:val="-2"/>
        </w:rPr>
      </w:pPr>
      <w:r>
        <w:rPr>
          <w:rFonts w:ascii="Times New Roman" w:hAnsi="Times New Roman"/>
        </w:rPr>
        <w:t>Want to: ensure more ways</w:t>
      </w:r>
      <w:r>
        <w:rPr>
          <w:rFonts w:ascii="Times New Roman" w:hAnsi="Times New Roman"/>
        </w:rPr>
        <w:t xml:space="preserve"> to get more students involved: organizing, leading and attending activities.  Involvement leads to intellectual growth, more opportunity, personal growth, improves satisfaction.</w:t>
      </w:r>
    </w:p>
    <w:p w:rsidR="00000000" w:rsidRDefault="00696E15">
      <w:pPr>
        <w:pStyle w:val="Body"/>
        <w:numPr>
          <w:ilvl w:val="0"/>
          <w:numId w:val="8"/>
        </w:numPr>
        <w:ind w:hanging="180"/>
        <w:rPr>
          <w:rFonts w:ascii="Times New Roman" w:hAnsi="Times New Roman"/>
          <w:position w:val="-2"/>
        </w:rPr>
      </w:pPr>
      <w:r>
        <w:rPr>
          <w:rFonts w:ascii="Times New Roman" w:hAnsi="Times New Roman"/>
        </w:rPr>
        <w:t xml:space="preserve">SUNY survey: all </w:t>
      </w:r>
      <w:proofErr w:type="spellStart"/>
      <w:r>
        <w:rPr>
          <w:rFonts w:ascii="Times New Roman" w:hAnsi="Times New Roman"/>
        </w:rPr>
        <w:t>suny</w:t>
      </w:r>
      <w:proofErr w:type="spellEnd"/>
      <w:r>
        <w:rPr>
          <w:rFonts w:ascii="Times New Roman" w:hAnsi="Times New Roman"/>
        </w:rPr>
        <w:t xml:space="preserve"> schools. More likely to attend next semester, more like</w:t>
      </w:r>
      <w:r>
        <w:rPr>
          <w:rFonts w:ascii="Times New Roman" w:hAnsi="Times New Roman"/>
        </w:rPr>
        <w:t xml:space="preserve">ly to pick </w:t>
      </w:r>
      <w:proofErr w:type="spellStart"/>
      <w:proofErr w:type="gramStart"/>
      <w:r>
        <w:rPr>
          <w:rFonts w:ascii="Times New Roman" w:hAnsi="Times New Roman"/>
        </w:rPr>
        <w:t>albany</w:t>
      </w:r>
      <w:proofErr w:type="spellEnd"/>
      <w:proofErr w:type="gramEnd"/>
      <w:r>
        <w:rPr>
          <w:rFonts w:ascii="Times New Roman" w:hAnsi="Times New Roman"/>
        </w:rPr>
        <w:t xml:space="preserve"> again. Overall satisfied. </w:t>
      </w:r>
    </w:p>
    <w:p w:rsidR="00000000" w:rsidRDefault="00696E15">
      <w:pPr>
        <w:pStyle w:val="Body"/>
        <w:rPr>
          <w:rFonts w:ascii="Times New Roman" w:hAnsi="Times New Roman"/>
        </w:rPr>
      </w:pPr>
      <w:r>
        <w:rPr>
          <w:rFonts w:ascii="Times New Roman" w:hAnsi="Times New Roman"/>
        </w:rPr>
        <w:tab/>
        <w:t xml:space="preserve">^We are 4th out of 4 in student satisfaction. Want to find a way for students to be more satisfied (more activities would help) All the other universities have a campus life fee sep. from activity fee.  </w:t>
      </w:r>
    </w:p>
    <w:p w:rsidR="00000000" w:rsidRDefault="00696E15">
      <w:pPr>
        <w:pStyle w:val="Body"/>
        <w:numPr>
          <w:ilvl w:val="0"/>
          <w:numId w:val="8"/>
        </w:numPr>
        <w:ind w:hanging="180"/>
        <w:rPr>
          <w:rFonts w:ascii="Times New Roman" w:hAnsi="Times New Roman"/>
          <w:position w:val="-2"/>
        </w:rPr>
      </w:pPr>
      <w:r>
        <w:rPr>
          <w:rFonts w:ascii="Times New Roman" w:hAnsi="Times New Roman"/>
        </w:rPr>
        <w:t>Not ea</w:t>
      </w:r>
      <w:r>
        <w:rPr>
          <w:rFonts w:ascii="Times New Roman" w:hAnsi="Times New Roman"/>
        </w:rPr>
        <w:t>sy to put on events for student groups.</w:t>
      </w:r>
    </w:p>
    <w:p w:rsidR="00000000" w:rsidRDefault="00696E15">
      <w:pPr>
        <w:pStyle w:val="Body"/>
        <w:numPr>
          <w:ilvl w:val="0"/>
          <w:numId w:val="8"/>
        </w:numPr>
        <w:ind w:hanging="180"/>
        <w:rPr>
          <w:rFonts w:ascii="Times New Roman" w:hAnsi="Times New Roman"/>
          <w:position w:val="-2"/>
        </w:rPr>
      </w:pPr>
      <w:r>
        <w:rPr>
          <w:rFonts w:ascii="Times New Roman" w:hAnsi="Times New Roman"/>
        </w:rPr>
        <w:t xml:space="preserve">We as a </w:t>
      </w:r>
      <w:proofErr w:type="spellStart"/>
      <w:r>
        <w:rPr>
          <w:rFonts w:ascii="Times New Roman" w:hAnsi="Times New Roman"/>
        </w:rPr>
        <w:t>uni</w:t>
      </w:r>
      <w:proofErr w:type="spellEnd"/>
      <w:r>
        <w:rPr>
          <w:rFonts w:ascii="Times New Roman" w:hAnsi="Times New Roman"/>
        </w:rPr>
        <w:t xml:space="preserve"> want to do more- will do so with the CL fee.</w:t>
      </w:r>
    </w:p>
    <w:p w:rsidR="00000000" w:rsidRDefault="00696E15">
      <w:pPr>
        <w:pStyle w:val="Body"/>
        <w:numPr>
          <w:ilvl w:val="0"/>
          <w:numId w:val="8"/>
        </w:numPr>
        <w:ind w:hanging="180"/>
        <w:rPr>
          <w:rFonts w:ascii="Times New Roman" w:hAnsi="Times New Roman"/>
          <w:position w:val="-2"/>
        </w:rPr>
      </w:pPr>
      <w:r>
        <w:rPr>
          <w:rFonts w:ascii="Times New Roman" w:hAnsi="Times New Roman"/>
        </w:rPr>
        <w:t xml:space="preserve">New cc extension: 400 seat auditorium, new lecture space. Would be a shame to have new CC without the programs to put in it. </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Pam Malatesta, Associate Directo</w:t>
      </w:r>
      <w:r>
        <w:rPr>
          <w:rFonts w:ascii="Times New Roman Italic" w:hAnsi="Times New Roman Italic"/>
        </w:rPr>
        <w:t>r of Programming, Office of Student Involvement</w:t>
      </w:r>
      <w:r>
        <w:rPr>
          <w:rFonts w:ascii="Times New Roman" w:hAnsi="Times New Roman"/>
        </w:rPr>
        <w:t>:</w:t>
      </w:r>
    </w:p>
    <w:p w:rsidR="00000000" w:rsidRDefault="00696E15">
      <w:pPr>
        <w:pStyle w:val="Body"/>
        <w:numPr>
          <w:ilvl w:val="0"/>
          <w:numId w:val="8"/>
        </w:numPr>
        <w:ind w:hanging="180"/>
        <w:rPr>
          <w:rFonts w:ascii="Times New Roman" w:hAnsi="Times New Roman"/>
          <w:position w:val="-2"/>
        </w:rPr>
      </w:pPr>
      <w:r>
        <w:rPr>
          <w:rFonts w:ascii="Times New Roman" w:hAnsi="Times New Roman"/>
        </w:rPr>
        <w:lastRenderedPageBreak/>
        <w:t>Here to discuss what the Campus Life fee will mean</w:t>
      </w:r>
    </w:p>
    <w:p w:rsidR="00000000" w:rsidRDefault="00696E15">
      <w:pPr>
        <w:pStyle w:val="Body"/>
        <w:numPr>
          <w:ilvl w:val="0"/>
          <w:numId w:val="8"/>
        </w:numPr>
        <w:ind w:hanging="180"/>
        <w:rPr>
          <w:rFonts w:ascii="Times New Roman" w:hAnsi="Times New Roman"/>
          <w:position w:val="-2"/>
        </w:rPr>
      </w:pPr>
      <w:r>
        <w:rPr>
          <w:rFonts w:ascii="Times New Roman" w:hAnsi="Times New Roman"/>
        </w:rPr>
        <w:t>We’ve known about these stats.</w:t>
      </w:r>
    </w:p>
    <w:p w:rsidR="00000000" w:rsidRDefault="00696E15">
      <w:pPr>
        <w:pStyle w:val="Body"/>
        <w:numPr>
          <w:ilvl w:val="0"/>
          <w:numId w:val="8"/>
        </w:numPr>
        <w:ind w:hanging="180"/>
        <w:rPr>
          <w:rFonts w:ascii="Times New Roman" w:hAnsi="Times New Roman"/>
          <w:position w:val="-2"/>
        </w:rPr>
      </w:pPr>
      <w:r>
        <w:rPr>
          <w:rFonts w:ascii="Times New Roman" w:hAnsi="Times New Roman"/>
        </w:rPr>
        <w:t xml:space="preserve">Campus Programming board was created </w:t>
      </w:r>
      <w:proofErr w:type="gramStart"/>
      <w:r>
        <w:rPr>
          <w:rFonts w:ascii="Times New Roman" w:hAnsi="Times New Roman"/>
        </w:rPr>
        <w:t>Spring</w:t>
      </w:r>
      <w:proofErr w:type="gramEnd"/>
      <w:r>
        <w:rPr>
          <w:rFonts w:ascii="Times New Roman" w:hAnsi="Times New Roman"/>
        </w:rPr>
        <w:t xml:space="preserve"> ’13. off </w:t>
      </w:r>
      <w:proofErr w:type="spellStart"/>
      <w:r>
        <w:rPr>
          <w:rFonts w:ascii="Times New Roman" w:hAnsi="Times New Roman"/>
        </w:rPr>
        <w:t>auxillary</w:t>
      </w:r>
      <w:proofErr w:type="spellEnd"/>
      <w:r>
        <w:rPr>
          <w:rFonts w:ascii="Times New Roman" w:hAnsi="Times New Roman"/>
        </w:rPr>
        <w:t xml:space="preserve"> grants</w:t>
      </w:r>
    </w:p>
    <w:p w:rsidR="00000000" w:rsidRDefault="00696E15">
      <w:pPr>
        <w:pStyle w:val="Body"/>
        <w:numPr>
          <w:ilvl w:val="0"/>
          <w:numId w:val="8"/>
        </w:numPr>
        <w:ind w:hanging="180"/>
        <w:rPr>
          <w:rFonts w:ascii="Times New Roman" w:hAnsi="Times New Roman"/>
          <w:position w:val="-2"/>
        </w:rPr>
      </w:pPr>
      <w:r>
        <w:rPr>
          <w:rFonts w:ascii="Times New Roman" w:hAnsi="Times New Roman"/>
        </w:rPr>
        <w:t>23 events, 6 1st semester, 3 this semester</w:t>
      </w:r>
    </w:p>
    <w:p w:rsidR="00000000" w:rsidRDefault="00696E15">
      <w:pPr>
        <w:pStyle w:val="Body"/>
        <w:numPr>
          <w:ilvl w:val="0"/>
          <w:numId w:val="8"/>
        </w:numPr>
        <w:ind w:hanging="180"/>
        <w:rPr>
          <w:rFonts w:ascii="Times New Roman" w:hAnsi="Times New Roman"/>
          <w:position w:val="-2"/>
        </w:rPr>
      </w:pPr>
      <w:r>
        <w:rPr>
          <w:rFonts w:ascii="Times New Roman" w:hAnsi="Times New Roman"/>
        </w:rPr>
        <w:t>Podium serie</w:t>
      </w:r>
      <w:r>
        <w:rPr>
          <w:rFonts w:ascii="Times New Roman" w:hAnsi="Times New Roman"/>
        </w:rPr>
        <w:t xml:space="preserve">s there’s been 10 so far. </w:t>
      </w:r>
    </w:p>
    <w:p w:rsidR="00000000" w:rsidRDefault="00696E15">
      <w:pPr>
        <w:pStyle w:val="Body"/>
        <w:numPr>
          <w:ilvl w:val="0"/>
          <w:numId w:val="8"/>
        </w:numPr>
        <w:ind w:hanging="180"/>
        <w:rPr>
          <w:rFonts w:ascii="Times New Roman" w:hAnsi="Times New Roman"/>
          <w:position w:val="-2"/>
        </w:rPr>
      </w:pPr>
      <w:r>
        <w:rPr>
          <w:rFonts w:ascii="Times New Roman" w:hAnsi="Times New Roman"/>
        </w:rPr>
        <w:t>Build a bears, smoothies, etc. 600 students per event</w:t>
      </w:r>
    </w:p>
    <w:p w:rsidR="00000000" w:rsidRDefault="00696E15">
      <w:pPr>
        <w:pStyle w:val="Body"/>
        <w:numPr>
          <w:ilvl w:val="0"/>
          <w:numId w:val="8"/>
        </w:numPr>
        <w:ind w:hanging="180"/>
        <w:rPr>
          <w:rFonts w:ascii="Times New Roman" w:hAnsi="Times New Roman"/>
          <w:position w:val="-2"/>
        </w:rPr>
      </w:pPr>
      <w:r>
        <w:rPr>
          <w:rFonts w:ascii="Times New Roman" w:hAnsi="Times New Roman"/>
        </w:rPr>
        <w:t xml:space="preserve">8 novelty acts: hypnotists, comedians </w:t>
      </w:r>
    </w:p>
    <w:p w:rsidR="00000000" w:rsidRDefault="00696E15">
      <w:pPr>
        <w:pStyle w:val="Body"/>
        <w:rPr>
          <w:rFonts w:ascii="Times New Roman" w:hAnsi="Times New Roman"/>
        </w:rPr>
      </w:pPr>
    </w:p>
    <w:p w:rsidR="00000000" w:rsidRDefault="00696E15">
      <w:pPr>
        <w:pStyle w:val="Body"/>
        <w:rPr>
          <w:rFonts w:ascii="Times New Roman Bold" w:hAnsi="Times New Roman Bold"/>
        </w:rPr>
      </w:pPr>
      <w:r>
        <w:rPr>
          <w:rFonts w:ascii="Times New Roman Bold" w:hAnsi="Times New Roman Bold"/>
        </w:rPr>
        <w:t>Transformative Change</w:t>
      </w:r>
    </w:p>
    <w:p w:rsidR="00000000" w:rsidRDefault="00696E15">
      <w:pPr>
        <w:pStyle w:val="Body"/>
        <w:numPr>
          <w:ilvl w:val="0"/>
          <w:numId w:val="8"/>
        </w:numPr>
        <w:ind w:hanging="180"/>
        <w:rPr>
          <w:rFonts w:ascii="Times New Roman" w:hAnsi="Times New Roman"/>
          <w:position w:val="-2"/>
        </w:rPr>
      </w:pPr>
      <w:r>
        <w:rPr>
          <w:rFonts w:ascii="Times New Roman" w:hAnsi="Times New Roman"/>
        </w:rPr>
        <w:t xml:space="preserve">Consistent Fun Interactive! Cultural change, what </w:t>
      </w:r>
      <w:proofErr w:type="spellStart"/>
      <w:r>
        <w:rPr>
          <w:rFonts w:ascii="Times New Roman" w:hAnsi="Times New Roman"/>
        </w:rPr>
        <w:t>uni</w:t>
      </w:r>
      <w:proofErr w:type="spellEnd"/>
      <w:r>
        <w:rPr>
          <w:rFonts w:ascii="Times New Roman" w:hAnsi="Times New Roman"/>
        </w:rPr>
        <w:t xml:space="preserve"> looks like on daily basis, want something every single day!</w:t>
      </w:r>
      <w:r>
        <w:rPr>
          <w:rFonts w:ascii="Times New Roman" w:hAnsi="Times New Roman"/>
        </w:rPr>
        <w:t xml:space="preserve"> </w:t>
      </w:r>
      <w:proofErr w:type="gramStart"/>
      <w:r>
        <w:rPr>
          <w:rFonts w:ascii="Times New Roman" w:hAnsi="Times New Roman"/>
        </w:rPr>
        <w:t>eclectic</w:t>
      </w:r>
      <w:proofErr w:type="gramEnd"/>
      <w:r>
        <w:rPr>
          <w:rFonts w:ascii="Times New Roman" w:hAnsi="Times New Roman"/>
        </w:rPr>
        <w:t xml:space="preserve"> mix. For both on and off campus students</w:t>
      </w:r>
    </w:p>
    <w:p w:rsidR="00000000" w:rsidRDefault="00696E15">
      <w:pPr>
        <w:pStyle w:val="Body"/>
        <w:rPr>
          <w:rFonts w:ascii="Times New Roman" w:hAnsi="Times New Roman"/>
        </w:rPr>
      </w:pPr>
    </w:p>
    <w:p w:rsidR="00000000" w:rsidRDefault="00696E15">
      <w:pPr>
        <w:pStyle w:val="Body"/>
        <w:rPr>
          <w:rFonts w:ascii="Times New Roman Bold" w:hAnsi="Times New Roman Bold"/>
        </w:rPr>
      </w:pPr>
      <w:r>
        <w:rPr>
          <w:rFonts w:ascii="Times New Roman Bold" w:hAnsi="Times New Roman Bold"/>
        </w:rPr>
        <w:t>New Initiatives</w:t>
      </w:r>
    </w:p>
    <w:p w:rsidR="00000000" w:rsidRDefault="00696E15">
      <w:pPr>
        <w:pStyle w:val="Body"/>
        <w:numPr>
          <w:ilvl w:val="0"/>
          <w:numId w:val="8"/>
        </w:numPr>
        <w:ind w:hanging="180"/>
        <w:rPr>
          <w:rFonts w:ascii="Times New Roman" w:hAnsi="Times New Roman"/>
          <w:position w:val="-2"/>
        </w:rPr>
      </w:pPr>
      <w:proofErr w:type="spellStart"/>
      <w:r>
        <w:rPr>
          <w:rFonts w:ascii="Times New Roman" w:hAnsi="Times New Roman"/>
        </w:rPr>
        <w:t>UAlbany</w:t>
      </w:r>
      <w:proofErr w:type="spellEnd"/>
      <w:r>
        <w:rPr>
          <w:rFonts w:ascii="Times New Roman" w:hAnsi="Times New Roman"/>
        </w:rPr>
        <w:t xml:space="preserve"> Live (5 Alive) local bands, </w:t>
      </w:r>
      <w:proofErr w:type="spellStart"/>
      <w:proofErr w:type="gramStart"/>
      <w:r>
        <w:rPr>
          <w:rFonts w:ascii="Times New Roman" w:hAnsi="Times New Roman"/>
        </w:rPr>
        <w:t>dutch</w:t>
      </w:r>
      <w:proofErr w:type="spellEnd"/>
      <w:proofErr w:type="gramEnd"/>
      <w:r>
        <w:rPr>
          <w:rFonts w:ascii="Times New Roman" w:hAnsi="Times New Roman"/>
        </w:rPr>
        <w:t xml:space="preserve"> commons, outdoor concert on Friday afternoons, free for students. </w:t>
      </w:r>
    </w:p>
    <w:p w:rsidR="00000000" w:rsidRDefault="00696E15">
      <w:pPr>
        <w:pStyle w:val="Body"/>
        <w:numPr>
          <w:ilvl w:val="0"/>
          <w:numId w:val="8"/>
        </w:numPr>
        <w:ind w:hanging="180"/>
        <w:rPr>
          <w:rFonts w:ascii="Times New Roman" w:hAnsi="Times New Roman"/>
          <w:position w:val="-2"/>
        </w:rPr>
      </w:pPr>
      <w:proofErr w:type="spellStart"/>
      <w:r>
        <w:rPr>
          <w:rFonts w:ascii="Times New Roman" w:hAnsi="Times New Roman"/>
        </w:rPr>
        <w:t>Uni</w:t>
      </w:r>
      <w:proofErr w:type="spellEnd"/>
      <w:r>
        <w:rPr>
          <w:rFonts w:ascii="Times New Roman" w:hAnsi="Times New Roman"/>
        </w:rPr>
        <w:t xml:space="preserve"> Gala- happens often at other schools. Probably off campus.  </w:t>
      </w:r>
    </w:p>
    <w:p w:rsidR="00000000" w:rsidRDefault="00696E15">
      <w:pPr>
        <w:pStyle w:val="Body"/>
        <w:numPr>
          <w:ilvl w:val="0"/>
          <w:numId w:val="8"/>
        </w:numPr>
        <w:ind w:hanging="180"/>
        <w:rPr>
          <w:rFonts w:ascii="Times New Roman" w:hAnsi="Times New Roman"/>
          <w:position w:val="-2"/>
        </w:rPr>
      </w:pPr>
      <w:r>
        <w:rPr>
          <w:rFonts w:ascii="Times New Roman" w:hAnsi="Times New Roman"/>
        </w:rPr>
        <w:t>Cooking classe</w:t>
      </w:r>
      <w:r>
        <w:rPr>
          <w:rFonts w:ascii="Times New Roman" w:hAnsi="Times New Roman"/>
        </w:rPr>
        <w:t>s.</w:t>
      </w:r>
    </w:p>
    <w:p w:rsidR="00000000" w:rsidRDefault="00696E15">
      <w:pPr>
        <w:pStyle w:val="Body"/>
        <w:numPr>
          <w:ilvl w:val="0"/>
          <w:numId w:val="8"/>
        </w:numPr>
        <w:ind w:hanging="180"/>
        <w:rPr>
          <w:rFonts w:ascii="Times New Roman" w:hAnsi="Times New Roman"/>
          <w:position w:val="-2"/>
        </w:rPr>
      </w:pPr>
      <w:r>
        <w:rPr>
          <w:rFonts w:ascii="Times New Roman" w:hAnsi="Times New Roman"/>
        </w:rPr>
        <w:t>Minute to Win It (other such games)</w:t>
      </w:r>
    </w:p>
    <w:p w:rsidR="00000000" w:rsidRDefault="00696E15">
      <w:pPr>
        <w:pStyle w:val="Body"/>
        <w:numPr>
          <w:ilvl w:val="0"/>
          <w:numId w:val="8"/>
        </w:numPr>
        <w:ind w:hanging="180"/>
        <w:rPr>
          <w:rFonts w:ascii="Times New Roman" w:hAnsi="Times New Roman"/>
          <w:position w:val="-2"/>
        </w:rPr>
      </w:pPr>
      <w:proofErr w:type="spellStart"/>
      <w:r>
        <w:rPr>
          <w:rFonts w:ascii="Times New Roman" w:hAnsi="Times New Roman"/>
        </w:rPr>
        <w:t>Improv</w:t>
      </w:r>
      <w:proofErr w:type="spellEnd"/>
      <w:r>
        <w:rPr>
          <w:rFonts w:ascii="Times New Roman" w:hAnsi="Times New Roman"/>
        </w:rPr>
        <w:t xml:space="preserve"> Comedy shows </w:t>
      </w:r>
    </w:p>
    <w:p w:rsidR="00000000" w:rsidRDefault="00696E15">
      <w:pPr>
        <w:pStyle w:val="Body"/>
        <w:rPr>
          <w:rFonts w:ascii="Times New Roman" w:hAnsi="Times New Roman"/>
        </w:rPr>
      </w:pPr>
    </w:p>
    <w:p w:rsidR="00000000" w:rsidRDefault="00696E15">
      <w:pPr>
        <w:pStyle w:val="Body"/>
        <w:rPr>
          <w:rFonts w:ascii="Times New Roman Bold" w:hAnsi="Times New Roman Bold"/>
        </w:rPr>
      </w:pPr>
      <w:r>
        <w:rPr>
          <w:rFonts w:ascii="Times New Roman Bold" w:hAnsi="Times New Roman Bold"/>
        </w:rPr>
        <w:t xml:space="preserve">University Supported. </w:t>
      </w:r>
      <w:proofErr w:type="gramStart"/>
      <w:r>
        <w:rPr>
          <w:rFonts w:ascii="Times New Roman Bold" w:hAnsi="Times New Roman Bold"/>
        </w:rPr>
        <w:t>Student Run.</w:t>
      </w:r>
      <w:proofErr w:type="gramEnd"/>
    </w:p>
    <w:p w:rsidR="00000000" w:rsidRDefault="00696E15">
      <w:pPr>
        <w:pStyle w:val="Body"/>
        <w:numPr>
          <w:ilvl w:val="0"/>
          <w:numId w:val="8"/>
        </w:numPr>
        <w:ind w:hanging="180"/>
        <w:rPr>
          <w:rFonts w:ascii="Times New Roman" w:hAnsi="Times New Roman"/>
          <w:position w:val="-2"/>
        </w:rPr>
      </w:pPr>
      <w:r>
        <w:rPr>
          <w:rFonts w:ascii="Times New Roman" w:hAnsi="Times New Roman"/>
        </w:rPr>
        <w:t xml:space="preserve">14 students on stipend pay 2 reps per quad, 2 </w:t>
      </w:r>
      <w:proofErr w:type="spellStart"/>
      <w:r>
        <w:rPr>
          <w:rFonts w:ascii="Times New Roman" w:hAnsi="Times New Roman"/>
        </w:rPr>
        <w:t>uni</w:t>
      </w:r>
      <w:proofErr w:type="spellEnd"/>
      <w:r>
        <w:rPr>
          <w:rFonts w:ascii="Times New Roman" w:hAnsi="Times New Roman"/>
        </w:rPr>
        <w:t xml:space="preserve"> </w:t>
      </w:r>
      <w:proofErr w:type="spellStart"/>
      <w:r>
        <w:rPr>
          <w:rFonts w:ascii="Times New Roman" w:hAnsi="Times New Roman"/>
        </w:rPr>
        <w:t>depts</w:t>
      </w:r>
      <w:proofErr w:type="spellEnd"/>
      <w:r>
        <w:rPr>
          <w:rFonts w:ascii="Times New Roman" w:hAnsi="Times New Roman"/>
        </w:rPr>
        <w:t xml:space="preserve">, 2 </w:t>
      </w:r>
      <w:proofErr w:type="gramStart"/>
      <w:r>
        <w:rPr>
          <w:rFonts w:ascii="Times New Roman" w:hAnsi="Times New Roman"/>
        </w:rPr>
        <w:t>off-campus</w:t>
      </w:r>
      <w:proofErr w:type="gramEnd"/>
      <w:r>
        <w:rPr>
          <w:rFonts w:ascii="Times New Roman" w:hAnsi="Times New Roman"/>
        </w:rPr>
        <w:t xml:space="preserve">.  </w:t>
      </w:r>
      <w:proofErr w:type="spellStart"/>
      <w:r>
        <w:rPr>
          <w:rFonts w:ascii="Times New Roman" w:hAnsi="Times New Roman"/>
        </w:rPr>
        <w:t>Poss</w:t>
      </w:r>
      <w:proofErr w:type="spellEnd"/>
      <w:r>
        <w:rPr>
          <w:rFonts w:ascii="Times New Roman" w:hAnsi="Times New Roman"/>
        </w:rPr>
        <w:t xml:space="preserve"> for year-round employment.  Summer employment is necessary. Internship and voluntee</w:t>
      </w:r>
      <w:r>
        <w:rPr>
          <w:rFonts w:ascii="Times New Roman" w:hAnsi="Times New Roman"/>
        </w:rPr>
        <w:t xml:space="preserve">r </w:t>
      </w:r>
      <w:proofErr w:type="spellStart"/>
      <w:r>
        <w:rPr>
          <w:rFonts w:ascii="Times New Roman" w:hAnsi="Times New Roman"/>
        </w:rPr>
        <w:t>opps</w:t>
      </w:r>
      <w:proofErr w:type="spellEnd"/>
      <w:r>
        <w:rPr>
          <w:rFonts w:ascii="Times New Roman" w:hAnsi="Times New Roman"/>
        </w:rPr>
        <w:t>. for all students (experience and involvement)</w:t>
      </w:r>
    </w:p>
    <w:p w:rsidR="00000000" w:rsidRDefault="00696E15">
      <w:pPr>
        <w:pStyle w:val="Body"/>
        <w:numPr>
          <w:ilvl w:val="0"/>
          <w:numId w:val="8"/>
        </w:numPr>
        <w:ind w:hanging="180"/>
        <w:rPr>
          <w:rFonts w:ascii="Times New Roman" w:hAnsi="Times New Roman"/>
          <w:position w:val="-2"/>
        </w:rPr>
      </w:pPr>
      <w:r>
        <w:rPr>
          <w:rFonts w:ascii="Times New Roman" w:hAnsi="Times New Roman"/>
        </w:rPr>
        <w:t>Bus trips (baseball games, trip to city) Salem, Saratoga, Boston, etc.</w:t>
      </w:r>
    </w:p>
    <w:p w:rsidR="00000000" w:rsidRDefault="00696E15">
      <w:pPr>
        <w:pStyle w:val="Body"/>
        <w:numPr>
          <w:ilvl w:val="0"/>
          <w:numId w:val="8"/>
        </w:numPr>
        <w:ind w:hanging="180"/>
        <w:rPr>
          <w:rFonts w:ascii="Times New Roman" w:hAnsi="Times New Roman"/>
          <w:position w:val="-2"/>
        </w:rPr>
      </w:pPr>
      <w:r>
        <w:rPr>
          <w:rFonts w:ascii="Times New Roman" w:hAnsi="Times New Roman"/>
        </w:rPr>
        <w:t xml:space="preserve">Local attractions: Palace bus trips, </w:t>
      </w:r>
      <w:proofErr w:type="spellStart"/>
      <w:r>
        <w:rPr>
          <w:rFonts w:ascii="Times New Roman" w:hAnsi="Times New Roman"/>
        </w:rPr>
        <w:t>albany</w:t>
      </w:r>
      <w:proofErr w:type="spellEnd"/>
      <w:r>
        <w:rPr>
          <w:rFonts w:ascii="Times New Roman" w:hAnsi="Times New Roman"/>
        </w:rPr>
        <w:t xml:space="preserve"> devils, valley cats, </w:t>
      </w:r>
      <w:proofErr w:type="spellStart"/>
      <w:r>
        <w:rPr>
          <w:rFonts w:ascii="Times New Roman" w:hAnsi="Times New Roman"/>
        </w:rPr>
        <w:t>fastrax</w:t>
      </w:r>
      <w:proofErr w:type="spellEnd"/>
    </w:p>
    <w:p w:rsidR="00000000" w:rsidRDefault="00696E15">
      <w:pPr>
        <w:pStyle w:val="Body"/>
        <w:rPr>
          <w:rFonts w:ascii="Times New Roman" w:hAnsi="Times New Roman"/>
        </w:rPr>
      </w:pPr>
      <w:r>
        <w:rPr>
          <w:rFonts w:ascii="Times New Roman" w:hAnsi="Times New Roman"/>
        </w:rPr>
        <w:t>*Don’t have to live on campus to participate</w:t>
      </w:r>
    </w:p>
    <w:p w:rsidR="00000000" w:rsidRDefault="00696E15">
      <w:pPr>
        <w:pStyle w:val="Body"/>
        <w:rPr>
          <w:rFonts w:ascii="Times New Roman" w:hAnsi="Times New Roman"/>
        </w:rPr>
      </w:pPr>
    </w:p>
    <w:p w:rsidR="00000000" w:rsidRDefault="00696E15">
      <w:pPr>
        <w:pStyle w:val="Body"/>
        <w:rPr>
          <w:rFonts w:ascii="Times New Roman Bold" w:hAnsi="Times New Roman Bold"/>
        </w:rPr>
      </w:pPr>
      <w:r>
        <w:rPr>
          <w:rFonts w:ascii="Times New Roman Bold" w:hAnsi="Times New Roman Bold"/>
        </w:rPr>
        <w:t>Class- Speci</w:t>
      </w:r>
      <w:r>
        <w:rPr>
          <w:rFonts w:ascii="Times New Roman Bold" w:hAnsi="Times New Roman Bold"/>
        </w:rPr>
        <w:t>fic Events</w:t>
      </w:r>
    </w:p>
    <w:p w:rsidR="00000000" w:rsidRDefault="00696E15">
      <w:pPr>
        <w:pStyle w:val="Body"/>
        <w:rPr>
          <w:rFonts w:ascii="Times New Roman" w:hAnsi="Times New Roman"/>
        </w:rPr>
      </w:pPr>
      <w:proofErr w:type="gramStart"/>
      <w:r>
        <w:rPr>
          <w:rFonts w:ascii="Times New Roman" w:hAnsi="Times New Roman"/>
        </w:rPr>
        <w:t>Graduating class banquet, senior week, countdown to commencement (100 days from today!)</w:t>
      </w:r>
      <w:proofErr w:type="gramEnd"/>
    </w:p>
    <w:p w:rsidR="00000000" w:rsidRDefault="00696E15">
      <w:pPr>
        <w:pStyle w:val="Body"/>
        <w:rPr>
          <w:rFonts w:ascii="Times New Roman" w:hAnsi="Times New Roman"/>
        </w:rPr>
      </w:pPr>
    </w:p>
    <w:p w:rsidR="00000000" w:rsidRDefault="00696E15">
      <w:pPr>
        <w:pStyle w:val="Body"/>
        <w:rPr>
          <w:rFonts w:ascii="Times New Roman Bold" w:hAnsi="Times New Roman Bold"/>
        </w:rPr>
      </w:pPr>
      <w:r>
        <w:rPr>
          <w:rFonts w:ascii="Times New Roman Bold" w:hAnsi="Times New Roman Bold"/>
        </w:rPr>
        <w:t>Welcome Back Weeks</w:t>
      </w:r>
    </w:p>
    <w:p w:rsidR="00000000" w:rsidRDefault="00696E15">
      <w:pPr>
        <w:pStyle w:val="Body"/>
        <w:rPr>
          <w:rFonts w:ascii="Times New Roman" w:hAnsi="Times New Roman"/>
        </w:rPr>
      </w:pPr>
      <w:r>
        <w:rPr>
          <w:rFonts w:ascii="Times New Roman" w:hAnsi="Times New Roman"/>
        </w:rPr>
        <w:t xml:space="preserve">Candle ceremonies, bonfire, outdoor movies, mini golf, </w:t>
      </w:r>
      <w:proofErr w:type="gramStart"/>
      <w:r>
        <w:rPr>
          <w:rFonts w:ascii="Times New Roman" w:hAnsi="Times New Roman"/>
        </w:rPr>
        <w:t>live</w:t>
      </w:r>
      <w:proofErr w:type="gramEnd"/>
      <w:r>
        <w:rPr>
          <w:rFonts w:ascii="Times New Roman" w:hAnsi="Times New Roman"/>
        </w:rPr>
        <w:t xml:space="preserve"> acts. All students welcomed back, not just incoming students.</w:t>
      </w:r>
    </w:p>
    <w:p w:rsidR="00000000" w:rsidRDefault="00696E15">
      <w:pPr>
        <w:pStyle w:val="Body"/>
        <w:rPr>
          <w:rFonts w:ascii="Times New Roman" w:hAnsi="Times New Roman"/>
        </w:rPr>
      </w:pPr>
    </w:p>
    <w:p w:rsidR="00000000" w:rsidRDefault="00696E15">
      <w:pPr>
        <w:pStyle w:val="Body"/>
        <w:rPr>
          <w:rFonts w:ascii="Times New Roman Bold" w:hAnsi="Times New Roman Bold"/>
        </w:rPr>
      </w:pPr>
      <w:r>
        <w:rPr>
          <w:rFonts w:ascii="Times New Roman Bold" w:hAnsi="Times New Roman Bold"/>
        </w:rPr>
        <w:t>Homecoming/Par</w:t>
      </w:r>
      <w:r>
        <w:rPr>
          <w:rFonts w:ascii="Times New Roman Bold" w:hAnsi="Times New Roman Bold"/>
        </w:rPr>
        <w:t>ents Weekend</w:t>
      </w:r>
    </w:p>
    <w:p w:rsidR="00000000" w:rsidRDefault="00696E15">
      <w:pPr>
        <w:pStyle w:val="Body"/>
        <w:rPr>
          <w:rFonts w:ascii="Times New Roman" w:hAnsi="Times New Roman"/>
        </w:rPr>
      </w:pPr>
      <w:r>
        <w:rPr>
          <w:rFonts w:ascii="Times New Roman" w:hAnsi="Times New Roman"/>
        </w:rPr>
        <w:t>Float contest, parade, pep rally, etc.</w:t>
      </w:r>
    </w:p>
    <w:p w:rsidR="00000000" w:rsidRDefault="00696E15">
      <w:pPr>
        <w:pStyle w:val="Body"/>
        <w:rPr>
          <w:rFonts w:ascii="Times New Roman" w:hAnsi="Times New Roman"/>
        </w:rPr>
      </w:pPr>
    </w:p>
    <w:p w:rsidR="00000000" w:rsidRDefault="00696E15">
      <w:pPr>
        <w:pStyle w:val="Body"/>
        <w:rPr>
          <w:rFonts w:ascii="Times New Roman Bold" w:hAnsi="Times New Roman Bold"/>
        </w:rPr>
      </w:pPr>
      <w:r>
        <w:rPr>
          <w:rFonts w:ascii="Times New Roman Bold" w:hAnsi="Times New Roman Bold"/>
        </w:rPr>
        <w:t>Enhancement of Current Offerings</w:t>
      </w:r>
    </w:p>
    <w:p w:rsidR="00000000" w:rsidRDefault="00696E15">
      <w:pPr>
        <w:pStyle w:val="Body"/>
        <w:numPr>
          <w:ilvl w:val="0"/>
          <w:numId w:val="8"/>
        </w:numPr>
        <w:ind w:hanging="180"/>
        <w:rPr>
          <w:rFonts w:ascii="Times New Roman" w:hAnsi="Times New Roman"/>
          <w:position w:val="-2"/>
        </w:rPr>
      </w:pPr>
      <w:r>
        <w:rPr>
          <w:rFonts w:ascii="Times New Roman" w:hAnsi="Times New Roman"/>
        </w:rPr>
        <w:t xml:space="preserve">To </w:t>
      </w:r>
      <w:proofErr w:type="spellStart"/>
      <w:r>
        <w:rPr>
          <w:rFonts w:ascii="Times New Roman" w:hAnsi="Times New Roman"/>
        </w:rPr>
        <w:t>compliment</w:t>
      </w:r>
      <w:proofErr w:type="spellEnd"/>
      <w:r>
        <w:rPr>
          <w:rFonts w:ascii="Times New Roman" w:hAnsi="Times New Roman"/>
        </w:rPr>
        <w:t xml:space="preserve"> our current large scale offerings &amp; Student Organization programming</w:t>
      </w:r>
    </w:p>
    <w:p w:rsidR="00000000" w:rsidRDefault="00696E15">
      <w:pPr>
        <w:pStyle w:val="Body"/>
        <w:numPr>
          <w:ilvl w:val="0"/>
          <w:numId w:val="8"/>
        </w:numPr>
        <w:ind w:hanging="180"/>
        <w:rPr>
          <w:rFonts w:ascii="Times New Roman" w:hAnsi="Times New Roman"/>
          <w:position w:val="-2"/>
        </w:rPr>
      </w:pPr>
      <w:r>
        <w:rPr>
          <w:rFonts w:ascii="Times New Roman" w:hAnsi="Times New Roman"/>
        </w:rPr>
        <w:t>Enhance current speakers</w:t>
      </w:r>
    </w:p>
    <w:p w:rsidR="00000000" w:rsidRDefault="00696E15">
      <w:pPr>
        <w:pStyle w:val="Body"/>
        <w:numPr>
          <w:ilvl w:val="0"/>
          <w:numId w:val="8"/>
        </w:numPr>
        <w:ind w:hanging="180"/>
        <w:rPr>
          <w:rFonts w:ascii="Times New Roman" w:hAnsi="Times New Roman"/>
          <w:position w:val="-2"/>
        </w:rPr>
      </w:pPr>
      <w:r>
        <w:rPr>
          <w:rFonts w:ascii="Times New Roman" w:hAnsi="Times New Roman"/>
        </w:rPr>
        <w:t>Food for Finals</w:t>
      </w:r>
    </w:p>
    <w:p w:rsidR="00000000" w:rsidRDefault="00696E15">
      <w:pPr>
        <w:pStyle w:val="Body"/>
        <w:numPr>
          <w:ilvl w:val="0"/>
          <w:numId w:val="8"/>
        </w:numPr>
        <w:ind w:hanging="180"/>
        <w:rPr>
          <w:rFonts w:ascii="Times New Roman" w:hAnsi="Times New Roman"/>
          <w:position w:val="-2"/>
        </w:rPr>
      </w:pPr>
      <w:r>
        <w:rPr>
          <w:rFonts w:ascii="Times New Roman" w:hAnsi="Times New Roman"/>
        </w:rPr>
        <w:t>Orientation</w:t>
      </w:r>
    </w:p>
    <w:p w:rsidR="00000000" w:rsidRDefault="00696E15">
      <w:pPr>
        <w:pStyle w:val="Body"/>
        <w:numPr>
          <w:ilvl w:val="0"/>
          <w:numId w:val="8"/>
        </w:numPr>
        <w:ind w:hanging="180"/>
        <w:rPr>
          <w:rFonts w:ascii="Times New Roman" w:hAnsi="Times New Roman"/>
          <w:position w:val="-2"/>
        </w:rPr>
      </w:pPr>
      <w:r>
        <w:rPr>
          <w:rFonts w:ascii="Times New Roman" w:hAnsi="Times New Roman"/>
        </w:rPr>
        <w:t>Leadership Development</w:t>
      </w:r>
    </w:p>
    <w:p w:rsidR="00000000" w:rsidRDefault="00696E15">
      <w:pPr>
        <w:pStyle w:val="Body"/>
        <w:rPr>
          <w:rFonts w:ascii="Times New Roman" w:hAnsi="Times New Roman"/>
        </w:rPr>
      </w:pPr>
    </w:p>
    <w:p w:rsidR="00000000" w:rsidRDefault="00696E15">
      <w:pPr>
        <w:pStyle w:val="Body"/>
        <w:rPr>
          <w:rFonts w:ascii="Times New Roman Bold" w:hAnsi="Times New Roman Bold"/>
        </w:rPr>
      </w:pPr>
      <w:r>
        <w:rPr>
          <w:rFonts w:ascii="Times New Roman Bold" w:hAnsi="Times New Roman Bold"/>
        </w:rPr>
        <w:t>Benefit to</w:t>
      </w:r>
      <w:r>
        <w:rPr>
          <w:rFonts w:ascii="Times New Roman Bold" w:hAnsi="Times New Roman Bold"/>
        </w:rPr>
        <w:t xml:space="preserve"> Student Organizations</w:t>
      </w:r>
    </w:p>
    <w:p w:rsidR="00000000" w:rsidRDefault="00696E15">
      <w:pPr>
        <w:pStyle w:val="Body"/>
        <w:rPr>
          <w:rFonts w:ascii="Times New Roman" w:hAnsi="Times New Roman"/>
        </w:rPr>
      </w:pPr>
      <w:r>
        <w:rPr>
          <w:rFonts w:ascii="Times New Roman" w:hAnsi="Times New Roman"/>
        </w:rPr>
        <w:t xml:space="preserve">Money! </w:t>
      </w:r>
      <w:proofErr w:type="gramStart"/>
      <w:r>
        <w:rPr>
          <w:rFonts w:ascii="Times New Roman" w:hAnsi="Times New Roman"/>
        </w:rPr>
        <w:t>Grants, supplemental funding to help Student Groups who are struggling.</w:t>
      </w:r>
      <w:proofErr w:type="gramEnd"/>
      <w:r>
        <w:rPr>
          <w:rFonts w:ascii="Times New Roman" w:hAnsi="Times New Roman"/>
        </w:rPr>
        <w:t xml:space="preserve"> </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w:hAnsi="Times New Roman"/>
        </w:rPr>
        <w:t xml:space="preserve">2/3/14 </w:t>
      </w:r>
      <w:proofErr w:type="spellStart"/>
      <w:r>
        <w:rPr>
          <w:rFonts w:ascii="Times New Roman" w:hAnsi="Times New Roman"/>
        </w:rPr>
        <w:t>Facebook</w:t>
      </w:r>
      <w:proofErr w:type="spellEnd"/>
      <w:r>
        <w:rPr>
          <w:rFonts w:ascii="Times New Roman" w:hAnsi="Times New Roman"/>
        </w:rPr>
        <w:t xml:space="preserve"> Page Launch</w:t>
      </w:r>
    </w:p>
    <w:p w:rsidR="00000000" w:rsidRDefault="00696E15">
      <w:pPr>
        <w:pStyle w:val="Body"/>
        <w:rPr>
          <w:rFonts w:ascii="Times New Roman" w:hAnsi="Times New Roman"/>
        </w:rPr>
      </w:pPr>
      <w:r>
        <w:rPr>
          <w:rFonts w:ascii="Times New Roman" w:hAnsi="Times New Roman"/>
        </w:rPr>
        <w:t>2/4/14 ASP Article</w:t>
      </w:r>
    </w:p>
    <w:p w:rsidR="00000000" w:rsidRDefault="00696E15">
      <w:pPr>
        <w:pStyle w:val="Body"/>
        <w:rPr>
          <w:rFonts w:ascii="Times New Roman" w:hAnsi="Times New Roman"/>
        </w:rPr>
      </w:pPr>
      <w:r>
        <w:rPr>
          <w:rFonts w:ascii="Times New Roman" w:hAnsi="Times New Roman"/>
        </w:rPr>
        <w:t>2/12 Senate Meeting</w:t>
      </w:r>
    </w:p>
    <w:p w:rsidR="00000000" w:rsidRDefault="00696E15">
      <w:pPr>
        <w:pStyle w:val="Body"/>
        <w:rPr>
          <w:rFonts w:ascii="Times New Roman" w:hAnsi="Times New Roman"/>
        </w:rPr>
      </w:pPr>
      <w:r>
        <w:rPr>
          <w:rFonts w:ascii="Times New Roman" w:hAnsi="Times New Roman"/>
        </w:rPr>
        <w:t>Email to all students</w:t>
      </w:r>
    </w:p>
    <w:p w:rsidR="00000000" w:rsidRDefault="00696E15">
      <w:pPr>
        <w:pStyle w:val="Body"/>
        <w:rPr>
          <w:rFonts w:ascii="Times New Roman" w:hAnsi="Times New Roman"/>
        </w:rPr>
      </w:pPr>
      <w:r>
        <w:rPr>
          <w:rFonts w:ascii="Times New Roman" w:hAnsi="Times New Roman"/>
        </w:rPr>
        <w:t>Flyers</w:t>
      </w:r>
    </w:p>
    <w:p w:rsidR="00000000" w:rsidRDefault="00696E15">
      <w:pPr>
        <w:pStyle w:val="Body"/>
        <w:rPr>
          <w:rFonts w:ascii="Times New Roman" w:hAnsi="Times New Roman"/>
        </w:rPr>
      </w:pPr>
      <w:r>
        <w:rPr>
          <w:rFonts w:ascii="Times New Roman" w:hAnsi="Times New Roman"/>
        </w:rPr>
        <w:t xml:space="preserve">-All info. </w:t>
      </w:r>
      <w:proofErr w:type="gramStart"/>
      <w:r>
        <w:rPr>
          <w:rFonts w:ascii="Times New Roman" w:hAnsi="Times New Roman"/>
        </w:rPr>
        <w:t>is</w:t>
      </w:r>
      <w:proofErr w:type="gramEnd"/>
      <w:r>
        <w:rPr>
          <w:rFonts w:ascii="Times New Roman" w:hAnsi="Times New Roman"/>
        </w:rPr>
        <w:t xml:space="preserve"> available on </w:t>
      </w:r>
      <w:proofErr w:type="spellStart"/>
      <w:r>
        <w:rPr>
          <w:rFonts w:ascii="Times New Roman" w:hAnsi="Times New Roman"/>
        </w:rPr>
        <w:t>Facebook</w:t>
      </w:r>
      <w:proofErr w:type="spellEnd"/>
      <w:r>
        <w:rPr>
          <w:rFonts w:ascii="Times New Roman" w:hAnsi="Times New Roman"/>
        </w:rPr>
        <w:t xml:space="preserve"> page. </w:t>
      </w:r>
      <w:proofErr w:type="gramStart"/>
      <w:r>
        <w:rPr>
          <w:rFonts w:ascii="Times New Roman" w:hAnsi="Times New Roman"/>
        </w:rPr>
        <w:t>Interactive, c</w:t>
      </w:r>
      <w:r>
        <w:rPr>
          <w:rFonts w:ascii="Times New Roman" w:hAnsi="Times New Roman"/>
        </w:rPr>
        <w:t>alendars, responses to comments, questions and ideas.</w:t>
      </w:r>
      <w:proofErr w:type="gramEnd"/>
    </w:p>
    <w:p w:rsidR="00000000" w:rsidRDefault="00696E15">
      <w:pPr>
        <w:pStyle w:val="Body"/>
        <w:rPr>
          <w:rFonts w:ascii="Times New Roman" w:hAnsi="Times New Roman"/>
        </w:rPr>
      </w:pPr>
      <w:r>
        <w:rPr>
          <w:rFonts w:ascii="Times New Roman" w:hAnsi="Times New Roman"/>
        </w:rPr>
        <w:t xml:space="preserve">Many more events planned for 2015 Feb. </w:t>
      </w:r>
      <w:proofErr w:type="spellStart"/>
      <w:r>
        <w:rPr>
          <w:rFonts w:ascii="Times New Roman" w:hAnsi="Times New Roman"/>
        </w:rPr>
        <w:t>than</w:t>
      </w:r>
      <w:proofErr w:type="spellEnd"/>
      <w:r>
        <w:rPr>
          <w:rFonts w:ascii="Times New Roman" w:hAnsi="Times New Roman"/>
        </w:rPr>
        <w:t xml:space="preserve"> there are now.</w:t>
      </w:r>
    </w:p>
    <w:p w:rsidR="00000000" w:rsidRDefault="00696E15">
      <w:pPr>
        <w:pStyle w:val="Body"/>
        <w:rPr>
          <w:rFonts w:ascii="Times New Roman" w:hAnsi="Times New Roman"/>
        </w:rPr>
      </w:pPr>
    </w:p>
    <w:p w:rsidR="00000000" w:rsidRDefault="00696E15">
      <w:pPr>
        <w:pStyle w:val="Body"/>
        <w:rPr>
          <w:rFonts w:ascii="Times New Roman Bold" w:hAnsi="Times New Roman Bold"/>
        </w:rPr>
      </w:pPr>
      <w:r>
        <w:rPr>
          <w:rFonts w:ascii="Times New Roman Bold" w:hAnsi="Times New Roman Bold"/>
        </w:rPr>
        <w:t>Questions:</w:t>
      </w:r>
    </w:p>
    <w:p w:rsidR="00000000" w:rsidRDefault="00696E15">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Alic</w:t>
      </w:r>
      <w:proofErr w:type="spellEnd"/>
      <w:r>
        <w:rPr>
          <w:rFonts w:ascii="Times New Roman" w:hAnsi="Times New Roman"/>
        </w:rPr>
        <w:t>: How’d you come up with $60 per semester?</w:t>
      </w:r>
    </w:p>
    <w:p w:rsidR="00000000" w:rsidRDefault="00696E15">
      <w:pPr>
        <w:pStyle w:val="Body"/>
        <w:rPr>
          <w:rFonts w:ascii="Times New Roman" w:hAnsi="Times New Roman"/>
        </w:rPr>
      </w:pPr>
      <w:r>
        <w:rPr>
          <w:rFonts w:ascii="Times New Roman Italic" w:hAnsi="Times New Roman Italic"/>
        </w:rPr>
        <w:t>Jaromin</w:t>
      </w:r>
      <w:r>
        <w:rPr>
          <w:rFonts w:ascii="Times New Roman" w:hAnsi="Times New Roman"/>
        </w:rPr>
        <w:t>: Similar to buff and stony brook, More than Binghamton.</w:t>
      </w:r>
    </w:p>
    <w:p w:rsidR="00000000" w:rsidRDefault="00696E15">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Alic</w:t>
      </w:r>
      <w:proofErr w:type="spellEnd"/>
      <w:r>
        <w:rPr>
          <w:rFonts w:ascii="Times New Roman" w:hAnsi="Times New Roman"/>
        </w:rPr>
        <w:t>: Is i</w:t>
      </w:r>
      <w:r>
        <w:rPr>
          <w:rFonts w:ascii="Times New Roman" w:hAnsi="Times New Roman"/>
        </w:rPr>
        <w:t>t subject to change?</w:t>
      </w:r>
    </w:p>
    <w:p w:rsidR="00000000" w:rsidRDefault="00696E15">
      <w:pPr>
        <w:pStyle w:val="Body"/>
        <w:rPr>
          <w:rFonts w:ascii="Times New Roman" w:hAnsi="Times New Roman"/>
        </w:rPr>
      </w:pPr>
      <w:r>
        <w:rPr>
          <w:rFonts w:ascii="Times New Roman Italic" w:hAnsi="Times New Roman Italic"/>
        </w:rPr>
        <w:t>Jaromin</w:t>
      </w:r>
      <w:r>
        <w:rPr>
          <w:rFonts w:ascii="Times New Roman" w:hAnsi="Times New Roman"/>
        </w:rPr>
        <w:t xml:space="preserve">: Once implemented, it could rise over time. Would be 1$ increments at most. </w:t>
      </w:r>
      <w:proofErr w:type="gramStart"/>
      <w:r>
        <w:rPr>
          <w:rFonts w:ascii="Times New Roman" w:hAnsi="Times New Roman"/>
        </w:rPr>
        <w:t>Very small increments.</w:t>
      </w:r>
      <w:proofErr w:type="gramEnd"/>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DeAngelo</w:t>
      </w:r>
      <w:proofErr w:type="spellEnd"/>
      <w:r>
        <w:rPr>
          <w:rFonts w:ascii="Times New Roman" w:hAnsi="Times New Roman"/>
        </w:rPr>
        <w:t>: Any way to levy money without adding extra fee added to tuition? Any way to reduce costs/consolidate?</w:t>
      </w:r>
    </w:p>
    <w:p w:rsidR="00000000" w:rsidRDefault="00696E15">
      <w:pPr>
        <w:pStyle w:val="Body"/>
        <w:rPr>
          <w:rFonts w:ascii="Times New Roman" w:hAnsi="Times New Roman"/>
        </w:rPr>
      </w:pPr>
      <w:r>
        <w:rPr>
          <w:rFonts w:ascii="Times New Roman Italic" w:hAnsi="Times New Roman Italic"/>
        </w:rPr>
        <w:t xml:space="preserve">Bouchard, </w:t>
      </w:r>
      <w:r>
        <w:rPr>
          <w:rFonts w:ascii="Times New Roman Italic" w:hAnsi="Times New Roman Italic"/>
        </w:rPr>
        <w:t>VP of University</w:t>
      </w:r>
      <w:r>
        <w:rPr>
          <w:rFonts w:ascii="Times New Roman" w:hAnsi="Times New Roman"/>
        </w:rPr>
        <w:t xml:space="preserve">: Each time 1$ gets added on to bill, she is conscious of it and thinks of it. </w:t>
      </w:r>
      <w:proofErr w:type="gramStart"/>
      <w:r>
        <w:rPr>
          <w:rFonts w:ascii="Times New Roman" w:hAnsi="Times New Roman"/>
        </w:rPr>
        <w:t>Does not support it lightly.</w:t>
      </w:r>
      <w:proofErr w:type="gramEnd"/>
      <w:r>
        <w:rPr>
          <w:rFonts w:ascii="Times New Roman" w:hAnsi="Times New Roman"/>
        </w:rPr>
        <w:t xml:space="preserve">  Not new data to us, we’ve been last in satisfaction for social life on campus for years now.  </w:t>
      </w:r>
      <w:proofErr w:type="gramStart"/>
      <w:r>
        <w:rPr>
          <w:rFonts w:ascii="Times New Roman" w:hAnsi="Times New Roman"/>
        </w:rPr>
        <w:t xml:space="preserve">Tried in previous years to subsidize </w:t>
      </w:r>
      <w:r>
        <w:rPr>
          <w:rFonts w:ascii="Times New Roman" w:hAnsi="Times New Roman"/>
        </w:rPr>
        <w:t>this.</w:t>
      </w:r>
      <w:proofErr w:type="gramEnd"/>
      <w:r>
        <w:rPr>
          <w:rFonts w:ascii="Times New Roman" w:hAnsi="Times New Roman"/>
        </w:rPr>
        <w:t xml:space="preserve"> </w:t>
      </w:r>
      <w:proofErr w:type="spellStart"/>
      <w:r>
        <w:rPr>
          <w:rFonts w:ascii="Times New Roman" w:hAnsi="Times New Roman"/>
        </w:rPr>
        <w:t>Faculty</w:t>
      </w:r>
      <w:proofErr w:type="gramStart"/>
      <w:r>
        <w:rPr>
          <w:rFonts w:ascii="Times New Roman" w:hAnsi="Times New Roman"/>
        </w:rPr>
        <w:t>:Student</w:t>
      </w:r>
      <w:proofErr w:type="spellEnd"/>
      <w:proofErr w:type="gramEnd"/>
      <w:r>
        <w:rPr>
          <w:rFonts w:ascii="Times New Roman" w:hAnsi="Times New Roman"/>
        </w:rPr>
        <w:t xml:space="preserve"> ratio needs to be fixed.  This fee will also hire faculty, one of biggest problems at university.  </w:t>
      </w:r>
      <w:proofErr w:type="gramStart"/>
      <w:r>
        <w:rPr>
          <w:rFonts w:ascii="Times New Roman" w:hAnsi="Times New Roman"/>
        </w:rPr>
        <w:t>Following other universities and are way exceeding us in satisfaction.</w:t>
      </w:r>
      <w:proofErr w:type="gramEnd"/>
      <w:r>
        <w:rPr>
          <w:rFonts w:ascii="Times New Roman" w:hAnsi="Times New Roman"/>
        </w:rPr>
        <w:t xml:space="preserve">  We must think of satisfaction of student body.  Every time a ce</w:t>
      </w:r>
      <w:r>
        <w:rPr>
          <w:rFonts w:ascii="Times New Roman" w:hAnsi="Times New Roman"/>
        </w:rPr>
        <w:t>nt is added to the bill, she understands.</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DeAngelo</w:t>
      </w:r>
      <w:proofErr w:type="spellEnd"/>
      <w:r>
        <w:rPr>
          <w:rFonts w:ascii="Times New Roman Italic" w:hAnsi="Times New Roman Italic"/>
        </w:rPr>
        <w:t xml:space="preserve">: </w:t>
      </w:r>
      <w:r>
        <w:rPr>
          <w:rFonts w:ascii="Times New Roman" w:hAnsi="Times New Roman"/>
        </w:rPr>
        <w:t>Unilaterally implemented or is there a process?</w:t>
      </w:r>
    </w:p>
    <w:p w:rsidR="00000000" w:rsidRDefault="00696E15">
      <w:pPr>
        <w:pStyle w:val="Body"/>
        <w:rPr>
          <w:rFonts w:ascii="Times New Roman" w:hAnsi="Times New Roman"/>
        </w:rPr>
      </w:pPr>
      <w:r>
        <w:rPr>
          <w:rFonts w:ascii="Times New Roman Italic" w:hAnsi="Times New Roman Italic"/>
        </w:rPr>
        <w:t>Answer:</w:t>
      </w:r>
      <w:r>
        <w:rPr>
          <w:rFonts w:ascii="Times New Roman" w:hAnsi="Times New Roman"/>
        </w:rPr>
        <w:t xml:space="preserve"> There’s definitely say in it.  Students believe this is a done deal. It’s not a done deal. Need student support to convince administrators on </w:t>
      </w:r>
      <w:proofErr w:type="gramStart"/>
      <w:r>
        <w:rPr>
          <w:rFonts w:ascii="Times New Roman" w:hAnsi="Times New Roman"/>
        </w:rPr>
        <w:t>campus.</w:t>
      </w:r>
      <w:proofErr w:type="gramEnd"/>
      <w:r>
        <w:rPr>
          <w:rFonts w:ascii="Times New Roman" w:hAnsi="Times New Roman"/>
        </w:rPr>
        <w:t xml:space="preserve">  If students don’t back it, then it might not go far.  </w:t>
      </w:r>
      <w:proofErr w:type="gramStart"/>
      <w:r>
        <w:rPr>
          <w:rFonts w:ascii="Times New Roman" w:hAnsi="Times New Roman"/>
        </w:rPr>
        <w:t>Coming to students early on to gauge opinion.</w:t>
      </w:r>
      <w:proofErr w:type="gramEnd"/>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w:hAnsi="Times New Roman"/>
        </w:rPr>
        <w:t>Are there going to be caps of stipends for students?</w:t>
      </w:r>
    </w:p>
    <w:p w:rsidR="00000000" w:rsidRDefault="00696E15">
      <w:pPr>
        <w:pStyle w:val="Body"/>
        <w:rPr>
          <w:rFonts w:ascii="Times New Roman" w:hAnsi="Times New Roman"/>
        </w:rPr>
      </w:pPr>
      <w:r>
        <w:rPr>
          <w:rFonts w:ascii="Times New Roman Italic" w:hAnsi="Times New Roman Italic"/>
        </w:rPr>
        <w:t xml:space="preserve">Answer: </w:t>
      </w:r>
      <w:r>
        <w:rPr>
          <w:rFonts w:ascii="Times New Roman" w:hAnsi="Times New Roman"/>
        </w:rPr>
        <w:t>Fees are subject</w:t>
      </w:r>
      <w:proofErr w:type="gramStart"/>
      <w:r>
        <w:rPr>
          <w:rFonts w:ascii="Times New Roman" w:hAnsi="Times New Roman"/>
        </w:rPr>
        <w:t>..</w:t>
      </w:r>
      <w:proofErr w:type="gramEnd"/>
      <w:r>
        <w:rPr>
          <w:rFonts w:ascii="Times New Roman" w:hAnsi="Times New Roman"/>
        </w:rPr>
        <w:t xml:space="preserve"> There is a cap on how much they can rise.  When a fee first starts</w:t>
      </w:r>
      <w:r>
        <w:rPr>
          <w:rFonts w:ascii="Times New Roman" w:hAnsi="Times New Roman"/>
        </w:rPr>
        <w:t>, the only way to set a fee is the first time it’s implemented.  We must set the fee to make the difference.  The fee will change the landscape of this campus in a way we’ve never seen before.  Stipends will be competitive.</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Sen. Ripka</w:t>
      </w:r>
      <w:r>
        <w:rPr>
          <w:rFonts w:ascii="Times New Roman" w:hAnsi="Times New Roman"/>
        </w:rPr>
        <w:t>: As a student, the q</w:t>
      </w:r>
      <w:r>
        <w:rPr>
          <w:rFonts w:ascii="Times New Roman" w:hAnsi="Times New Roman"/>
        </w:rPr>
        <w:t xml:space="preserve">uality of education, police force, and overall quality issues exist. $1.5M collected with new fee, why can’t it go towards bettering professors or hiring new professors/training police better.  </w:t>
      </w:r>
    </w:p>
    <w:p w:rsidR="00000000" w:rsidRDefault="00696E15">
      <w:pPr>
        <w:pStyle w:val="Body"/>
        <w:rPr>
          <w:rFonts w:ascii="Times New Roman" w:hAnsi="Times New Roman"/>
        </w:rPr>
      </w:pPr>
      <w:r>
        <w:rPr>
          <w:rFonts w:ascii="Times New Roman Italic" w:hAnsi="Times New Roman Italic"/>
        </w:rPr>
        <w:lastRenderedPageBreak/>
        <w:t>Bouchard</w:t>
      </w:r>
      <w:r>
        <w:rPr>
          <w:rFonts w:ascii="Times New Roman" w:hAnsi="Times New Roman"/>
        </w:rPr>
        <w:t xml:space="preserve">: I believe it’s what students want. 56% of students </w:t>
      </w:r>
      <w:r>
        <w:rPr>
          <w:rFonts w:ascii="Times New Roman" w:hAnsi="Times New Roman"/>
        </w:rPr>
        <w:t xml:space="preserve">want to be more involved on campus.  Fees do not support faculty raises.  Faculty raises need to be negotiated with the state of NY.  </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Sen. Moran</w:t>
      </w:r>
      <w:r>
        <w:rPr>
          <w:rFonts w:ascii="Times New Roman" w:hAnsi="Times New Roman"/>
        </w:rPr>
        <w:t xml:space="preserve">: Fee would complement current activities at UA. Our programming is mismanaged at best- Danes </w:t>
      </w:r>
      <w:proofErr w:type="gramStart"/>
      <w:r>
        <w:rPr>
          <w:rFonts w:ascii="Times New Roman" w:hAnsi="Times New Roman"/>
        </w:rPr>
        <w:t>After</w:t>
      </w:r>
      <w:proofErr w:type="gramEnd"/>
      <w:r>
        <w:rPr>
          <w:rFonts w:ascii="Times New Roman" w:hAnsi="Times New Roman"/>
        </w:rPr>
        <w:t xml:space="preserve"> Dark is no</w:t>
      </w:r>
      <w:r>
        <w:rPr>
          <w:rFonts w:ascii="Times New Roman" w:hAnsi="Times New Roman"/>
        </w:rPr>
        <w:t>t good. Why would we add funds to that?</w:t>
      </w:r>
    </w:p>
    <w:p w:rsidR="00000000" w:rsidRDefault="00696E15">
      <w:pPr>
        <w:pStyle w:val="Body"/>
        <w:rPr>
          <w:rFonts w:ascii="Times New Roman" w:hAnsi="Times New Roman"/>
        </w:rPr>
      </w:pPr>
      <w:r>
        <w:rPr>
          <w:rFonts w:ascii="Times New Roman Italic" w:hAnsi="Times New Roman Italic"/>
        </w:rPr>
        <w:t>Answer:</w:t>
      </w:r>
      <w:r>
        <w:rPr>
          <w:rFonts w:ascii="Times New Roman" w:hAnsi="Times New Roman"/>
        </w:rPr>
        <w:t xml:space="preserve"> We want to do things completely differently. Student run, so voice from students will be heard.  Not to retry Danes </w:t>
      </w:r>
      <w:proofErr w:type="gramStart"/>
      <w:r>
        <w:rPr>
          <w:rFonts w:ascii="Times New Roman" w:hAnsi="Times New Roman"/>
        </w:rPr>
        <w:t>After</w:t>
      </w:r>
      <w:proofErr w:type="gramEnd"/>
      <w:r>
        <w:rPr>
          <w:rFonts w:ascii="Times New Roman" w:hAnsi="Times New Roman"/>
        </w:rPr>
        <w:t xml:space="preserve"> Dark- not much funding went there. So to change it, we need to add funding.  We’re off</w:t>
      </w:r>
      <w:r>
        <w:rPr>
          <w:rFonts w:ascii="Times New Roman" w:hAnsi="Times New Roman"/>
        </w:rPr>
        <w:t xml:space="preserve">ering things that have not been tried- are not currently occurring on campus because we can’t sustain it. </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 xml:space="preserve">Sen. Moran: </w:t>
      </w:r>
      <w:r>
        <w:rPr>
          <w:rFonts w:ascii="Times New Roman" w:hAnsi="Times New Roman"/>
        </w:rPr>
        <w:t>Why would we entrust more fees into a system we feel is mismanaged?</w:t>
      </w:r>
    </w:p>
    <w:p w:rsidR="00000000" w:rsidRDefault="00696E15">
      <w:pPr>
        <w:pStyle w:val="Body"/>
        <w:rPr>
          <w:rFonts w:ascii="Times New Roman" w:hAnsi="Times New Roman"/>
        </w:rPr>
      </w:pPr>
      <w:r>
        <w:rPr>
          <w:rFonts w:ascii="Times New Roman Italic" w:hAnsi="Times New Roman Italic"/>
        </w:rPr>
        <w:t xml:space="preserve">Answer: </w:t>
      </w:r>
      <w:r>
        <w:rPr>
          <w:rFonts w:ascii="Times New Roman" w:hAnsi="Times New Roman"/>
        </w:rPr>
        <w:t>I can’t speak to the other fees you feel are mismanaged.</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Se</w:t>
      </w:r>
      <w:r>
        <w:rPr>
          <w:rFonts w:ascii="Times New Roman Italic" w:hAnsi="Times New Roman Italic"/>
        </w:rPr>
        <w:t xml:space="preserve">n. </w:t>
      </w:r>
      <w:proofErr w:type="spellStart"/>
      <w:r>
        <w:rPr>
          <w:rFonts w:ascii="Times New Roman Italic" w:hAnsi="Times New Roman Italic"/>
        </w:rPr>
        <w:t>Alic</w:t>
      </w:r>
      <w:proofErr w:type="spellEnd"/>
      <w:r>
        <w:rPr>
          <w:rFonts w:ascii="Times New Roman Italic" w:hAnsi="Times New Roman Italic"/>
        </w:rPr>
        <w:t>:</w:t>
      </w:r>
      <w:r>
        <w:rPr>
          <w:rFonts w:ascii="Times New Roman" w:hAnsi="Times New Roman"/>
        </w:rPr>
        <w:t xml:space="preserve"> Was any student input taken into the formulation of the fee? Surveys are bad, but was anything else conducted?</w:t>
      </w:r>
    </w:p>
    <w:p w:rsidR="00000000" w:rsidRDefault="00696E15">
      <w:pPr>
        <w:pStyle w:val="Body"/>
        <w:rPr>
          <w:rFonts w:ascii="Times New Roman" w:hAnsi="Times New Roman"/>
        </w:rPr>
      </w:pPr>
      <w:r>
        <w:rPr>
          <w:rFonts w:ascii="Times New Roman Italic" w:hAnsi="Times New Roman Italic"/>
        </w:rPr>
        <w:t>Answer:</w:t>
      </w:r>
      <w:r>
        <w:rPr>
          <w:rFonts w:ascii="Times New Roman" w:hAnsi="Times New Roman"/>
        </w:rPr>
        <w:t xml:space="preserve"> If you talk to other institutions... success of other universities is weighed very heavily.</w:t>
      </w:r>
    </w:p>
    <w:p w:rsidR="00000000" w:rsidRDefault="00696E15">
      <w:pPr>
        <w:pStyle w:val="Body"/>
        <w:rPr>
          <w:rFonts w:ascii="Times New Roman" w:hAnsi="Times New Roman"/>
        </w:rPr>
      </w:pPr>
      <w:r>
        <w:rPr>
          <w:rFonts w:ascii="Times New Roman" w:hAnsi="Times New Roman"/>
        </w:rPr>
        <w:t>Obviously students don’t want a fee.</w:t>
      </w:r>
      <w:r>
        <w:rPr>
          <w:rFonts w:ascii="Times New Roman" w:hAnsi="Times New Roman"/>
        </w:rPr>
        <w:t xml:space="preserve"> But this is how to meet our needs.  </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Sen. Cronin</w:t>
      </w:r>
      <w:r>
        <w:rPr>
          <w:rFonts w:ascii="Times New Roman" w:hAnsi="Times New Roman"/>
        </w:rPr>
        <w:t>: How much of the money collected will be going towards stipends?</w:t>
      </w:r>
    </w:p>
    <w:p w:rsidR="00000000" w:rsidRDefault="00696E15">
      <w:pPr>
        <w:pStyle w:val="Body"/>
        <w:rPr>
          <w:rFonts w:ascii="Times New Roman" w:hAnsi="Times New Roman"/>
        </w:rPr>
      </w:pPr>
      <w:r>
        <w:rPr>
          <w:rFonts w:ascii="Times New Roman Italic" w:hAnsi="Times New Roman Italic"/>
        </w:rPr>
        <w:t>Answer:</w:t>
      </w:r>
      <w:r>
        <w:rPr>
          <w:rFonts w:ascii="Times New Roman" w:hAnsi="Times New Roman"/>
        </w:rPr>
        <w:t xml:space="preserve"> A competitive stipend for a student would be about $7,000 per student per stipend. </w:t>
      </w:r>
      <w:proofErr w:type="gramStart"/>
      <w:r>
        <w:rPr>
          <w:rFonts w:ascii="Times New Roman" w:hAnsi="Times New Roman"/>
        </w:rPr>
        <w:t>About $90,000 in total.</w:t>
      </w:r>
      <w:proofErr w:type="gramEnd"/>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 xml:space="preserve">Sen. Dunleavy: </w:t>
      </w:r>
      <w:r>
        <w:rPr>
          <w:rFonts w:ascii="Times New Roman" w:hAnsi="Times New Roman"/>
        </w:rPr>
        <w:t>Student a</w:t>
      </w:r>
      <w:r>
        <w:rPr>
          <w:rFonts w:ascii="Times New Roman" w:hAnsi="Times New Roman"/>
        </w:rPr>
        <w:t xml:space="preserve">ctivity fee/SA already provide for student groups and numerous activities to get involved in. So many clubs to be involved in, why do we need more activities </w:t>
      </w:r>
      <w:proofErr w:type="gramStart"/>
      <w:r>
        <w:rPr>
          <w:rFonts w:ascii="Times New Roman" w:hAnsi="Times New Roman"/>
        </w:rPr>
        <w:t>that students</w:t>
      </w:r>
      <w:proofErr w:type="gramEnd"/>
      <w:r>
        <w:rPr>
          <w:rFonts w:ascii="Times New Roman" w:hAnsi="Times New Roman"/>
        </w:rPr>
        <w:t xml:space="preserve"> can’t afford?</w:t>
      </w:r>
    </w:p>
    <w:p w:rsidR="00000000" w:rsidRDefault="00696E15">
      <w:pPr>
        <w:pStyle w:val="Body"/>
        <w:rPr>
          <w:rFonts w:ascii="Times New Roman" w:hAnsi="Times New Roman"/>
        </w:rPr>
      </w:pPr>
      <w:r>
        <w:rPr>
          <w:rFonts w:ascii="Times New Roman Italic" w:hAnsi="Times New Roman Italic"/>
        </w:rPr>
        <w:t>Answer:</w:t>
      </w:r>
      <w:r>
        <w:rPr>
          <w:rFonts w:ascii="Times New Roman" w:hAnsi="Times New Roman"/>
        </w:rPr>
        <w:t xml:space="preserve"> Many activities people want to attend but can’t because it’s p</w:t>
      </w:r>
      <w:r>
        <w:rPr>
          <w:rFonts w:ascii="Times New Roman" w:hAnsi="Times New Roman"/>
        </w:rPr>
        <w:t>art of a club. Ex: bus trips sell out almost immediately. University should provide more things that aren’t just club activities.</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Efekoro</w:t>
      </w:r>
      <w:proofErr w:type="spellEnd"/>
      <w:r>
        <w:rPr>
          <w:rFonts w:ascii="Times New Roman" w:hAnsi="Times New Roman"/>
        </w:rPr>
        <w:t>: New program will be run by students, so why not add more money/positions to SA program?</w:t>
      </w:r>
    </w:p>
    <w:p w:rsidR="00000000" w:rsidRDefault="00696E15">
      <w:pPr>
        <w:pStyle w:val="Body"/>
        <w:rPr>
          <w:rFonts w:ascii="Times New Roman" w:hAnsi="Times New Roman"/>
        </w:rPr>
      </w:pPr>
      <w:r>
        <w:rPr>
          <w:rFonts w:ascii="Times New Roman Italic" w:hAnsi="Times New Roman Italic"/>
        </w:rPr>
        <w:t xml:space="preserve">Answer: </w:t>
      </w:r>
      <w:r>
        <w:rPr>
          <w:rFonts w:ascii="Times New Roman" w:hAnsi="Times New Roman"/>
        </w:rPr>
        <w:t>Students are ov</w:t>
      </w:r>
      <w:r>
        <w:rPr>
          <w:rFonts w:ascii="Times New Roman" w:hAnsi="Times New Roman"/>
        </w:rPr>
        <w:t xml:space="preserve">er worked in SA.  We should have more professional support to help them program. There will be professional program to help them run the programs to ensure they’re here year after year.  </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Sen. Schwab</w:t>
      </w:r>
      <w:r>
        <w:rPr>
          <w:rFonts w:ascii="Times New Roman" w:hAnsi="Times New Roman"/>
        </w:rPr>
        <w:t xml:space="preserve">: Concerned with how you can trust students to run this </w:t>
      </w:r>
      <w:r>
        <w:rPr>
          <w:rFonts w:ascii="Times New Roman" w:hAnsi="Times New Roman"/>
        </w:rPr>
        <w:t>when they’re still students?</w:t>
      </w:r>
    </w:p>
    <w:p w:rsidR="00000000" w:rsidRDefault="00696E15">
      <w:pPr>
        <w:pStyle w:val="Body"/>
        <w:rPr>
          <w:rFonts w:ascii="Times New Roman" w:hAnsi="Times New Roman"/>
        </w:rPr>
      </w:pPr>
      <w:r>
        <w:rPr>
          <w:rFonts w:ascii="Times New Roman Italic" w:hAnsi="Times New Roman Italic"/>
        </w:rPr>
        <w:t>Answer:</w:t>
      </w:r>
      <w:r>
        <w:rPr>
          <w:rFonts w:ascii="Times New Roman" w:hAnsi="Times New Roman"/>
        </w:rPr>
        <w:t xml:space="preserve"> Model is present in other schools all around the nation. We’re latecomers to this- positive will be that downfalls will have been worked out by other universities.  We can look to them to ask questions.  University-supp</w:t>
      </w:r>
      <w:r>
        <w:rPr>
          <w:rFonts w:ascii="Times New Roman" w:hAnsi="Times New Roman"/>
        </w:rPr>
        <w:t>orted is key part to the student part.</w:t>
      </w:r>
    </w:p>
    <w:p w:rsidR="00000000" w:rsidRDefault="00696E15">
      <w:pPr>
        <w:pStyle w:val="Body"/>
        <w:rPr>
          <w:rFonts w:ascii="Times New Roman" w:hAnsi="Times New Roman"/>
        </w:rPr>
      </w:pPr>
      <w:proofErr w:type="gramStart"/>
      <w:r>
        <w:rPr>
          <w:rFonts w:ascii="Times New Roman" w:hAnsi="Times New Roman"/>
        </w:rPr>
        <w:t>Would be fine with paying less on stipends.</w:t>
      </w:r>
      <w:proofErr w:type="gramEnd"/>
      <w:r>
        <w:rPr>
          <w:rFonts w:ascii="Times New Roman" w:hAnsi="Times New Roman"/>
        </w:rPr>
        <w:t xml:space="preserve"> Point is</w:t>
      </w:r>
      <w:proofErr w:type="gramStart"/>
      <w:r>
        <w:rPr>
          <w:rFonts w:ascii="Times New Roman" w:hAnsi="Times New Roman"/>
        </w:rPr>
        <w:t>,</w:t>
      </w:r>
      <w:proofErr w:type="gramEnd"/>
      <w:r>
        <w:rPr>
          <w:rFonts w:ascii="Times New Roman" w:hAnsi="Times New Roman"/>
        </w:rPr>
        <w:t xml:space="preserve"> we want highest-possible quality students to help organization.</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lastRenderedPageBreak/>
        <w:t>Sen. Zieno:</w:t>
      </w:r>
      <w:r>
        <w:rPr>
          <w:rFonts w:ascii="Times New Roman" w:hAnsi="Times New Roman"/>
        </w:rPr>
        <w:t xml:space="preserve"> Which other SUNYs do this? Four is a small sample size. Lower cost is a big perk to th</w:t>
      </w:r>
      <w:r>
        <w:rPr>
          <w:rFonts w:ascii="Times New Roman" w:hAnsi="Times New Roman"/>
        </w:rPr>
        <w:t>e school we attend.</w:t>
      </w:r>
    </w:p>
    <w:p w:rsidR="00000000" w:rsidRDefault="00696E15">
      <w:pPr>
        <w:pStyle w:val="Body"/>
        <w:rPr>
          <w:rFonts w:ascii="Times New Roman" w:hAnsi="Times New Roman"/>
        </w:rPr>
      </w:pPr>
      <w:r>
        <w:rPr>
          <w:rFonts w:ascii="Times New Roman Italic" w:hAnsi="Times New Roman Italic"/>
        </w:rPr>
        <w:t>Answer:</w:t>
      </w:r>
      <w:r>
        <w:rPr>
          <w:rFonts w:ascii="Times New Roman" w:hAnsi="Times New Roman"/>
        </w:rPr>
        <w:t xml:space="preserve"> We know our satisfaction numbers aren’t that high.  If we spend a little more now, we’ll probably make more in the long run (alumnus contributors.)</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Sen. Wilkins:</w:t>
      </w:r>
      <w:r>
        <w:rPr>
          <w:rFonts w:ascii="Times New Roman" w:hAnsi="Times New Roman"/>
        </w:rPr>
        <w:t xml:space="preserve"> Not against more on-campus programs.  Concerned with fees we’re a</w:t>
      </w:r>
      <w:r>
        <w:rPr>
          <w:rFonts w:ascii="Times New Roman" w:hAnsi="Times New Roman"/>
        </w:rPr>
        <w:t xml:space="preserve">lready paying (currently about 1,000 per semester). </w:t>
      </w:r>
      <w:proofErr w:type="gramStart"/>
      <w:r>
        <w:rPr>
          <w:rFonts w:ascii="Times New Roman" w:hAnsi="Times New Roman"/>
        </w:rPr>
        <w:t>Also ranked 4th among food, health, security.</w:t>
      </w:r>
      <w:proofErr w:type="gramEnd"/>
      <w:r>
        <w:rPr>
          <w:rFonts w:ascii="Times New Roman" w:hAnsi="Times New Roman"/>
        </w:rPr>
        <w:t xml:space="preserve">  Extra $60 in fees seems outrageous.  $1.5M, we’ve seen general ideas how programming has been, having a more solid idea of preliminary budget will increase m</w:t>
      </w:r>
      <w:r>
        <w:rPr>
          <w:rFonts w:ascii="Times New Roman" w:hAnsi="Times New Roman"/>
        </w:rPr>
        <w:t>ore support for plans.  Having more poorly run events do not mean more involvement on campus.</w:t>
      </w:r>
    </w:p>
    <w:p w:rsidR="00000000" w:rsidRDefault="00696E15">
      <w:pPr>
        <w:pStyle w:val="Body"/>
        <w:rPr>
          <w:rFonts w:ascii="Times New Roman" w:hAnsi="Times New Roman"/>
        </w:rPr>
      </w:pPr>
      <w:r>
        <w:rPr>
          <w:rFonts w:ascii="Times New Roman Italic" w:hAnsi="Times New Roman Italic"/>
        </w:rPr>
        <w:t xml:space="preserve">Answer: </w:t>
      </w:r>
      <w:r>
        <w:rPr>
          <w:rFonts w:ascii="Times New Roman" w:hAnsi="Times New Roman"/>
        </w:rPr>
        <w:t>We’re choosing this because these are the types of events that will be effective.  On-par with successful programs we’re modeling this after.  It is worth</w:t>
      </w:r>
      <w:r>
        <w:rPr>
          <w:rFonts w:ascii="Times New Roman" w:hAnsi="Times New Roman"/>
        </w:rPr>
        <w:t xml:space="preserve"> it to make this experience better.  </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Sen. McBride:</w:t>
      </w:r>
      <w:r>
        <w:rPr>
          <w:rFonts w:ascii="Times New Roman" w:hAnsi="Times New Roman"/>
        </w:rPr>
        <w:t xml:space="preserve"> Curious as to how the student population as a whole will have a say in how the spending will go.</w:t>
      </w:r>
    </w:p>
    <w:p w:rsidR="00000000" w:rsidRDefault="00696E15">
      <w:pPr>
        <w:pStyle w:val="Body"/>
        <w:rPr>
          <w:rFonts w:ascii="Times New Roman" w:hAnsi="Times New Roman"/>
        </w:rPr>
      </w:pPr>
      <w:r>
        <w:rPr>
          <w:rFonts w:ascii="Times New Roman Italic" w:hAnsi="Times New Roman Italic"/>
        </w:rPr>
        <w:t xml:space="preserve">Answer: </w:t>
      </w:r>
      <w:r>
        <w:rPr>
          <w:rFonts w:ascii="Times New Roman" w:hAnsi="Times New Roman"/>
        </w:rPr>
        <w:t>Student programming board- some will be stipend.  By vote- want new concert- will be voted on (rou</w:t>
      </w:r>
      <w:r>
        <w:rPr>
          <w:rFonts w:ascii="Times New Roman" w:hAnsi="Times New Roman"/>
        </w:rPr>
        <w:t xml:space="preserve">ghly size of SA Senators.)  </w:t>
      </w:r>
      <w:proofErr w:type="gramStart"/>
      <w:r>
        <w:rPr>
          <w:rFonts w:ascii="Times New Roman" w:hAnsi="Times New Roman"/>
        </w:rPr>
        <w:t>essentially</w:t>
      </w:r>
      <w:proofErr w:type="gramEnd"/>
      <w:r>
        <w:rPr>
          <w:rFonts w:ascii="Times New Roman" w:hAnsi="Times New Roman"/>
        </w:rPr>
        <w:t xml:space="preserve"> an e-board; will also be committees.</w:t>
      </w:r>
    </w:p>
    <w:p w:rsidR="00000000" w:rsidRDefault="00696E15">
      <w:pPr>
        <w:pStyle w:val="Body"/>
        <w:rPr>
          <w:rFonts w:ascii="Times New Roman" w:hAnsi="Times New Roman"/>
        </w:rPr>
      </w:pPr>
      <w:r>
        <w:rPr>
          <w:rFonts w:ascii="Times New Roman" w:hAnsi="Times New Roman"/>
        </w:rPr>
        <w:t xml:space="preserve">There will be student and University representation, but it will be split. Want to know what the students want, want to bring what the students want.  </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Caravello</w:t>
      </w:r>
      <w:proofErr w:type="spellEnd"/>
      <w:r>
        <w:rPr>
          <w:rFonts w:ascii="Times New Roman" w:hAnsi="Times New Roman"/>
        </w:rPr>
        <w:t>: Have you t</w:t>
      </w:r>
      <w:r>
        <w:rPr>
          <w:rFonts w:ascii="Times New Roman" w:hAnsi="Times New Roman"/>
        </w:rPr>
        <w:t xml:space="preserve">alked about just increasing fees we already have? </w:t>
      </w:r>
      <w:proofErr w:type="gramStart"/>
      <w:r>
        <w:rPr>
          <w:rFonts w:ascii="Times New Roman" w:hAnsi="Times New Roman"/>
        </w:rPr>
        <w:t>Adding to bigger events that we already have good attendance at.</w:t>
      </w:r>
      <w:proofErr w:type="gramEnd"/>
      <w:r>
        <w:rPr>
          <w:rFonts w:ascii="Times New Roman" w:hAnsi="Times New Roman"/>
        </w:rPr>
        <w:t xml:space="preserve">  </w:t>
      </w:r>
      <w:proofErr w:type="gramStart"/>
      <w:r>
        <w:rPr>
          <w:rFonts w:ascii="Times New Roman" w:hAnsi="Times New Roman"/>
        </w:rPr>
        <w:t>Adding more to current events.</w:t>
      </w:r>
      <w:proofErr w:type="gramEnd"/>
    </w:p>
    <w:p w:rsidR="00000000" w:rsidRDefault="00696E15">
      <w:pPr>
        <w:pStyle w:val="Body"/>
        <w:rPr>
          <w:rFonts w:ascii="Times New Roman" w:hAnsi="Times New Roman"/>
        </w:rPr>
      </w:pPr>
      <w:r>
        <w:rPr>
          <w:rFonts w:ascii="Times New Roman Italic" w:hAnsi="Times New Roman Italic"/>
        </w:rPr>
        <w:t xml:space="preserve">Answer: </w:t>
      </w:r>
      <w:r>
        <w:rPr>
          <w:rFonts w:ascii="Times New Roman" w:hAnsi="Times New Roman"/>
        </w:rPr>
        <w:t>We’re having great attendance at current smaller events.  Bigger programs include bigger numbers in a</w:t>
      </w:r>
      <w:r>
        <w:rPr>
          <w:rFonts w:ascii="Times New Roman" w:hAnsi="Times New Roman"/>
        </w:rPr>
        <w:t xml:space="preserve">ttendance/funding. We’re looking at smaller budget and attendance that matches that.  </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Alic</w:t>
      </w:r>
      <w:proofErr w:type="spellEnd"/>
      <w:r>
        <w:rPr>
          <w:rFonts w:ascii="Times New Roman" w:hAnsi="Times New Roman"/>
        </w:rPr>
        <w:t>: How much did UAS grant?</w:t>
      </w:r>
    </w:p>
    <w:p w:rsidR="00000000" w:rsidRDefault="00696E15">
      <w:pPr>
        <w:pStyle w:val="Body"/>
        <w:rPr>
          <w:rFonts w:ascii="Times New Roman" w:hAnsi="Times New Roman"/>
        </w:rPr>
      </w:pPr>
      <w:r>
        <w:rPr>
          <w:rFonts w:ascii="Times New Roman Italic" w:hAnsi="Times New Roman Italic"/>
        </w:rPr>
        <w:t>Answer: $</w:t>
      </w:r>
      <w:r>
        <w:rPr>
          <w:rFonts w:ascii="Times New Roman" w:hAnsi="Times New Roman"/>
        </w:rPr>
        <w:t>20</w:t>
      </w:r>
      <w:proofErr w:type="gramStart"/>
      <w:r>
        <w:rPr>
          <w:rFonts w:ascii="Times New Roman" w:hAnsi="Times New Roman"/>
        </w:rPr>
        <w:t>,00</w:t>
      </w:r>
      <w:proofErr w:type="gramEnd"/>
      <w:r>
        <w:rPr>
          <w:rFonts w:ascii="Times New Roman" w:hAnsi="Times New Roman"/>
        </w:rPr>
        <w:t xml:space="preserve"> per semester, 14 events per semester. </w:t>
      </w:r>
    </w:p>
    <w:p w:rsidR="00000000" w:rsidRDefault="00696E15">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Alic</w:t>
      </w:r>
      <w:proofErr w:type="spellEnd"/>
      <w:r>
        <w:rPr>
          <w:rFonts w:ascii="Times New Roman Italic" w:hAnsi="Times New Roman Italic"/>
        </w:rPr>
        <w:t xml:space="preserve">: </w:t>
      </w:r>
      <w:r>
        <w:rPr>
          <w:rFonts w:ascii="Times New Roman" w:hAnsi="Times New Roman"/>
        </w:rPr>
        <w:t>Why not just increase what we get from UAS, or was it talked about f</w:t>
      </w:r>
      <w:r>
        <w:rPr>
          <w:rFonts w:ascii="Times New Roman" w:hAnsi="Times New Roman"/>
        </w:rPr>
        <w:t>or a while?</w:t>
      </w:r>
    </w:p>
    <w:p w:rsidR="00000000" w:rsidRDefault="00696E15">
      <w:pPr>
        <w:pStyle w:val="Body"/>
        <w:rPr>
          <w:rFonts w:ascii="Times New Roman" w:hAnsi="Times New Roman"/>
        </w:rPr>
      </w:pPr>
      <w:proofErr w:type="spellStart"/>
      <w:r>
        <w:rPr>
          <w:rFonts w:ascii="Times New Roman" w:hAnsi="Times New Roman"/>
        </w:rPr>
        <w:t>Ans</w:t>
      </w:r>
      <w:proofErr w:type="spellEnd"/>
      <w:r>
        <w:rPr>
          <w:rFonts w:ascii="Times New Roman" w:hAnsi="Times New Roman"/>
        </w:rPr>
        <w:t xml:space="preserve">: Been aiming for this, there have only been 14 events per semester. </w:t>
      </w:r>
    </w:p>
    <w:p w:rsidR="00000000" w:rsidRDefault="00696E15">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Alic</w:t>
      </w:r>
      <w:proofErr w:type="spellEnd"/>
      <w:r>
        <w:rPr>
          <w:rFonts w:ascii="Times New Roman Italic" w:hAnsi="Times New Roman Italic"/>
        </w:rPr>
        <w:t xml:space="preserve">: </w:t>
      </w:r>
      <w:r>
        <w:rPr>
          <w:rFonts w:ascii="Times New Roman" w:hAnsi="Times New Roman"/>
        </w:rPr>
        <w:t>Will they be able to handle this budget?</w:t>
      </w:r>
    </w:p>
    <w:p w:rsidR="00000000" w:rsidRDefault="00696E15">
      <w:pPr>
        <w:pStyle w:val="Body"/>
        <w:rPr>
          <w:rFonts w:ascii="Times New Roman" w:hAnsi="Times New Roman"/>
        </w:rPr>
      </w:pPr>
      <w:proofErr w:type="spellStart"/>
      <w:r>
        <w:rPr>
          <w:rFonts w:ascii="Times New Roman" w:hAnsi="Times New Roman"/>
        </w:rPr>
        <w:t>Ans</w:t>
      </w:r>
      <w:proofErr w:type="spellEnd"/>
      <w:r>
        <w:rPr>
          <w:rFonts w:ascii="Times New Roman" w:hAnsi="Times New Roman"/>
        </w:rPr>
        <w:t>: We know it works on other campuses.  Instead of a UAS grant (not an endless bucket of money) we were lucky to have</w:t>
      </w:r>
      <w:r>
        <w:rPr>
          <w:rFonts w:ascii="Times New Roman" w:hAnsi="Times New Roman"/>
        </w:rPr>
        <w:t xml:space="preserve"> gotten what we got from them.  They can’t plan/book for next year, can’t budget for next year.  It’s getting us by (we knew in September we’d have $20,000 for the semester ending in December.) </w:t>
      </w:r>
      <w:proofErr w:type="gramStart"/>
      <w:r>
        <w:rPr>
          <w:rFonts w:ascii="Times New Roman" w:hAnsi="Times New Roman"/>
        </w:rPr>
        <w:t>Short notice.</w:t>
      </w:r>
      <w:proofErr w:type="gramEnd"/>
      <w:r>
        <w:rPr>
          <w:rFonts w:ascii="Times New Roman" w:hAnsi="Times New Roman"/>
        </w:rPr>
        <w:t xml:space="preserve"> </w:t>
      </w:r>
      <w:proofErr w:type="gramStart"/>
      <w:r>
        <w:rPr>
          <w:rFonts w:ascii="Times New Roman" w:hAnsi="Times New Roman"/>
        </w:rPr>
        <w:t>Will help in planning.</w:t>
      </w:r>
      <w:proofErr w:type="gramEnd"/>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 xml:space="preserve">Question: </w:t>
      </w:r>
      <w:r>
        <w:rPr>
          <w:rFonts w:ascii="Times New Roman" w:hAnsi="Times New Roman"/>
        </w:rPr>
        <w:t>We’ve only kno</w:t>
      </w:r>
      <w:r>
        <w:rPr>
          <w:rFonts w:ascii="Times New Roman" w:hAnsi="Times New Roman"/>
        </w:rPr>
        <w:t>wn about the fee for the past 2 weeks. Could we push it back, see how they work with more money like an SA allocation, to see how they work with more money? Doesn’t sound like there’s experience to work with such large budget.</w:t>
      </w:r>
    </w:p>
    <w:p w:rsidR="00000000" w:rsidRDefault="00696E15">
      <w:pPr>
        <w:pStyle w:val="Body"/>
        <w:rPr>
          <w:rFonts w:ascii="Times New Roman" w:hAnsi="Times New Roman"/>
        </w:rPr>
      </w:pPr>
      <w:r>
        <w:rPr>
          <w:rFonts w:ascii="Times New Roman Italic" w:hAnsi="Times New Roman Italic"/>
        </w:rPr>
        <w:t xml:space="preserve">Answer: </w:t>
      </w:r>
      <w:r>
        <w:rPr>
          <w:rFonts w:ascii="Times New Roman" w:hAnsi="Times New Roman"/>
        </w:rPr>
        <w:t>Willing to say this i</w:t>
      </w:r>
      <w:r>
        <w:rPr>
          <w:rFonts w:ascii="Times New Roman" w:hAnsi="Times New Roman"/>
        </w:rPr>
        <w:t>s how we’re willing to get there.  Not opposed to this,</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Olszewski</w:t>
      </w:r>
      <w:proofErr w:type="spellEnd"/>
      <w:r>
        <w:rPr>
          <w:rFonts w:ascii="Times New Roman Italic" w:hAnsi="Times New Roman Italic"/>
        </w:rPr>
        <w:t>:</w:t>
      </w:r>
      <w:r>
        <w:rPr>
          <w:rFonts w:ascii="Times New Roman" w:hAnsi="Times New Roman"/>
        </w:rPr>
        <w:t xml:space="preserve">  If you’re not a part of a group, your experience is certainly lacking. </w:t>
      </w:r>
      <w:proofErr w:type="gramStart"/>
      <w:r>
        <w:rPr>
          <w:rFonts w:ascii="Times New Roman" w:hAnsi="Times New Roman"/>
        </w:rPr>
        <w:t>Will be great use of the fee.</w:t>
      </w:r>
      <w:proofErr w:type="gramEnd"/>
      <w:r>
        <w:rPr>
          <w:rFonts w:ascii="Times New Roman" w:hAnsi="Times New Roman"/>
        </w:rPr>
        <w:t xml:space="preserve"> </w:t>
      </w:r>
      <w:proofErr w:type="gramStart"/>
      <w:r>
        <w:rPr>
          <w:rFonts w:ascii="Times New Roman" w:hAnsi="Times New Roman"/>
        </w:rPr>
        <w:t>Importance, though, in placing appropriate students in these positions.</w:t>
      </w:r>
      <w:proofErr w:type="gramEnd"/>
      <w:r>
        <w:rPr>
          <w:rFonts w:ascii="Times New Roman" w:hAnsi="Times New Roman"/>
        </w:rPr>
        <w:t xml:space="preserve">  Bring va</w:t>
      </w:r>
      <w:r>
        <w:rPr>
          <w:rFonts w:ascii="Times New Roman" w:hAnsi="Times New Roman"/>
        </w:rPr>
        <w:t>lue to the events/use fee correctly.  What does the hiring process look like?</w:t>
      </w:r>
    </w:p>
    <w:p w:rsidR="00000000" w:rsidRDefault="00696E15">
      <w:pPr>
        <w:pStyle w:val="Body"/>
        <w:rPr>
          <w:rFonts w:ascii="Times New Roman" w:hAnsi="Times New Roman"/>
        </w:rPr>
      </w:pPr>
      <w:r>
        <w:rPr>
          <w:rFonts w:ascii="Times New Roman Italic" w:hAnsi="Times New Roman Italic"/>
        </w:rPr>
        <w:lastRenderedPageBreak/>
        <w:t>Answer:</w:t>
      </w:r>
      <w:r>
        <w:rPr>
          <w:rFonts w:ascii="Times New Roman" w:hAnsi="Times New Roman"/>
        </w:rPr>
        <w:t xml:space="preserve"> Based off other campus models.  Workshops we can send students to, to further develop them.  Regional conferences to learn </w:t>
      </w:r>
      <w:proofErr w:type="gramStart"/>
      <w:r>
        <w:rPr>
          <w:rFonts w:ascii="Times New Roman" w:hAnsi="Times New Roman"/>
        </w:rPr>
        <w:t>programming,</w:t>
      </w:r>
      <w:proofErr w:type="gramEnd"/>
      <w:r>
        <w:rPr>
          <w:rFonts w:ascii="Times New Roman" w:hAnsi="Times New Roman"/>
        </w:rPr>
        <w:t xml:space="preserve"> see acts, etc.</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Orlan</w:t>
      </w:r>
      <w:proofErr w:type="spellEnd"/>
      <w:r>
        <w:rPr>
          <w:rFonts w:ascii="Times New Roman Italic" w:hAnsi="Times New Roman Italic"/>
        </w:rPr>
        <w:t xml:space="preserve">: </w:t>
      </w:r>
      <w:r>
        <w:rPr>
          <w:rFonts w:ascii="Times New Roman" w:hAnsi="Times New Roman"/>
        </w:rPr>
        <w:t>Possib</w:t>
      </w:r>
      <w:r>
        <w:rPr>
          <w:rFonts w:ascii="Times New Roman" w:hAnsi="Times New Roman"/>
        </w:rPr>
        <w:t>ility in making it an option?</w:t>
      </w:r>
    </w:p>
    <w:p w:rsidR="00000000" w:rsidRDefault="00696E15">
      <w:pPr>
        <w:pStyle w:val="Body"/>
        <w:rPr>
          <w:rFonts w:ascii="Times New Roman" w:hAnsi="Times New Roman"/>
        </w:rPr>
      </w:pPr>
      <w:r>
        <w:rPr>
          <w:rFonts w:ascii="Times New Roman Italic" w:hAnsi="Times New Roman Italic"/>
        </w:rPr>
        <w:t xml:space="preserve">Answer: </w:t>
      </w:r>
      <w:r>
        <w:rPr>
          <w:rFonts w:ascii="Times New Roman" w:hAnsi="Times New Roman"/>
        </w:rPr>
        <w:t xml:space="preserve">We want to do programming for off-campus students as well. We’d be interested in working with off-campus population in order to better suit their needs, especially with programming. </w:t>
      </w:r>
    </w:p>
    <w:p w:rsidR="00000000" w:rsidRDefault="00696E15">
      <w:pPr>
        <w:pStyle w:val="Body"/>
        <w:rPr>
          <w:rFonts w:ascii="Times New Roman" w:hAnsi="Times New Roman"/>
        </w:rPr>
      </w:pPr>
    </w:p>
    <w:p w:rsidR="00000000" w:rsidRDefault="00696E15">
      <w:pPr>
        <w:pStyle w:val="Body"/>
        <w:rPr>
          <w:rFonts w:ascii="Times New Roman Bold" w:hAnsi="Times New Roman Bold"/>
        </w:rPr>
      </w:pPr>
      <w:r>
        <w:rPr>
          <w:rFonts w:ascii="Times New Roman Bold" w:hAnsi="Times New Roman Bold"/>
        </w:rPr>
        <w:t xml:space="preserve">Final Points: </w:t>
      </w:r>
    </w:p>
    <w:p w:rsidR="00000000" w:rsidRDefault="00696E15">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DeAngelo</w:t>
      </w:r>
      <w:proofErr w:type="spellEnd"/>
      <w:r>
        <w:rPr>
          <w:rFonts w:ascii="Times New Roman Italic" w:hAnsi="Times New Roman Italic"/>
        </w:rPr>
        <w:t>:</w:t>
      </w:r>
      <w:r>
        <w:rPr>
          <w:rFonts w:ascii="Times New Roman" w:hAnsi="Times New Roman"/>
        </w:rPr>
        <w:t xml:space="preserve"> Disl</w:t>
      </w:r>
      <w:r>
        <w:rPr>
          <w:rFonts w:ascii="Times New Roman" w:hAnsi="Times New Roman"/>
        </w:rPr>
        <w:t xml:space="preserve">ike that the fee will be unilateral, not democratic.  Satisfaction is subjective. Student Activity fee should also be optional. </w:t>
      </w:r>
      <w:proofErr w:type="gramStart"/>
      <w:r>
        <w:rPr>
          <w:rFonts w:ascii="Times New Roman" w:hAnsi="Times New Roman"/>
        </w:rPr>
        <w:t>Doesn’t need to be a collective responsibility through a new tax.</w:t>
      </w:r>
      <w:proofErr w:type="gramEnd"/>
      <w:r>
        <w:rPr>
          <w:rFonts w:ascii="Times New Roman" w:hAnsi="Times New Roman"/>
        </w:rPr>
        <w:t xml:space="preserve">  This is not the right way to approach a fee. New tax now is n</w:t>
      </w:r>
      <w:r>
        <w:rPr>
          <w:rFonts w:ascii="Times New Roman" w:hAnsi="Times New Roman"/>
        </w:rPr>
        <w:t xml:space="preserve">ot the right option.  </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Shen</w:t>
      </w:r>
      <w:proofErr w:type="spellEnd"/>
      <w:r>
        <w:rPr>
          <w:rFonts w:ascii="Times New Roman Italic" w:hAnsi="Times New Roman Italic"/>
        </w:rPr>
        <w:t xml:space="preserve">: </w:t>
      </w:r>
      <w:r>
        <w:rPr>
          <w:rFonts w:ascii="Times New Roman" w:hAnsi="Times New Roman"/>
        </w:rPr>
        <w:t>Students want to be involved on campus, but don’t know if that meant by paying a higher fee.  Tuition is rising: would rather not pay higher tuition.  Correlation does not equal causation.  Programming may not add to sati</w:t>
      </w:r>
      <w:r>
        <w:rPr>
          <w:rFonts w:ascii="Times New Roman" w:hAnsi="Times New Roman"/>
        </w:rPr>
        <w:t>sfaction.</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Salamy</w:t>
      </w:r>
      <w:proofErr w:type="spellEnd"/>
      <w:r>
        <w:rPr>
          <w:rFonts w:ascii="Times New Roman Italic" w:hAnsi="Times New Roman Italic"/>
        </w:rPr>
        <w:t>:</w:t>
      </w:r>
      <w:r>
        <w:rPr>
          <w:rFonts w:ascii="Times New Roman" w:hAnsi="Times New Roman"/>
        </w:rPr>
        <w:t xml:space="preserve"> What is our level of success in education vs. other schools already using this model? We should be focusing on education.</w:t>
      </w:r>
    </w:p>
    <w:p w:rsidR="00000000" w:rsidRDefault="00696E15">
      <w:pPr>
        <w:pStyle w:val="Body"/>
        <w:rPr>
          <w:rFonts w:ascii="Times New Roman" w:hAnsi="Times New Roman"/>
        </w:rPr>
      </w:pPr>
      <w:r>
        <w:rPr>
          <w:rFonts w:ascii="Times New Roman Italic" w:hAnsi="Times New Roman Italic"/>
        </w:rPr>
        <w:t xml:space="preserve">Answer: </w:t>
      </w:r>
      <w:r>
        <w:rPr>
          <w:rFonts w:ascii="Times New Roman" w:hAnsi="Times New Roman"/>
        </w:rPr>
        <w:t xml:space="preserve">Not sure how we’re rated among other schools in terms of success/retention.  </w:t>
      </w:r>
    </w:p>
    <w:p w:rsidR="00000000" w:rsidRDefault="00696E15">
      <w:pPr>
        <w:pStyle w:val="Body"/>
        <w:rPr>
          <w:rFonts w:ascii="Times New Roman" w:hAnsi="Times New Roman"/>
        </w:rPr>
      </w:pPr>
      <w:r>
        <w:rPr>
          <w:rFonts w:ascii="Times New Roman" w:hAnsi="Times New Roman"/>
        </w:rPr>
        <w:t>Not just a carnival ever</w:t>
      </w:r>
      <w:r>
        <w:rPr>
          <w:rFonts w:ascii="Times New Roman" w:hAnsi="Times New Roman"/>
        </w:rPr>
        <w:t xml:space="preserve">y day: want to provide a variety of things that are going on </w:t>
      </w:r>
      <w:proofErr w:type="spellStart"/>
      <w:r>
        <w:rPr>
          <w:rFonts w:ascii="Times New Roman" w:hAnsi="Times New Roman"/>
        </w:rPr>
        <w:t>on</w:t>
      </w:r>
      <w:proofErr w:type="spellEnd"/>
      <w:r>
        <w:rPr>
          <w:rFonts w:ascii="Times New Roman" w:hAnsi="Times New Roman"/>
        </w:rPr>
        <w:t xml:space="preserve"> a daily basis.  Goal is for students to find things they’d like to </w:t>
      </w:r>
    </w:p>
    <w:p w:rsidR="00000000" w:rsidRDefault="00696E15">
      <w:pPr>
        <w:pStyle w:val="Body"/>
        <w:rPr>
          <w:rFonts w:ascii="Times New Roman" w:hAnsi="Times New Roman"/>
        </w:rPr>
      </w:pPr>
    </w:p>
    <w:p w:rsidR="00000000" w:rsidRDefault="00696E15">
      <w:pPr>
        <w:pStyle w:val="Body"/>
        <w:rPr>
          <w:rFonts w:ascii="Times New Roman" w:hAnsi="Times New Roman"/>
          <w:sz w:val="20"/>
        </w:rPr>
      </w:pPr>
      <w:r>
        <w:rPr>
          <w:rFonts w:ascii="Times New Roman Italic" w:hAnsi="Times New Roman Italic"/>
          <w:sz w:val="20"/>
        </w:rPr>
        <w:t xml:space="preserve">Sen. </w:t>
      </w:r>
      <w:proofErr w:type="spellStart"/>
      <w:r>
        <w:rPr>
          <w:rFonts w:ascii="Times New Roman Italic" w:hAnsi="Times New Roman Italic"/>
          <w:sz w:val="20"/>
        </w:rPr>
        <w:t>Faver</w:t>
      </w:r>
      <w:proofErr w:type="spellEnd"/>
      <w:r>
        <w:rPr>
          <w:rFonts w:ascii="Times New Roman" w:hAnsi="Times New Roman"/>
          <w:sz w:val="20"/>
        </w:rPr>
        <w:t xml:space="preserve"> was used as a prop.</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Sen. Markisello</w:t>
      </w:r>
      <w:r>
        <w:rPr>
          <w:rFonts w:ascii="Times New Roman" w:hAnsi="Times New Roman"/>
        </w:rPr>
        <w:t>: If this is implemented, is there any way it’d be repealed later if it is s</w:t>
      </w:r>
      <w:r>
        <w:rPr>
          <w:rFonts w:ascii="Times New Roman" w:hAnsi="Times New Roman"/>
        </w:rPr>
        <w:t>een to be not working?</w:t>
      </w:r>
    </w:p>
    <w:p w:rsidR="00000000" w:rsidRDefault="00696E15">
      <w:pPr>
        <w:pStyle w:val="Body"/>
        <w:rPr>
          <w:rFonts w:ascii="Times New Roman" w:hAnsi="Times New Roman"/>
        </w:rPr>
      </w:pPr>
      <w:r>
        <w:rPr>
          <w:rFonts w:ascii="Times New Roman Italic" w:hAnsi="Times New Roman Italic"/>
        </w:rPr>
        <w:t>Answer:</w:t>
      </w:r>
      <w:r>
        <w:rPr>
          <w:rFonts w:ascii="Times New Roman" w:hAnsi="Times New Roman"/>
        </w:rPr>
        <w:t xml:space="preserve"> Not sure, great point.  Haven’t seen it repealed yet. </w:t>
      </w:r>
      <w:proofErr w:type="gramStart"/>
      <w:r>
        <w:rPr>
          <w:rFonts w:ascii="Times New Roman" w:hAnsi="Times New Roman"/>
        </w:rPr>
        <w:t>Willing to take that jump.</w:t>
      </w:r>
      <w:proofErr w:type="gramEnd"/>
      <w:r>
        <w:rPr>
          <w:rFonts w:ascii="Times New Roman" w:hAnsi="Times New Roman"/>
        </w:rPr>
        <w:t xml:space="preserve">  Surveys are and will be very helpful.</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Sen. Wilkins</w:t>
      </w:r>
      <w:r>
        <w:rPr>
          <w:rFonts w:ascii="Times New Roman" w:hAnsi="Times New Roman"/>
        </w:rPr>
        <w:t>: What additional kind of external or internal oversight would be put into place so students</w:t>
      </w:r>
      <w:r>
        <w:rPr>
          <w:rFonts w:ascii="Times New Roman" w:hAnsi="Times New Roman"/>
        </w:rPr>
        <w:t xml:space="preserve"> can see how the fee is being used?</w:t>
      </w:r>
    </w:p>
    <w:p w:rsidR="00000000" w:rsidRDefault="00696E15">
      <w:pPr>
        <w:pStyle w:val="Body"/>
        <w:rPr>
          <w:rFonts w:ascii="Times New Roman" w:hAnsi="Times New Roman"/>
        </w:rPr>
      </w:pPr>
      <w:r>
        <w:rPr>
          <w:rFonts w:ascii="Times New Roman Italic" w:hAnsi="Times New Roman Italic"/>
        </w:rPr>
        <w:t>Answer:</w:t>
      </w:r>
      <w:r>
        <w:rPr>
          <w:rFonts w:ascii="Times New Roman" w:hAnsi="Times New Roman"/>
        </w:rPr>
        <w:t xml:space="preserve"> Budget would be voted annually, would also be posted online.  </w:t>
      </w:r>
      <w:proofErr w:type="gramStart"/>
      <w:r>
        <w:rPr>
          <w:rFonts w:ascii="Times New Roman" w:hAnsi="Times New Roman"/>
        </w:rPr>
        <w:t>Very student-centered process.</w:t>
      </w:r>
      <w:proofErr w:type="gramEnd"/>
      <w:r>
        <w:rPr>
          <w:rFonts w:ascii="Times New Roman" w:hAnsi="Times New Roman"/>
        </w:rPr>
        <w:t xml:space="preserve"> </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Comptroller Stanton:</w:t>
      </w:r>
      <w:r>
        <w:rPr>
          <w:rFonts w:ascii="Times New Roman" w:hAnsi="Times New Roman"/>
        </w:rPr>
        <w:t xml:space="preserve"> Campus Life Delegates- very big on democratic process- one perk to student activity fee is that </w:t>
      </w:r>
      <w:r>
        <w:rPr>
          <w:rFonts w:ascii="Times New Roman" w:hAnsi="Times New Roman"/>
        </w:rPr>
        <w:t xml:space="preserve">the student leaders are spending the money in their best interests.  </w:t>
      </w:r>
      <w:proofErr w:type="gramStart"/>
      <w:r>
        <w:rPr>
          <w:rFonts w:ascii="Times New Roman" w:hAnsi="Times New Roman"/>
        </w:rPr>
        <w:t>Would strongly support these delegates being elected by the students.</w:t>
      </w:r>
      <w:proofErr w:type="gramEnd"/>
      <w:r>
        <w:rPr>
          <w:rFonts w:ascii="Times New Roman" w:hAnsi="Times New Roman"/>
        </w:rPr>
        <w:t xml:space="preserve">  </w:t>
      </w:r>
    </w:p>
    <w:p w:rsidR="00000000" w:rsidRDefault="00696E15">
      <w:pPr>
        <w:pStyle w:val="Body"/>
        <w:rPr>
          <w:rFonts w:ascii="Times New Roman" w:hAnsi="Times New Roman"/>
        </w:rPr>
      </w:pPr>
      <w:r>
        <w:rPr>
          <w:rFonts w:ascii="Times New Roman" w:hAnsi="Times New Roman"/>
        </w:rPr>
        <w:t xml:space="preserve">If we find ourselves in the scenario where this is implemented, every 2 years we’d vote on whether students agree. </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Faver</w:t>
      </w:r>
      <w:proofErr w:type="spellEnd"/>
      <w:r>
        <w:rPr>
          <w:rFonts w:ascii="Times New Roman" w:hAnsi="Times New Roman"/>
        </w:rPr>
        <w:t xml:space="preserve">: How can 14 students </w:t>
      </w:r>
      <w:proofErr w:type="gramStart"/>
      <w:r>
        <w:rPr>
          <w:rFonts w:ascii="Times New Roman" w:hAnsi="Times New Roman"/>
        </w:rPr>
        <w:t>be</w:t>
      </w:r>
      <w:proofErr w:type="gramEnd"/>
      <w:r>
        <w:rPr>
          <w:rFonts w:ascii="Times New Roman" w:hAnsi="Times New Roman"/>
        </w:rPr>
        <w:t xml:space="preserve"> chosen to do what we all do?</w:t>
      </w:r>
    </w:p>
    <w:p w:rsidR="00000000" w:rsidRDefault="00696E15">
      <w:pPr>
        <w:pStyle w:val="Body"/>
        <w:rPr>
          <w:rFonts w:ascii="Times New Roman" w:hAnsi="Times New Roman"/>
        </w:rPr>
      </w:pPr>
      <w:r>
        <w:rPr>
          <w:rFonts w:ascii="Times New Roman Italic" w:hAnsi="Times New Roman Italic"/>
        </w:rPr>
        <w:t xml:space="preserve">Answer: </w:t>
      </w:r>
      <w:r>
        <w:rPr>
          <w:rFonts w:ascii="Times New Roman" w:hAnsi="Times New Roman"/>
        </w:rPr>
        <w:t>Many more students involved in this. Interning will be involved within this.  Different committees, opportunities, volunteer opportunities</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Sen. Longo:</w:t>
      </w:r>
      <w:r>
        <w:rPr>
          <w:rFonts w:ascii="Times New Roman" w:hAnsi="Times New Roman"/>
        </w:rPr>
        <w:t xml:space="preserve"> How many conferences have you </w:t>
      </w:r>
      <w:r>
        <w:rPr>
          <w:rFonts w:ascii="Times New Roman" w:hAnsi="Times New Roman"/>
        </w:rPr>
        <w:t xml:space="preserve">attended in the past 2 years/value of </w:t>
      </w:r>
      <w:proofErr w:type="gramStart"/>
      <w:r>
        <w:rPr>
          <w:rFonts w:ascii="Times New Roman" w:hAnsi="Times New Roman"/>
        </w:rPr>
        <w:t>those</w:t>
      </w:r>
      <w:proofErr w:type="gramEnd"/>
      <w:r>
        <w:rPr>
          <w:rFonts w:ascii="Times New Roman" w:hAnsi="Times New Roman"/>
        </w:rPr>
        <w:t xml:space="preserve"> conferences/how much did you pay per conference?</w:t>
      </w:r>
    </w:p>
    <w:p w:rsidR="00000000" w:rsidRDefault="00696E15">
      <w:pPr>
        <w:pStyle w:val="Body"/>
        <w:rPr>
          <w:rFonts w:ascii="Times New Roman" w:hAnsi="Times New Roman"/>
        </w:rPr>
      </w:pPr>
      <w:r>
        <w:rPr>
          <w:rFonts w:ascii="Times New Roman Italic" w:hAnsi="Times New Roman Italic"/>
        </w:rPr>
        <w:t>Answer:</w:t>
      </w:r>
      <w:r>
        <w:rPr>
          <w:rFonts w:ascii="Times New Roman" w:hAnsi="Times New Roman"/>
        </w:rPr>
        <w:t xml:space="preserve"> Haven’t attended any. </w:t>
      </w:r>
      <w:proofErr w:type="spellStart"/>
      <w:r>
        <w:rPr>
          <w:rFonts w:ascii="Times New Roman" w:hAnsi="Times New Roman"/>
        </w:rPr>
        <w:t>Were</w:t>
      </w:r>
      <w:proofErr w:type="spellEnd"/>
      <w:r>
        <w:rPr>
          <w:rFonts w:ascii="Times New Roman" w:hAnsi="Times New Roman"/>
        </w:rPr>
        <w:t xml:space="preserve"> going to attend one tomorrow, but it was canceled (would’ve </w:t>
      </w:r>
      <w:proofErr w:type="spellStart"/>
      <w:r>
        <w:rPr>
          <w:rFonts w:ascii="Times New Roman" w:hAnsi="Times New Roman"/>
        </w:rPr>
        <w:t>costed</w:t>
      </w:r>
      <w:proofErr w:type="spellEnd"/>
      <w:r>
        <w:rPr>
          <w:rFonts w:ascii="Times New Roman" w:hAnsi="Times New Roman"/>
        </w:rPr>
        <w:t xml:space="preserve"> $18.) Not attending any has been a disservice to our students</w:t>
      </w:r>
      <w:r>
        <w:rPr>
          <w:rFonts w:ascii="Times New Roman" w:hAnsi="Times New Roman"/>
        </w:rPr>
        <w:t xml:space="preserve">.  Much insight/ideas emerge from conferences.  </w:t>
      </w:r>
      <w:proofErr w:type="gramStart"/>
      <w:r>
        <w:rPr>
          <w:rFonts w:ascii="Times New Roman" w:hAnsi="Times New Roman"/>
        </w:rPr>
        <w:t>Will invite students to attend conferences.</w:t>
      </w:r>
      <w:proofErr w:type="gramEnd"/>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Vice President Butler:</w:t>
      </w:r>
      <w:r>
        <w:rPr>
          <w:rFonts w:ascii="Times New Roman" w:hAnsi="Times New Roman"/>
        </w:rPr>
        <w:t xml:space="preserve"> Supports fee- Been involved in SA for 3 years now. Students say the university doesn’t do enough for its students.  Since Fountain Day is go</w:t>
      </w:r>
      <w:r>
        <w:rPr>
          <w:rFonts w:ascii="Times New Roman" w:hAnsi="Times New Roman"/>
        </w:rPr>
        <w:t xml:space="preserve">ne now, we need to regain school spirit through other events.  Thinks students will support this if they are spoken to.  </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 xml:space="preserve">Sen. Rood: </w:t>
      </w:r>
      <w:r>
        <w:rPr>
          <w:rFonts w:ascii="Times New Roman" w:hAnsi="Times New Roman"/>
        </w:rPr>
        <w:t>Doesn’t believe the allocation is fair.  Will employees be impartial?</w:t>
      </w:r>
    </w:p>
    <w:p w:rsidR="00000000" w:rsidRDefault="00696E15">
      <w:pPr>
        <w:pStyle w:val="Body"/>
        <w:rPr>
          <w:rFonts w:ascii="Times New Roman" w:hAnsi="Times New Roman"/>
        </w:rPr>
      </w:pPr>
      <w:r>
        <w:rPr>
          <w:rFonts w:ascii="Times New Roman Italic" w:hAnsi="Times New Roman Italic"/>
        </w:rPr>
        <w:t>Answer:</w:t>
      </w:r>
      <w:r>
        <w:rPr>
          <w:rFonts w:ascii="Times New Roman" w:hAnsi="Times New Roman"/>
        </w:rPr>
        <w:t xml:space="preserve"> Yes. Believe students will be very intereste</w:t>
      </w:r>
      <w:r>
        <w:rPr>
          <w:rFonts w:ascii="Times New Roman" w:hAnsi="Times New Roman"/>
        </w:rPr>
        <w:t>d in planning events for every student.</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Sen. Krush:</w:t>
      </w:r>
      <w:r>
        <w:rPr>
          <w:rFonts w:ascii="Times New Roman" w:hAnsi="Times New Roman"/>
        </w:rPr>
        <w:t xml:space="preserve"> Do you have any data indicating, to some degree, that it is this new </w:t>
      </w:r>
      <w:proofErr w:type="gramStart"/>
      <w:r>
        <w:rPr>
          <w:rFonts w:ascii="Times New Roman" w:hAnsi="Times New Roman"/>
        </w:rPr>
        <w:t>programming  is</w:t>
      </w:r>
      <w:proofErr w:type="gramEnd"/>
      <w:r>
        <w:rPr>
          <w:rFonts w:ascii="Times New Roman" w:hAnsi="Times New Roman"/>
        </w:rPr>
        <w:t xml:space="preserve"> contributing to overall satisfaction?</w:t>
      </w:r>
    </w:p>
    <w:p w:rsidR="00000000" w:rsidRDefault="00696E15">
      <w:pPr>
        <w:pStyle w:val="Body"/>
        <w:rPr>
          <w:rFonts w:ascii="Times New Roman" w:hAnsi="Times New Roman"/>
        </w:rPr>
      </w:pPr>
      <w:r>
        <w:rPr>
          <w:rFonts w:ascii="Times New Roman Italic" w:hAnsi="Times New Roman Italic"/>
        </w:rPr>
        <w:t>Answer:</w:t>
      </w:r>
      <w:r>
        <w:rPr>
          <w:rFonts w:ascii="Times New Roman" w:hAnsi="Times New Roman"/>
        </w:rPr>
        <w:t xml:space="preserve"> Much data comes from mass surveys.</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 xml:space="preserve">Sen. De La Cruz: </w:t>
      </w:r>
      <w:r>
        <w:rPr>
          <w:rFonts w:ascii="Times New Roman" w:hAnsi="Times New Roman"/>
        </w:rPr>
        <w:t>Dislikes the fact t</w:t>
      </w:r>
      <w:r>
        <w:rPr>
          <w:rFonts w:ascii="Times New Roman" w:hAnsi="Times New Roman"/>
        </w:rPr>
        <w:t xml:space="preserve">hat students point finger at university for not becoming involved.  </w:t>
      </w:r>
      <w:proofErr w:type="gramStart"/>
      <w:r>
        <w:rPr>
          <w:rFonts w:ascii="Times New Roman" w:hAnsi="Times New Roman"/>
        </w:rPr>
        <w:t>Too much of a burden just for SA to put on these events.</w:t>
      </w:r>
      <w:proofErr w:type="gramEnd"/>
      <w:r>
        <w:rPr>
          <w:rFonts w:ascii="Times New Roman" w:hAnsi="Times New Roman"/>
        </w:rPr>
        <w:t xml:space="preserve">  Fan of democracy, but doesn’t guarantee the most qualified people will be on the e-board.  Keep an open mind about the fee.  Most </w:t>
      </w:r>
      <w:r>
        <w:rPr>
          <w:rFonts w:ascii="Times New Roman" w:hAnsi="Times New Roman"/>
        </w:rPr>
        <w:t xml:space="preserve">of us here would like to see an </w:t>
      </w:r>
      <w:proofErr w:type="spellStart"/>
      <w:r>
        <w:rPr>
          <w:rFonts w:ascii="Times New Roman" w:hAnsi="Times New Roman"/>
        </w:rPr>
        <w:t>uprise</w:t>
      </w:r>
      <w:proofErr w:type="spellEnd"/>
      <w:r>
        <w:rPr>
          <w:rFonts w:ascii="Times New Roman" w:hAnsi="Times New Roman"/>
        </w:rPr>
        <w:t xml:space="preserve"> in campus life. </w:t>
      </w:r>
      <w:proofErr w:type="gramStart"/>
      <w:r>
        <w:rPr>
          <w:rFonts w:ascii="Times New Roman" w:hAnsi="Times New Roman"/>
        </w:rPr>
        <w:t>In full support.</w:t>
      </w:r>
      <w:proofErr w:type="gramEnd"/>
      <w:r>
        <w:rPr>
          <w:rFonts w:ascii="Times New Roman" w:hAnsi="Times New Roman"/>
        </w:rPr>
        <w:t xml:space="preserve">  </w:t>
      </w:r>
    </w:p>
    <w:p w:rsidR="00000000" w:rsidRDefault="00696E15">
      <w:pPr>
        <w:pStyle w:val="Body"/>
        <w:rPr>
          <w:rFonts w:ascii="Times New Roman" w:hAnsi="Times New Roman"/>
        </w:rPr>
      </w:pPr>
    </w:p>
    <w:p w:rsidR="00000000" w:rsidRDefault="00696E15">
      <w:pPr>
        <w:pStyle w:val="Body"/>
        <w:rPr>
          <w:rFonts w:ascii="Times New Roman Bold" w:hAnsi="Times New Roman Bold"/>
        </w:rPr>
      </w:pPr>
      <w:r>
        <w:rPr>
          <w:rFonts w:ascii="Times New Roman Bold" w:hAnsi="Times New Roman Bold"/>
        </w:rPr>
        <w:t>Judicial Report:</w:t>
      </w:r>
    </w:p>
    <w:p w:rsidR="00000000" w:rsidRDefault="00696E15">
      <w:pPr>
        <w:pStyle w:val="Body"/>
        <w:rPr>
          <w:rFonts w:ascii="Times New Roman" w:hAnsi="Times New Roman"/>
        </w:rPr>
      </w:pPr>
      <w:proofErr w:type="gramStart"/>
      <w:r>
        <w:rPr>
          <w:rFonts w:ascii="Times New Roman" w:hAnsi="Times New Roman"/>
        </w:rPr>
        <w:t>Still looking for new Chief Justice.</w:t>
      </w:r>
      <w:proofErr w:type="gramEnd"/>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Bold" w:hAnsi="Times New Roman Bold"/>
        </w:rPr>
        <w:t>Board of Finance</w:t>
      </w:r>
      <w:r>
        <w:rPr>
          <w:rFonts w:ascii="Times New Roman" w:hAnsi="Times New Roman"/>
        </w:rPr>
        <w:t>:</w:t>
      </w:r>
      <w:r>
        <w:rPr>
          <w:rFonts w:ascii="Times New Roman" w:hAnsi="Times New Roman"/>
        </w:rPr>
        <w:cr/>
        <w:t xml:space="preserve">Packets are due next week. </w:t>
      </w:r>
      <w:proofErr w:type="gramStart"/>
      <w:r>
        <w:rPr>
          <w:rFonts w:ascii="Times New Roman" w:hAnsi="Times New Roman"/>
        </w:rPr>
        <w:t xml:space="preserve">Email </w:t>
      </w:r>
      <w:r>
        <w:rPr>
          <w:rFonts w:ascii="Times New Roman Italic" w:hAnsi="Times New Roman Italic"/>
        </w:rPr>
        <w:t>Sen. Longo</w:t>
      </w:r>
      <w:r>
        <w:rPr>
          <w:rFonts w:ascii="Times New Roman" w:hAnsi="Times New Roman"/>
        </w:rPr>
        <w:t xml:space="preserve"> with any questions.</w:t>
      </w:r>
      <w:proofErr w:type="gramEnd"/>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Bold" w:hAnsi="Times New Roman Bold"/>
        </w:rPr>
        <w:t>Executive Report:</w:t>
      </w:r>
    </w:p>
    <w:p w:rsidR="00000000" w:rsidRDefault="00696E15">
      <w:pPr>
        <w:pStyle w:val="Body"/>
        <w:rPr>
          <w:rFonts w:ascii="Times New Roman" w:hAnsi="Times New Roman"/>
        </w:rPr>
      </w:pPr>
      <w:r>
        <w:rPr>
          <w:rFonts w:ascii="Times New Roman Italic" w:hAnsi="Times New Roman Italic"/>
        </w:rPr>
        <w:t>Director of Student Group</w:t>
      </w:r>
      <w:r>
        <w:rPr>
          <w:rFonts w:ascii="Times New Roman Italic" w:hAnsi="Times New Roman Italic"/>
        </w:rPr>
        <w:t>s, Katie Thomas:</w:t>
      </w:r>
      <w:r>
        <w:rPr>
          <w:rFonts w:ascii="Times New Roman" w:hAnsi="Times New Roman"/>
        </w:rPr>
        <w:t xml:space="preserve"> Planning Purple and Gold Awards. </w:t>
      </w:r>
      <w:proofErr w:type="gramStart"/>
      <w:r>
        <w:rPr>
          <w:rFonts w:ascii="Times New Roman" w:hAnsi="Times New Roman"/>
        </w:rPr>
        <w:t>Looking for new ideas for new awards, particularly individual awards.</w:t>
      </w:r>
      <w:proofErr w:type="gramEnd"/>
      <w:r>
        <w:rPr>
          <w:rFonts w:ascii="Times New Roman" w:hAnsi="Times New Roman"/>
        </w:rPr>
        <w:t xml:space="preserve">  </w:t>
      </w:r>
      <w:proofErr w:type="gramStart"/>
      <w:r>
        <w:rPr>
          <w:rFonts w:ascii="Times New Roman" w:hAnsi="Times New Roman"/>
        </w:rPr>
        <w:t>27 different awards.</w:t>
      </w:r>
      <w:proofErr w:type="gramEnd"/>
      <w:r>
        <w:rPr>
          <w:rFonts w:ascii="Times New Roman" w:hAnsi="Times New Roman"/>
        </w:rPr>
        <w:t xml:space="preserve"> Let Katie know of any ideas.</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Derek Ellis,</w:t>
      </w:r>
      <w:r>
        <w:rPr>
          <w:rFonts w:ascii="Times New Roman" w:hAnsi="Times New Roman"/>
        </w:rPr>
        <w:t xml:space="preserve"> Public Comment: </w:t>
      </w:r>
    </w:p>
    <w:p w:rsidR="00000000" w:rsidRDefault="00696E15">
      <w:pPr>
        <w:pStyle w:val="Body"/>
        <w:rPr>
          <w:rFonts w:ascii="Times New Roman" w:hAnsi="Times New Roman"/>
        </w:rPr>
      </w:pPr>
      <w:r>
        <w:rPr>
          <w:rFonts w:ascii="Times New Roman" w:hAnsi="Times New Roman"/>
        </w:rPr>
        <w:t xml:space="preserve">Welcome new senators! 459 total votes.  </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 xml:space="preserve">Director of </w:t>
      </w:r>
      <w:r>
        <w:rPr>
          <w:rFonts w:ascii="Times New Roman Italic" w:hAnsi="Times New Roman Italic"/>
        </w:rPr>
        <w:t>Academic Affairs, Derek Ellis</w:t>
      </w:r>
      <w:r>
        <w:rPr>
          <w:rFonts w:ascii="Times New Roman" w:hAnsi="Times New Roman"/>
        </w:rPr>
        <w:t xml:space="preserve">: </w:t>
      </w:r>
    </w:p>
    <w:p w:rsidR="00000000" w:rsidRDefault="00696E15">
      <w:pPr>
        <w:pStyle w:val="Body"/>
        <w:numPr>
          <w:ilvl w:val="0"/>
          <w:numId w:val="8"/>
        </w:numPr>
        <w:ind w:hanging="180"/>
        <w:rPr>
          <w:rFonts w:ascii="Times New Roman" w:hAnsi="Times New Roman"/>
          <w:position w:val="-2"/>
        </w:rPr>
      </w:pPr>
      <w:r>
        <w:rPr>
          <w:rFonts w:ascii="Times New Roman" w:hAnsi="Times New Roman"/>
        </w:rPr>
        <w:t>Shooting video for UA U Should Know.</w:t>
      </w:r>
    </w:p>
    <w:p w:rsidR="00000000" w:rsidRDefault="00696E15">
      <w:pPr>
        <w:pStyle w:val="Body"/>
        <w:numPr>
          <w:ilvl w:val="0"/>
          <w:numId w:val="8"/>
        </w:numPr>
        <w:ind w:hanging="180"/>
        <w:rPr>
          <w:rFonts w:ascii="Times New Roman" w:hAnsi="Times New Roman"/>
          <w:position w:val="-2"/>
        </w:rPr>
      </w:pPr>
      <w:r>
        <w:rPr>
          <w:rFonts w:ascii="Times New Roman" w:hAnsi="Times New Roman"/>
        </w:rPr>
        <w:t>Shout out to those at career fair: 1,000 people early on.  Many different students. So many companies there, wide variety.  Thanks to marketing department.</w:t>
      </w:r>
    </w:p>
    <w:p w:rsidR="00000000" w:rsidRDefault="00696E15">
      <w:pPr>
        <w:pStyle w:val="Body"/>
        <w:rPr>
          <w:rFonts w:ascii="Times New Roman" w:hAnsi="Times New Roman"/>
        </w:rPr>
      </w:pPr>
    </w:p>
    <w:p w:rsidR="00000000" w:rsidRDefault="00696E15">
      <w:pPr>
        <w:pStyle w:val="Body"/>
        <w:rPr>
          <w:rFonts w:ascii="Times New Roman Italic" w:hAnsi="Times New Roman Italic"/>
        </w:rPr>
      </w:pPr>
      <w:r>
        <w:rPr>
          <w:rFonts w:ascii="Times New Roman Italic" w:hAnsi="Times New Roman Italic"/>
        </w:rPr>
        <w:t>Director of Community Engageme</w:t>
      </w:r>
      <w:r>
        <w:rPr>
          <w:rFonts w:ascii="Times New Roman Italic" w:hAnsi="Times New Roman Italic"/>
        </w:rPr>
        <w:t>nt and Outreach, Rose Avellino:</w:t>
      </w:r>
    </w:p>
    <w:p w:rsidR="00000000" w:rsidRDefault="00696E15">
      <w:pPr>
        <w:pStyle w:val="Body"/>
        <w:numPr>
          <w:ilvl w:val="0"/>
          <w:numId w:val="8"/>
        </w:numPr>
        <w:ind w:hanging="180"/>
        <w:rPr>
          <w:rFonts w:ascii="Times New Roman" w:hAnsi="Times New Roman"/>
          <w:position w:val="-2"/>
        </w:rPr>
      </w:pPr>
      <w:r>
        <w:rPr>
          <w:rFonts w:ascii="Times New Roman" w:hAnsi="Times New Roman"/>
        </w:rPr>
        <w:t>Out of the Darkness walk May 3rd cosponsored by SA.</w:t>
      </w:r>
    </w:p>
    <w:p w:rsidR="00000000" w:rsidRDefault="00696E15">
      <w:pPr>
        <w:pStyle w:val="Body"/>
        <w:numPr>
          <w:ilvl w:val="0"/>
          <w:numId w:val="8"/>
        </w:numPr>
        <w:ind w:hanging="180"/>
        <w:rPr>
          <w:rFonts w:ascii="Times New Roman" w:hAnsi="Times New Roman"/>
          <w:position w:val="-2"/>
        </w:rPr>
      </w:pPr>
      <w:r>
        <w:rPr>
          <w:rFonts w:ascii="Times New Roman" w:hAnsi="Times New Roman"/>
        </w:rPr>
        <w:lastRenderedPageBreak/>
        <w:t>All semester= bottle drive.</w:t>
      </w:r>
    </w:p>
    <w:p w:rsidR="00000000" w:rsidRDefault="00696E15">
      <w:pPr>
        <w:pStyle w:val="Body"/>
        <w:rPr>
          <w:rFonts w:ascii="Times New Roman" w:hAnsi="Times New Roman"/>
        </w:rPr>
      </w:pPr>
    </w:p>
    <w:p w:rsidR="00000000" w:rsidRDefault="00696E15">
      <w:pPr>
        <w:pStyle w:val="Body"/>
        <w:rPr>
          <w:rFonts w:ascii="Times New Roman Italic" w:hAnsi="Times New Roman Italic"/>
        </w:rPr>
      </w:pPr>
      <w:r>
        <w:rPr>
          <w:rFonts w:ascii="Times New Roman Italic" w:hAnsi="Times New Roman Italic"/>
        </w:rPr>
        <w:t xml:space="preserve">Director of Programming, </w:t>
      </w:r>
      <w:proofErr w:type="spellStart"/>
      <w:r>
        <w:rPr>
          <w:rFonts w:ascii="Times New Roman Italic" w:hAnsi="Times New Roman Italic"/>
        </w:rPr>
        <w:t>Ajon</w:t>
      </w:r>
      <w:proofErr w:type="spellEnd"/>
      <w:r>
        <w:rPr>
          <w:rFonts w:ascii="Times New Roman Italic" w:hAnsi="Times New Roman Italic"/>
        </w:rPr>
        <w:t xml:space="preserve"> Crump</w:t>
      </w:r>
    </w:p>
    <w:p w:rsidR="00000000" w:rsidRDefault="00696E15">
      <w:pPr>
        <w:pStyle w:val="Body"/>
        <w:numPr>
          <w:ilvl w:val="0"/>
          <w:numId w:val="8"/>
        </w:numPr>
        <w:ind w:hanging="180"/>
        <w:rPr>
          <w:rFonts w:ascii="Times New Roman" w:hAnsi="Times New Roman"/>
          <w:position w:val="-2"/>
        </w:rPr>
      </w:pPr>
      <w:r>
        <w:rPr>
          <w:rFonts w:ascii="Times New Roman" w:hAnsi="Times New Roman"/>
        </w:rPr>
        <w:t xml:space="preserve">Just released name of first artist for </w:t>
      </w:r>
      <w:proofErr w:type="spellStart"/>
      <w:r>
        <w:rPr>
          <w:rFonts w:ascii="Times New Roman" w:hAnsi="Times New Roman"/>
        </w:rPr>
        <w:t>Parkfest</w:t>
      </w:r>
      <w:proofErr w:type="spellEnd"/>
      <w:r>
        <w:rPr>
          <w:rFonts w:ascii="Times New Roman" w:hAnsi="Times New Roman"/>
        </w:rPr>
        <w:t xml:space="preserve"> (J. Cole)</w:t>
      </w:r>
    </w:p>
    <w:p w:rsidR="00000000" w:rsidRDefault="00696E15">
      <w:pPr>
        <w:pStyle w:val="Body"/>
        <w:numPr>
          <w:ilvl w:val="0"/>
          <w:numId w:val="8"/>
        </w:numPr>
        <w:ind w:hanging="180"/>
        <w:rPr>
          <w:rFonts w:ascii="Times New Roman" w:hAnsi="Times New Roman"/>
          <w:position w:val="-2"/>
        </w:rPr>
      </w:pPr>
      <w:r>
        <w:rPr>
          <w:rFonts w:ascii="Times New Roman" w:hAnsi="Times New Roman"/>
        </w:rPr>
        <w:t>Working on second artist- different genre</w:t>
      </w:r>
    </w:p>
    <w:p w:rsidR="00000000" w:rsidRDefault="00696E15">
      <w:pPr>
        <w:pStyle w:val="Body"/>
        <w:numPr>
          <w:ilvl w:val="1"/>
          <w:numId w:val="8"/>
        </w:numPr>
        <w:tabs>
          <w:tab w:val="clear" w:pos="180"/>
          <w:tab w:val="num" w:pos="540"/>
        </w:tabs>
        <w:ind w:left="540" w:hanging="180"/>
        <w:rPr>
          <w:rFonts w:ascii="Times New Roman" w:hAnsi="Times New Roman"/>
          <w:position w:val="-2"/>
        </w:rPr>
      </w:pPr>
      <w:r>
        <w:rPr>
          <w:rFonts w:ascii="Times New Roman" w:hAnsi="Times New Roman"/>
        </w:rPr>
        <w:t xml:space="preserve">Issue: </w:t>
      </w:r>
      <w:r>
        <w:rPr>
          <w:rFonts w:ascii="Times New Roman" w:hAnsi="Times New Roman"/>
        </w:rPr>
        <w:t>working on production costs. More house/techno, so a lot of production needs.</w:t>
      </w:r>
    </w:p>
    <w:p w:rsidR="00000000" w:rsidRDefault="00696E15">
      <w:pPr>
        <w:pStyle w:val="Body"/>
        <w:numPr>
          <w:ilvl w:val="0"/>
          <w:numId w:val="8"/>
        </w:numPr>
        <w:ind w:hanging="180"/>
        <w:rPr>
          <w:rFonts w:ascii="Times New Roman" w:hAnsi="Times New Roman"/>
          <w:position w:val="-2"/>
        </w:rPr>
      </w:pPr>
      <w:r>
        <w:rPr>
          <w:rFonts w:ascii="Times New Roman" w:hAnsi="Times New Roman"/>
        </w:rPr>
        <w:t>Then will possibly move on to third artist.</w:t>
      </w:r>
    </w:p>
    <w:p w:rsidR="00000000" w:rsidRDefault="00696E15">
      <w:pPr>
        <w:pStyle w:val="Body"/>
        <w:rPr>
          <w:rFonts w:ascii="Times New Roman" w:hAnsi="Times New Roman"/>
        </w:rPr>
      </w:pPr>
      <w:r>
        <w:rPr>
          <w:rFonts w:ascii="Times New Roman Italic" w:hAnsi="Times New Roman Italic"/>
        </w:rPr>
        <w:t>Sen. King:</w:t>
      </w:r>
      <w:r>
        <w:rPr>
          <w:rFonts w:ascii="Times New Roman" w:hAnsi="Times New Roman"/>
        </w:rPr>
        <w:t xml:space="preserve"> One other artist, any others?</w:t>
      </w:r>
    </w:p>
    <w:p w:rsidR="00000000" w:rsidRDefault="00696E15">
      <w:pPr>
        <w:pStyle w:val="Body"/>
        <w:rPr>
          <w:rFonts w:ascii="Times New Roman" w:hAnsi="Times New Roman"/>
        </w:rPr>
      </w:pPr>
      <w:r>
        <w:rPr>
          <w:rFonts w:ascii="Times New Roman Italic" w:hAnsi="Times New Roman Italic"/>
        </w:rPr>
        <w:t>Director Crump:</w:t>
      </w:r>
      <w:r>
        <w:rPr>
          <w:rFonts w:ascii="Times New Roman" w:hAnsi="Times New Roman"/>
        </w:rPr>
        <w:t xml:space="preserve"> Based on production costs- if lower, can add another artist. </w:t>
      </w:r>
      <w:proofErr w:type="gramStart"/>
      <w:r>
        <w:rPr>
          <w:rFonts w:ascii="Times New Roman" w:hAnsi="Times New Roman"/>
        </w:rPr>
        <w:t>If too high, can</w:t>
      </w:r>
      <w:r>
        <w:rPr>
          <w:rFonts w:ascii="Times New Roman" w:hAnsi="Times New Roman"/>
        </w:rPr>
        <w:t xml:space="preserve"> drop him.</w:t>
      </w:r>
      <w:proofErr w:type="gramEnd"/>
      <w:r>
        <w:rPr>
          <w:rFonts w:ascii="Times New Roman" w:hAnsi="Times New Roman"/>
        </w:rPr>
        <w:t xml:space="preserve">  </w:t>
      </w:r>
      <w:proofErr w:type="gramStart"/>
      <w:r>
        <w:rPr>
          <w:rFonts w:ascii="Times New Roman" w:hAnsi="Times New Roman"/>
        </w:rPr>
        <w:t>High,</w:t>
      </w:r>
      <w:proofErr w:type="gramEnd"/>
      <w:r>
        <w:rPr>
          <w:rFonts w:ascii="Times New Roman" w:hAnsi="Times New Roman"/>
        </w:rPr>
        <w:t xml:space="preserve"> can just move forward with him. The two genres </w:t>
      </w:r>
      <w:proofErr w:type="gramStart"/>
      <w:r>
        <w:rPr>
          <w:rFonts w:ascii="Times New Roman" w:hAnsi="Times New Roman"/>
        </w:rPr>
        <w:t>pulls</w:t>
      </w:r>
      <w:proofErr w:type="gramEnd"/>
      <w:r>
        <w:rPr>
          <w:rFonts w:ascii="Times New Roman" w:hAnsi="Times New Roman"/>
        </w:rPr>
        <w:t xml:space="preserve"> in multiple demographics.</w:t>
      </w:r>
    </w:p>
    <w:p w:rsidR="00000000" w:rsidRDefault="00696E15">
      <w:pPr>
        <w:pStyle w:val="Body"/>
        <w:rPr>
          <w:rFonts w:ascii="Times New Roman" w:hAnsi="Times New Roman"/>
        </w:rPr>
      </w:pPr>
      <w:r>
        <w:rPr>
          <w:rFonts w:ascii="Times New Roman" w:hAnsi="Times New Roman"/>
        </w:rPr>
        <w:t xml:space="preserve">Goal: as big of demographic audience as possible.  </w:t>
      </w:r>
    </w:p>
    <w:p w:rsidR="00000000" w:rsidRDefault="00696E15">
      <w:pPr>
        <w:pStyle w:val="Body"/>
        <w:rPr>
          <w:rFonts w:ascii="Times New Roman" w:hAnsi="Times New Roman"/>
        </w:rPr>
      </w:pPr>
    </w:p>
    <w:p w:rsidR="00000000" w:rsidRDefault="00696E15">
      <w:pPr>
        <w:pStyle w:val="Body"/>
        <w:rPr>
          <w:rFonts w:ascii="Times New Roman" w:hAnsi="Times New Roman"/>
          <w:u w:val="single"/>
        </w:rPr>
      </w:pPr>
      <w:r>
        <w:rPr>
          <w:rFonts w:ascii="Times New Roman" w:hAnsi="Times New Roman"/>
          <w:u w:val="single"/>
        </w:rPr>
        <w:t>COMMITTEE REPORTS</w:t>
      </w:r>
    </w:p>
    <w:p w:rsidR="00000000" w:rsidRDefault="00696E15">
      <w:pPr>
        <w:pStyle w:val="Body"/>
        <w:rPr>
          <w:rFonts w:ascii="Times New Roman" w:hAnsi="Times New Roman"/>
        </w:rPr>
      </w:pPr>
      <w:r>
        <w:rPr>
          <w:rFonts w:ascii="Times New Roman" w:hAnsi="Times New Roman"/>
        </w:rPr>
        <w:t>1. Rules and Admin.: No report.</w:t>
      </w:r>
    </w:p>
    <w:p w:rsidR="00000000" w:rsidRDefault="00696E15">
      <w:pPr>
        <w:pStyle w:val="Body"/>
        <w:numPr>
          <w:ilvl w:val="0"/>
          <w:numId w:val="9"/>
        </w:numPr>
        <w:ind w:hanging="240"/>
        <w:rPr>
          <w:rFonts w:ascii="Times New Roman" w:hAnsi="Times New Roman"/>
        </w:rPr>
      </w:pPr>
      <w:r>
        <w:rPr>
          <w:rFonts w:ascii="Times New Roman" w:hAnsi="Times New Roman"/>
        </w:rPr>
        <w:t xml:space="preserve">Appropriations: </w:t>
      </w:r>
      <w:r>
        <w:rPr>
          <w:rFonts w:ascii="Times New Roman Italic" w:hAnsi="Times New Roman Italic"/>
        </w:rPr>
        <w:t>Sen. Engwer</w:t>
      </w:r>
      <w:r>
        <w:rPr>
          <w:rFonts w:ascii="Times New Roman" w:hAnsi="Times New Roman"/>
        </w:rPr>
        <w:t xml:space="preserve"> </w:t>
      </w:r>
    </w:p>
    <w:p w:rsidR="00000000" w:rsidRDefault="00696E15">
      <w:pPr>
        <w:pStyle w:val="Body"/>
        <w:rPr>
          <w:rFonts w:ascii="Times New Roman" w:hAnsi="Times New Roman"/>
        </w:rPr>
      </w:pPr>
      <w:r>
        <w:rPr>
          <w:rFonts w:ascii="Times New Roman" w:hAnsi="Times New Roman"/>
        </w:rPr>
        <w:tab/>
      </w:r>
      <w:proofErr w:type="gramStart"/>
      <w:r>
        <w:rPr>
          <w:rFonts w:ascii="Times New Roman" w:hAnsi="Times New Roman"/>
        </w:rPr>
        <w:t>9 bills on tonight’s agend</w:t>
      </w:r>
      <w:r>
        <w:rPr>
          <w:rFonts w:ascii="Times New Roman" w:hAnsi="Times New Roman"/>
        </w:rPr>
        <w:t>a.</w:t>
      </w:r>
      <w:proofErr w:type="gramEnd"/>
      <w:r>
        <w:rPr>
          <w:rFonts w:ascii="Times New Roman" w:hAnsi="Times New Roman"/>
        </w:rPr>
        <w:t xml:space="preserve"> Meet Thursdays at </w:t>
      </w:r>
      <w:proofErr w:type="gramStart"/>
      <w:r>
        <w:rPr>
          <w:rFonts w:ascii="Times New Roman" w:hAnsi="Times New Roman"/>
        </w:rPr>
        <w:t>7:15,</w:t>
      </w:r>
      <w:proofErr w:type="gramEnd"/>
      <w:r>
        <w:rPr>
          <w:rFonts w:ascii="Times New Roman" w:hAnsi="Times New Roman"/>
        </w:rPr>
        <w:t xml:space="preserve"> welcome all (3 new and unfunded tomorrow)</w:t>
      </w:r>
    </w:p>
    <w:p w:rsidR="00000000" w:rsidRDefault="00696E15">
      <w:pPr>
        <w:pStyle w:val="Body"/>
        <w:numPr>
          <w:ilvl w:val="0"/>
          <w:numId w:val="10"/>
        </w:numPr>
        <w:ind w:hanging="240"/>
        <w:rPr>
          <w:rFonts w:ascii="Times New Roman Italic" w:hAnsi="Times New Roman Italic"/>
        </w:rPr>
      </w:pPr>
      <w:r>
        <w:rPr>
          <w:rFonts w:ascii="Times New Roman" w:hAnsi="Times New Roman"/>
        </w:rPr>
        <w:t xml:space="preserve">Community Engagement and Outreach: </w:t>
      </w:r>
      <w:r>
        <w:rPr>
          <w:rFonts w:ascii="Times New Roman Italic" w:hAnsi="Times New Roman Italic"/>
        </w:rPr>
        <w:t xml:space="preserve">Sen. </w:t>
      </w:r>
      <w:proofErr w:type="spellStart"/>
      <w:r>
        <w:rPr>
          <w:rFonts w:ascii="Times New Roman Italic" w:hAnsi="Times New Roman Italic"/>
        </w:rPr>
        <w:t>Efekoro</w:t>
      </w:r>
      <w:proofErr w:type="spellEnd"/>
    </w:p>
    <w:p w:rsidR="00000000" w:rsidRDefault="00696E15">
      <w:pPr>
        <w:pStyle w:val="Body"/>
        <w:rPr>
          <w:rFonts w:ascii="Times New Roman" w:hAnsi="Times New Roman"/>
        </w:rPr>
      </w:pPr>
      <w:r>
        <w:rPr>
          <w:rFonts w:ascii="Times New Roman Italic" w:hAnsi="Times New Roman Italic"/>
        </w:rPr>
        <w:tab/>
      </w:r>
      <w:r>
        <w:rPr>
          <w:rFonts w:ascii="Times New Roman" w:hAnsi="Times New Roman"/>
        </w:rPr>
        <w:t xml:space="preserve">Meet Wednesdays at 8pm. </w:t>
      </w:r>
    </w:p>
    <w:p w:rsidR="00000000" w:rsidRDefault="00696E15">
      <w:pPr>
        <w:pStyle w:val="Body"/>
        <w:rPr>
          <w:rFonts w:ascii="Times New Roman" w:hAnsi="Times New Roman"/>
        </w:rPr>
      </w:pPr>
      <w:r>
        <w:rPr>
          <w:rFonts w:ascii="Times New Roman" w:hAnsi="Times New Roman"/>
        </w:rPr>
        <w:tab/>
        <w:t>Next Month= Ronald McDonald House March 8th and April 12</w:t>
      </w:r>
    </w:p>
    <w:p w:rsidR="00000000" w:rsidRDefault="00696E15">
      <w:pPr>
        <w:pStyle w:val="Body"/>
        <w:numPr>
          <w:ilvl w:val="0"/>
          <w:numId w:val="11"/>
        </w:numPr>
        <w:ind w:hanging="240"/>
        <w:rPr>
          <w:rFonts w:ascii="Times New Roman" w:hAnsi="Times New Roman"/>
        </w:rPr>
      </w:pPr>
      <w:proofErr w:type="spellStart"/>
      <w:r>
        <w:rPr>
          <w:rFonts w:ascii="Times New Roman" w:hAnsi="Times New Roman"/>
        </w:rPr>
        <w:t>Governemnt</w:t>
      </w:r>
      <w:proofErr w:type="spellEnd"/>
      <w:r>
        <w:rPr>
          <w:rFonts w:ascii="Times New Roman" w:hAnsi="Times New Roman"/>
        </w:rPr>
        <w:t xml:space="preserve"> Operations: </w:t>
      </w:r>
      <w:r>
        <w:rPr>
          <w:rFonts w:ascii="Times New Roman Italic" w:hAnsi="Times New Roman Italic"/>
        </w:rPr>
        <w:t>Sen. Wilkins</w:t>
      </w:r>
      <w:r>
        <w:rPr>
          <w:rFonts w:ascii="Times New Roman" w:hAnsi="Times New Roman"/>
        </w:rPr>
        <w:t xml:space="preserve"> </w:t>
      </w:r>
    </w:p>
    <w:p w:rsidR="00000000" w:rsidRDefault="00696E15">
      <w:pPr>
        <w:pStyle w:val="Body"/>
        <w:rPr>
          <w:rFonts w:ascii="Times New Roman" w:hAnsi="Times New Roman"/>
        </w:rPr>
      </w:pPr>
      <w:r>
        <w:rPr>
          <w:rFonts w:ascii="Times New Roman" w:hAnsi="Times New Roman"/>
        </w:rPr>
        <w:tab/>
      </w:r>
      <w:proofErr w:type="gramStart"/>
      <w:r>
        <w:rPr>
          <w:rFonts w:ascii="Times New Roman" w:hAnsi="Times New Roman"/>
        </w:rPr>
        <w:t>Meeting tomorrow.</w:t>
      </w:r>
      <w:proofErr w:type="gramEnd"/>
      <w:r>
        <w:rPr>
          <w:rFonts w:ascii="Times New Roman" w:hAnsi="Times New Roman"/>
        </w:rPr>
        <w:t xml:space="preserve"> No cap on committee, anyone can join. </w:t>
      </w:r>
    </w:p>
    <w:p w:rsidR="00000000" w:rsidRDefault="00696E15">
      <w:pPr>
        <w:pStyle w:val="Body"/>
        <w:numPr>
          <w:ilvl w:val="0"/>
          <w:numId w:val="12"/>
        </w:numPr>
        <w:ind w:hanging="240"/>
        <w:rPr>
          <w:rFonts w:ascii="Times New Roman Italic" w:hAnsi="Times New Roman Italic"/>
        </w:rPr>
      </w:pPr>
      <w:r>
        <w:rPr>
          <w:rFonts w:ascii="Times New Roman" w:hAnsi="Times New Roman"/>
        </w:rPr>
        <w:t xml:space="preserve">Constituent Relations: </w:t>
      </w:r>
      <w:r>
        <w:rPr>
          <w:rFonts w:ascii="Times New Roman Italic" w:hAnsi="Times New Roman Italic"/>
        </w:rPr>
        <w:t>Sen. Cronin</w:t>
      </w:r>
    </w:p>
    <w:p w:rsidR="00000000" w:rsidRDefault="00696E15">
      <w:pPr>
        <w:pStyle w:val="Body"/>
        <w:rPr>
          <w:rFonts w:ascii="Times New Roman" w:hAnsi="Times New Roman"/>
        </w:rPr>
      </w:pPr>
      <w:r>
        <w:rPr>
          <w:rFonts w:ascii="Times New Roman Italic" w:hAnsi="Times New Roman Italic"/>
        </w:rPr>
        <w:tab/>
      </w:r>
      <w:proofErr w:type="gramStart"/>
      <w:r>
        <w:rPr>
          <w:rFonts w:ascii="Times New Roman" w:hAnsi="Times New Roman"/>
        </w:rPr>
        <w:t>Working on a few pieces of legislation.</w:t>
      </w:r>
      <w:proofErr w:type="gramEnd"/>
      <w:r>
        <w:rPr>
          <w:rFonts w:ascii="Times New Roman" w:hAnsi="Times New Roman"/>
        </w:rPr>
        <w:t xml:space="preserve"> </w:t>
      </w:r>
      <w:proofErr w:type="gramStart"/>
      <w:r>
        <w:rPr>
          <w:rFonts w:ascii="Times New Roman" w:hAnsi="Times New Roman"/>
        </w:rPr>
        <w:t>Government oversight bill.</w:t>
      </w:r>
      <w:proofErr w:type="gramEnd"/>
      <w:r>
        <w:rPr>
          <w:rFonts w:ascii="Times New Roman" w:hAnsi="Times New Roman"/>
        </w:rPr>
        <w:t xml:space="preserve"> </w:t>
      </w:r>
      <w:proofErr w:type="gramStart"/>
      <w:r>
        <w:rPr>
          <w:rFonts w:ascii="Times New Roman" w:hAnsi="Times New Roman"/>
        </w:rPr>
        <w:t>Resolution with student life fee.</w:t>
      </w:r>
      <w:proofErr w:type="gramEnd"/>
    </w:p>
    <w:p w:rsidR="00000000" w:rsidRDefault="00696E15">
      <w:pPr>
        <w:pStyle w:val="Body"/>
        <w:rPr>
          <w:rFonts w:ascii="Times New Roman" w:hAnsi="Times New Roman"/>
        </w:rPr>
      </w:pPr>
    </w:p>
    <w:p w:rsidR="00000000" w:rsidRDefault="00696E15">
      <w:pPr>
        <w:pStyle w:val="Body"/>
        <w:rPr>
          <w:rFonts w:ascii="Times New Roman" w:hAnsi="Times New Roman"/>
          <w:u w:val="single"/>
        </w:rPr>
      </w:pPr>
      <w:r>
        <w:rPr>
          <w:rFonts w:ascii="Times New Roman" w:hAnsi="Times New Roman"/>
          <w:u w:val="single"/>
        </w:rPr>
        <w:t>LEGISLATIVE AGENDA</w:t>
      </w:r>
    </w:p>
    <w:p w:rsidR="00000000" w:rsidRDefault="00696E15">
      <w:pPr>
        <w:pStyle w:val="Body"/>
        <w:rPr>
          <w:rFonts w:ascii="Times New Roman" w:hAnsi="Times New Roman"/>
        </w:rPr>
      </w:pPr>
      <w:r>
        <w:rPr>
          <w:rFonts w:ascii="Times New Roman Bold" w:hAnsi="Times New Roman Bold"/>
        </w:rPr>
        <w:t>-1314-074</w:t>
      </w:r>
      <w:r>
        <w:rPr>
          <w:rFonts w:ascii="Times New Roman" w:hAnsi="Times New Roman"/>
        </w:rPr>
        <w:t xml:space="preserve"> </w:t>
      </w:r>
      <w:r>
        <w:rPr>
          <w:rFonts w:ascii="Times New Roman Bold" w:hAnsi="Times New Roman Bold"/>
        </w:rPr>
        <w:t>(Appropriations- Pitch Please)</w:t>
      </w:r>
    </w:p>
    <w:p w:rsidR="00000000" w:rsidRDefault="00696E15">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Caramello</w:t>
      </w:r>
      <w:proofErr w:type="spellEnd"/>
      <w:r>
        <w:rPr>
          <w:rFonts w:ascii="Times New Roman Italic" w:hAnsi="Times New Roman Italic"/>
        </w:rPr>
        <w:t>:</w:t>
      </w:r>
      <w:r>
        <w:rPr>
          <w:rFonts w:ascii="Times New Roman" w:hAnsi="Times New Roman"/>
        </w:rPr>
        <w:t xml:space="preserve"> Mo</w:t>
      </w:r>
      <w:r>
        <w:rPr>
          <w:rFonts w:ascii="Times New Roman" w:hAnsi="Times New Roman"/>
        </w:rPr>
        <w:t>tion to bundle all new and unfunded</w:t>
      </w:r>
    </w:p>
    <w:p w:rsidR="00000000" w:rsidRDefault="00696E15">
      <w:pPr>
        <w:pStyle w:val="Body"/>
        <w:rPr>
          <w:rFonts w:ascii="Times New Roman" w:hAnsi="Times New Roman"/>
        </w:rPr>
      </w:pPr>
      <w:r>
        <w:rPr>
          <w:rFonts w:ascii="Times New Roman" w:hAnsi="Times New Roman"/>
        </w:rPr>
        <w:t xml:space="preserve">Seconded by </w:t>
      </w:r>
      <w:r>
        <w:rPr>
          <w:rFonts w:ascii="Times New Roman Italic" w:hAnsi="Times New Roman Italic"/>
        </w:rPr>
        <w:t xml:space="preserve">Sen. </w:t>
      </w:r>
      <w:proofErr w:type="spellStart"/>
      <w:r>
        <w:rPr>
          <w:rFonts w:ascii="Times New Roman Italic" w:hAnsi="Times New Roman Italic"/>
        </w:rPr>
        <w:t>Ramnath</w:t>
      </w:r>
      <w:proofErr w:type="spellEnd"/>
    </w:p>
    <w:p w:rsidR="00000000" w:rsidRDefault="00696E15">
      <w:pPr>
        <w:pStyle w:val="Body"/>
        <w:rPr>
          <w:rFonts w:ascii="Times New Roman" w:hAnsi="Times New Roman"/>
        </w:rPr>
      </w:pPr>
      <w:r>
        <w:rPr>
          <w:rFonts w:ascii="Times New Roman Italic" w:hAnsi="Times New Roman Italic"/>
        </w:rPr>
        <w:t>Sen. Krush:</w:t>
      </w:r>
      <w:r>
        <w:rPr>
          <w:rFonts w:ascii="Times New Roman" w:hAnsi="Times New Roman"/>
        </w:rPr>
        <w:t xml:space="preserve"> Motion to bundle all bills except 078.</w:t>
      </w:r>
    </w:p>
    <w:p w:rsidR="00000000" w:rsidRDefault="00696E15">
      <w:pPr>
        <w:pStyle w:val="Body"/>
        <w:rPr>
          <w:rFonts w:ascii="Times New Roman" w:hAnsi="Times New Roman"/>
        </w:rPr>
      </w:pPr>
      <w:proofErr w:type="gramStart"/>
      <w:r>
        <w:rPr>
          <w:rFonts w:ascii="Times New Roman" w:hAnsi="Times New Roman"/>
        </w:rPr>
        <w:t>Rescinds motion to remove 078 from combo.</w:t>
      </w:r>
      <w:proofErr w:type="gramEnd"/>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Sen. Engwer</w:t>
      </w:r>
      <w:r>
        <w:rPr>
          <w:rFonts w:ascii="Times New Roman" w:hAnsi="Times New Roman"/>
        </w:rPr>
        <w:t xml:space="preserve">: On new and unfunded: </w:t>
      </w:r>
      <w:r>
        <w:rPr>
          <w:rFonts w:ascii="Times New Roman Bold" w:hAnsi="Times New Roman Bold"/>
        </w:rPr>
        <w:t xml:space="preserve">Pitch Please (074) </w:t>
      </w:r>
      <w:r>
        <w:rPr>
          <w:rFonts w:ascii="Times New Roman" w:hAnsi="Times New Roman"/>
        </w:rPr>
        <w:t>towards a PAC show (~$300)</w:t>
      </w:r>
    </w:p>
    <w:p w:rsidR="00000000" w:rsidRDefault="00696E15">
      <w:pPr>
        <w:pStyle w:val="Body"/>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roofErr w:type="gramStart"/>
      <w:r>
        <w:rPr>
          <w:rFonts w:ascii="Times New Roman Bold" w:hAnsi="Times New Roman Bold"/>
        </w:rPr>
        <w:t>NASS (075)</w:t>
      </w:r>
      <w:r>
        <w:rPr>
          <w:rFonts w:ascii="Times New Roman" w:hAnsi="Times New Roman"/>
        </w:rPr>
        <w:t xml:space="preserve"> ed</w:t>
      </w:r>
      <w:r>
        <w:rPr>
          <w:rFonts w:ascii="Times New Roman" w:hAnsi="Times New Roman"/>
        </w:rPr>
        <w:t>ucation, leadership, community service.</w:t>
      </w:r>
      <w:proofErr w:type="gramEnd"/>
      <w:r>
        <w:rPr>
          <w:rFonts w:ascii="Times New Roman" w:hAnsi="Times New Roman"/>
        </w:rPr>
        <w:t xml:space="preserve"> </w:t>
      </w:r>
      <w:proofErr w:type="gramStart"/>
      <w:r>
        <w:rPr>
          <w:rFonts w:ascii="Times New Roman" w:hAnsi="Times New Roman"/>
        </w:rPr>
        <w:t>For event April 4th (and other events to follow).</w:t>
      </w:r>
      <w:proofErr w:type="gramEnd"/>
      <w:r>
        <w:rPr>
          <w:rFonts w:ascii="Times New Roman" w:hAnsi="Times New Roman"/>
        </w:rPr>
        <w:t xml:space="preserve"> Has spent money from own pocket. </w:t>
      </w:r>
      <w:hyperlink r:id="rId7" w:history="1">
        <w:r>
          <w:rPr>
            <w:rFonts w:ascii="Times New Roman" w:hAnsi="Times New Roman"/>
            <w:color w:val="000099"/>
            <w:u w:val="single"/>
          </w:rPr>
          <w:t>www.studentsglobalimpact.org</w:t>
        </w:r>
      </w:hyperlink>
      <w:r>
        <w:rPr>
          <w:rFonts w:ascii="Times New Roman" w:hAnsi="Times New Roman"/>
        </w:rPr>
        <w:t xml:space="preserve"> for NASS website</w:t>
      </w:r>
    </w:p>
    <w:p w:rsidR="00000000" w:rsidRDefault="00696E15">
      <w:pPr>
        <w:pStyle w:val="Body"/>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Bold" w:hAnsi="Times New Roman Bold"/>
        </w:rPr>
        <w:t xml:space="preserve"> Outdoor Club (078)</w:t>
      </w:r>
      <w:r>
        <w:rPr>
          <w:rFonts w:ascii="Times New Roman" w:hAnsi="Times New Roman"/>
        </w:rPr>
        <w:t xml:space="preserve"> Need ge</w:t>
      </w:r>
      <w:r>
        <w:rPr>
          <w:rFonts w:ascii="Times New Roman" w:hAnsi="Times New Roman"/>
        </w:rPr>
        <w:t>ar and equipment</w:t>
      </w:r>
    </w:p>
    <w:p w:rsidR="00000000" w:rsidRDefault="00696E15">
      <w:pPr>
        <w:pStyle w:val="Body"/>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Bold" w:hAnsi="Times New Roman Bold"/>
        </w:rPr>
        <w:t xml:space="preserve">YAL (079) </w:t>
      </w:r>
      <w:proofErr w:type="gramStart"/>
      <w:r>
        <w:rPr>
          <w:rFonts w:ascii="Times New Roman" w:hAnsi="Times New Roman"/>
        </w:rPr>
        <w:t>Has</w:t>
      </w:r>
      <w:proofErr w:type="gramEnd"/>
      <w:r>
        <w:rPr>
          <w:rFonts w:ascii="Times New Roman" w:hAnsi="Times New Roman"/>
        </w:rPr>
        <w:t xml:space="preserve"> accomplished a lot in the past 2 years. A lot out of own pocket; will continue to fundraise consistently.  </w:t>
      </w:r>
    </w:p>
    <w:p w:rsidR="00000000" w:rsidRDefault="00696E15">
      <w:pPr>
        <w:pStyle w:val="Body"/>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Bold" w:hAnsi="Times New Roman Bold"/>
        </w:rPr>
        <w:t>Soccer Club (080)</w:t>
      </w:r>
    </w:p>
    <w:p w:rsidR="00000000" w:rsidRDefault="00696E15">
      <w:pPr>
        <w:pStyle w:val="Body"/>
        <w:rPr>
          <w:rFonts w:ascii="Times New Roman" w:hAnsi="Times New Roman"/>
        </w:rPr>
      </w:pPr>
      <w:r>
        <w:rPr>
          <w:rFonts w:ascii="Times New Roman" w:hAnsi="Times New Roman"/>
        </w:rPr>
        <w:lastRenderedPageBreak/>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Bold" w:hAnsi="Times New Roman Bold"/>
        </w:rPr>
        <w:t>Under Construction Dance Team (081)</w:t>
      </w:r>
      <w:r>
        <w:rPr>
          <w:rFonts w:ascii="Times New Roman" w:hAnsi="Times New Roman"/>
        </w:rPr>
        <w:t xml:space="preserve"> Looking to hold more events around camp</w:t>
      </w:r>
      <w:r>
        <w:rPr>
          <w:rFonts w:ascii="Times New Roman" w:hAnsi="Times New Roman"/>
        </w:rPr>
        <w:t xml:space="preserve">us.  Won SA can drive.  Plan to hold programs; not many dance programs currently on campus. </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w:hAnsi="Times New Roman"/>
        </w:rPr>
        <w:t xml:space="preserve">Motion to split three and three: </w:t>
      </w:r>
      <w:r>
        <w:rPr>
          <w:rFonts w:ascii="Times New Roman Italic" w:hAnsi="Times New Roman Italic"/>
        </w:rPr>
        <w:t>Sen. Markisello</w:t>
      </w:r>
      <w:r>
        <w:rPr>
          <w:rFonts w:ascii="Times New Roman" w:hAnsi="Times New Roman"/>
        </w:rPr>
        <w:t>.</w:t>
      </w:r>
    </w:p>
    <w:p w:rsidR="00000000" w:rsidRDefault="00696E15">
      <w:pPr>
        <w:pStyle w:val="Body"/>
        <w:rPr>
          <w:rFonts w:ascii="Times New Roman" w:hAnsi="Times New Roman"/>
        </w:rPr>
      </w:pPr>
      <w:r>
        <w:rPr>
          <w:rFonts w:ascii="Times New Roman" w:hAnsi="Times New Roman"/>
        </w:rPr>
        <w:t>No objections</w:t>
      </w:r>
    </w:p>
    <w:p w:rsidR="00000000" w:rsidRDefault="00696E15">
      <w:pPr>
        <w:pStyle w:val="Body"/>
        <w:rPr>
          <w:rFonts w:ascii="Times New Roman Bold" w:hAnsi="Times New Roman Bold"/>
        </w:rPr>
      </w:pPr>
      <w:r>
        <w:rPr>
          <w:rFonts w:ascii="Times New Roman Bold" w:hAnsi="Times New Roman Bold"/>
        </w:rPr>
        <w:t>074, 075, 078</w:t>
      </w:r>
    </w:p>
    <w:p w:rsidR="00000000" w:rsidRDefault="00696E15">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Alic</w:t>
      </w:r>
      <w:proofErr w:type="spellEnd"/>
      <w:r>
        <w:rPr>
          <w:rFonts w:ascii="Times New Roman" w:hAnsi="Times New Roman"/>
        </w:rPr>
        <w:t>: Motion to vote UC</w:t>
      </w:r>
    </w:p>
    <w:p w:rsidR="00000000" w:rsidRDefault="00696E15">
      <w:pPr>
        <w:pStyle w:val="Body"/>
        <w:rPr>
          <w:rFonts w:ascii="Times New Roman Italic" w:hAnsi="Times New Roman Italic"/>
        </w:rPr>
      </w:pPr>
      <w:r>
        <w:rPr>
          <w:rFonts w:ascii="Times New Roman" w:hAnsi="Times New Roman"/>
        </w:rPr>
        <w:t xml:space="preserve">Seconded by </w:t>
      </w:r>
      <w:r>
        <w:rPr>
          <w:rFonts w:ascii="Times New Roman Italic" w:hAnsi="Times New Roman Italic"/>
        </w:rPr>
        <w:t xml:space="preserve">Sen. </w:t>
      </w:r>
      <w:proofErr w:type="spellStart"/>
      <w:r>
        <w:rPr>
          <w:rFonts w:ascii="Times New Roman Italic" w:hAnsi="Times New Roman Italic"/>
        </w:rPr>
        <w:t>Salamy</w:t>
      </w:r>
      <w:proofErr w:type="spellEnd"/>
    </w:p>
    <w:p w:rsidR="00000000" w:rsidRDefault="00696E15">
      <w:pPr>
        <w:pStyle w:val="Body"/>
        <w:rPr>
          <w:rFonts w:ascii="Times New Roman" w:hAnsi="Times New Roman"/>
        </w:rPr>
      </w:pPr>
    </w:p>
    <w:p w:rsidR="00000000" w:rsidRDefault="00696E15">
      <w:pPr>
        <w:pStyle w:val="Body"/>
        <w:rPr>
          <w:rFonts w:ascii="Times New Roman Italic" w:hAnsi="Times New Roman Italic"/>
        </w:rPr>
      </w:pPr>
      <w:r>
        <w:rPr>
          <w:rFonts w:ascii="Times New Roman Italic" w:hAnsi="Times New Roman Italic"/>
        </w:rPr>
        <w:t>Bill passes</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Bold" w:hAnsi="Times New Roman Bold"/>
        </w:rPr>
        <w:t>79, 80, 81</w:t>
      </w:r>
    </w:p>
    <w:p w:rsidR="00000000" w:rsidRDefault="00696E15">
      <w:pPr>
        <w:pStyle w:val="Body"/>
        <w:rPr>
          <w:rFonts w:ascii="Times New Roman" w:hAnsi="Times New Roman"/>
        </w:rPr>
      </w:pPr>
      <w:r>
        <w:rPr>
          <w:rFonts w:ascii="Times New Roman Italic" w:hAnsi="Times New Roman Italic"/>
        </w:rPr>
        <w:t>Sen. M</w:t>
      </w:r>
      <w:r>
        <w:rPr>
          <w:rFonts w:ascii="Times New Roman Italic" w:hAnsi="Times New Roman Italic"/>
        </w:rPr>
        <w:t xml:space="preserve">arkisello: </w:t>
      </w:r>
      <w:r>
        <w:rPr>
          <w:rFonts w:ascii="Times New Roman" w:hAnsi="Times New Roman"/>
        </w:rPr>
        <w:t>Motion to vote UC</w:t>
      </w:r>
    </w:p>
    <w:p w:rsidR="00000000" w:rsidRDefault="00696E15">
      <w:pPr>
        <w:pStyle w:val="Body"/>
        <w:rPr>
          <w:rFonts w:ascii="Times New Roman Italic" w:hAnsi="Times New Roman Italic"/>
        </w:rPr>
      </w:pPr>
      <w:r>
        <w:rPr>
          <w:rFonts w:ascii="Times New Roman" w:hAnsi="Times New Roman"/>
        </w:rPr>
        <w:t xml:space="preserve">Seconded by </w:t>
      </w:r>
      <w:r>
        <w:rPr>
          <w:rFonts w:ascii="Times New Roman Italic" w:hAnsi="Times New Roman Italic"/>
        </w:rPr>
        <w:t>Sen. Krush</w:t>
      </w:r>
    </w:p>
    <w:p w:rsidR="00000000" w:rsidRDefault="00696E15">
      <w:pPr>
        <w:pStyle w:val="Body"/>
        <w:rPr>
          <w:rFonts w:ascii="Times New Roman" w:hAnsi="Times New Roman"/>
        </w:rPr>
      </w:pPr>
    </w:p>
    <w:p w:rsidR="00000000" w:rsidRDefault="00696E15">
      <w:pPr>
        <w:pStyle w:val="Body"/>
        <w:rPr>
          <w:rFonts w:ascii="Times New Roman Italic" w:hAnsi="Times New Roman Italic"/>
        </w:rPr>
      </w:pPr>
      <w:r>
        <w:rPr>
          <w:rFonts w:ascii="Times New Roman Italic" w:hAnsi="Times New Roman Italic"/>
        </w:rPr>
        <w:t>Bill passes</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Bold" w:hAnsi="Times New Roman Bold"/>
        </w:rPr>
        <w:t>1314-076 College Republicans</w:t>
      </w:r>
    </w:p>
    <w:p w:rsidR="00000000" w:rsidRDefault="00696E15">
      <w:pPr>
        <w:pStyle w:val="Body"/>
        <w:rPr>
          <w:rFonts w:ascii="Times New Roman" w:hAnsi="Times New Roman"/>
        </w:rPr>
      </w:pPr>
      <w:r>
        <w:rPr>
          <w:rFonts w:ascii="Times New Roman Italic" w:hAnsi="Times New Roman Italic"/>
        </w:rPr>
        <w:t>Sen. De La Cruz:</w:t>
      </w:r>
      <w:r>
        <w:rPr>
          <w:rFonts w:ascii="Times New Roman" w:hAnsi="Times New Roman"/>
        </w:rPr>
        <w:t xml:space="preserve"> We’ve sent other political groups to things like this. Support it!</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 xml:space="preserve">Sen. Krush: </w:t>
      </w:r>
      <w:r>
        <w:rPr>
          <w:rFonts w:ascii="Times New Roman" w:hAnsi="Times New Roman"/>
        </w:rPr>
        <w:t>What events or programs have you put on thus far this year?</w:t>
      </w:r>
    </w:p>
    <w:p w:rsidR="00000000" w:rsidRDefault="00696E15">
      <w:pPr>
        <w:pStyle w:val="Body"/>
        <w:rPr>
          <w:rFonts w:ascii="Times New Roman" w:hAnsi="Times New Roman"/>
        </w:rPr>
      </w:pPr>
      <w:r>
        <w:rPr>
          <w:rFonts w:ascii="Times New Roman Italic" w:hAnsi="Times New Roman Italic"/>
        </w:rPr>
        <w:t>Sen.</w:t>
      </w:r>
      <w:r>
        <w:rPr>
          <w:rFonts w:ascii="Times New Roman Italic" w:hAnsi="Times New Roman Italic"/>
        </w:rPr>
        <w:t xml:space="preserve"> Moran: </w:t>
      </w:r>
      <w:r>
        <w:rPr>
          <w:rFonts w:ascii="Times New Roman" w:hAnsi="Times New Roman"/>
        </w:rPr>
        <w:t>South Park night, movie showing, tabling events.  2 weeks, charity bake sale, dodge ball tournament.</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Sanzone</w:t>
      </w:r>
      <w:proofErr w:type="spellEnd"/>
      <w:r>
        <w:rPr>
          <w:rFonts w:ascii="Times New Roman Italic" w:hAnsi="Times New Roman Italic"/>
        </w:rPr>
        <w:t>:</w:t>
      </w:r>
      <w:r>
        <w:rPr>
          <w:rFonts w:ascii="Times New Roman" w:hAnsi="Times New Roman"/>
        </w:rPr>
        <w:t xml:space="preserve"> How many members in organization?</w:t>
      </w:r>
    </w:p>
    <w:p w:rsidR="00000000" w:rsidRDefault="00696E15">
      <w:pPr>
        <w:pStyle w:val="Body"/>
        <w:rPr>
          <w:rFonts w:ascii="Times New Roman" w:hAnsi="Times New Roman"/>
        </w:rPr>
      </w:pPr>
      <w:r>
        <w:rPr>
          <w:rFonts w:ascii="Times New Roman Italic" w:hAnsi="Times New Roman Italic"/>
        </w:rPr>
        <w:t xml:space="preserve">Sen. Moran: </w:t>
      </w:r>
      <w:r>
        <w:rPr>
          <w:rFonts w:ascii="Times New Roman" w:hAnsi="Times New Roman"/>
        </w:rPr>
        <w:t>20-24 actives.</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Sen. De La Cruz</w:t>
      </w:r>
      <w:r>
        <w:rPr>
          <w:rFonts w:ascii="Times New Roman" w:hAnsi="Times New Roman"/>
        </w:rPr>
        <w:t>: Vote by roll call</w:t>
      </w:r>
    </w:p>
    <w:p w:rsidR="00000000" w:rsidRDefault="00696E15">
      <w:pPr>
        <w:pStyle w:val="Body"/>
        <w:rPr>
          <w:rFonts w:ascii="Times New Roman" w:hAnsi="Times New Roman"/>
        </w:rPr>
      </w:pPr>
      <w:r>
        <w:rPr>
          <w:rFonts w:ascii="Times New Roman" w:hAnsi="Times New Roman"/>
        </w:rPr>
        <w:t xml:space="preserve">Second: </w:t>
      </w:r>
      <w:r>
        <w:rPr>
          <w:rFonts w:ascii="Times New Roman Italic" w:hAnsi="Times New Roman Italic"/>
        </w:rPr>
        <w:t xml:space="preserve">Sen. </w:t>
      </w:r>
      <w:proofErr w:type="spellStart"/>
      <w:r>
        <w:rPr>
          <w:rFonts w:ascii="Times New Roman Italic" w:hAnsi="Times New Roman Italic"/>
        </w:rPr>
        <w:t>Ramnath</w:t>
      </w:r>
      <w:proofErr w:type="spellEnd"/>
    </w:p>
    <w:p w:rsidR="00000000" w:rsidRDefault="00696E15">
      <w:pPr>
        <w:pStyle w:val="Body"/>
        <w:rPr>
          <w:rFonts w:ascii="Times New Roman" w:hAnsi="Times New Roman"/>
        </w:rPr>
      </w:pPr>
      <w:r>
        <w:rPr>
          <w:rFonts w:ascii="Times New Roman" w:hAnsi="Times New Roman"/>
        </w:rPr>
        <w:t xml:space="preserve">21-1-8 </w:t>
      </w:r>
    </w:p>
    <w:p w:rsidR="00000000" w:rsidRDefault="00696E15">
      <w:pPr>
        <w:pStyle w:val="Body"/>
        <w:rPr>
          <w:rFonts w:ascii="Times New Roman Italic" w:hAnsi="Times New Roman Italic"/>
        </w:rPr>
      </w:pPr>
      <w:r>
        <w:rPr>
          <w:rFonts w:ascii="Times New Roman Italic" w:hAnsi="Times New Roman Italic"/>
        </w:rPr>
        <w:t>Bill p</w:t>
      </w:r>
      <w:r>
        <w:rPr>
          <w:rFonts w:ascii="Times New Roman Italic" w:hAnsi="Times New Roman Italic"/>
        </w:rPr>
        <w:t>asses</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Bold" w:hAnsi="Times New Roman Bold"/>
        </w:rPr>
        <w:t xml:space="preserve">1314-077 </w:t>
      </w:r>
      <w:proofErr w:type="spellStart"/>
      <w:r>
        <w:rPr>
          <w:rFonts w:ascii="Times New Roman Bold" w:hAnsi="Times New Roman Bold"/>
        </w:rPr>
        <w:t>Precizun</w:t>
      </w:r>
      <w:proofErr w:type="spellEnd"/>
      <w:r>
        <w:rPr>
          <w:rFonts w:ascii="Times New Roman Bold" w:hAnsi="Times New Roman Bold"/>
        </w:rPr>
        <w:t xml:space="preserve"> Dance Team</w:t>
      </w:r>
    </w:p>
    <w:p w:rsidR="00000000" w:rsidRDefault="00696E15">
      <w:pPr>
        <w:pStyle w:val="Body"/>
        <w:rPr>
          <w:rFonts w:ascii="Times New Roman" w:hAnsi="Times New Roman"/>
        </w:rPr>
      </w:pPr>
      <w:r>
        <w:rPr>
          <w:rFonts w:ascii="Times New Roman" w:hAnsi="Times New Roman"/>
        </w:rPr>
        <w:t xml:space="preserve">Want to host step competitions.  </w:t>
      </w:r>
      <w:proofErr w:type="gramStart"/>
      <w:r>
        <w:rPr>
          <w:rFonts w:ascii="Times New Roman" w:hAnsi="Times New Roman"/>
        </w:rPr>
        <w:t>Half Greek/half non Greek- seeking unity and school spirit.</w:t>
      </w:r>
      <w:proofErr w:type="gramEnd"/>
    </w:p>
    <w:p w:rsidR="00000000" w:rsidRDefault="00696E15">
      <w:pPr>
        <w:pStyle w:val="Body"/>
        <w:rPr>
          <w:rFonts w:ascii="Times New Roman" w:hAnsi="Times New Roman"/>
        </w:rPr>
      </w:pPr>
      <w:proofErr w:type="gramStart"/>
      <w:r>
        <w:rPr>
          <w:rFonts w:ascii="Times New Roman" w:hAnsi="Times New Roman"/>
        </w:rPr>
        <w:t>Currently a small budget.</w:t>
      </w:r>
      <w:proofErr w:type="gramEnd"/>
      <w:r>
        <w:rPr>
          <w:rFonts w:ascii="Times New Roman" w:hAnsi="Times New Roman"/>
        </w:rPr>
        <w:t xml:space="preserve">  </w:t>
      </w:r>
    </w:p>
    <w:p w:rsidR="00000000" w:rsidRDefault="00696E15">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Faver</w:t>
      </w:r>
      <w:proofErr w:type="spellEnd"/>
      <w:r>
        <w:rPr>
          <w:rFonts w:ascii="Times New Roman Italic" w:hAnsi="Times New Roman Italic"/>
        </w:rPr>
        <w:t>:</w:t>
      </w:r>
      <w:r>
        <w:rPr>
          <w:rFonts w:ascii="Times New Roman" w:hAnsi="Times New Roman"/>
        </w:rPr>
        <w:t xml:space="preserve"> Are all other hoops to use university tools/teams, is that already done?</w:t>
      </w:r>
    </w:p>
    <w:p w:rsidR="00000000" w:rsidRDefault="00696E15">
      <w:pPr>
        <w:pStyle w:val="Body"/>
        <w:rPr>
          <w:rFonts w:ascii="Times New Roman" w:hAnsi="Times New Roman"/>
        </w:rPr>
      </w:pPr>
      <w:r>
        <w:rPr>
          <w:rFonts w:ascii="Times New Roman Italic" w:hAnsi="Times New Roman Italic"/>
        </w:rPr>
        <w:t>Answer:</w:t>
      </w:r>
      <w:r>
        <w:rPr>
          <w:rFonts w:ascii="Times New Roman" w:hAnsi="Times New Roman"/>
        </w:rPr>
        <w:t xml:space="preserve"> We’ve </w:t>
      </w:r>
      <w:r>
        <w:rPr>
          <w:rFonts w:ascii="Times New Roman" w:hAnsi="Times New Roman"/>
        </w:rPr>
        <w:t>already developed and sent a registration packet to 50 teams.  Currently 4 Greek teams</w:t>
      </w:r>
    </w:p>
    <w:p w:rsidR="00000000" w:rsidRDefault="00696E15">
      <w:pPr>
        <w:pStyle w:val="Body"/>
        <w:rPr>
          <w:rFonts w:ascii="Times New Roman" w:hAnsi="Times New Roman"/>
        </w:rPr>
      </w:pPr>
      <w:r>
        <w:rPr>
          <w:rFonts w:ascii="Times New Roman" w:hAnsi="Times New Roman"/>
        </w:rPr>
        <w:t>Registration fee will be added to budget.</w:t>
      </w:r>
    </w:p>
    <w:p w:rsidR="00000000" w:rsidRDefault="00696E15">
      <w:pPr>
        <w:pStyle w:val="Body"/>
        <w:rPr>
          <w:rFonts w:ascii="Times New Roman" w:hAnsi="Times New Roman"/>
        </w:rPr>
      </w:pPr>
    </w:p>
    <w:p w:rsidR="00000000" w:rsidRDefault="00696E15">
      <w:pPr>
        <w:pStyle w:val="Body"/>
        <w:rPr>
          <w:rFonts w:ascii="Times New Roman" w:hAnsi="Times New Roman"/>
        </w:rPr>
      </w:pPr>
      <w:proofErr w:type="spellStart"/>
      <w:r>
        <w:rPr>
          <w:rFonts w:ascii="Times New Roman Italic" w:hAnsi="Times New Roman Italic"/>
        </w:rPr>
        <w:t>Sen</w:t>
      </w:r>
      <w:proofErr w:type="spellEnd"/>
      <w:r>
        <w:rPr>
          <w:rFonts w:ascii="Times New Roman Italic" w:hAnsi="Times New Roman Italic"/>
        </w:rPr>
        <w:t xml:space="preserve"> </w:t>
      </w:r>
      <w:proofErr w:type="spellStart"/>
      <w:r>
        <w:rPr>
          <w:rFonts w:ascii="Times New Roman Italic" w:hAnsi="Times New Roman Italic"/>
        </w:rPr>
        <w:t>Dunleavey</w:t>
      </w:r>
      <w:proofErr w:type="spellEnd"/>
      <w:r>
        <w:rPr>
          <w:rFonts w:ascii="Times New Roman Italic" w:hAnsi="Times New Roman Italic"/>
        </w:rPr>
        <w:t>:</w:t>
      </w:r>
      <w:r>
        <w:rPr>
          <w:rFonts w:ascii="Times New Roman" w:hAnsi="Times New Roman"/>
        </w:rPr>
        <w:t xml:space="preserve"> Is your team Greek?</w:t>
      </w:r>
    </w:p>
    <w:p w:rsidR="00000000" w:rsidRDefault="00696E15">
      <w:pPr>
        <w:pStyle w:val="Body"/>
        <w:rPr>
          <w:rFonts w:ascii="Times New Roman" w:hAnsi="Times New Roman"/>
        </w:rPr>
      </w:pPr>
      <w:r>
        <w:rPr>
          <w:rFonts w:ascii="Times New Roman Italic" w:hAnsi="Times New Roman Italic"/>
        </w:rPr>
        <w:t>Answer:</w:t>
      </w:r>
      <w:r>
        <w:rPr>
          <w:rFonts w:ascii="Times New Roman" w:hAnsi="Times New Roman"/>
        </w:rPr>
        <w:t xml:space="preserve"> </w:t>
      </w:r>
      <w:proofErr w:type="spellStart"/>
      <w:r>
        <w:rPr>
          <w:rFonts w:ascii="Times New Roman" w:hAnsi="Times New Roman"/>
        </w:rPr>
        <w:t>NonGreek</w:t>
      </w:r>
      <w:proofErr w:type="spellEnd"/>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lastRenderedPageBreak/>
        <w:t>Sen. Schwab:</w:t>
      </w:r>
      <w:r>
        <w:rPr>
          <w:rFonts w:ascii="Times New Roman" w:hAnsi="Times New Roman"/>
        </w:rPr>
        <w:t xml:space="preserve"> Where’s the money from registration?</w:t>
      </w:r>
    </w:p>
    <w:p w:rsidR="00000000" w:rsidRDefault="00696E15">
      <w:pPr>
        <w:pStyle w:val="Body"/>
        <w:rPr>
          <w:rFonts w:ascii="Times New Roman" w:hAnsi="Times New Roman"/>
        </w:rPr>
      </w:pPr>
      <w:r>
        <w:rPr>
          <w:rFonts w:ascii="Times New Roman Italic" w:hAnsi="Times New Roman Italic"/>
        </w:rPr>
        <w:t>Answer:</w:t>
      </w:r>
      <w:r>
        <w:rPr>
          <w:rFonts w:ascii="Times New Roman" w:hAnsi="Times New Roman"/>
        </w:rPr>
        <w:t xml:space="preserve"> Will go straigh</w:t>
      </w:r>
      <w:r>
        <w:rPr>
          <w:rFonts w:ascii="Times New Roman" w:hAnsi="Times New Roman"/>
        </w:rPr>
        <w:t>t into competition.</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Sen. De La Cruz:</w:t>
      </w:r>
      <w:r>
        <w:rPr>
          <w:rFonts w:ascii="Times New Roman" w:hAnsi="Times New Roman"/>
        </w:rPr>
        <w:t xml:space="preserve"> Already allocating a lot of </w:t>
      </w:r>
      <w:proofErr w:type="gramStart"/>
      <w:r>
        <w:rPr>
          <w:rFonts w:ascii="Times New Roman" w:hAnsi="Times New Roman"/>
        </w:rPr>
        <w:t>their own</w:t>
      </w:r>
      <w:proofErr w:type="gramEnd"/>
      <w:r>
        <w:rPr>
          <w:rFonts w:ascii="Times New Roman" w:hAnsi="Times New Roman"/>
        </w:rPr>
        <w:t xml:space="preserve"> money to competition.</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Alic</w:t>
      </w:r>
      <w:proofErr w:type="spellEnd"/>
      <w:r>
        <w:rPr>
          <w:rFonts w:ascii="Times New Roman" w:hAnsi="Times New Roman"/>
        </w:rPr>
        <w:t>: Motion to vote by roll call</w:t>
      </w:r>
    </w:p>
    <w:p w:rsidR="00000000" w:rsidRDefault="00696E15">
      <w:pPr>
        <w:pStyle w:val="Body"/>
        <w:rPr>
          <w:rFonts w:ascii="Times New Roman Italic" w:hAnsi="Times New Roman Italic"/>
        </w:rPr>
      </w:pPr>
      <w:r>
        <w:rPr>
          <w:rFonts w:ascii="Times New Roman" w:hAnsi="Times New Roman"/>
        </w:rPr>
        <w:t xml:space="preserve">Seconded by </w:t>
      </w:r>
      <w:r>
        <w:rPr>
          <w:rFonts w:ascii="Times New Roman Italic" w:hAnsi="Times New Roman Italic"/>
        </w:rPr>
        <w:t xml:space="preserve">Sen. </w:t>
      </w:r>
      <w:proofErr w:type="spellStart"/>
      <w:r>
        <w:rPr>
          <w:rFonts w:ascii="Times New Roman Italic" w:hAnsi="Times New Roman Italic"/>
        </w:rPr>
        <w:t>Faver</w:t>
      </w:r>
      <w:proofErr w:type="spellEnd"/>
    </w:p>
    <w:p w:rsidR="00000000" w:rsidRDefault="00696E15">
      <w:pPr>
        <w:pStyle w:val="Body"/>
        <w:rPr>
          <w:rFonts w:ascii="Times New Roman" w:hAnsi="Times New Roman"/>
        </w:rPr>
      </w:pPr>
    </w:p>
    <w:p w:rsidR="00000000" w:rsidRDefault="00696E15">
      <w:pPr>
        <w:pStyle w:val="Body"/>
        <w:rPr>
          <w:rFonts w:ascii="Times New Roman Italic" w:hAnsi="Times New Roman Italic"/>
        </w:rPr>
      </w:pPr>
      <w:r>
        <w:rPr>
          <w:rFonts w:ascii="Times New Roman Italic" w:hAnsi="Times New Roman Italic"/>
        </w:rPr>
        <w:t>Bill passes</w:t>
      </w:r>
    </w:p>
    <w:p w:rsidR="00000000" w:rsidRDefault="00696E15">
      <w:pPr>
        <w:pStyle w:val="Body"/>
        <w:rPr>
          <w:rFonts w:ascii="Times New Roman" w:hAnsi="Times New Roman"/>
        </w:rPr>
      </w:pPr>
    </w:p>
    <w:p w:rsidR="00000000" w:rsidRDefault="00696E15">
      <w:pPr>
        <w:pStyle w:val="Body"/>
        <w:rPr>
          <w:rFonts w:ascii="Times New Roman Bold" w:hAnsi="Times New Roman Bold"/>
        </w:rPr>
      </w:pPr>
      <w:r>
        <w:rPr>
          <w:rFonts w:ascii="Times New Roman Bold" w:hAnsi="Times New Roman Bold"/>
        </w:rPr>
        <w:t>1314-082 ATV</w:t>
      </w:r>
    </w:p>
    <w:p w:rsidR="00000000" w:rsidRDefault="00696E15">
      <w:pPr>
        <w:pStyle w:val="Body"/>
        <w:rPr>
          <w:rFonts w:ascii="Times New Roman" w:hAnsi="Times New Roman"/>
        </w:rPr>
      </w:pPr>
      <w:r>
        <w:rPr>
          <w:rFonts w:ascii="Times New Roman" w:hAnsi="Times New Roman"/>
        </w:rPr>
        <w:t>Has been here since 2006</w:t>
      </w:r>
    </w:p>
    <w:p w:rsidR="00000000" w:rsidRDefault="00696E15">
      <w:pPr>
        <w:pStyle w:val="Body"/>
        <w:rPr>
          <w:rFonts w:ascii="Times New Roman" w:hAnsi="Times New Roman"/>
        </w:rPr>
      </w:pPr>
      <w:r>
        <w:rPr>
          <w:rFonts w:ascii="Times New Roman" w:hAnsi="Times New Roman"/>
        </w:rPr>
        <w:t>Will use money solely for new equipment</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w:hAnsi="Times New Roman"/>
        </w:rPr>
        <w:t>Po</w:t>
      </w:r>
      <w:r>
        <w:rPr>
          <w:rFonts w:ascii="Times New Roman" w:hAnsi="Times New Roman"/>
        </w:rPr>
        <w:t xml:space="preserve">int of interest, </w:t>
      </w:r>
      <w:r>
        <w:rPr>
          <w:rFonts w:ascii="Times New Roman Italic" w:hAnsi="Times New Roman Italic"/>
        </w:rPr>
        <w:t>Comptroller Lee Stanton:</w:t>
      </w:r>
      <w:r>
        <w:rPr>
          <w:rFonts w:ascii="Times New Roman" w:hAnsi="Times New Roman"/>
        </w:rPr>
        <w:t xml:space="preserve"> ATV will be working with Comptroller- updated log entry to be sure equipment is being signed in and out.</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Sen. Wilkins:</w:t>
      </w:r>
      <w:r>
        <w:rPr>
          <w:rFonts w:ascii="Times New Roman" w:hAnsi="Times New Roman"/>
        </w:rPr>
        <w:t xml:space="preserve"> What are you going to buy?</w:t>
      </w:r>
    </w:p>
    <w:p w:rsidR="00000000" w:rsidRDefault="00696E15">
      <w:pPr>
        <w:pStyle w:val="Body"/>
        <w:rPr>
          <w:rFonts w:ascii="Times New Roman" w:hAnsi="Times New Roman"/>
        </w:rPr>
      </w:pPr>
      <w:r>
        <w:rPr>
          <w:rFonts w:ascii="Times New Roman" w:hAnsi="Times New Roman"/>
        </w:rPr>
        <w:t>Looking to buy 3 cameras, 4 new tripods, 2 lighting kits, 4 microph</w:t>
      </w:r>
      <w:r>
        <w:rPr>
          <w:rFonts w:ascii="Times New Roman" w:hAnsi="Times New Roman"/>
        </w:rPr>
        <w:t xml:space="preserve">one kits, new SD cards (trying to digitalize), </w:t>
      </w:r>
      <w:proofErr w:type="gramStart"/>
      <w:r>
        <w:rPr>
          <w:rFonts w:ascii="Times New Roman" w:hAnsi="Times New Roman"/>
        </w:rPr>
        <w:t>new</w:t>
      </w:r>
      <w:proofErr w:type="gramEnd"/>
      <w:r>
        <w:rPr>
          <w:rFonts w:ascii="Times New Roman" w:hAnsi="Times New Roman"/>
        </w:rPr>
        <w:t xml:space="preserve"> camera bags.</w:t>
      </w:r>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Sanzone</w:t>
      </w:r>
      <w:proofErr w:type="spellEnd"/>
      <w:r>
        <w:rPr>
          <w:rFonts w:ascii="Times New Roman Italic" w:hAnsi="Times New Roman Italic"/>
        </w:rPr>
        <w:t>:</w:t>
      </w:r>
      <w:r>
        <w:rPr>
          <w:rFonts w:ascii="Times New Roman" w:hAnsi="Times New Roman"/>
        </w:rPr>
        <w:t xml:space="preserve"> Last year’s budget?</w:t>
      </w:r>
    </w:p>
    <w:p w:rsidR="00000000" w:rsidRDefault="00696E15">
      <w:pPr>
        <w:pStyle w:val="Body"/>
        <w:rPr>
          <w:rFonts w:ascii="Times New Roman" w:hAnsi="Times New Roman"/>
        </w:rPr>
      </w:pPr>
      <w:r>
        <w:rPr>
          <w:rFonts w:ascii="Times New Roman" w:hAnsi="Times New Roman"/>
        </w:rPr>
        <w:t xml:space="preserve">$21,300 last </w:t>
      </w:r>
      <w:proofErr w:type="spellStart"/>
      <w:r>
        <w:rPr>
          <w:rFonts w:ascii="Times New Roman" w:hAnsi="Times New Roman"/>
        </w:rPr>
        <w:t>years</w:t>
      </w:r>
      <w:proofErr w:type="spellEnd"/>
      <w:r>
        <w:rPr>
          <w:rFonts w:ascii="Times New Roman" w:hAnsi="Times New Roman"/>
        </w:rPr>
        <w:t xml:space="preserve"> budget.</w:t>
      </w:r>
    </w:p>
    <w:p w:rsidR="00000000" w:rsidRDefault="00696E15">
      <w:pPr>
        <w:pStyle w:val="Body"/>
        <w:rPr>
          <w:rFonts w:ascii="Times New Roman" w:hAnsi="Times New Roman"/>
        </w:rPr>
      </w:pPr>
      <w:r>
        <w:rPr>
          <w:rFonts w:ascii="Times New Roman" w:hAnsi="Times New Roman"/>
        </w:rPr>
        <w:t>How many viewers last year?</w:t>
      </w:r>
    </w:p>
    <w:p w:rsidR="00000000" w:rsidRDefault="00696E15">
      <w:pPr>
        <w:pStyle w:val="Body"/>
        <w:rPr>
          <w:rFonts w:ascii="Times New Roman" w:hAnsi="Times New Roman"/>
        </w:rPr>
      </w:pPr>
      <w:proofErr w:type="gramStart"/>
      <w:r>
        <w:rPr>
          <w:rFonts w:ascii="Times New Roman" w:hAnsi="Times New Roman"/>
        </w:rPr>
        <w:t>Unsure.</w:t>
      </w:r>
      <w:proofErr w:type="gramEnd"/>
    </w:p>
    <w:p w:rsidR="00000000" w:rsidRDefault="00696E15">
      <w:pPr>
        <w:pStyle w:val="Body"/>
        <w:rPr>
          <w:rFonts w:ascii="Times New Roman" w:hAnsi="Times New Roman"/>
        </w:rPr>
      </w:pPr>
    </w:p>
    <w:p w:rsidR="00000000" w:rsidRDefault="00696E15">
      <w:pPr>
        <w:pStyle w:val="Body"/>
        <w:rPr>
          <w:rFonts w:ascii="Times New Roman" w:hAnsi="Times New Roman"/>
        </w:rPr>
      </w:pPr>
      <w:r>
        <w:rPr>
          <w:rFonts w:ascii="Times New Roman Italic" w:hAnsi="Times New Roman Italic"/>
        </w:rPr>
        <w:t xml:space="preserve">Sen. </w:t>
      </w:r>
      <w:proofErr w:type="spellStart"/>
      <w:r>
        <w:rPr>
          <w:rFonts w:ascii="Times New Roman Italic" w:hAnsi="Times New Roman Italic"/>
        </w:rPr>
        <w:t>Alicea</w:t>
      </w:r>
      <w:proofErr w:type="spellEnd"/>
      <w:r>
        <w:rPr>
          <w:rFonts w:ascii="Times New Roman Italic" w:hAnsi="Times New Roman Italic"/>
        </w:rPr>
        <w:t xml:space="preserve">: </w:t>
      </w:r>
      <w:r>
        <w:rPr>
          <w:rFonts w:ascii="Times New Roman" w:hAnsi="Times New Roman"/>
        </w:rPr>
        <w:t>Vote via roll call.</w:t>
      </w:r>
    </w:p>
    <w:p w:rsidR="00000000" w:rsidRDefault="00696E15">
      <w:pPr>
        <w:pStyle w:val="Body"/>
        <w:rPr>
          <w:rFonts w:ascii="Times New Roman" w:hAnsi="Times New Roman"/>
        </w:rPr>
      </w:pPr>
      <w:r>
        <w:rPr>
          <w:rFonts w:ascii="Times New Roman" w:hAnsi="Times New Roman"/>
        </w:rPr>
        <w:t xml:space="preserve">Seconded by </w:t>
      </w:r>
      <w:r>
        <w:rPr>
          <w:rFonts w:ascii="Times New Roman Italic" w:hAnsi="Times New Roman Italic"/>
        </w:rPr>
        <w:t>Sen. De La Cruz</w:t>
      </w:r>
    </w:p>
    <w:p w:rsidR="00000000" w:rsidRDefault="00696E15">
      <w:pPr>
        <w:pStyle w:val="Body"/>
        <w:rPr>
          <w:rFonts w:ascii="Times New Roman" w:hAnsi="Times New Roman"/>
        </w:rPr>
      </w:pPr>
      <w:r>
        <w:rPr>
          <w:rFonts w:ascii="Times New Roman" w:hAnsi="Times New Roman"/>
        </w:rPr>
        <w:t xml:space="preserve">24-2-1 </w:t>
      </w:r>
    </w:p>
    <w:p w:rsidR="00000000" w:rsidRDefault="00696E15">
      <w:pPr>
        <w:pStyle w:val="Body"/>
        <w:rPr>
          <w:rFonts w:ascii="Times New Roman" w:hAnsi="Times New Roman"/>
        </w:rPr>
      </w:pPr>
    </w:p>
    <w:p w:rsidR="00000000" w:rsidRDefault="00696E15">
      <w:pPr>
        <w:pStyle w:val="Body"/>
        <w:rPr>
          <w:rFonts w:ascii="Times New Roman Italic" w:hAnsi="Times New Roman Italic"/>
        </w:rPr>
      </w:pPr>
      <w:r>
        <w:rPr>
          <w:rFonts w:ascii="Times New Roman Italic" w:hAnsi="Times New Roman Italic"/>
        </w:rPr>
        <w:t>Bill passes</w:t>
      </w:r>
    </w:p>
    <w:p w:rsidR="00000000" w:rsidRDefault="00696E15">
      <w:pPr>
        <w:pStyle w:val="Body"/>
        <w:rPr>
          <w:rFonts w:ascii="Times New Roman" w:hAnsi="Times New Roman"/>
        </w:rPr>
      </w:pPr>
    </w:p>
    <w:p w:rsidR="00000000" w:rsidRDefault="00696E15">
      <w:pPr>
        <w:pStyle w:val="Body"/>
        <w:rPr>
          <w:rFonts w:ascii="Times New Roman" w:hAnsi="Times New Roman"/>
          <w:u w:val="single"/>
        </w:rPr>
      </w:pPr>
      <w:r>
        <w:rPr>
          <w:rFonts w:ascii="Times New Roman" w:hAnsi="Times New Roman"/>
          <w:u w:val="single"/>
        </w:rPr>
        <w:t>OLD BUSINE</w:t>
      </w:r>
      <w:r>
        <w:rPr>
          <w:rFonts w:ascii="Times New Roman" w:hAnsi="Times New Roman"/>
          <w:u w:val="single"/>
        </w:rPr>
        <w:t>SS</w:t>
      </w:r>
    </w:p>
    <w:p w:rsidR="00000000" w:rsidRDefault="00696E15">
      <w:pPr>
        <w:pStyle w:val="Body"/>
        <w:rPr>
          <w:rFonts w:ascii="Times New Roman" w:hAnsi="Times New Roman"/>
        </w:rPr>
      </w:pPr>
    </w:p>
    <w:p w:rsidR="00000000" w:rsidRDefault="00696E15">
      <w:pPr>
        <w:pStyle w:val="Body"/>
        <w:rPr>
          <w:rFonts w:ascii="Times New Roman" w:hAnsi="Times New Roman"/>
          <w:u w:val="single"/>
        </w:rPr>
      </w:pPr>
      <w:r>
        <w:rPr>
          <w:rFonts w:ascii="Times New Roman" w:hAnsi="Times New Roman"/>
          <w:u w:val="single"/>
        </w:rPr>
        <w:t>NEW BUSINESS</w:t>
      </w:r>
    </w:p>
    <w:p w:rsidR="00000000" w:rsidRDefault="00696E15">
      <w:pPr>
        <w:pStyle w:val="Body"/>
        <w:rPr>
          <w:rFonts w:ascii="Times New Roman" w:hAnsi="Times New Roman"/>
        </w:rPr>
      </w:pPr>
      <w:r>
        <w:rPr>
          <w:rFonts w:ascii="Times New Roman" w:hAnsi="Times New Roman"/>
        </w:rPr>
        <w:t xml:space="preserve">Appoint </w:t>
      </w:r>
      <w:r>
        <w:rPr>
          <w:rFonts w:ascii="Times New Roman Italic" w:hAnsi="Times New Roman Italic"/>
        </w:rPr>
        <w:t>Sen. Markisello</w:t>
      </w:r>
      <w:r>
        <w:rPr>
          <w:rFonts w:ascii="Times New Roman" w:hAnsi="Times New Roman"/>
        </w:rPr>
        <w:t xml:space="preserve"> as</w:t>
      </w:r>
      <w:r>
        <w:rPr>
          <w:rFonts w:ascii="Times New Roman Bold" w:hAnsi="Times New Roman Bold"/>
        </w:rPr>
        <w:t xml:space="preserve"> </w:t>
      </w:r>
      <w:r>
        <w:rPr>
          <w:rFonts w:ascii="Times New Roman" w:hAnsi="Times New Roman"/>
        </w:rPr>
        <w:t>Chair of Rules</w:t>
      </w:r>
    </w:p>
    <w:p w:rsidR="00000000" w:rsidRDefault="00696E15">
      <w:pPr>
        <w:pStyle w:val="Body"/>
        <w:rPr>
          <w:rFonts w:ascii="Times New Roman" w:hAnsi="Times New Roman"/>
        </w:rPr>
      </w:pPr>
      <w:r>
        <w:rPr>
          <w:rFonts w:ascii="Times New Roman" w:hAnsi="Times New Roman"/>
        </w:rPr>
        <w:t xml:space="preserve">Appoint </w:t>
      </w:r>
      <w:r>
        <w:rPr>
          <w:rFonts w:ascii="Times New Roman Italic" w:hAnsi="Times New Roman Italic"/>
        </w:rPr>
        <w:t xml:space="preserve">Sen. </w:t>
      </w:r>
      <w:proofErr w:type="spellStart"/>
      <w:r>
        <w:rPr>
          <w:rFonts w:ascii="Times New Roman Italic" w:hAnsi="Times New Roman Italic"/>
        </w:rPr>
        <w:t>Faver</w:t>
      </w:r>
      <w:proofErr w:type="spellEnd"/>
      <w:r>
        <w:rPr>
          <w:rFonts w:ascii="Times New Roman" w:hAnsi="Times New Roman"/>
        </w:rPr>
        <w:t xml:space="preserve"> and </w:t>
      </w:r>
      <w:r>
        <w:rPr>
          <w:rFonts w:ascii="Times New Roman Italic" w:hAnsi="Times New Roman Italic"/>
        </w:rPr>
        <w:t xml:space="preserve">Sen. </w:t>
      </w:r>
      <w:proofErr w:type="spellStart"/>
      <w:r>
        <w:rPr>
          <w:rFonts w:ascii="Times New Roman Italic" w:hAnsi="Times New Roman Italic"/>
        </w:rPr>
        <w:t>Carmello</w:t>
      </w:r>
      <w:proofErr w:type="spellEnd"/>
      <w:r>
        <w:rPr>
          <w:rFonts w:ascii="Times New Roman" w:hAnsi="Times New Roman"/>
        </w:rPr>
        <w:t xml:space="preserve"> to Rules</w:t>
      </w:r>
    </w:p>
    <w:p w:rsidR="00000000" w:rsidRDefault="00696E15">
      <w:pPr>
        <w:pStyle w:val="Body"/>
        <w:rPr>
          <w:rFonts w:ascii="Times New Roman" w:hAnsi="Times New Roman"/>
        </w:rPr>
      </w:pPr>
      <w:r>
        <w:rPr>
          <w:rFonts w:ascii="Times New Roman" w:hAnsi="Times New Roman"/>
        </w:rPr>
        <w:t xml:space="preserve">Appointment </w:t>
      </w:r>
      <w:r>
        <w:rPr>
          <w:rFonts w:ascii="Times New Roman Italic" w:hAnsi="Times New Roman Italic"/>
        </w:rPr>
        <w:t xml:space="preserve">Sen. Russell </w:t>
      </w:r>
      <w:r>
        <w:rPr>
          <w:rFonts w:ascii="Times New Roman" w:hAnsi="Times New Roman"/>
        </w:rPr>
        <w:t>to Constituent Relations</w:t>
      </w:r>
    </w:p>
    <w:p w:rsidR="00000000" w:rsidRDefault="00696E15">
      <w:pPr>
        <w:pStyle w:val="Body"/>
        <w:rPr>
          <w:rFonts w:ascii="Times New Roman" w:hAnsi="Times New Roman"/>
        </w:rPr>
      </w:pPr>
      <w:r>
        <w:rPr>
          <w:rFonts w:ascii="Times New Roman" w:hAnsi="Times New Roman"/>
        </w:rPr>
        <w:t xml:space="preserve">Appoint </w:t>
      </w:r>
      <w:r>
        <w:rPr>
          <w:rFonts w:ascii="Times New Roman Italic" w:hAnsi="Times New Roman Italic"/>
        </w:rPr>
        <w:t xml:space="preserve">Sen. </w:t>
      </w:r>
      <w:proofErr w:type="spellStart"/>
      <w:r>
        <w:rPr>
          <w:rFonts w:ascii="Times New Roman Italic" w:hAnsi="Times New Roman Italic"/>
        </w:rPr>
        <w:t>Hershenson</w:t>
      </w:r>
      <w:proofErr w:type="spellEnd"/>
      <w:r>
        <w:rPr>
          <w:rFonts w:ascii="Times New Roman" w:hAnsi="Times New Roman"/>
        </w:rPr>
        <w:t xml:space="preserve"> and </w:t>
      </w:r>
      <w:r>
        <w:rPr>
          <w:rFonts w:ascii="Times New Roman Italic" w:hAnsi="Times New Roman Italic"/>
        </w:rPr>
        <w:t xml:space="preserve">Sen. </w:t>
      </w:r>
      <w:proofErr w:type="spellStart"/>
      <w:r>
        <w:rPr>
          <w:rFonts w:ascii="Times New Roman Italic" w:hAnsi="Times New Roman Italic"/>
        </w:rPr>
        <w:t>Belkin</w:t>
      </w:r>
      <w:proofErr w:type="spellEnd"/>
      <w:r>
        <w:rPr>
          <w:rFonts w:ascii="Times New Roman" w:hAnsi="Times New Roman"/>
        </w:rPr>
        <w:t xml:space="preserve"> to Appropriations</w:t>
      </w:r>
    </w:p>
    <w:p w:rsidR="00000000" w:rsidRDefault="00696E15">
      <w:pPr>
        <w:pStyle w:val="Body"/>
        <w:rPr>
          <w:rFonts w:ascii="Times New Roman" w:hAnsi="Times New Roman"/>
        </w:rPr>
      </w:pPr>
    </w:p>
    <w:p w:rsidR="00000000" w:rsidRDefault="00696E15">
      <w:pPr>
        <w:spacing w:after="0" w:line="240" w:lineRule="auto"/>
        <w:rPr>
          <w:rFonts w:ascii="Times New Roman" w:hAnsi="Times New Roman"/>
          <w:sz w:val="24"/>
          <w:u w:val="single"/>
        </w:rPr>
      </w:pPr>
      <w:r>
        <w:rPr>
          <w:rFonts w:ascii="Times New Roman" w:hAnsi="Times New Roman"/>
          <w:sz w:val="24"/>
          <w:u w:val="single"/>
        </w:rPr>
        <w:t>CLOSING REMARKS</w:t>
      </w:r>
    </w:p>
    <w:p w:rsidR="00000000" w:rsidRDefault="00696E15">
      <w:pPr>
        <w:spacing w:after="0" w:line="240" w:lineRule="auto"/>
        <w:rPr>
          <w:rFonts w:ascii="Times New Roman" w:hAnsi="Times New Roman"/>
          <w:sz w:val="24"/>
          <w:u w:val="single"/>
        </w:rPr>
      </w:pPr>
    </w:p>
    <w:p w:rsidR="00000000" w:rsidRDefault="00696E15">
      <w:pPr>
        <w:spacing w:after="0" w:line="240" w:lineRule="auto"/>
        <w:rPr>
          <w:rFonts w:ascii="Times New Roman" w:hAnsi="Times New Roman"/>
          <w:sz w:val="24"/>
          <w:u w:val="single"/>
        </w:rPr>
      </w:pPr>
      <w:r>
        <w:rPr>
          <w:rFonts w:ascii="Times New Roman" w:hAnsi="Times New Roman"/>
          <w:sz w:val="24"/>
          <w:u w:val="single"/>
        </w:rPr>
        <w:t>CLOSING ROLL AND ADJOURNM</w:t>
      </w:r>
      <w:r>
        <w:rPr>
          <w:rFonts w:ascii="Times New Roman" w:hAnsi="Times New Roman"/>
          <w:sz w:val="24"/>
          <w:u w:val="single"/>
        </w:rPr>
        <w:t>ENT</w:t>
      </w:r>
    </w:p>
    <w:p w:rsidR="00000000" w:rsidRDefault="00696E15">
      <w:pPr>
        <w:spacing w:after="0" w:line="240" w:lineRule="auto"/>
        <w:rPr>
          <w:rFonts w:ascii="Times New Roman Italic" w:hAnsi="Times New Roman Italic"/>
          <w:sz w:val="24"/>
        </w:rPr>
      </w:pPr>
      <w:r>
        <w:rPr>
          <w:rFonts w:ascii="Times New Roman Italic" w:hAnsi="Times New Roman Italic"/>
          <w:sz w:val="24"/>
        </w:rPr>
        <w:t xml:space="preserve">Senators adjourned. </w:t>
      </w:r>
    </w:p>
    <w:p w:rsidR="00000000" w:rsidRDefault="00696E15">
      <w:pPr>
        <w:pStyle w:val="Body"/>
        <w:rPr>
          <w:rFonts w:ascii="Times New Roman" w:hAnsi="Times New Roman"/>
        </w:rPr>
      </w:pPr>
    </w:p>
    <w:p w:rsidR="00696E15" w:rsidRDefault="00696E15">
      <w:pPr>
        <w:pStyle w:val="Body"/>
        <w:rPr>
          <w:rFonts w:ascii="Times New Roman" w:eastAsia="Times New Roman" w:hAnsi="Times New Roman"/>
          <w:color w:val="auto"/>
          <w:sz w:val="20"/>
          <w:lang w:val="en-US" w:eastAsia="en-US"/>
        </w:rPr>
      </w:pPr>
    </w:p>
    <w:sectPr w:rsidR="00696E15">
      <w:headerReference w:type="even" r:id="rId8"/>
      <w:headerReference w:type="default" r:id="rId9"/>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E15" w:rsidRDefault="00696E15">
      <w:pPr>
        <w:spacing w:after="0" w:line="240" w:lineRule="auto"/>
      </w:pPr>
      <w:r>
        <w:separator/>
      </w:r>
    </w:p>
  </w:endnote>
  <w:endnote w:type="continuationSeparator" w:id="0">
    <w:p w:rsidR="00696E15" w:rsidRDefault="00696E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Lucida Grande">
    <w:altName w:val="Times New Roman"/>
    <w:charset w:val="00"/>
    <w:family w:val="roman"/>
    <w:pitch w:val="default"/>
    <w:sig w:usb0="00000000" w:usb1="00000000" w:usb2="00000000" w:usb3="00000000" w:csb0="00000000" w:csb1="00000000"/>
  </w:font>
  <w:font w:name="ヒラギノ角ゴ Pro W3">
    <w:charset w:val="00"/>
    <w:family w:val="roman"/>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Times New Roman Italic">
    <w:panose1 w:val="02020503050405090304"/>
    <w:charset w:val="00"/>
    <w:family w:val="roman"/>
    <w:pitch w:val="default"/>
    <w:sig w:usb0="00000000" w:usb1="00000000" w:usb2="00000000" w:usb3="00000000" w:csb0="00000000" w:csb1="00000000"/>
  </w:font>
  <w:font w:name="Times New Roman Bold">
    <w:panose1 w:val="02020803070505020304"/>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E15" w:rsidRDefault="00696E15">
      <w:pPr>
        <w:spacing w:after="0" w:line="240" w:lineRule="auto"/>
      </w:pPr>
      <w:r>
        <w:separator/>
      </w:r>
    </w:p>
  </w:footnote>
  <w:footnote w:type="continuationSeparator" w:id="0">
    <w:p w:rsidR="00696E15" w:rsidRDefault="00696E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96E15">
    <w:pPr>
      <w:pStyle w:val="header"/>
      <w:tabs>
        <w:tab w:val="clear" w:pos="9360"/>
        <w:tab w:val="right" w:pos="9340"/>
      </w:tabs>
      <w:spacing w:after="0" w:line="240" w:lineRule="auto"/>
    </w:pPr>
    <w:r>
      <w:t>1400 WASHINGTON AVENUE</w:t>
    </w:r>
    <w:r>
      <w:tab/>
    </w:r>
    <w:r>
      <w:tab/>
      <w:t>SENATOR RYAN WITTE</w:t>
    </w:r>
  </w:p>
  <w:p w:rsidR="00000000" w:rsidRDefault="00696E15">
    <w:pPr>
      <w:pStyle w:val="header"/>
      <w:tabs>
        <w:tab w:val="clear" w:pos="9360"/>
        <w:tab w:val="right" w:pos="9340"/>
      </w:tabs>
      <w:spacing w:after="0" w:line="240" w:lineRule="auto"/>
    </w:pPr>
    <w:r>
      <w:t>ALBANY, NY 12222</w:t>
    </w:r>
    <w:r>
      <w:tab/>
    </w:r>
    <w:r>
      <w:tab/>
      <w:t>CHAIR</w:t>
    </w:r>
  </w:p>
  <w:p w:rsidR="00000000" w:rsidRDefault="00696E15">
    <w:pPr>
      <w:pStyle w:val="header"/>
      <w:tabs>
        <w:tab w:val="clear" w:pos="9360"/>
        <w:tab w:val="right" w:pos="9340"/>
      </w:tabs>
      <w:spacing w:after="0" w:line="240" w:lineRule="auto"/>
    </w:pPr>
    <w:r>
      <w:t>CAMPUS CENTER 116 (CC116)</w:t>
    </w:r>
  </w:p>
  <w:p w:rsidR="00000000" w:rsidRDefault="00696E15">
    <w:pPr>
      <w:pStyle w:val="header"/>
      <w:tabs>
        <w:tab w:val="clear" w:pos="9360"/>
        <w:tab w:val="right" w:pos="9340"/>
      </w:tabs>
      <w:spacing w:after="0" w:line="240" w:lineRule="auto"/>
    </w:pPr>
    <w:r>
      <w:tab/>
    </w:r>
    <w:r>
      <w:tab/>
      <w:t>SENATOR MATTHEW KRUSH</w:t>
    </w:r>
  </w:p>
  <w:p w:rsidR="00000000" w:rsidRDefault="00696E15">
    <w:pPr>
      <w:pStyle w:val="header"/>
      <w:tabs>
        <w:tab w:val="clear" w:pos="9360"/>
        <w:tab w:val="right" w:pos="9340"/>
      </w:tabs>
      <w:spacing w:after="0" w:line="240" w:lineRule="auto"/>
      <w:rPr>
        <w:rFonts w:ascii="Times New Roman" w:eastAsia="Times New Roman" w:hAnsi="Times New Roman"/>
        <w:color w:val="auto"/>
        <w:sz w:val="20"/>
        <w:lang w:val="en-US" w:eastAsia="en-US"/>
      </w:rPr>
    </w:pPr>
    <w:r>
      <w:tab/>
    </w:r>
    <w:r>
      <w:tab/>
      <w:t>VICE CHAIR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96E15">
    <w:pPr>
      <w:pStyle w:val="header"/>
      <w:tabs>
        <w:tab w:val="clear" w:pos="9360"/>
        <w:tab w:val="right" w:pos="9340"/>
      </w:tabs>
      <w:spacing w:after="0" w:line="240" w:lineRule="auto"/>
    </w:pPr>
    <w:r>
      <w:t>1400 WASHINGTON AVENUE</w:t>
    </w:r>
    <w:r>
      <w:tab/>
    </w:r>
    <w:r>
      <w:tab/>
      <w:t>SENATOR RYAN WITTE</w:t>
    </w:r>
  </w:p>
  <w:p w:rsidR="00000000" w:rsidRDefault="00696E15">
    <w:pPr>
      <w:pStyle w:val="header"/>
      <w:tabs>
        <w:tab w:val="clear" w:pos="9360"/>
        <w:tab w:val="right" w:pos="9340"/>
      </w:tabs>
      <w:spacing w:after="0" w:line="240" w:lineRule="auto"/>
    </w:pPr>
    <w:r>
      <w:t>ALBANY, NY 12222</w:t>
    </w:r>
    <w:r>
      <w:tab/>
    </w:r>
    <w:r>
      <w:tab/>
      <w:t>CHAIR</w:t>
    </w:r>
  </w:p>
  <w:p w:rsidR="00000000" w:rsidRDefault="00696E15">
    <w:pPr>
      <w:pStyle w:val="header"/>
      <w:tabs>
        <w:tab w:val="clear" w:pos="9360"/>
        <w:tab w:val="right" w:pos="9340"/>
      </w:tabs>
      <w:spacing w:after="0" w:line="240" w:lineRule="auto"/>
    </w:pPr>
    <w:r>
      <w:t>CAMPUS CENTER 116 (CC116)</w:t>
    </w:r>
  </w:p>
  <w:p w:rsidR="00000000" w:rsidRDefault="00696E15">
    <w:pPr>
      <w:pStyle w:val="header"/>
      <w:tabs>
        <w:tab w:val="clear" w:pos="9360"/>
        <w:tab w:val="right" w:pos="9340"/>
      </w:tabs>
      <w:spacing w:after="0" w:line="240" w:lineRule="auto"/>
    </w:pPr>
    <w:r>
      <w:tab/>
    </w:r>
    <w:r>
      <w:tab/>
      <w:t>SEN</w:t>
    </w:r>
    <w:r>
      <w:t>ATOR MATTHEW KRUSH</w:t>
    </w:r>
  </w:p>
  <w:p w:rsidR="00000000" w:rsidRDefault="00696E15">
    <w:pPr>
      <w:pStyle w:val="header"/>
      <w:tabs>
        <w:tab w:val="clear" w:pos="9360"/>
        <w:tab w:val="right" w:pos="9340"/>
      </w:tabs>
      <w:spacing w:after="0" w:line="240" w:lineRule="auto"/>
      <w:rPr>
        <w:rFonts w:ascii="Times New Roman" w:eastAsia="Times New Roman" w:hAnsi="Times New Roman"/>
        <w:color w:val="auto"/>
        <w:sz w:val="20"/>
        <w:lang w:val="en-US" w:eastAsia="en-US"/>
      </w:rPr>
    </w:pPr>
    <w:r>
      <w:tab/>
    </w:r>
    <w:r>
      <w:tab/>
      <w:t>VICE CHAIR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360"/>
        </w:tabs>
        <w:ind w:left="360" w:firstLine="2520"/>
      </w:pPr>
      <w:rPr>
        <w:rFonts w:hint="default"/>
        <w:color w:val="000000"/>
        <w:position w:val="0"/>
        <w:sz w:val="22"/>
      </w:rPr>
    </w:lvl>
    <w:lvl w:ilvl="1">
      <w:start w:val="1"/>
      <w:numFmt w:val="bullet"/>
      <w:suff w:val="nothing"/>
      <w:lvlText w:val=""/>
      <w:lvlJc w:val="left"/>
      <w:pPr>
        <w:ind w:left="0" w:firstLine="0"/>
      </w:pPr>
      <w:rPr>
        <w:rFonts w:hint="default"/>
        <w:color w:val="000000"/>
        <w:position w:val="0"/>
        <w:sz w:val="22"/>
      </w:rPr>
    </w:lvl>
    <w:lvl w:ilvl="2">
      <w:start w:val="1"/>
      <w:numFmt w:val="bullet"/>
      <w:suff w:val="nothing"/>
      <w:lvlText w:val=""/>
      <w:lvlJc w:val="left"/>
      <w:pPr>
        <w:ind w:left="0" w:firstLine="0"/>
      </w:pPr>
      <w:rPr>
        <w:rFonts w:hint="default"/>
        <w:color w:val="000000"/>
        <w:position w:val="0"/>
        <w:sz w:val="22"/>
      </w:rPr>
    </w:lvl>
    <w:lvl w:ilvl="3">
      <w:start w:val="1"/>
      <w:numFmt w:val="bullet"/>
      <w:suff w:val="nothing"/>
      <w:lvlText w:val=""/>
      <w:lvlJc w:val="left"/>
      <w:pPr>
        <w:ind w:left="0" w:firstLine="0"/>
      </w:pPr>
      <w:rPr>
        <w:rFonts w:hint="default"/>
        <w:color w:val="000000"/>
        <w:position w:val="0"/>
        <w:sz w:val="22"/>
      </w:rPr>
    </w:lvl>
    <w:lvl w:ilvl="4">
      <w:start w:val="1"/>
      <w:numFmt w:val="bullet"/>
      <w:suff w:val="nothing"/>
      <w:lvlText w:val=""/>
      <w:lvlJc w:val="left"/>
      <w:pPr>
        <w:ind w:left="0" w:firstLine="0"/>
      </w:pPr>
      <w:rPr>
        <w:rFonts w:hint="default"/>
        <w:color w:val="000000"/>
        <w:position w:val="0"/>
        <w:sz w:val="22"/>
      </w:rPr>
    </w:lvl>
    <w:lvl w:ilvl="5">
      <w:start w:val="1"/>
      <w:numFmt w:val="bullet"/>
      <w:suff w:val="nothing"/>
      <w:lvlText w:val=""/>
      <w:lvlJc w:val="left"/>
      <w:pPr>
        <w:ind w:left="0" w:firstLine="0"/>
      </w:pPr>
      <w:rPr>
        <w:rFonts w:hint="default"/>
        <w:color w:val="000000"/>
        <w:position w:val="0"/>
        <w:sz w:val="22"/>
      </w:rPr>
    </w:lvl>
    <w:lvl w:ilvl="6">
      <w:start w:val="1"/>
      <w:numFmt w:val="bullet"/>
      <w:suff w:val="nothing"/>
      <w:lvlText w:val=""/>
      <w:lvlJc w:val="left"/>
      <w:pPr>
        <w:ind w:left="0" w:firstLine="0"/>
      </w:pPr>
      <w:rPr>
        <w:rFonts w:hint="default"/>
        <w:color w:val="000000"/>
        <w:position w:val="0"/>
        <w:sz w:val="22"/>
      </w:rPr>
    </w:lvl>
    <w:lvl w:ilvl="7">
      <w:start w:val="1"/>
      <w:numFmt w:val="bullet"/>
      <w:suff w:val="nothing"/>
      <w:lvlText w:val=""/>
      <w:lvlJc w:val="left"/>
      <w:pPr>
        <w:ind w:left="0" w:firstLine="0"/>
      </w:pPr>
      <w:rPr>
        <w:rFonts w:hint="default"/>
        <w:color w:val="000000"/>
        <w:position w:val="0"/>
        <w:sz w:val="22"/>
      </w:rPr>
    </w:lvl>
    <w:lvl w:ilvl="8">
      <w:start w:val="1"/>
      <w:numFmt w:val="bullet"/>
      <w:suff w:val="nothing"/>
      <w:lvlText w:val=""/>
      <w:lvlJc w:val="left"/>
      <w:pPr>
        <w:ind w:left="0" w:firstLine="0"/>
      </w:pPr>
      <w:rPr>
        <w:rFonts w:hint="default"/>
        <w:color w:val="000000"/>
        <w:position w:val="0"/>
        <w:sz w:val="22"/>
      </w:rPr>
    </w:lvl>
  </w:abstractNum>
  <w:abstractNum w:abstractNumId="1">
    <w:nsid w:val="00000002"/>
    <w:multiLevelType w:val="multilevel"/>
    <w:tmpl w:val="894EE874"/>
    <w:lvl w:ilvl="0">
      <w:start w:val="1"/>
      <w:numFmt w:val="bullet"/>
      <w:lvlText w:val="•"/>
      <w:lvlJc w:val="left"/>
      <w:pPr>
        <w:tabs>
          <w:tab w:val="num" w:pos="180"/>
        </w:tabs>
        <w:ind w:left="180" w:firstLine="0"/>
      </w:pPr>
      <w:rPr>
        <w:rFonts w:hint="default"/>
        <w:position w:val="0"/>
        <w:sz w:val="22"/>
      </w:rPr>
    </w:lvl>
    <w:lvl w:ilvl="1">
      <w:start w:val="1"/>
      <w:numFmt w:val="bullet"/>
      <w:suff w:val="nothing"/>
      <w:lvlText w:val="•"/>
      <w:lvlJc w:val="left"/>
      <w:pPr>
        <w:ind w:left="0" w:firstLine="540"/>
      </w:pPr>
      <w:rPr>
        <w:rFonts w:hint="default"/>
        <w:position w:val="0"/>
        <w:sz w:val="22"/>
      </w:rPr>
    </w:lvl>
    <w:lvl w:ilvl="2">
      <w:start w:val="1"/>
      <w:numFmt w:val="bullet"/>
      <w:suff w:val="nothing"/>
      <w:lvlText w:val="•"/>
      <w:lvlJc w:val="left"/>
      <w:pPr>
        <w:ind w:left="0" w:firstLine="900"/>
      </w:pPr>
      <w:rPr>
        <w:rFonts w:hint="default"/>
        <w:position w:val="0"/>
        <w:sz w:val="22"/>
      </w:rPr>
    </w:lvl>
    <w:lvl w:ilvl="3">
      <w:start w:val="1"/>
      <w:numFmt w:val="bullet"/>
      <w:suff w:val="nothing"/>
      <w:lvlText w:val="•"/>
      <w:lvlJc w:val="left"/>
      <w:pPr>
        <w:ind w:left="0" w:firstLine="1260"/>
      </w:pPr>
      <w:rPr>
        <w:rFonts w:hint="default"/>
        <w:position w:val="0"/>
        <w:sz w:val="22"/>
      </w:rPr>
    </w:lvl>
    <w:lvl w:ilvl="4">
      <w:start w:val="1"/>
      <w:numFmt w:val="bullet"/>
      <w:suff w:val="nothing"/>
      <w:lvlText w:val="•"/>
      <w:lvlJc w:val="left"/>
      <w:pPr>
        <w:ind w:left="0" w:firstLine="1620"/>
      </w:pPr>
      <w:rPr>
        <w:rFonts w:hint="default"/>
        <w:position w:val="0"/>
        <w:sz w:val="22"/>
      </w:rPr>
    </w:lvl>
    <w:lvl w:ilvl="5">
      <w:start w:val="1"/>
      <w:numFmt w:val="bullet"/>
      <w:suff w:val="nothing"/>
      <w:lvlText w:val="•"/>
      <w:lvlJc w:val="left"/>
      <w:pPr>
        <w:ind w:left="0" w:firstLine="1980"/>
      </w:pPr>
      <w:rPr>
        <w:rFonts w:hint="default"/>
        <w:position w:val="0"/>
        <w:sz w:val="22"/>
      </w:rPr>
    </w:lvl>
    <w:lvl w:ilvl="6">
      <w:start w:val="1"/>
      <w:numFmt w:val="bullet"/>
      <w:suff w:val="nothing"/>
      <w:lvlText w:val="•"/>
      <w:lvlJc w:val="left"/>
      <w:pPr>
        <w:ind w:left="0" w:firstLine="2340"/>
      </w:pPr>
      <w:rPr>
        <w:rFonts w:hint="default"/>
        <w:position w:val="0"/>
        <w:sz w:val="22"/>
      </w:rPr>
    </w:lvl>
    <w:lvl w:ilvl="7">
      <w:start w:val="1"/>
      <w:numFmt w:val="bullet"/>
      <w:suff w:val="nothing"/>
      <w:lvlText w:val="•"/>
      <w:lvlJc w:val="left"/>
      <w:pPr>
        <w:ind w:left="0" w:firstLine="2700"/>
      </w:pPr>
      <w:rPr>
        <w:rFonts w:hint="default"/>
        <w:position w:val="0"/>
        <w:sz w:val="22"/>
      </w:rPr>
    </w:lvl>
    <w:lvl w:ilvl="8">
      <w:start w:val="1"/>
      <w:numFmt w:val="bullet"/>
      <w:suff w:val="nothing"/>
      <w:lvlText w:val="•"/>
      <w:lvlJc w:val="left"/>
      <w:pPr>
        <w:ind w:left="0" w:firstLine="3060"/>
      </w:pPr>
      <w:rPr>
        <w:rFonts w:hint="default"/>
        <w:position w:val="0"/>
        <w:sz w:val="22"/>
      </w:rPr>
    </w:lvl>
  </w:abstractNum>
  <w:abstractNum w:abstractNumId="2">
    <w:nsid w:val="00000003"/>
    <w:multiLevelType w:val="multilevel"/>
    <w:tmpl w:val="894EE875"/>
    <w:lvl w:ilvl="0">
      <w:numFmt w:val="bullet"/>
      <w:lvlText w:val="•"/>
      <w:lvlJc w:val="left"/>
      <w:pPr>
        <w:tabs>
          <w:tab w:val="num" w:pos="360"/>
        </w:tabs>
        <w:ind w:left="360" w:firstLine="360"/>
      </w:pPr>
      <w:rPr>
        <w:rFonts w:hint="default"/>
        <w:color w:val="000000"/>
        <w:position w:val="0"/>
        <w:sz w:val="22"/>
      </w:rPr>
    </w:lvl>
    <w:lvl w:ilvl="1">
      <w:start w:val="1"/>
      <w:numFmt w:val="bullet"/>
      <w:suff w:val="nothing"/>
      <w:lvlText w:val=""/>
      <w:lvlJc w:val="left"/>
      <w:pPr>
        <w:ind w:left="0" w:firstLine="0"/>
      </w:pPr>
      <w:rPr>
        <w:rFonts w:hint="default"/>
        <w:color w:val="000000"/>
        <w:position w:val="0"/>
        <w:sz w:val="22"/>
      </w:rPr>
    </w:lvl>
    <w:lvl w:ilvl="2">
      <w:start w:val="1"/>
      <w:numFmt w:val="bullet"/>
      <w:suff w:val="nothing"/>
      <w:lvlText w:val=""/>
      <w:lvlJc w:val="left"/>
      <w:pPr>
        <w:ind w:left="0" w:firstLine="0"/>
      </w:pPr>
      <w:rPr>
        <w:rFonts w:hint="default"/>
        <w:color w:val="000000"/>
        <w:position w:val="0"/>
        <w:sz w:val="22"/>
      </w:rPr>
    </w:lvl>
    <w:lvl w:ilvl="3">
      <w:start w:val="1"/>
      <w:numFmt w:val="bullet"/>
      <w:suff w:val="nothing"/>
      <w:lvlText w:val=""/>
      <w:lvlJc w:val="left"/>
      <w:pPr>
        <w:ind w:left="0" w:firstLine="0"/>
      </w:pPr>
      <w:rPr>
        <w:rFonts w:hint="default"/>
        <w:color w:val="000000"/>
        <w:position w:val="0"/>
        <w:sz w:val="22"/>
      </w:rPr>
    </w:lvl>
    <w:lvl w:ilvl="4">
      <w:start w:val="1"/>
      <w:numFmt w:val="bullet"/>
      <w:suff w:val="nothing"/>
      <w:lvlText w:val=""/>
      <w:lvlJc w:val="left"/>
      <w:pPr>
        <w:ind w:left="0" w:firstLine="0"/>
      </w:pPr>
      <w:rPr>
        <w:rFonts w:hint="default"/>
        <w:color w:val="000000"/>
        <w:position w:val="0"/>
        <w:sz w:val="22"/>
      </w:rPr>
    </w:lvl>
    <w:lvl w:ilvl="5">
      <w:start w:val="1"/>
      <w:numFmt w:val="bullet"/>
      <w:suff w:val="nothing"/>
      <w:lvlText w:val=""/>
      <w:lvlJc w:val="left"/>
      <w:pPr>
        <w:ind w:left="0" w:firstLine="0"/>
      </w:pPr>
      <w:rPr>
        <w:rFonts w:hint="default"/>
        <w:color w:val="000000"/>
        <w:position w:val="0"/>
        <w:sz w:val="22"/>
      </w:rPr>
    </w:lvl>
    <w:lvl w:ilvl="6">
      <w:start w:val="1"/>
      <w:numFmt w:val="bullet"/>
      <w:suff w:val="nothing"/>
      <w:lvlText w:val=""/>
      <w:lvlJc w:val="left"/>
      <w:pPr>
        <w:ind w:left="0" w:firstLine="0"/>
      </w:pPr>
      <w:rPr>
        <w:rFonts w:hint="default"/>
        <w:color w:val="000000"/>
        <w:position w:val="0"/>
        <w:sz w:val="22"/>
      </w:rPr>
    </w:lvl>
    <w:lvl w:ilvl="7">
      <w:start w:val="1"/>
      <w:numFmt w:val="bullet"/>
      <w:suff w:val="nothing"/>
      <w:lvlText w:val=""/>
      <w:lvlJc w:val="left"/>
      <w:pPr>
        <w:ind w:left="0" w:firstLine="0"/>
      </w:pPr>
      <w:rPr>
        <w:rFonts w:hint="default"/>
        <w:color w:val="000000"/>
        <w:position w:val="0"/>
        <w:sz w:val="22"/>
      </w:rPr>
    </w:lvl>
    <w:lvl w:ilvl="8">
      <w:start w:val="1"/>
      <w:numFmt w:val="bullet"/>
      <w:suff w:val="nothing"/>
      <w:lvlText w:val=""/>
      <w:lvlJc w:val="left"/>
      <w:pPr>
        <w:ind w:left="0" w:firstLine="0"/>
      </w:pPr>
      <w:rPr>
        <w:rFonts w:hint="default"/>
        <w:color w:val="000000"/>
        <w:position w:val="0"/>
        <w:sz w:val="22"/>
      </w:rPr>
    </w:lvl>
  </w:abstractNum>
  <w:abstractNum w:abstractNumId="3">
    <w:nsid w:val="00000004"/>
    <w:multiLevelType w:val="multilevel"/>
    <w:tmpl w:val="894EE876"/>
    <w:lvl w:ilvl="0">
      <w:numFmt w:val="bullet"/>
      <w:lvlText w:val="•"/>
      <w:lvlJc w:val="left"/>
      <w:pPr>
        <w:tabs>
          <w:tab w:val="num" w:pos="360"/>
        </w:tabs>
        <w:ind w:left="360" w:firstLine="360"/>
      </w:pPr>
      <w:rPr>
        <w:rFonts w:hint="default"/>
        <w:color w:val="000000"/>
        <w:position w:val="0"/>
        <w:sz w:val="22"/>
      </w:rPr>
    </w:lvl>
    <w:lvl w:ilvl="1">
      <w:start w:val="1"/>
      <w:numFmt w:val="bullet"/>
      <w:suff w:val="nothing"/>
      <w:lvlText w:val=""/>
      <w:lvlJc w:val="left"/>
      <w:pPr>
        <w:ind w:left="0" w:firstLine="0"/>
      </w:pPr>
      <w:rPr>
        <w:rFonts w:hint="default"/>
        <w:color w:val="000000"/>
        <w:position w:val="0"/>
        <w:sz w:val="22"/>
      </w:rPr>
    </w:lvl>
    <w:lvl w:ilvl="2">
      <w:start w:val="1"/>
      <w:numFmt w:val="bullet"/>
      <w:suff w:val="nothing"/>
      <w:lvlText w:val=""/>
      <w:lvlJc w:val="left"/>
      <w:pPr>
        <w:ind w:left="0" w:firstLine="0"/>
      </w:pPr>
      <w:rPr>
        <w:rFonts w:hint="default"/>
        <w:color w:val="000000"/>
        <w:position w:val="0"/>
        <w:sz w:val="22"/>
      </w:rPr>
    </w:lvl>
    <w:lvl w:ilvl="3">
      <w:start w:val="1"/>
      <w:numFmt w:val="bullet"/>
      <w:suff w:val="nothing"/>
      <w:lvlText w:val=""/>
      <w:lvlJc w:val="left"/>
      <w:pPr>
        <w:ind w:left="0" w:firstLine="0"/>
      </w:pPr>
      <w:rPr>
        <w:rFonts w:hint="default"/>
        <w:color w:val="000000"/>
        <w:position w:val="0"/>
        <w:sz w:val="22"/>
      </w:rPr>
    </w:lvl>
    <w:lvl w:ilvl="4">
      <w:start w:val="1"/>
      <w:numFmt w:val="bullet"/>
      <w:suff w:val="nothing"/>
      <w:lvlText w:val=""/>
      <w:lvlJc w:val="left"/>
      <w:pPr>
        <w:ind w:left="0" w:firstLine="0"/>
      </w:pPr>
      <w:rPr>
        <w:rFonts w:hint="default"/>
        <w:color w:val="000000"/>
        <w:position w:val="0"/>
        <w:sz w:val="22"/>
      </w:rPr>
    </w:lvl>
    <w:lvl w:ilvl="5">
      <w:start w:val="1"/>
      <w:numFmt w:val="bullet"/>
      <w:suff w:val="nothing"/>
      <w:lvlText w:val=""/>
      <w:lvlJc w:val="left"/>
      <w:pPr>
        <w:ind w:left="0" w:firstLine="0"/>
      </w:pPr>
      <w:rPr>
        <w:rFonts w:hint="default"/>
        <w:color w:val="000000"/>
        <w:position w:val="0"/>
        <w:sz w:val="22"/>
      </w:rPr>
    </w:lvl>
    <w:lvl w:ilvl="6">
      <w:start w:val="1"/>
      <w:numFmt w:val="bullet"/>
      <w:suff w:val="nothing"/>
      <w:lvlText w:val=""/>
      <w:lvlJc w:val="left"/>
      <w:pPr>
        <w:ind w:left="0" w:firstLine="0"/>
      </w:pPr>
      <w:rPr>
        <w:rFonts w:hint="default"/>
        <w:color w:val="000000"/>
        <w:position w:val="0"/>
        <w:sz w:val="22"/>
      </w:rPr>
    </w:lvl>
    <w:lvl w:ilvl="7">
      <w:start w:val="1"/>
      <w:numFmt w:val="bullet"/>
      <w:suff w:val="nothing"/>
      <w:lvlText w:val=""/>
      <w:lvlJc w:val="left"/>
      <w:pPr>
        <w:ind w:left="0" w:firstLine="0"/>
      </w:pPr>
      <w:rPr>
        <w:rFonts w:hint="default"/>
        <w:color w:val="000000"/>
        <w:position w:val="0"/>
        <w:sz w:val="22"/>
      </w:rPr>
    </w:lvl>
    <w:lvl w:ilvl="8">
      <w:start w:val="1"/>
      <w:numFmt w:val="bullet"/>
      <w:suff w:val="nothing"/>
      <w:lvlText w:val=""/>
      <w:lvlJc w:val="left"/>
      <w:pPr>
        <w:ind w:left="0" w:firstLine="0"/>
      </w:pPr>
      <w:rPr>
        <w:rFonts w:hint="default"/>
        <w:color w:val="000000"/>
        <w:position w:val="0"/>
        <w:sz w:val="22"/>
      </w:rPr>
    </w:lvl>
  </w:abstractNum>
  <w:abstractNum w:abstractNumId="4">
    <w:nsid w:val="00000005"/>
    <w:multiLevelType w:val="multilevel"/>
    <w:tmpl w:val="894EE877"/>
    <w:lvl w:ilvl="0">
      <w:numFmt w:val="bullet"/>
      <w:lvlText w:val="•"/>
      <w:lvlJc w:val="left"/>
      <w:pPr>
        <w:tabs>
          <w:tab w:val="num" w:pos="360"/>
        </w:tabs>
        <w:ind w:left="360" w:firstLine="360"/>
      </w:pPr>
      <w:rPr>
        <w:rFonts w:hint="default"/>
        <w:color w:val="000000"/>
        <w:position w:val="0"/>
        <w:sz w:val="22"/>
      </w:rPr>
    </w:lvl>
    <w:lvl w:ilvl="1">
      <w:start w:val="1"/>
      <w:numFmt w:val="bullet"/>
      <w:suff w:val="nothing"/>
      <w:lvlText w:val=""/>
      <w:lvlJc w:val="left"/>
      <w:pPr>
        <w:ind w:left="0" w:firstLine="0"/>
      </w:pPr>
      <w:rPr>
        <w:rFonts w:hint="default"/>
        <w:color w:val="000000"/>
        <w:position w:val="0"/>
        <w:sz w:val="22"/>
      </w:rPr>
    </w:lvl>
    <w:lvl w:ilvl="2">
      <w:start w:val="1"/>
      <w:numFmt w:val="bullet"/>
      <w:suff w:val="nothing"/>
      <w:lvlText w:val=""/>
      <w:lvlJc w:val="left"/>
      <w:pPr>
        <w:ind w:left="0" w:firstLine="0"/>
      </w:pPr>
      <w:rPr>
        <w:rFonts w:hint="default"/>
        <w:color w:val="000000"/>
        <w:position w:val="0"/>
        <w:sz w:val="22"/>
      </w:rPr>
    </w:lvl>
    <w:lvl w:ilvl="3">
      <w:start w:val="1"/>
      <w:numFmt w:val="bullet"/>
      <w:suff w:val="nothing"/>
      <w:lvlText w:val=""/>
      <w:lvlJc w:val="left"/>
      <w:pPr>
        <w:ind w:left="0" w:firstLine="0"/>
      </w:pPr>
      <w:rPr>
        <w:rFonts w:hint="default"/>
        <w:color w:val="000000"/>
        <w:position w:val="0"/>
        <w:sz w:val="22"/>
      </w:rPr>
    </w:lvl>
    <w:lvl w:ilvl="4">
      <w:start w:val="1"/>
      <w:numFmt w:val="bullet"/>
      <w:suff w:val="nothing"/>
      <w:lvlText w:val=""/>
      <w:lvlJc w:val="left"/>
      <w:pPr>
        <w:ind w:left="0" w:firstLine="0"/>
      </w:pPr>
      <w:rPr>
        <w:rFonts w:hint="default"/>
        <w:color w:val="000000"/>
        <w:position w:val="0"/>
        <w:sz w:val="22"/>
      </w:rPr>
    </w:lvl>
    <w:lvl w:ilvl="5">
      <w:start w:val="1"/>
      <w:numFmt w:val="bullet"/>
      <w:suff w:val="nothing"/>
      <w:lvlText w:val=""/>
      <w:lvlJc w:val="left"/>
      <w:pPr>
        <w:ind w:left="0" w:firstLine="0"/>
      </w:pPr>
      <w:rPr>
        <w:rFonts w:hint="default"/>
        <w:color w:val="000000"/>
        <w:position w:val="0"/>
        <w:sz w:val="22"/>
      </w:rPr>
    </w:lvl>
    <w:lvl w:ilvl="6">
      <w:start w:val="1"/>
      <w:numFmt w:val="bullet"/>
      <w:suff w:val="nothing"/>
      <w:lvlText w:val=""/>
      <w:lvlJc w:val="left"/>
      <w:pPr>
        <w:ind w:left="0" w:firstLine="0"/>
      </w:pPr>
      <w:rPr>
        <w:rFonts w:hint="default"/>
        <w:color w:val="000000"/>
        <w:position w:val="0"/>
        <w:sz w:val="22"/>
      </w:rPr>
    </w:lvl>
    <w:lvl w:ilvl="7">
      <w:start w:val="1"/>
      <w:numFmt w:val="bullet"/>
      <w:suff w:val="nothing"/>
      <w:lvlText w:val=""/>
      <w:lvlJc w:val="left"/>
      <w:pPr>
        <w:ind w:left="0" w:firstLine="0"/>
      </w:pPr>
      <w:rPr>
        <w:rFonts w:hint="default"/>
        <w:color w:val="000000"/>
        <w:position w:val="0"/>
        <w:sz w:val="22"/>
      </w:rPr>
    </w:lvl>
    <w:lvl w:ilvl="8">
      <w:start w:val="1"/>
      <w:numFmt w:val="bullet"/>
      <w:suff w:val="nothing"/>
      <w:lvlText w:val=""/>
      <w:lvlJc w:val="left"/>
      <w:pPr>
        <w:ind w:left="0" w:firstLine="0"/>
      </w:pPr>
      <w:rPr>
        <w:rFonts w:hint="default"/>
        <w:color w:val="000000"/>
        <w:position w:val="0"/>
        <w:sz w:val="22"/>
      </w:rPr>
    </w:lvl>
  </w:abstractNum>
  <w:abstractNum w:abstractNumId="5">
    <w:nsid w:val="00000006"/>
    <w:multiLevelType w:val="multilevel"/>
    <w:tmpl w:val="894EE878"/>
    <w:lvl w:ilvl="0">
      <w:numFmt w:val="bullet"/>
      <w:lvlText w:val="•"/>
      <w:lvlJc w:val="left"/>
      <w:pPr>
        <w:tabs>
          <w:tab w:val="num" w:pos="360"/>
        </w:tabs>
        <w:ind w:left="360" w:firstLine="360"/>
      </w:pPr>
      <w:rPr>
        <w:rFonts w:hint="default"/>
        <w:color w:val="000000"/>
        <w:position w:val="0"/>
        <w:sz w:val="22"/>
      </w:rPr>
    </w:lvl>
    <w:lvl w:ilvl="1">
      <w:start w:val="1"/>
      <w:numFmt w:val="bullet"/>
      <w:suff w:val="nothing"/>
      <w:lvlText w:val=""/>
      <w:lvlJc w:val="left"/>
      <w:pPr>
        <w:ind w:left="0" w:firstLine="0"/>
      </w:pPr>
      <w:rPr>
        <w:rFonts w:hint="default"/>
        <w:color w:val="000000"/>
        <w:position w:val="0"/>
        <w:sz w:val="22"/>
      </w:rPr>
    </w:lvl>
    <w:lvl w:ilvl="2">
      <w:start w:val="1"/>
      <w:numFmt w:val="bullet"/>
      <w:suff w:val="nothing"/>
      <w:lvlText w:val=""/>
      <w:lvlJc w:val="left"/>
      <w:pPr>
        <w:ind w:left="0" w:firstLine="0"/>
      </w:pPr>
      <w:rPr>
        <w:rFonts w:hint="default"/>
        <w:color w:val="000000"/>
        <w:position w:val="0"/>
        <w:sz w:val="22"/>
      </w:rPr>
    </w:lvl>
    <w:lvl w:ilvl="3">
      <w:start w:val="1"/>
      <w:numFmt w:val="bullet"/>
      <w:suff w:val="nothing"/>
      <w:lvlText w:val=""/>
      <w:lvlJc w:val="left"/>
      <w:pPr>
        <w:ind w:left="0" w:firstLine="0"/>
      </w:pPr>
      <w:rPr>
        <w:rFonts w:hint="default"/>
        <w:color w:val="000000"/>
        <w:position w:val="0"/>
        <w:sz w:val="22"/>
      </w:rPr>
    </w:lvl>
    <w:lvl w:ilvl="4">
      <w:start w:val="1"/>
      <w:numFmt w:val="bullet"/>
      <w:suff w:val="nothing"/>
      <w:lvlText w:val=""/>
      <w:lvlJc w:val="left"/>
      <w:pPr>
        <w:ind w:left="0" w:firstLine="0"/>
      </w:pPr>
      <w:rPr>
        <w:rFonts w:hint="default"/>
        <w:color w:val="000000"/>
        <w:position w:val="0"/>
        <w:sz w:val="22"/>
      </w:rPr>
    </w:lvl>
    <w:lvl w:ilvl="5">
      <w:start w:val="1"/>
      <w:numFmt w:val="bullet"/>
      <w:suff w:val="nothing"/>
      <w:lvlText w:val=""/>
      <w:lvlJc w:val="left"/>
      <w:pPr>
        <w:ind w:left="0" w:firstLine="0"/>
      </w:pPr>
      <w:rPr>
        <w:rFonts w:hint="default"/>
        <w:color w:val="000000"/>
        <w:position w:val="0"/>
        <w:sz w:val="22"/>
      </w:rPr>
    </w:lvl>
    <w:lvl w:ilvl="6">
      <w:start w:val="1"/>
      <w:numFmt w:val="bullet"/>
      <w:suff w:val="nothing"/>
      <w:lvlText w:val=""/>
      <w:lvlJc w:val="left"/>
      <w:pPr>
        <w:ind w:left="0" w:firstLine="0"/>
      </w:pPr>
      <w:rPr>
        <w:rFonts w:hint="default"/>
        <w:color w:val="000000"/>
        <w:position w:val="0"/>
        <w:sz w:val="22"/>
      </w:rPr>
    </w:lvl>
    <w:lvl w:ilvl="7">
      <w:start w:val="1"/>
      <w:numFmt w:val="bullet"/>
      <w:suff w:val="nothing"/>
      <w:lvlText w:val=""/>
      <w:lvlJc w:val="left"/>
      <w:pPr>
        <w:ind w:left="0" w:firstLine="0"/>
      </w:pPr>
      <w:rPr>
        <w:rFonts w:hint="default"/>
        <w:color w:val="000000"/>
        <w:position w:val="0"/>
        <w:sz w:val="22"/>
      </w:rPr>
    </w:lvl>
    <w:lvl w:ilvl="8">
      <w:start w:val="1"/>
      <w:numFmt w:val="bullet"/>
      <w:suff w:val="nothing"/>
      <w:lvlText w:val=""/>
      <w:lvlJc w:val="left"/>
      <w:pPr>
        <w:ind w:left="0" w:firstLine="0"/>
      </w:pPr>
      <w:rPr>
        <w:rFonts w:hint="default"/>
        <w:color w:val="000000"/>
        <w:position w:val="0"/>
        <w:sz w:val="22"/>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numStyleLink w:val="Bullet"/>
  </w:abstractNum>
  <w:abstractNum w:abstractNumId="8">
    <w:nsid w:val="00000009"/>
    <w:multiLevelType w:val="multilevel"/>
    <w:tmpl w:val="894EE87B"/>
    <w:lvl w:ilvl="0">
      <w:start w:val="2"/>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9">
    <w:nsid w:val="0000000A"/>
    <w:multiLevelType w:val="multilevel"/>
    <w:tmpl w:val="894EE87C"/>
    <w:lvl w:ilvl="0">
      <w:start w:val="3"/>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0">
    <w:nsid w:val="0000000B"/>
    <w:multiLevelType w:val="multilevel"/>
    <w:tmpl w:val="894EE87D"/>
    <w:lvl w:ilvl="0">
      <w:start w:val="4"/>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1">
    <w:nsid w:val="0000000C"/>
    <w:multiLevelType w:val="multilevel"/>
    <w:tmpl w:val="894EE87E"/>
    <w:lvl w:ilvl="0">
      <w:start w:val="5"/>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0306C"/>
    <w:rsid w:val="0040306C"/>
    <w:rsid w:val="00696E1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160" w:line="259" w:lineRule="auto"/>
    </w:pPr>
    <w:rPr>
      <w:rFonts w:ascii="Lucida Grande" w:eastAsia="ヒラギノ角ゴ Pro W3" w:hAnsi="Lucida Grande"/>
      <w:color w:val="000000"/>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
    <w:name w:val="header"/>
    <w:pPr>
      <w:tabs>
        <w:tab w:val="center" w:pos="4680"/>
        <w:tab w:val="right" w:pos="9360"/>
      </w:tabs>
      <w:spacing w:after="160" w:line="259" w:lineRule="auto"/>
    </w:pPr>
    <w:rPr>
      <w:rFonts w:ascii="Lucida Grande" w:eastAsia="ヒラギノ角ゴ Pro W3" w:hAnsi="Lucida Grande"/>
      <w:color w:val="000000"/>
      <w:sz w:val="22"/>
    </w:rPr>
  </w:style>
  <w:style w:type="paragraph" w:customStyle="1" w:styleId="HeaderFooter">
    <w:name w:val="Header &amp; Footer"/>
    <w:pPr>
      <w:tabs>
        <w:tab w:val="right" w:pos="9360"/>
      </w:tabs>
    </w:pPr>
    <w:rPr>
      <w:rFonts w:ascii="Helvetica" w:eastAsia="ヒラギノ角ゴ Pro W3" w:hAnsi="Helvetica"/>
      <w:color w:val="000000"/>
    </w:rPr>
  </w:style>
  <w:style w:type="paragraph" w:customStyle="1" w:styleId="Body">
    <w:name w:val="Body"/>
    <w:rPr>
      <w:rFonts w:ascii="Helvetica" w:eastAsia="ヒラギノ角ゴ Pro W3" w:hAnsi="Helvetica"/>
      <w:color w:val="000000"/>
      <w:sz w:val="24"/>
    </w:rPr>
  </w:style>
  <w:style w:type="paragraph" w:customStyle="1" w:styleId="BodyA">
    <w:name w:val="Body A"/>
    <w:rPr>
      <w:rFonts w:ascii="Helvetica" w:eastAsia="ヒラギノ角ゴ Pro W3" w:hAnsi="Helvetica"/>
      <w:color w:val="000000"/>
      <w:sz w:val="24"/>
    </w:rPr>
  </w:style>
  <w:style w:type="numbering" w:customStyle="1" w:styleId="Bullet">
    <w:name w:val="Bullet"/>
    <w:pPr>
      <w:numPr>
        <w:numId w:val="7"/>
      </w:numPr>
    </w:pPr>
  </w:style>
</w:styles>
</file>

<file path=word/webSettings.xml><?xml version="1.0" encoding="utf-8"?>
<w:webSettings xmlns:r="http://schemas.openxmlformats.org/officeDocument/2006/relationships" xmlns:w="http://schemas.openxmlformats.org/wordprocessingml/2006/main">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tudentsglobalimpa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3290</Words>
  <Characters>18758</Characters>
  <Application>Microsoft Office Word</Application>
  <DocSecurity>0</DocSecurity>
  <Lines>156</Lines>
  <Paragraphs>44</Paragraphs>
  <ScaleCrop>false</ScaleCrop>
  <Company/>
  <LinksUpToDate>false</LinksUpToDate>
  <CharactersWithSpaces>22004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 Ryan Witte</dc:creator>
  <cp:keywords/>
  <cp:lastModifiedBy>Chairman Ryan Witte</cp:lastModifiedBy>
  <cp:revision>2</cp:revision>
  <dcterms:created xsi:type="dcterms:W3CDTF">2014-03-04T01:20:00Z</dcterms:created>
  <dcterms:modified xsi:type="dcterms:W3CDTF">2014-03-04T01:20:00Z</dcterms:modified>
</cp:coreProperties>
</file>