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062217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TableGrid1"/>
              <w:rPr>
                <w:rFonts w:ascii="Cambria" w:hAnsi="Cambria" w:cs="Cambria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Cambria" w:hAnsi="Cambria" w:cs="Cambria"/>
                  </w:rPr>
                  <w:t>1400 WASHINGTON AVENUE</w:t>
                </w:r>
              </w:smartTag>
            </w:smartTag>
          </w:p>
          <w:p w:rsidR="00062217" w:rsidRDefault="00062217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ambria" w:hAnsi="Cambria" w:cs="Cambria"/>
                    <w:sz w:val="18"/>
                    <w:szCs w:val="18"/>
                  </w:rPr>
                  <w:t>ALBANY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Cambria" w:hAnsi="Cambria" w:cs="Cambria"/>
                    <w:sz w:val="18"/>
                    <w:szCs w:val="18"/>
                  </w:rPr>
                  <w:t>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Cambria" w:hAnsi="Cambria" w:cs="Cambria"/>
                    <w:sz w:val="18"/>
                    <w:szCs w:val="18"/>
                  </w:rPr>
                  <w:t>12222</w:t>
                </w:r>
              </w:smartTag>
            </w:smartTag>
          </w:p>
          <w:p w:rsidR="00062217" w:rsidRDefault="00062217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mbria" w:hAnsi="Cambria" w:cs="Cambria"/>
                    <w:sz w:val="18"/>
                    <w:szCs w:val="18"/>
                  </w:rPr>
                  <w:t>CAMPUS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mbria" w:hAnsi="Cambria" w:cs="Cambria"/>
                    <w:sz w:val="18"/>
                    <w:szCs w:val="18"/>
                  </w:rPr>
                  <w:t>CENTER</w:t>
                </w:r>
              </w:smartTag>
            </w:smartTag>
            <w:r>
              <w:rPr>
                <w:rFonts w:ascii="Cambria" w:hAnsi="Cambria" w:cs="Cambria"/>
                <w:sz w:val="18"/>
                <w:szCs w:val="18"/>
              </w:rPr>
              <w:t xml:space="preserve"> 116 (CC116)</w:t>
            </w:r>
          </w:p>
          <w:p w:rsidR="00062217" w:rsidRDefault="00062217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</w:p>
          <w:p w:rsidR="00062217" w:rsidRDefault="00062217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www.albany.edu/sasenate</w:t>
            </w:r>
          </w:p>
          <w:p w:rsidR="00062217" w:rsidRDefault="00062217" w:rsidP="002527FE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rwitte@ualbanysa.org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2217" w:rsidRDefault="00746DDA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36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 xml:space="preserve">.  </w:t>
            </w:r>
            <w:smartTag w:uri="urn:schemas-microsoft-com:office:smarttags" w:element="stockticker">
              <w:r>
                <w:rPr>
                  <w:rFonts w:ascii="Cambria" w:hAnsi="Cambria" w:cs="Cambria"/>
                </w:rPr>
                <w:t>RYAN</w:t>
              </w:r>
            </w:smartTag>
            <w:r>
              <w:rPr>
                <w:rFonts w:ascii="Cambria" w:hAnsi="Cambria" w:cs="Cambria"/>
              </w:rPr>
              <w:t xml:space="preserve"> WITTE</w:t>
            </w:r>
          </w:p>
          <w:p w:rsidR="00062217" w:rsidRDefault="00062217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CHAIR</w:t>
            </w:r>
          </w:p>
          <w:p w:rsidR="00062217" w:rsidRDefault="00062217">
            <w:pPr>
              <w:pStyle w:val="TableGrid1"/>
              <w:jc w:val="right"/>
              <w:rPr>
                <w:rFonts w:ascii="Cambria" w:hAnsi="Cambria" w:cs="Cambria"/>
                <w:sz w:val="18"/>
                <w:szCs w:val="18"/>
              </w:rPr>
            </w:pPr>
          </w:p>
          <w:p w:rsidR="00062217" w:rsidRDefault="00062217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>. MATTHEW KRUSH</w:t>
            </w:r>
          </w:p>
          <w:p w:rsidR="00062217" w:rsidRDefault="00062217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VICE CHAIR</w:t>
            </w:r>
          </w:p>
        </w:tc>
      </w:tr>
    </w:tbl>
    <w:p w:rsidR="00062217" w:rsidRDefault="00062217">
      <w:pPr>
        <w:spacing w:line="240" w:lineRule="auto"/>
        <w:rPr>
          <w:rFonts w:ascii="Franklin Gothic Book" w:hAnsi="Franklin Gothic Book" w:cs="Franklin Gothic Book"/>
          <w:sz w:val="18"/>
          <w:szCs w:val="18"/>
        </w:rPr>
      </w:pPr>
    </w:p>
    <w:p w:rsidR="00062217" w:rsidRDefault="00062217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062217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746DDA" w:rsidP="00DE01CB">
            <w:pPr>
              <w:pStyle w:val="TableGrid1"/>
              <w:rPr>
                <w:rFonts w:ascii="Times New Roman Bold" w:hAnsi="Times New Roman Bold" w:cs="Times New Roman Bold"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sz w:val="32"/>
                <w:szCs w:val="32"/>
              </w:rPr>
              <w:t>S.1314-127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B3182F">
            <w:pPr>
              <w:pStyle w:val="TableGri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Bold" w:hAnsi="Times New Roman Bold" w:cs="Times New Roman Bold"/>
                <w:sz w:val="28"/>
                <w:szCs w:val="28"/>
              </w:rPr>
              <w:t>DATE INTRODUCED:</w:t>
            </w:r>
            <w:r w:rsidR="004D53B4">
              <w:rPr>
                <w:rFonts w:ascii="Times New Roman" w:hAnsi="Times New Roman" w:cs="Times New Roman"/>
                <w:sz w:val="28"/>
                <w:szCs w:val="28"/>
              </w:rPr>
              <w:t xml:space="preserve"> April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2014</w:t>
            </w:r>
          </w:p>
        </w:tc>
      </w:tr>
      <w:tr w:rsidR="00062217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90225F">
            <w:pPr>
              <w:pStyle w:val="TableGrid1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 xml:space="preserve">SPONSORED BY: </w:t>
            </w:r>
            <w:r>
              <w:rPr>
                <w:rFonts w:ascii="Times New Roman" w:hAnsi="Times New Roman" w:cs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COMMITTEE: Appropriations</w:t>
            </w:r>
          </w:p>
        </w:tc>
      </w:tr>
      <w:tr w:rsidR="00062217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4057B6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SUBJECT: Appropriations: Project Inspire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 VOTE:  8-0-0</w:t>
            </w:r>
          </w:p>
        </w:tc>
      </w:tr>
      <w:tr w:rsidR="00062217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9E6ED5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SENATE VOTE: </w:t>
            </w:r>
            <w:r w:rsidR="004D53B4">
              <w:rPr>
                <w:rFonts w:ascii="Times New Roman Bold" w:hAnsi="Times New Roman Bold" w:cs="Times New Roman Bold"/>
              </w:rPr>
              <w:t>Roll Call: 27-0-5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LEGISLATIVE RESULT: </w:t>
            </w:r>
            <w:r w:rsidR="004D53B4">
              <w:rPr>
                <w:rFonts w:ascii="Times New Roman Bold" w:hAnsi="Times New Roman Bold" w:cs="Times New Roman Bold"/>
              </w:rPr>
              <w:t>Pass</w:t>
            </w:r>
          </w:p>
        </w:tc>
      </w:tr>
    </w:tbl>
    <w:p w:rsidR="00062217" w:rsidRDefault="00746DDA" w:rsidP="00EB28D3">
      <w:pPr>
        <w:pStyle w:val="NormalWeb1"/>
        <w:numPr>
          <w:ilvl w:val="0"/>
          <w:numId w:val="4"/>
        </w:numPr>
        <w:spacing w:after="0"/>
      </w:pPr>
      <w:r w:rsidRPr="00746DDA">
        <w:rPr>
          <w:rFonts w:ascii="Times New Roman" w:hAnsi="Times New Roman" w:cs="Times New Roman"/>
        </w:rPr>
        <w:t>That Department 8008, Project Inspire</w:t>
      </w:r>
      <w:r w:rsidR="00062217" w:rsidRPr="00746DDA">
        <w:rPr>
          <w:rFonts w:ascii="Times New Roman" w:hAnsi="Times New Roman" w:cs="Times New Roman"/>
        </w:rPr>
        <w:t>, receives the following allocation with funds being transferred from the Student Association’s</w:t>
      </w:r>
      <w:r w:rsidR="00062217">
        <w:t xml:space="preserve">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DANIEL MARKISELLO</w:t>
                            </w: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1.5pt;margin-top:142.05pt;width:106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D3NJPW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DANIEL MARKISELLO</w:t>
                      </w:r>
                    </w:p>
                    <w:p w:rsidR="00062217" w:rsidRDefault="0006221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ROGER ROOK</w:t>
                            </w: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51.5pt;margin-top:142.05pt;width:89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hEuxJJ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ROGER ROOK</w:t>
                      </w:r>
                    </w:p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062217" w:rsidRDefault="0006221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39.5pt;margin-top:142.05pt;width:122pt;height:94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/KmQ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ROB FORMAN</w:t>
                      </w:r>
                    </w:p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062217" w:rsidRDefault="0006221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CONNOR WILKINS</w:t>
                            </w: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55pt;margin-top:142.05pt;width:100pt;height:84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oU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LIYKhS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CONNOR WILKINS</w:t>
                      </w:r>
                    </w:p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062217" w:rsidRDefault="0006221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CONSTITUENT RELATIONS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PATRICK CRONIN</w:t>
                            </w: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062217" w:rsidRDefault="0006221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454pt;margin-top:142.05pt;width:100pt;height:84pt;z-index:25166233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Lg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nbdLg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CONSTITUENT RELATIONS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PATRICK CRONIN</w:t>
                      </w:r>
                    </w:p>
                    <w:p w:rsidR="00062217" w:rsidRDefault="00062217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062217" w:rsidRDefault="0006221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62217" w:rsidRPr="00746DDA">
        <w:rPr>
          <w:rFonts w:ascii="Times New Roman" w:hAnsi="Times New Roman" w:cs="Times New Roman"/>
        </w:rPr>
        <w:t>Supplemental Allocations account, 6000-0400-00242.</w:t>
      </w:r>
    </w:p>
    <w:p w:rsidR="00062217" w:rsidRDefault="000622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062217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AMOUNT ($)</w:t>
            </w:r>
          </w:p>
        </w:tc>
      </w:tr>
      <w:tr w:rsidR="00062217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746DDA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8008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$3963</w:t>
            </w:r>
          </w:p>
        </w:tc>
      </w:tr>
      <w:tr w:rsidR="00062217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$3963</w:t>
            </w:r>
          </w:p>
        </w:tc>
      </w:tr>
    </w:tbl>
    <w:p w:rsidR="00062217" w:rsidRDefault="00062217" w:rsidP="00EB28D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53B4" w:rsidRDefault="004D53B4" w:rsidP="004D5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50 percent of ticket sales revenue will be returned to the Student Association.</w:t>
      </w:r>
      <w:bookmarkStart w:id="0" w:name="_GoBack"/>
      <w:bookmarkEnd w:id="0"/>
    </w:p>
    <w:p w:rsidR="004D53B4" w:rsidRPr="004D53B4" w:rsidRDefault="004D53B4" w:rsidP="004D53B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62217" w:rsidRDefault="00062217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this bill goes into effect immediately upon passage in accordance with the Student Association Constitution.</w:t>
      </w:r>
    </w:p>
    <w:p w:rsidR="004D53B4" w:rsidRDefault="004D53B4" w:rsidP="004D53B4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53B4" w:rsidRDefault="004D53B4" w:rsidP="004D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3B4" w:rsidRDefault="004D53B4" w:rsidP="004D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217" w:rsidRDefault="00062217">
      <w:pPr>
        <w:ind w:left="1080"/>
        <w:rPr>
          <w:rFonts w:ascii="Calibri Bold" w:hAnsi="Calibri Bold" w:cs="Calibri Bold"/>
        </w:rPr>
      </w:pPr>
    </w:p>
    <w:p w:rsidR="00062217" w:rsidRDefault="00062217">
      <w:pPr>
        <w:rPr>
          <w:lang w:val="it-IT"/>
        </w:rPr>
      </w:pPr>
    </w:p>
    <w:p w:rsidR="00062217" w:rsidRDefault="00062217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062217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2217" w:rsidRDefault="00062217" w:rsidP="0090225F">
            <w:pPr>
              <w:pStyle w:val="TableGrid1"/>
              <w:jc w:val="right"/>
            </w:pPr>
          </w:p>
        </w:tc>
      </w:tr>
      <w:tr w:rsidR="00062217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217" w:rsidRDefault="00062217" w:rsidP="0090225F">
            <w:pPr>
              <w:pStyle w:val="TableGrid1"/>
              <w:jc w:val="center"/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  <w:t>President</w:t>
            </w:r>
          </w:p>
        </w:tc>
      </w:tr>
    </w:tbl>
    <w:p w:rsidR="00062217" w:rsidRDefault="00062217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sectPr w:rsidR="00062217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4D" w:rsidRDefault="009B6F4D">
      <w:pPr>
        <w:spacing w:after="0" w:line="240" w:lineRule="auto"/>
      </w:pPr>
      <w:r>
        <w:separator/>
      </w:r>
    </w:p>
  </w:endnote>
  <w:endnote w:type="continuationSeparator" w:id="0">
    <w:p w:rsidR="009B6F4D" w:rsidRDefault="009B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17" w:rsidRDefault="00062217">
    <w:pPr>
      <w:pStyle w:val="Footer1"/>
      <w:jc w:val="center"/>
      <w:rPr>
        <w:rFonts w:ascii="Times New Roman Bold" w:hAnsi="Times New Roman Bold" w:cs="Times New Roman Bold"/>
        <w:sz w:val="20"/>
        <w:szCs w:val="20"/>
      </w:rPr>
    </w:pPr>
  </w:p>
  <w:p w:rsidR="00062217" w:rsidRDefault="00062217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06221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062217" w:rsidRDefault="00062217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17" w:rsidRDefault="00062217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cs="Times New Roman Bold"/>
        <w:sz w:val="20"/>
        <w:szCs w:val="20"/>
      </w:rPr>
    </w:pPr>
  </w:p>
  <w:p w:rsidR="00062217" w:rsidRDefault="00062217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06221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062217" w:rsidRDefault="0006221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062217" w:rsidRDefault="00062217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4D" w:rsidRDefault="009B6F4D">
      <w:pPr>
        <w:spacing w:after="0" w:line="240" w:lineRule="auto"/>
      </w:pPr>
      <w:r>
        <w:separator/>
      </w:r>
    </w:p>
  </w:footnote>
  <w:footnote w:type="continuationSeparator" w:id="0">
    <w:p w:rsidR="009B6F4D" w:rsidRDefault="009B6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  <w:szCs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  <w:szCs w:val="22"/>
      </w:rPr>
    </w:lvl>
  </w:abstractNum>
  <w:abstractNum w:abstractNumId="3">
    <w:nsid w:val="5D345996"/>
    <w:multiLevelType w:val="hybridMultilevel"/>
    <w:tmpl w:val="E564B8D0"/>
    <w:lvl w:ilvl="0" w:tplc="A314C97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62217"/>
    <w:rsid w:val="001068AF"/>
    <w:rsid w:val="001858F1"/>
    <w:rsid w:val="00186D66"/>
    <w:rsid w:val="0019006E"/>
    <w:rsid w:val="002014A2"/>
    <w:rsid w:val="00205F64"/>
    <w:rsid w:val="002527FE"/>
    <w:rsid w:val="002B5A04"/>
    <w:rsid w:val="002C5ABD"/>
    <w:rsid w:val="004057B6"/>
    <w:rsid w:val="004324D0"/>
    <w:rsid w:val="004C4243"/>
    <w:rsid w:val="004D53B4"/>
    <w:rsid w:val="004D5DC3"/>
    <w:rsid w:val="005D6F00"/>
    <w:rsid w:val="00640B5D"/>
    <w:rsid w:val="00675AD7"/>
    <w:rsid w:val="00680A94"/>
    <w:rsid w:val="006B2FFE"/>
    <w:rsid w:val="00746DDA"/>
    <w:rsid w:val="008343E5"/>
    <w:rsid w:val="0090225F"/>
    <w:rsid w:val="00975611"/>
    <w:rsid w:val="009B6F4D"/>
    <w:rsid w:val="009E6ED5"/>
    <w:rsid w:val="00A62EC2"/>
    <w:rsid w:val="00A72F35"/>
    <w:rsid w:val="00AE5F70"/>
    <w:rsid w:val="00AF08EF"/>
    <w:rsid w:val="00B0131D"/>
    <w:rsid w:val="00B3182F"/>
    <w:rsid w:val="00B44B5D"/>
    <w:rsid w:val="00B8580C"/>
    <w:rsid w:val="00BC3156"/>
    <w:rsid w:val="00C26B87"/>
    <w:rsid w:val="00C72E00"/>
    <w:rsid w:val="00C9291B"/>
    <w:rsid w:val="00CB5E09"/>
    <w:rsid w:val="00CC3BC6"/>
    <w:rsid w:val="00D41305"/>
    <w:rsid w:val="00DE01CB"/>
    <w:rsid w:val="00E54AEE"/>
    <w:rsid w:val="00EB28D3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05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05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4</cp:revision>
  <cp:lastPrinted>2014-04-09T22:49:00Z</cp:lastPrinted>
  <dcterms:created xsi:type="dcterms:W3CDTF">2014-04-07T22:43:00Z</dcterms:created>
  <dcterms:modified xsi:type="dcterms:W3CDTF">2014-04-10T01:47:00Z</dcterms:modified>
</cp:coreProperties>
</file>