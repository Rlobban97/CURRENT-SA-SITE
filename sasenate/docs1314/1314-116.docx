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991CFC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72379F5C" wp14:editId="4D995E4D">
                  <wp:extent cx="2171700" cy="9429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91CFC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S.1314-116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6670C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6670C">
              <w:rPr>
                <w:rFonts w:ascii="Times New Roman" w:hAnsi="Times New Roman"/>
                <w:sz w:val="28"/>
              </w:rPr>
              <w:t xml:space="preserve"> April 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A90176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B6670C">
              <w:rPr>
                <w:rFonts w:ascii="Times New Roman Bold" w:hAnsi="Times New Roman Bold"/>
              </w:rPr>
              <w:t>UA Great Dane Wrestling Club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0275B0">
              <w:rPr>
                <w:rFonts w:ascii="Times New Roman Bold" w:hAnsi="Times New Roman Bold"/>
              </w:rPr>
              <w:t>6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6B4BA5">
              <w:rPr>
                <w:rFonts w:ascii="Times New Roman Bold" w:hAnsi="Times New Roman Bold"/>
              </w:rPr>
              <w:t>Roll Call: 29-0-1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6B4BA5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991CFC" w:rsidP="00EB28D3">
      <w:pPr>
        <w:pStyle w:val="NormalWeb1"/>
        <w:numPr>
          <w:ilvl w:val="0"/>
          <w:numId w:val="4"/>
        </w:numPr>
        <w:spacing w:after="0"/>
      </w:pPr>
      <w:r>
        <w:t>That Department 5015</w:t>
      </w:r>
      <w:r w:rsidR="004324D0">
        <w:t xml:space="preserve">, </w:t>
      </w:r>
      <w:r w:rsidR="00B6670C">
        <w:t>Great Dane Wrestling Club</w:t>
      </w:r>
      <w:r w:rsidR="004324D0">
        <w:t>, receives the following allocation with funds being transferred from the St</w:t>
      </w:r>
      <w:r w:rsidR="00B6670C">
        <w:t>udent Association’s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 wp14:anchorId="484721D1" wp14:editId="6BE92F48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 wp14:anchorId="6BC7CD9F" wp14:editId="6B283F53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 wp14:anchorId="02124905" wp14:editId="1287EDA8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03B4F94A" wp14:editId="50CC394A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45BEA892" wp14:editId="3E55B6F7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6670C">
        <w:t xml:space="preserve"> Supplemental Allocations 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991CF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5015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90176">
              <w:rPr>
                <w:rFonts w:ascii="Times New Roman" w:hAnsi="Times New Roman"/>
              </w:rPr>
              <w:t>320</w:t>
            </w:r>
            <w:r w:rsidR="004057B6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A90176">
              <w:rPr>
                <w:rFonts w:ascii="Times New Roman Bold" w:hAnsi="Times New Roman Bold"/>
              </w:rPr>
              <w:t>320</w:t>
            </w:r>
            <w:r w:rsidR="004057B6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A25" w:rsidRDefault="008D1A25">
      <w:pPr>
        <w:spacing w:after="0" w:line="240" w:lineRule="auto"/>
      </w:pPr>
      <w:r>
        <w:separator/>
      </w:r>
    </w:p>
  </w:endnote>
  <w:endnote w:type="continuationSeparator" w:id="0">
    <w:p w:rsidR="008D1A25" w:rsidRDefault="008D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A25" w:rsidRDefault="008D1A25">
      <w:pPr>
        <w:spacing w:after="0" w:line="240" w:lineRule="auto"/>
      </w:pPr>
      <w:r>
        <w:separator/>
      </w:r>
    </w:p>
  </w:footnote>
  <w:footnote w:type="continuationSeparator" w:id="0">
    <w:p w:rsidR="008D1A25" w:rsidRDefault="008D1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A6EF4"/>
    <w:rsid w:val="001068AF"/>
    <w:rsid w:val="001858F1"/>
    <w:rsid w:val="00186D66"/>
    <w:rsid w:val="0019006E"/>
    <w:rsid w:val="001C566C"/>
    <w:rsid w:val="002014A2"/>
    <w:rsid w:val="00205F64"/>
    <w:rsid w:val="002527FE"/>
    <w:rsid w:val="002C5ABD"/>
    <w:rsid w:val="002F67E6"/>
    <w:rsid w:val="003F63A1"/>
    <w:rsid w:val="004057B6"/>
    <w:rsid w:val="004324D0"/>
    <w:rsid w:val="004C4243"/>
    <w:rsid w:val="00640B5D"/>
    <w:rsid w:val="00675AD7"/>
    <w:rsid w:val="00680A94"/>
    <w:rsid w:val="006B2FFE"/>
    <w:rsid w:val="006B4BA5"/>
    <w:rsid w:val="006B6FDE"/>
    <w:rsid w:val="00805892"/>
    <w:rsid w:val="0082780F"/>
    <w:rsid w:val="008343E5"/>
    <w:rsid w:val="008D1A25"/>
    <w:rsid w:val="0090225F"/>
    <w:rsid w:val="00926B62"/>
    <w:rsid w:val="00991CFC"/>
    <w:rsid w:val="009E6ED5"/>
    <w:rsid w:val="00A72F35"/>
    <w:rsid w:val="00A90176"/>
    <w:rsid w:val="00AE5F70"/>
    <w:rsid w:val="00B3182F"/>
    <w:rsid w:val="00B40536"/>
    <w:rsid w:val="00B44B5D"/>
    <w:rsid w:val="00B6670C"/>
    <w:rsid w:val="00C26B87"/>
    <w:rsid w:val="00C9291B"/>
    <w:rsid w:val="00CC3BC6"/>
    <w:rsid w:val="00DE01CB"/>
    <w:rsid w:val="00DF13C8"/>
    <w:rsid w:val="00EB28D3"/>
    <w:rsid w:val="00EC399A"/>
    <w:rsid w:val="00F357B0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99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1CFC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99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1CFC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8</cp:revision>
  <cp:lastPrinted>2014-03-31T23:29:00Z</cp:lastPrinted>
  <dcterms:created xsi:type="dcterms:W3CDTF">2014-03-10T23:25:00Z</dcterms:created>
  <dcterms:modified xsi:type="dcterms:W3CDTF">2014-04-07T21:59:00Z</dcterms:modified>
</cp:coreProperties>
</file>