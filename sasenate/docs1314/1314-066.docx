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76498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764980" w:rsidRDefault="00764980">
            <w:pPr>
              <w:pStyle w:val="TableGrid1"/>
              <w:rPr>
                <w:rFonts w:ascii="Cambria" w:hAnsi="Cambria"/>
                <w:sz w:val="18"/>
              </w:rPr>
            </w:pPr>
          </w:p>
          <w:p w:rsidR="00764980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80" w:rsidRDefault="00761CA7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764980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764980" w:rsidRDefault="0076498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764980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764980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764980" w:rsidRDefault="00764980">
      <w:pPr>
        <w:spacing w:line="240" w:lineRule="auto"/>
        <w:rPr>
          <w:rFonts w:ascii="Franklin Gothic Book" w:hAnsi="Franklin Gothic Book"/>
          <w:sz w:val="18"/>
        </w:rPr>
      </w:pPr>
    </w:p>
    <w:p w:rsidR="00764980" w:rsidRDefault="0076498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1016" w:type="dxa"/>
        <w:tblLayout w:type="fixed"/>
        <w:tblLook w:val="0000"/>
      </w:tblPr>
      <w:tblGrid>
        <w:gridCol w:w="5508"/>
        <w:gridCol w:w="5508"/>
      </w:tblGrid>
      <w:tr w:rsidR="00C60C7B" w:rsidTr="00C60C7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907C54" w:rsidP="00C60C7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S.1314-066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761CA7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21854">
              <w:rPr>
                <w:rFonts w:ascii="Times New Roman" w:hAnsi="Times New Roman"/>
                <w:sz w:val="28"/>
              </w:rPr>
              <w:t xml:space="preserve"> November 20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761CA7">
              <w:rPr>
                <w:rFonts w:ascii="Times New Roman" w:hAnsi="Times New Roman"/>
              </w:rPr>
              <w:t>Sen. Rook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907C5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761CA7">
              <w:rPr>
                <w:rFonts w:ascii="Times New Roman Bold" w:hAnsi="Times New Roman Bold"/>
              </w:rPr>
              <w:t xml:space="preserve"> –</w:t>
            </w:r>
            <w:r w:rsidR="00907C54">
              <w:rPr>
                <w:rFonts w:ascii="Times New Roman Bold" w:hAnsi="Times New Roman Bold"/>
              </w:rPr>
              <w:t xml:space="preserve"> Albany Running Exchange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907C54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5-0-1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21854">
              <w:rPr>
                <w:rFonts w:ascii="Times New Roman Bold" w:hAnsi="Times New Roman Bold"/>
              </w:rPr>
              <w:t>Voice Vote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521854">
              <w:rPr>
                <w:rFonts w:ascii="Times New Roman Bold" w:hAnsi="Times New Roman Bold"/>
              </w:rPr>
              <w:t>Pass</w:t>
            </w:r>
          </w:p>
        </w:tc>
      </w:tr>
    </w:tbl>
    <w:p w:rsidR="00761CA7" w:rsidRDefault="00761CA7" w:rsidP="00761CA7">
      <w:pPr>
        <w:pStyle w:val="NormalWeb1"/>
        <w:spacing w:after="0"/>
        <w:ind w:left="2160"/>
      </w:pPr>
      <w:r>
        <w:t xml:space="preserve">  </w:t>
      </w:r>
    </w:p>
    <w:p w:rsidR="00761CA7" w:rsidRDefault="00761CA7" w:rsidP="00761CA7">
      <w:pPr>
        <w:pStyle w:val="NormalWeb1"/>
        <w:spacing w:after="0"/>
        <w:ind w:left="720"/>
        <w:rPr>
          <w:b/>
        </w:rPr>
      </w:pPr>
    </w:p>
    <w:p w:rsidR="00761CA7" w:rsidRDefault="00761CA7" w:rsidP="00761CA7">
      <w:pPr>
        <w:pStyle w:val="NormalWeb1"/>
        <w:spacing w:after="0"/>
        <w:ind w:left="720"/>
      </w:pPr>
      <w:r>
        <w:t xml:space="preserve"> </w:t>
      </w:r>
    </w:p>
    <w:p w:rsidR="00764980" w:rsidRDefault="00761CA7" w:rsidP="00197ED4">
      <w:pPr>
        <w:pStyle w:val="NormalWeb1"/>
        <w:numPr>
          <w:ilvl w:val="0"/>
          <w:numId w:val="4"/>
        </w:numPr>
        <w:spacing w:after="0"/>
      </w:pPr>
      <w:r>
        <w:t>That Dep</w:t>
      </w:r>
      <w:r w:rsidR="00907C54">
        <w:t>artment 5007</w:t>
      </w:r>
      <w:r w:rsidR="0045225A">
        <w:t xml:space="preserve">, </w:t>
      </w:r>
      <w:r w:rsidR="00907C54">
        <w:t>Albany Running Exchange</w:t>
      </w:r>
      <w:r w:rsidR="0045225A">
        <w:t>, receives the following allocation with funds being transferred from the Student Association’s Supplemental Al</w:t>
      </w:r>
      <w:r w:rsidR="005249CA">
        <w:rPr>
          <w:noProof/>
        </w:rPr>
        <w:pict>
          <v:rect id="Rectangle 3" o:spid="_x0000_s1026" style="position:absolute;left:0;text-align:left;margin-left:41.5pt;margin-top:142.05pt;width:106pt;height:84pt;z-index:2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249CA">
        <w:rPr>
          <w:noProof/>
        </w:rPr>
        <w:pict>
          <v:rect id="Rectangle 4" o:spid="_x0000_s1027" style="position:absolute;left:0;text-align:left;margin-left:151.5pt;margin-top:142.05pt;width:89pt;height:84pt;z-index:3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249CA">
        <w:rPr>
          <w:noProof/>
        </w:rPr>
        <w:pict>
          <v:rect id="Rectangle 5" o:spid="_x0000_s1028" style="position:absolute;left:0;text-align:left;margin-left:239.5pt;margin-top:142.05pt;width:122pt;height:94pt;z-index:4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 w:rsidR="00521854">
                    <w:rPr>
                      <w:rFonts w:ascii="Franklin Gothic Book" w:hAnsi="Franklin Gothic Book"/>
                      <w:sz w:val="18"/>
                    </w:rPr>
                    <w:t>SEN. ROBERT FORMAN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249CA">
        <w:rPr>
          <w:noProof/>
        </w:rPr>
        <w:pict>
          <v:rect id="Rectangle 6" o:spid="_x0000_s1029" style="position:absolute;left:0;text-align:left;margin-left:355pt;margin-top:142.05pt;width:100pt;height:84pt;z-index:5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249CA">
        <w:rPr>
          <w:noProof/>
        </w:rPr>
        <w:pict>
          <v:rect id="Rectangle 7" o:spid="_x0000_s1030" style="position:absolute;left:0;text-align:left;margin-left:454pt;margin-top:142.05pt;width:100pt;height:84pt;z-index:6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5225A">
        <w:t>location accounts, 6000-0400-00242.</w:t>
      </w:r>
    </w:p>
    <w:p w:rsidR="00764980" w:rsidRDefault="00764980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764980" w:rsidTr="00C60C7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764980" w:rsidTr="00C60C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907C54" w:rsidP="00907C5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6000-5007</w:t>
            </w:r>
            <w:r w:rsidR="00761CA7">
              <w:rPr>
                <w:rFonts w:ascii="Times New Roman" w:hAnsi="Times New Roman"/>
              </w:rPr>
              <w:t>-00000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907C5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$55</w:t>
            </w:r>
            <w:r w:rsidR="00761CA7">
              <w:rPr>
                <w:rFonts w:ascii="Times New Roman" w:hAnsi="Times New Roman"/>
              </w:rPr>
              <w:t>0</w:t>
            </w:r>
          </w:p>
        </w:tc>
      </w:tr>
      <w:tr w:rsidR="00764980" w:rsidTr="00C60C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764980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907C54" w:rsidP="00907C54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$550</w:t>
            </w:r>
          </w:p>
        </w:tc>
      </w:tr>
    </w:tbl>
    <w:p w:rsidR="00764980" w:rsidRPr="00197ED4" w:rsidRDefault="0045225A" w:rsidP="00197E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197ED4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64980" w:rsidRDefault="00764980">
      <w:pPr>
        <w:ind w:left="1080"/>
        <w:rPr>
          <w:rFonts w:ascii="Calibri Bold" w:hAnsi="Calibri Bold"/>
        </w:rPr>
      </w:pPr>
    </w:p>
    <w:p w:rsidR="00764980" w:rsidRDefault="00764980">
      <w:pPr>
        <w:rPr>
          <w:lang w:val="it-IT"/>
        </w:rPr>
      </w:pPr>
    </w:p>
    <w:p w:rsidR="00764980" w:rsidRDefault="00764980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6436" w:tblpY="16"/>
        <w:tblW w:w="0" w:type="auto"/>
        <w:tblLayout w:type="fixed"/>
        <w:tblLook w:val="0000"/>
      </w:tblPr>
      <w:tblGrid>
        <w:gridCol w:w="4488"/>
      </w:tblGrid>
      <w:tr w:rsidR="00C60C7B" w:rsidTr="00C60C7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0C7B" w:rsidRDefault="00C60C7B" w:rsidP="00C60C7B">
            <w:pPr>
              <w:pStyle w:val="TableGrid1"/>
              <w:jc w:val="right"/>
            </w:pPr>
          </w:p>
        </w:tc>
      </w:tr>
      <w:tr w:rsidR="00C60C7B" w:rsidTr="00C60C7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lang w:val="it-IT"/>
              </w:rPr>
              <w:t xml:space="preserve">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5225A" w:rsidRDefault="0045225A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5225A" w:rsidSect="00C86784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00E" w:rsidRDefault="005C600E" w:rsidP="00C242EC">
      <w:pPr>
        <w:spacing w:after="0" w:line="240" w:lineRule="auto"/>
      </w:pPr>
      <w:r>
        <w:separator/>
      </w:r>
    </w:p>
  </w:endnote>
  <w:endnote w:type="continuationSeparator" w:id="0">
    <w:p w:rsidR="005C600E" w:rsidRDefault="005C600E" w:rsidP="00C2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80" w:rsidRDefault="00764980">
    <w:pPr>
      <w:pStyle w:val="Footer1"/>
      <w:jc w:val="center"/>
      <w:rPr>
        <w:rFonts w:ascii="Times New Roman Bold" w:hAnsi="Times New Roman Bold"/>
        <w:sz w:val="20"/>
      </w:rPr>
    </w:pPr>
  </w:p>
  <w:p w:rsidR="00764980" w:rsidRDefault="0076498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76498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64980" w:rsidRDefault="0076498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80" w:rsidRDefault="00764980" w:rsidP="00197ED4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764980" w:rsidRDefault="0076498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76498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64980" w:rsidRDefault="0076498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00E" w:rsidRDefault="005C600E" w:rsidP="00C242EC">
      <w:pPr>
        <w:spacing w:after="0" w:line="240" w:lineRule="auto"/>
      </w:pPr>
      <w:r>
        <w:separator/>
      </w:r>
    </w:p>
  </w:footnote>
  <w:footnote w:type="continuationSeparator" w:id="0">
    <w:p w:rsidR="005C600E" w:rsidRDefault="005C600E" w:rsidP="00C24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3B7413BF"/>
    <w:multiLevelType w:val="hybridMultilevel"/>
    <w:tmpl w:val="9E1E5A28"/>
    <w:lvl w:ilvl="0" w:tplc="C3C294F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60C7B"/>
    <w:rsid w:val="00197ED4"/>
    <w:rsid w:val="0045225A"/>
    <w:rsid w:val="00521854"/>
    <w:rsid w:val="005249CA"/>
    <w:rsid w:val="005C600E"/>
    <w:rsid w:val="00761CA7"/>
    <w:rsid w:val="00764980"/>
    <w:rsid w:val="00907C54"/>
    <w:rsid w:val="009E570E"/>
    <w:rsid w:val="00B212E8"/>
    <w:rsid w:val="00C60C7B"/>
    <w:rsid w:val="00C8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C8678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C8678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C8678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C8678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C8678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C8678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C86784"/>
  </w:style>
  <w:style w:type="paragraph" w:customStyle="1" w:styleId="LightShading1">
    <w:name w:val="Light Shading1"/>
    <w:rsid w:val="00C86784"/>
    <w:rPr>
      <w:rFonts w:ascii="Calibri" w:eastAsia="ヒラギノ角ゴ Pro W3" w:hAnsi="Calibri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90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C54"/>
    <w:rPr>
      <w:rFonts w:ascii="Tahoma" w:eastAsia="ヒラギノ角ゴ Pro W3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locked/>
    <w:rsid w:val="0019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7ED4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19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97ED4"/>
    <w:rPr>
      <w:rFonts w:ascii="Calibri" w:eastAsia="ヒラギノ角ゴ Pro W3" w:hAnsi="Calibri"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197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</w:style>
  <w:style w:type="paragraph" w:customStyle="1" w:styleId="LightShading1">
    <w:name w:val="Light Shading1"/>
    <w:rPr>
      <w:rFonts w:ascii="Calibri" w:eastAsia="ヒラギノ角ゴ Pro W3" w:hAnsi="Calibri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90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C54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Hewlett-Packard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Chairman Ryan Witte</cp:lastModifiedBy>
  <cp:revision>4</cp:revision>
  <dcterms:created xsi:type="dcterms:W3CDTF">2013-11-20T13:15:00Z</dcterms:created>
  <dcterms:modified xsi:type="dcterms:W3CDTF">2013-11-26T18:01:00Z</dcterms:modified>
</cp:coreProperties>
</file>