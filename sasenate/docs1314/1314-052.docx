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930AFA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A" w:rsidRDefault="00014ED3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930AFA" w:rsidRDefault="00014ED3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930AFA" w:rsidRDefault="00014ED3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930AFA" w:rsidRDefault="00930AFA">
            <w:pPr>
              <w:pStyle w:val="TableGrid1"/>
              <w:rPr>
                <w:rFonts w:ascii="Cambria" w:hAnsi="Cambria"/>
                <w:sz w:val="18"/>
              </w:rPr>
            </w:pPr>
          </w:p>
          <w:p w:rsidR="00930AFA" w:rsidRDefault="00014ED3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930AFA" w:rsidRDefault="00014ED3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0AFA" w:rsidRDefault="00713605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8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A" w:rsidRDefault="00014ED3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930AFA" w:rsidRDefault="00014ED3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930AFA" w:rsidRDefault="00930AFA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930AFA" w:rsidRDefault="00014ED3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930AFA" w:rsidRDefault="00014ED3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930AFA" w:rsidRDefault="00930AFA">
      <w:pPr>
        <w:spacing w:line="240" w:lineRule="auto"/>
        <w:rPr>
          <w:rFonts w:ascii="Franklin Gothic Book" w:hAnsi="Franklin Gothic Book"/>
          <w:sz w:val="18"/>
        </w:rPr>
      </w:pPr>
    </w:p>
    <w:p w:rsidR="00930AFA" w:rsidRDefault="00930AFA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51"/>
        <w:tblW w:w="11016" w:type="dxa"/>
        <w:tblLayout w:type="fixed"/>
        <w:tblLook w:val="0000"/>
      </w:tblPr>
      <w:tblGrid>
        <w:gridCol w:w="5508"/>
        <w:gridCol w:w="5508"/>
      </w:tblGrid>
      <w:tr w:rsidR="00121C1C" w:rsidTr="00121C1C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C1C" w:rsidRDefault="00121C1C" w:rsidP="00121C1C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S.1314-05</w:t>
            </w:r>
            <w:r w:rsidR="00772D18">
              <w:rPr>
                <w:rFonts w:ascii="Times New Roman Bold" w:hAnsi="Times New Roman Bold"/>
                <w:sz w:val="32"/>
              </w:rPr>
              <w:t>2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C1C" w:rsidRDefault="00121C1C" w:rsidP="00121C1C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2</w:t>
            </w:r>
            <w:r w:rsidR="00F53627"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121C1C" w:rsidTr="00121C1C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C1C" w:rsidRDefault="00121C1C" w:rsidP="00121C1C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C1C" w:rsidRDefault="00121C1C" w:rsidP="00121C1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21C1C" w:rsidTr="00121C1C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C1C" w:rsidRDefault="00121C1C" w:rsidP="00121C1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C1C" w:rsidRDefault="00121C1C" w:rsidP="00121C1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8-0-0</w:t>
            </w:r>
          </w:p>
        </w:tc>
      </w:tr>
      <w:tr w:rsidR="00121C1C" w:rsidTr="00121C1C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C1C" w:rsidRDefault="00121C1C" w:rsidP="00121C1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6208BB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C1C" w:rsidRDefault="00121C1C" w:rsidP="00121C1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6208BB">
              <w:rPr>
                <w:rFonts w:ascii="Times New Roman Bold" w:hAnsi="Times New Roman Bold"/>
              </w:rPr>
              <w:t>Pass</w:t>
            </w:r>
          </w:p>
        </w:tc>
      </w:tr>
    </w:tbl>
    <w:p w:rsidR="0018766A" w:rsidRDefault="0018766A" w:rsidP="0018766A">
      <w:pPr>
        <w:pStyle w:val="NormalWeb1"/>
        <w:numPr>
          <w:ilvl w:val="0"/>
          <w:numId w:val="5"/>
        </w:numPr>
        <w:tabs>
          <w:tab w:val="left" w:pos="1080"/>
        </w:tabs>
        <w:spacing w:after="0"/>
      </w:pPr>
    </w:p>
    <w:p w:rsidR="0018766A" w:rsidRDefault="0018766A" w:rsidP="0018766A">
      <w:pPr>
        <w:pStyle w:val="NormalWeb1"/>
        <w:tabs>
          <w:tab w:val="left" w:pos="1080"/>
        </w:tabs>
        <w:spacing w:after="0"/>
        <w:ind w:left="1440"/>
      </w:pPr>
    </w:p>
    <w:p w:rsidR="0018766A" w:rsidRDefault="0018766A" w:rsidP="0018766A">
      <w:pPr>
        <w:pStyle w:val="NormalWeb1"/>
        <w:tabs>
          <w:tab w:val="left" w:pos="1080"/>
        </w:tabs>
        <w:spacing w:after="0"/>
        <w:ind w:left="1440"/>
      </w:pPr>
    </w:p>
    <w:p w:rsidR="00930AFA" w:rsidRDefault="00014ED3" w:rsidP="0018766A">
      <w:pPr>
        <w:pStyle w:val="NormalWeb1"/>
        <w:numPr>
          <w:ilvl w:val="0"/>
          <w:numId w:val="6"/>
        </w:numPr>
        <w:tabs>
          <w:tab w:val="left" w:pos="1080"/>
        </w:tabs>
        <w:spacing w:after="0"/>
        <w:ind w:left="1080" w:hanging="450"/>
      </w:pPr>
      <w:r>
        <w:t xml:space="preserve">That Department XXXX, </w:t>
      </w:r>
      <w:proofErr w:type="spellStart"/>
      <w:r>
        <w:t>UAlbany</w:t>
      </w:r>
      <w:proofErr w:type="spellEnd"/>
      <w:r>
        <w:t xml:space="preserve"> Association of Computer Machinery, receives the following allocation with funds being transferred from the Student Association’s N</w:t>
      </w:r>
      <w:r w:rsidR="00713605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930AFA" w:rsidRDefault="00014ED3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930AFA" w:rsidRDefault="00930AF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A" w:rsidRDefault="00930AF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13605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930AFA" w:rsidRDefault="00014ED3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930AFA" w:rsidRDefault="00930AF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A" w:rsidRDefault="00930AF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13605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930AFA" w:rsidRDefault="00014ED3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930AFA" w:rsidRDefault="00930AF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A" w:rsidRDefault="00930AF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13605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930AFA" w:rsidRDefault="00014ED3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930AFA" w:rsidRDefault="00930AF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A" w:rsidRDefault="00930AF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13605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930AFA" w:rsidRDefault="00014ED3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930AFA" w:rsidRDefault="00930AF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A" w:rsidRDefault="00930AF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proofErr w:type="gramStart"/>
      <w:r>
        <w:t>ew</w:t>
      </w:r>
      <w:proofErr w:type="gramEnd"/>
      <w:r>
        <w:t xml:space="preserve"> and Unfunded accounts, 6000-0400-00242.</w:t>
      </w:r>
    </w:p>
    <w:p w:rsidR="00930AFA" w:rsidRDefault="00930AFA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930AFA" w:rsidTr="00121C1C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A" w:rsidRDefault="00014ED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A" w:rsidRDefault="00014ED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A" w:rsidRDefault="00014ED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930AFA" w:rsidTr="00121C1C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A" w:rsidRDefault="00014ED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A" w:rsidRDefault="00014ED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A" w:rsidRDefault="00014ED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930AFA" w:rsidTr="00121C1C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A" w:rsidRDefault="00930AFA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A" w:rsidRDefault="00014ED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A" w:rsidRDefault="00014ED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18766A" w:rsidRDefault="0018766A" w:rsidP="0018766A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930AFA" w:rsidRDefault="00014ED3" w:rsidP="0018766A">
      <w:pPr>
        <w:numPr>
          <w:ilvl w:val="0"/>
          <w:numId w:val="6"/>
        </w:numPr>
        <w:spacing w:after="0" w:line="240" w:lineRule="auto"/>
        <w:ind w:left="108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930AFA" w:rsidRDefault="00930AFA">
      <w:pPr>
        <w:ind w:left="1080"/>
        <w:rPr>
          <w:rFonts w:ascii="Calibri Bold" w:hAnsi="Calibri Bold"/>
        </w:rPr>
      </w:pPr>
    </w:p>
    <w:p w:rsidR="00930AFA" w:rsidRDefault="00930AFA">
      <w:pPr>
        <w:rPr>
          <w:lang w:val="it-IT"/>
        </w:rPr>
      </w:pPr>
    </w:p>
    <w:p w:rsidR="00930AFA" w:rsidRDefault="00930AFA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page" w:horzAnchor="margin" w:tblpXSpec="right" w:tblpY="11716"/>
        <w:tblW w:w="0" w:type="auto"/>
        <w:tblLayout w:type="fixed"/>
        <w:tblLook w:val="0000"/>
      </w:tblPr>
      <w:tblGrid>
        <w:gridCol w:w="4488"/>
      </w:tblGrid>
      <w:tr w:rsidR="00121C1C" w:rsidTr="00121C1C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C1C" w:rsidRDefault="00121C1C" w:rsidP="00121C1C">
            <w:pPr>
              <w:pStyle w:val="TableGrid1"/>
              <w:jc w:val="right"/>
            </w:pPr>
          </w:p>
        </w:tc>
      </w:tr>
      <w:tr w:rsidR="00121C1C" w:rsidTr="00121C1C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C1C" w:rsidRDefault="00121C1C" w:rsidP="00121C1C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014ED3" w:rsidRDefault="00014ED3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014ED3" w:rsidSect="00930AFA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30F" w:rsidRDefault="0069430F" w:rsidP="009B2A9E">
      <w:pPr>
        <w:spacing w:after="0" w:line="240" w:lineRule="auto"/>
      </w:pPr>
      <w:r>
        <w:separator/>
      </w:r>
    </w:p>
  </w:endnote>
  <w:endnote w:type="continuationSeparator" w:id="0">
    <w:p w:rsidR="0069430F" w:rsidRDefault="0069430F" w:rsidP="009B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A" w:rsidRDefault="00930AFA">
    <w:pPr>
      <w:pStyle w:val="Footer1"/>
      <w:jc w:val="center"/>
      <w:rPr>
        <w:rFonts w:ascii="Times New Roman Bold" w:hAnsi="Times New Roman Bold"/>
        <w:sz w:val="20"/>
      </w:rPr>
    </w:pPr>
  </w:p>
  <w:p w:rsidR="00930AFA" w:rsidRDefault="00930AFA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A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A" w:rsidRDefault="00014ED3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A" w:rsidRDefault="00014ED3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A" w:rsidRDefault="00014ED3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A" w:rsidRDefault="00014ED3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A" w:rsidRDefault="00014ED3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A" w:rsidRDefault="00930AFA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A" w:rsidRDefault="00930AFA" w:rsidP="00B76FB5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930AFA" w:rsidRDefault="00930AFA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A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A" w:rsidRDefault="00014ED3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A" w:rsidRDefault="00014ED3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A" w:rsidRDefault="00014ED3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A" w:rsidRDefault="00014ED3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A" w:rsidRDefault="00014ED3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Ryan Witte, </w:t>
          </w:r>
          <w:r w:rsidRPr="00B76FB5">
            <w:rPr>
              <w:rFonts w:ascii="Times New Roman" w:hAnsi="Times New Roman"/>
              <w:i/>
            </w:rPr>
            <w:t>Chairman</w:t>
          </w:r>
        </w:p>
      </w:tc>
    </w:tr>
  </w:tbl>
  <w:p w:rsidR="00930AFA" w:rsidRDefault="00930AFA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30F" w:rsidRDefault="0069430F" w:rsidP="009B2A9E">
      <w:pPr>
        <w:spacing w:after="0" w:line="240" w:lineRule="auto"/>
      </w:pPr>
      <w:r>
        <w:separator/>
      </w:r>
    </w:p>
  </w:footnote>
  <w:footnote w:type="continuationSeparator" w:id="0">
    <w:p w:rsidR="0069430F" w:rsidRDefault="0069430F" w:rsidP="009B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09BD5110"/>
    <w:multiLevelType w:val="hybridMultilevel"/>
    <w:tmpl w:val="7A1851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BF4F4F"/>
    <w:multiLevelType w:val="hybridMultilevel"/>
    <w:tmpl w:val="53CABD14"/>
    <w:lvl w:ilvl="0" w:tplc="C36EFFC2">
      <w:start w:val="2"/>
      <w:numFmt w:val="upp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E22496"/>
    <w:multiLevelType w:val="hybridMultilevel"/>
    <w:tmpl w:val="6BE6E512"/>
    <w:lvl w:ilvl="0" w:tplc="F828D1F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1C1C"/>
    <w:rsid w:val="00014ED3"/>
    <w:rsid w:val="00121C1C"/>
    <w:rsid w:val="0018766A"/>
    <w:rsid w:val="001D0D4C"/>
    <w:rsid w:val="004C573A"/>
    <w:rsid w:val="00577111"/>
    <w:rsid w:val="006208BB"/>
    <w:rsid w:val="0069430F"/>
    <w:rsid w:val="00713605"/>
    <w:rsid w:val="00772D18"/>
    <w:rsid w:val="00930AFA"/>
    <w:rsid w:val="00B76FB5"/>
    <w:rsid w:val="00F53627"/>
    <w:rsid w:val="00F657DF"/>
    <w:rsid w:val="00FD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930AFA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930AFA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930AFA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930AFA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930AFA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930AFA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930AFA"/>
  </w:style>
  <w:style w:type="paragraph" w:customStyle="1" w:styleId="LightShading1">
    <w:name w:val="Light Shading1"/>
    <w:rsid w:val="00930AFA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B76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76FB5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B76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6FB5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98F35-6C39-47F4-BA1B-011ABD9ED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9</cp:revision>
  <cp:lastPrinted>2013-10-23T23:08:00Z</cp:lastPrinted>
  <dcterms:created xsi:type="dcterms:W3CDTF">2013-10-23T02:16:00Z</dcterms:created>
  <dcterms:modified xsi:type="dcterms:W3CDTF">2013-10-24T16:21:00Z</dcterms:modified>
</cp:coreProperties>
</file>