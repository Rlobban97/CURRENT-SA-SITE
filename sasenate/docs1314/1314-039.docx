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4930C7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30C7" w:rsidRDefault="00186F1B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4930C7" w:rsidRDefault="00186F1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4930C7" w:rsidRDefault="00186F1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4930C7" w:rsidRDefault="004930C7">
            <w:pPr>
              <w:pStyle w:val="TableGrid1"/>
              <w:rPr>
                <w:rFonts w:ascii="Cambria" w:hAnsi="Cambria"/>
                <w:sz w:val="18"/>
              </w:rPr>
            </w:pPr>
          </w:p>
          <w:p w:rsidR="004930C7" w:rsidRDefault="00186F1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4930C7" w:rsidRDefault="00186F1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930C7" w:rsidRDefault="00C64F94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30C7" w:rsidRDefault="00186F1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4930C7" w:rsidRDefault="00186F1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4930C7" w:rsidRDefault="004930C7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4930C7" w:rsidRDefault="00186F1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4930C7" w:rsidRDefault="00186F1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4930C7" w:rsidRDefault="004930C7">
      <w:pPr>
        <w:spacing w:line="240" w:lineRule="auto"/>
        <w:rPr>
          <w:rFonts w:ascii="Franklin Gothic Book" w:hAnsi="Franklin Gothic Book"/>
          <w:sz w:val="18"/>
        </w:rPr>
      </w:pPr>
    </w:p>
    <w:tbl>
      <w:tblPr>
        <w:tblpPr w:leftFromText="180" w:rightFromText="180" w:topFromText="180" w:bottomFromText="180" w:vertAnchor="page" w:horzAnchor="margin" w:tblpY="4201"/>
        <w:tblW w:w="11016" w:type="dxa"/>
        <w:tblLayout w:type="fixed"/>
        <w:tblLook w:val="0000"/>
      </w:tblPr>
      <w:tblGrid>
        <w:gridCol w:w="5508"/>
        <w:gridCol w:w="5508"/>
      </w:tblGrid>
      <w:tr w:rsidR="00021238" w:rsidTr="00021238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238" w:rsidRDefault="00213764" w:rsidP="00021238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</w:t>
            </w:r>
            <w:r w:rsidR="00021238">
              <w:rPr>
                <w:rFonts w:ascii="Times New Roman Bold" w:hAnsi="Times New Roman Bold"/>
                <w:sz w:val="32"/>
              </w:rPr>
              <w:t>-039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238" w:rsidRDefault="00021238" w:rsidP="00021238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2, 2013</w:t>
            </w:r>
          </w:p>
        </w:tc>
      </w:tr>
      <w:tr w:rsidR="00021238" w:rsidTr="00021238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238" w:rsidRDefault="00021238" w:rsidP="00021238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</w:t>
            </w:r>
            <w:proofErr w:type="spellStart"/>
            <w:r>
              <w:rPr>
                <w:rFonts w:ascii="Times New Roman" w:hAnsi="Times New Roman"/>
              </w:rPr>
              <w:t>Engwer</w:t>
            </w:r>
            <w:proofErr w:type="spellEnd"/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238" w:rsidRDefault="00021238" w:rsidP="00021238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021238" w:rsidTr="00021238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238" w:rsidRDefault="00021238" w:rsidP="00021238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238" w:rsidRDefault="00021238" w:rsidP="00021238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7-0-2</w:t>
            </w:r>
          </w:p>
        </w:tc>
      </w:tr>
      <w:tr w:rsidR="00021238" w:rsidTr="00021238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238" w:rsidRDefault="00021238" w:rsidP="00021238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A72E63">
              <w:rPr>
                <w:rFonts w:ascii="Times New Roman Bold" w:hAnsi="Times New Roman Bold"/>
              </w:rPr>
              <w:t>(10/2/13)  Tabled</w:t>
            </w:r>
          </w:p>
          <w:p w:rsidR="00A72E63" w:rsidRDefault="00A72E63" w:rsidP="00A72E63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                                (10/9/13) 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238" w:rsidRDefault="00021238" w:rsidP="00021238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A72E63">
              <w:rPr>
                <w:rFonts w:ascii="Times New Roman Bold" w:hAnsi="Times New Roman Bold"/>
              </w:rPr>
              <w:t>Pass</w:t>
            </w:r>
          </w:p>
        </w:tc>
      </w:tr>
    </w:tbl>
    <w:p w:rsidR="004930C7" w:rsidRDefault="004930C7">
      <w:pPr>
        <w:pStyle w:val="NormalWeb1"/>
        <w:spacing w:after="0"/>
      </w:pPr>
    </w:p>
    <w:p w:rsidR="004930C7" w:rsidRDefault="00186F1B">
      <w:pPr>
        <w:pStyle w:val="NormalWeb1"/>
        <w:numPr>
          <w:ilvl w:val="0"/>
          <w:numId w:val="2"/>
        </w:numPr>
        <w:tabs>
          <w:tab w:val="num" w:pos="720"/>
        </w:tabs>
        <w:spacing w:after="0"/>
        <w:ind w:left="720" w:hanging="540"/>
      </w:pPr>
      <w:r>
        <w:t xml:space="preserve">That Department XXXX, </w:t>
      </w:r>
      <w:proofErr w:type="spellStart"/>
      <w:r>
        <w:t>UAlbany</w:t>
      </w:r>
      <w:proofErr w:type="spellEnd"/>
      <w:r>
        <w:t xml:space="preserve"> Outdoor Club, receives the following allocation with funds being transferred from the Student Association’s New and Unfu</w:t>
      </w:r>
      <w:r w:rsidR="00C64F94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4930C7" w:rsidRDefault="00186F1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4930C7" w:rsidRDefault="004930C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4930C7" w:rsidRDefault="004930C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C64F94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4930C7" w:rsidRDefault="00186F1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4930C7" w:rsidRDefault="004930C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4930C7" w:rsidRDefault="004930C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C64F94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4930C7" w:rsidRDefault="00186F1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4930C7" w:rsidRDefault="004930C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4930C7" w:rsidRDefault="004930C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C64F94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4930C7" w:rsidRDefault="00186F1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4930C7" w:rsidRDefault="004930C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4930C7" w:rsidRDefault="004930C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C64F94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4930C7" w:rsidRDefault="00186F1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4930C7" w:rsidRDefault="004930C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4930C7" w:rsidRDefault="004930C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nded accounts, 6000-0400-00242.</w:t>
      </w:r>
    </w:p>
    <w:p w:rsidR="004930C7" w:rsidRDefault="004930C7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4930C7" w:rsidTr="00021238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30C7" w:rsidRDefault="00186F1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30C7" w:rsidRDefault="00186F1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30C7" w:rsidRDefault="00186F1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4930C7" w:rsidTr="0002123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30C7" w:rsidRDefault="00186F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30C7" w:rsidRDefault="00186F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30C7" w:rsidRDefault="00186F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4930C7" w:rsidTr="0002123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30C7" w:rsidRDefault="004930C7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30C7" w:rsidRDefault="00186F1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30C7" w:rsidRDefault="00186F1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4930C7" w:rsidRDefault="004930C7">
      <w:pPr>
        <w:pStyle w:val="FreeForm"/>
        <w:ind w:left="1188"/>
        <w:rPr>
          <w:rFonts w:ascii="Times New Roman" w:hAnsi="Times New Roman"/>
          <w:sz w:val="24"/>
        </w:rPr>
      </w:pPr>
    </w:p>
    <w:p w:rsidR="004930C7" w:rsidRDefault="004930C7">
      <w:pPr>
        <w:spacing w:after="0" w:line="240" w:lineRule="auto"/>
        <w:rPr>
          <w:rFonts w:ascii="Times New Roman Bold" w:hAnsi="Times New Roman Bold"/>
          <w:sz w:val="24"/>
        </w:rPr>
      </w:pPr>
    </w:p>
    <w:p w:rsidR="004930C7" w:rsidRDefault="00186F1B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4930C7" w:rsidRDefault="004930C7">
      <w:pPr>
        <w:ind w:left="1080"/>
        <w:rPr>
          <w:rFonts w:ascii="Calibri Bold" w:hAnsi="Calibri Bold"/>
        </w:rPr>
      </w:pPr>
    </w:p>
    <w:p w:rsidR="004930C7" w:rsidRDefault="004930C7">
      <w:pPr>
        <w:rPr>
          <w:lang w:val="it-IT"/>
        </w:rPr>
      </w:pPr>
    </w:p>
    <w:tbl>
      <w:tblPr>
        <w:tblpPr w:leftFromText="180" w:rightFromText="180" w:vertAnchor="text" w:horzAnchor="page" w:tblpX="5956" w:tblpY="240"/>
        <w:tblW w:w="0" w:type="auto"/>
        <w:tblLayout w:type="fixed"/>
        <w:tblLook w:val="0000"/>
      </w:tblPr>
      <w:tblGrid>
        <w:gridCol w:w="4488"/>
      </w:tblGrid>
      <w:tr w:rsidR="00021238" w:rsidTr="00021238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1238" w:rsidRDefault="00021238" w:rsidP="00021238">
            <w:pPr>
              <w:pStyle w:val="TableGrid1"/>
              <w:jc w:val="right"/>
            </w:pPr>
          </w:p>
        </w:tc>
      </w:tr>
      <w:tr w:rsidR="00021238" w:rsidTr="00021238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238" w:rsidRDefault="00021238" w:rsidP="00021238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930C7" w:rsidRDefault="004930C7">
      <w:pPr>
        <w:pStyle w:val="FreeForm"/>
        <w:ind w:left="6312"/>
        <w:rPr>
          <w:lang w:val="it-IT"/>
        </w:rPr>
      </w:pPr>
    </w:p>
    <w:p w:rsidR="00186F1B" w:rsidRDefault="00186F1B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186F1B" w:rsidSect="004930C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35E" w:rsidRDefault="0028135E" w:rsidP="0001196C">
      <w:pPr>
        <w:spacing w:after="0" w:line="240" w:lineRule="auto"/>
      </w:pPr>
      <w:r>
        <w:separator/>
      </w:r>
    </w:p>
  </w:endnote>
  <w:endnote w:type="continuationSeparator" w:id="0">
    <w:p w:rsidR="0028135E" w:rsidRDefault="0028135E" w:rsidP="00011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C7" w:rsidRDefault="004930C7">
    <w:pPr>
      <w:pStyle w:val="Footer1"/>
      <w:jc w:val="center"/>
      <w:rPr>
        <w:rFonts w:ascii="Times New Roman Bold" w:hAnsi="Times New Roman Bold"/>
        <w:sz w:val="20"/>
      </w:rPr>
    </w:pPr>
  </w:p>
  <w:p w:rsidR="004930C7" w:rsidRDefault="004930C7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4930C7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4930C7" w:rsidRDefault="00186F1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4930C7" w:rsidRDefault="00186F1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30C7" w:rsidRDefault="00186F1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4930C7" w:rsidRDefault="00186F1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4930C7" w:rsidRDefault="00186F1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4930C7" w:rsidRDefault="004930C7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C7" w:rsidRDefault="004930C7">
    <w:pPr>
      <w:pStyle w:val="Footer1"/>
      <w:jc w:val="center"/>
      <w:rPr>
        <w:rFonts w:ascii="Times New Roman Bold" w:hAnsi="Times New Roman Bold"/>
        <w:sz w:val="20"/>
      </w:rPr>
    </w:pPr>
  </w:p>
  <w:p w:rsidR="004930C7" w:rsidRDefault="004930C7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4930C7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4930C7" w:rsidRDefault="00186F1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4930C7" w:rsidRDefault="00186F1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30C7" w:rsidRDefault="00186F1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4930C7" w:rsidRDefault="00186F1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4930C7" w:rsidRDefault="00186F1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4930C7" w:rsidRDefault="004930C7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35E" w:rsidRDefault="0028135E" w:rsidP="0001196C">
      <w:pPr>
        <w:spacing w:after="0" w:line="240" w:lineRule="auto"/>
      </w:pPr>
      <w:r>
        <w:separator/>
      </w:r>
    </w:p>
  </w:footnote>
  <w:footnote w:type="continuationSeparator" w:id="0">
    <w:p w:rsidR="0028135E" w:rsidRDefault="0028135E" w:rsidP="00011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C7" w:rsidRDefault="004930C7">
    <w:pPr>
      <w:pStyle w:val="Header1"/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C7" w:rsidRDefault="004930C7">
    <w:pPr>
      <w:pStyle w:val="Header1"/>
      <w:rPr>
        <w:rFonts w:ascii="Times New Roman" w:eastAsia="Times New Roman" w:hAnsi="Times New Roman"/>
        <w:color w:val="auto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1238"/>
    <w:rsid w:val="00021238"/>
    <w:rsid w:val="000B45E6"/>
    <w:rsid w:val="00186F1B"/>
    <w:rsid w:val="00213764"/>
    <w:rsid w:val="0028135E"/>
    <w:rsid w:val="004930C7"/>
    <w:rsid w:val="00A72E63"/>
    <w:rsid w:val="00C64F94"/>
    <w:rsid w:val="00D5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4930C7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4930C7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4930C7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4930C7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4930C7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4930C7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4930C7"/>
  </w:style>
  <w:style w:type="paragraph" w:customStyle="1" w:styleId="LightShading1">
    <w:name w:val="Light Shading1"/>
    <w:rsid w:val="004930C7"/>
    <w:rPr>
      <w:rFonts w:ascii="Calibri" w:eastAsia="ヒラギノ角ゴ Pro W3" w:hAnsi="Calibri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Copies Plus</cp:lastModifiedBy>
  <cp:revision>7</cp:revision>
  <dcterms:created xsi:type="dcterms:W3CDTF">2013-10-02T23:46:00Z</dcterms:created>
  <dcterms:modified xsi:type="dcterms:W3CDTF">2013-10-11T19:50:00Z</dcterms:modified>
</cp:coreProperties>
</file>