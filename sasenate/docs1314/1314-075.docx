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E14CFF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E14CFF" w:rsidRDefault="004A46FE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E14CFF" w:rsidRDefault="004A46FE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E14CFF" w:rsidRDefault="00E14CFF">
            <w:pPr>
              <w:pStyle w:val="TableGrid1"/>
              <w:rPr>
                <w:rFonts w:ascii="Cambria" w:hAnsi="Cambria"/>
                <w:sz w:val="18"/>
              </w:rPr>
            </w:pPr>
          </w:p>
          <w:p w:rsidR="00E14CFF" w:rsidRDefault="004A46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E14CFF" w:rsidRDefault="004A46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14CFF" w:rsidRDefault="0076186B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E14CFF" w:rsidRDefault="004A46FE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E14CFF" w:rsidRDefault="00E14CFF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E14CFF" w:rsidRDefault="004A46FE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E14CFF" w:rsidRDefault="004A46FE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E14CFF" w:rsidRDefault="00E14CFF">
      <w:pPr>
        <w:spacing w:line="240" w:lineRule="auto"/>
        <w:rPr>
          <w:rFonts w:ascii="Franklin Gothic Book" w:hAnsi="Franklin Gothic Book"/>
          <w:sz w:val="18"/>
        </w:rPr>
      </w:pPr>
    </w:p>
    <w:p w:rsidR="00E14CFF" w:rsidRDefault="00E14CFF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01"/>
        <w:tblW w:w="11016" w:type="dxa"/>
        <w:tblLayout w:type="fixed"/>
        <w:tblLook w:val="0000"/>
      </w:tblPr>
      <w:tblGrid>
        <w:gridCol w:w="5508"/>
        <w:gridCol w:w="5508"/>
      </w:tblGrid>
      <w:tr w:rsidR="00094E21" w:rsidTr="00094E21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S.1314-075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094E21" w:rsidTr="00094E21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094E21" w:rsidTr="00094E21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094E21" w:rsidTr="00094E21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36711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36711">
              <w:rPr>
                <w:rFonts w:ascii="Times New Roman Bold" w:hAnsi="Times New Roman Bold"/>
              </w:rPr>
              <w:t>Pass</w:t>
            </w:r>
          </w:p>
        </w:tc>
      </w:tr>
    </w:tbl>
    <w:p w:rsidR="00E14CFF" w:rsidRDefault="004A46FE" w:rsidP="00DD38ED">
      <w:pPr>
        <w:pStyle w:val="NormalWeb1"/>
        <w:numPr>
          <w:ilvl w:val="0"/>
          <w:numId w:val="5"/>
        </w:numPr>
        <w:tabs>
          <w:tab w:val="left" w:pos="1440"/>
        </w:tabs>
        <w:spacing w:after="0"/>
      </w:pPr>
      <w:r>
        <w:t>That Department XXXX, National Association of Students for Students, receives the following allocation with funds being transferred from the Student Association’s</w:t>
      </w:r>
      <w:r w:rsidR="0076186B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14CFF" w:rsidRDefault="004A46F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E14CFF" w:rsidRDefault="00E14C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14CFF" w:rsidRDefault="00E14CF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6186B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14CFF" w:rsidRDefault="004A46F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E14CFF" w:rsidRDefault="00E14C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14CFF" w:rsidRDefault="00E14CF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6186B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14CFF" w:rsidRDefault="004A46F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E14CFF" w:rsidRDefault="00E14C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14CFF" w:rsidRDefault="00E14CF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6186B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14CFF" w:rsidRDefault="004A46F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E14CFF" w:rsidRDefault="00E14C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14CFF" w:rsidRDefault="00E14CF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6186B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14CFF" w:rsidRDefault="004A46F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E14CFF" w:rsidRDefault="00E14C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14CFF" w:rsidRDefault="00E14CF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 xml:space="preserve"> New and Unfunded accounts, 6000-0400-00242.</w:t>
      </w:r>
    </w:p>
    <w:p w:rsidR="00094E21" w:rsidRDefault="00094E21" w:rsidP="00094E21">
      <w:pPr>
        <w:pStyle w:val="NormalWeb1"/>
        <w:tabs>
          <w:tab w:val="left" w:pos="1440"/>
        </w:tabs>
        <w:spacing w:after="0"/>
        <w:ind w:left="1440"/>
      </w:pPr>
    </w:p>
    <w:p w:rsidR="00E14CFF" w:rsidRDefault="00E14CF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E14CFF" w:rsidTr="00094E21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E14CFF" w:rsidTr="00094E21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E14CFF" w:rsidTr="00094E21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E14CFF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CFF" w:rsidRDefault="004A46F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DD38ED" w:rsidRDefault="00DD38ED" w:rsidP="00DD38ED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E14CFF" w:rsidRDefault="004A46FE" w:rsidP="00DD38E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E14CFF" w:rsidRDefault="00E14CFF">
      <w:pPr>
        <w:ind w:left="1080"/>
        <w:rPr>
          <w:rFonts w:ascii="Calibri Bold" w:hAnsi="Calibri Bold"/>
        </w:rPr>
      </w:pPr>
    </w:p>
    <w:p w:rsidR="00E14CFF" w:rsidRDefault="00E14CFF">
      <w:pPr>
        <w:rPr>
          <w:lang w:val="it-IT"/>
        </w:rPr>
      </w:pPr>
    </w:p>
    <w:p w:rsidR="00E14CFF" w:rsidRDefault="00E14CFF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971" w:tblpY="691"/>
        <w:tblW w:w="0" w:type="auto"/>
        <w:tblLayout w:type="fixed"/>
        <w:tblLook w:val="0000"/>
      </w:tblPr>
      <w:tblGrid>
        <w:gridCol w:w="4488"/>
      </w:tblGrid>
      <w:tr w:rsidR="00094E21" w:rsidTr="00094E21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E21" w:rsidRDefault="00094E21" w:rsidP="00094E21">
            <w:pPr>
              <w:pStyle w:val="TableGrid1"/>
              <w:jc w:val="right"/>
            </w:pPr>
          </w:p>
        </w:tc>
      </w:tr>
      <w:tr w:rsidR="00094E21" w:rsidTr="00094E21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4E21" w:rsidRDefault="00094E21" w:rsidP="00094E21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A46FE" w:rsidRDefault="004A46FE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A46FE" w:rsidSect="00E14CFF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A10" w:rsidRDefault="001B2A10">
      <w:pPr>
        <w:spacing w:after="0" w:line="240" w:lineRule="auto"/>
      </w:pPr>
      <w:r>
        <w:separator/>
      </w:r>
    </w:p>
  </w:endnote>
  <w:endnote w:type="continuationSeparator" w:id="0">
    <w:p w:rsidR="001B2A10" w:rsidRDefault="001B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FF" w:rsidRDefault="00E14CFF">
    <w:pPr>
      <w:pStyle w:val="Footer1"/>
      <w:jc w:val="center"/>
      <w:rPr>
        <w:rFonts w:ascii="Times New Roman Bold" w:hAnsi="Times New Roman Bold"/>
        <w:sz w:val="20"/>
      </w:rPr>
    </w:pPr>
  </w:p>
  <w:p w:rsidR="00E14CFF" w:rsidRDefault="00E14CFF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E14CFF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E14CFF" w:rsidRDefault="00E14CFF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FF" w:rsidRDefault="00E14CFF" w:rsidP="00094E21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E14CFF" w:rsidRDefault="00E14CFF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E14CFF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14CFF" w:rsidRDefault="004A46F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E14CFF" w:rsidRDefault="00E14CFF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A10" w:rsidRDefault="001B2A10">
      <w:pPr>
        <w:spacing w:after="0" w:line="240" w:lineRule="auto"/>
      </w:pPr>
      <w:r>
        <w:separator/>
      </w:r>
    </w:p>
  </w:footnote>
  <w:footnote w:type="continuationSeparator" w:id="0">
    <w:p w:rsidR="001B2A10" w:rsidRDefault="001B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F955EBF"/>
    <w:multiLevelType w:val="hybridMultilevel"/>
    <w:tmpl w:val="1D56AE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CA1E45"/>
    <w:multiLevelType w:val="hybridMultilevel"/>
    <w:tmpl w:val="FCA01094"/>
    <w:lvl w:ilvl="0" w:tplc="186AF8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4E21"/>
    <w:rsid w:val="00016BB7"/>
    <w:rsid w:val="00036711"/>
    <w:rsid w:val="00094E21"/>
    <w:rsid w:val="001B2A10"/>
    <w:rsid w:val="004A46FE"/>
    <w:rsid w:val="0076186B"/>
    <w:rsid w:val="00DD38ED"/>
    <w:rsid w:val="00E14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14CFF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E14CFF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E14CFF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E14CFF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E14CFF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E14CFF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E14CFF"/>
  </w:style>
  <w:style w:type="paragraph" w:customStyle="1" w:styleId="LightShading1">
    <w:name w:val="Light Shading1"/>
    <w:rsid w:val="00E14CFF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094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E21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094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4E21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4</cp:revision>
  <dcterms:created xsi:type="dcterms:W3CDTF">2014-02-12T23:20:00Z</dcterms:created>
  <dcterms:modified xsi:type="dcterms:W3CDTF">2014-02-18T23:28:00Z</dcterms:modified>
</cp:coreProperties>
</file>