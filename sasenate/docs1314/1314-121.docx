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00"/>
        <w:gridCol w:w="3600"/>
        <w:gridCol w:w="3600"/>
      </w:tblGrid>
      <w:tr w:rsidR="00355976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291ECB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355976" w:rsidRDefault="00291ECB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355976" w:rsidRDefault="00291ECB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355976" w:rsidRDefault="00355976">
            <w:pPr>
              <w:pStyle w:val="TableGrid1"/>
              <w:rPr>
                <w:rFonts w:ascii="Cambria" w:hAnsi="Cambria"/>
                <w:sz w:val="18"/>
              </w:rPr>
            </w:pPr>
          </w:p>
          <w:p w:rsidR="00355976" w:rsidRDefault="00291ECB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355976" w:rsidRDefault="00291ECB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sasenate@albany.edu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5976" w:rsidRDefault="00022295">
            <w:pPr>
              <w:pStyle w:val="TableGrid1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1700" cy="942975"/>
                  <wp:effectExtent l="0" t="0" r="0" b="9525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942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291ECB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355976" w:rsidRDefault="00291ECB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355976" w:rsidRDefault="00355976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355976" w:rsidRDefault="00291ECB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355976" w:rsidRDefault="00291ECB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355976" w:rsidRDefault="00355976">
      <w:pPr>
        <w:spacing w:line="240" w:lineRule="auto"/>
        <w:rPr>
          <w:rFonts w:ascii="Franklin Gothic Book" w:hAnsi="Franklin Gothic Book"/>
          <w:sz w:val="18"/>
        </w:rPr>
      </w:pPr>
    </w:p>
    <w:p w:rsidR="00355976" w:rsidRDefault="00355976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page" w:tblpX="609" w:tblpY="4471"/>
        <w:tblW w:w="11016" w:type="dxa"/>
        <w:tblLayout w:type="fixed"/>
        <w:tblLook w:val="0000" w:firstRow="0" w:lastRow="0" w:firstColumn="0" w:lastColumn="0" w:noHBand="0" w:noVBand="0"/>
      </w:tblPr>
      <w:tblGrid>
        <w:gridCol w:w="5508"/>
        <w:gridCol w:w="5508"/>
      </w:tblGrid>
      <w:tr w:rsidR="00332A3B" w:rsidTr="00332A3B">
        <w:trPr>
          <w:cantSplit/>
          <w:trHeight w:val="544"/>
        </w:trPr>
        <w:tc>
          <w:tcPr>
            <w:tcW w:w="550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32A3B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</w:t>
            </w:r>
            <w:r w:rsidR="00045B58">
              <w:rPr>
                <w:rFonts w:ascii="Times New Roman Bold" w:hAnsi="Times New Roman Bold"/>
                <w:sz w:val="32"/>
              </w:rPr>
              <w:t>121</w:t>
            </w:r>
          </w:p>
        </w:tc>
        <w:tc>
          <w:tcPr>
            <w:tcW w:w="5508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90A8C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="00022295">
              <w:rPr>
                <w:rFonts w:ascii="Times New Roman" w:hAnsi="Times New Roman"/>
                <w:sz w:val="28"/>
              </w:rPr>
              <w:t>April 2</w:t>
            </w:r>
            <w:r w:rsidR="00390A8C">
              <w:rPr>
                <w:rFonts w:ascii="Times New Roman" w:hAnsi="Times New Roman"/>
                <w:sz w:val="28"/>
              </w:rPr>
              <w:t>, 2014</w:t>
            </w:r>
          </w:p>
        </w:tc>
      </w:tr>
      <w:tr w:rsidR="00332A3B" w:rsidTr="00332A3B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90A8C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 xml:space="preserve">Sen. </w:t>
            </w:r>
            <w:r w:rsidR="00390A8C">
              <w:rPr>
                <w:rFonts w:ascii="Times New Roman" w:hAnsi="Times New Roman"/>
              </w:rPr>
              <w:t>Witte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90A8C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COMMITTEE: </w:t>
            </w:r>
            <w:r w:rsidR="00390A8C">
              <w:rPr>
                <w:rFonts w:ascii="Times New Roman Bold" w:hAnsi="Times New Roman Bold"/>
              </w:rPr>
              <w:t>N/A</w:t>
            </w:r>
          </w:p>
        </w:tc>
      </w:tr>
      <w:tr w:rsidR="00332A3B" w:rsidTr="00332A3B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43AE2" w:rsidRDefault="00332A3B" w:rsidP="00E43AE2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SUBJECT: </w:t>
            </w:r>
            <w:r w:rsidR="00022295">
              <w:rPr>
                <w:rFonts w:ascii="Times New Roman Bold" w:hAnsi="Times New Roman Bold"/>
              </w:rPr>
              <w:t>Reserves Transfer: Supplemental Allocations</w:t>
            </w:r>
          </w:p>
          <w:p w:rsidR="00332A3B" w:rsidRDefault="00E43AE2" w:rsidP="00022295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                      </w:t>
            </w:r>
            <w:r w:rsidR="00022295">
              <w:rPr>
                <w:rFonts w:ascii="Times New Roman Bold" w:hAnsi="Times New Roman Bold"/>
              </w:rPr>
              <w:t xml:space="preserve">                        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90A8C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COMMITTEE VOTE:  </w:t>
            </w:r>
            <w:r w:rsidR="00390A8C">
              <w:rPr>
                <w:rFonts w:ascii="Times New Roman Bold" w:hAnsi="Times New Roman Bold"/>
              </w:rPr>
              <w:t>N/A</w:t>
            </w:r>
          </w:p>
        </w:tc>
      </w:tr>
      <w:tr w:rsidR="00332A3B" w:rsidTr="00332A3B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D74D27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933E34">
              <w:rPr>
                <w:rFonts w:ascii="Times New Roman Bold" w:hAnsi="Times New Roman Bold"/>
              </w:rPr>
              <w:t>Roll Call: 28-0-1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90A8C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933E34">
              <w:rPr>
                <w:rFonts w:ascii="Times New Roman Bold" w:hAnsi="Times New Roman Bold"/>
              </w:rPr>
              <w:t>Pass</w:t>
            </w:r>
            <w:bookmarkStart w:id="0" w:name="_GoBack"/>
            <w:bookmarkEnd w:id="0"/>
          </w:p>
        </w:tc>
      </w:tr>
    </w:tbl>
    <w:p w:rsidR="00355976" w:rsidRDefault="00022295" w:rsidP="0047479E">
      <w:pPr>
        <w:pStyle w:val="NormalWeb1"/>
        <w:numPr>
          <w:ilvl w:val="0"/>
          <w:numId w:val="4"/>
        </w:numPr>
        <w:spacing w:after="0"/>
      </w:pPr>
      <w:r>
        <w:t>That the Student Association Senate’s Supplemental Allocation Account</w:t>
      </w:r>
      <w:r w:rsidR="00E43AE2">
        <w:t xml:space="preserve">, Line </w:t>
      </w:r>
      <w:r w:rsidR="00390A8C">
        <w:t xml:space="preserve">6000, </w:t>
      </w:r>
      <w:r w:rsidR="00291ECB">
        <w:t xml:space="preserve">receives the following </w:t>
      </w:r>
      <w:r w:rsidR="00390A8C">
        <w:t xml:space="preserve">allocation </w:t>
      </w:r>
      <w:r w:rsidR="00291ECB">
        <w:t>with funds being transferred from the Student Association’s Res</w: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5680" behindDoc="0" locked="0" layoutInCell="1" allowOverlap="1">
                <wp:simplePos x="0" y="0"/>
                <wp:positionH relativeFrom="page">
                  <wp:posOffset>527050</wp:posOffset>
                </wp:positionH>
                <wp:positionV relativeFrom="page">
                  <wp:posOffset>1804035</wp:posOffset>
                </wp:positionV>
                <wp:extent cx="13462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62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976" w:rsidRDefault="00291ECB">
                            <w:pPr>
                              <w:spacing w:line="240" w:lineRule="auto"/>
                              <w:rPr>
                                <w:rFonts w:ascii="Franklin Gothic Book Italic" w:hAnsi="Franklin Gothic Book Italic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RULES &amp; ADMINISTRATION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 xml:space="preserve">SEN. </w:t>
                            </w:r>
                            <w:r w:rsidR="00390A8C">
                              <w:rPr>
                                <w:rFonts w:ascii="Franklin Gothic Book" w:hAnsi="Franklin Gothic Book"/>
                                <w:sz w:val="18"/>
                              </w:rPr>
                              <w:t>DANIEL MARKISELLO</w:t>
                            </w:r>
                          </w:p>
                          <w:p w:rsidR="00355976" w:rsidRDefault="00355976">
                            <w:pPr>
                              <w:spacing w:line="240" w:lineRule="auto"/>
                              <w:rPr>
                                <w:rFonts w:ascii="Franklin Gothic Book Italic" w:hAnsi="Franklin Gothic Book Italic"/>
                                <w:sz w:val="18"/>
                              </w:rPr>
                            </w:pPr>
                          </w:p>
                          <w:p w:rsidR="00355976" w:rsidRDefault="00355976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41.5pt;margin-top:142.05pt;width:106pt;height:84pt;z-index:251655680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" filled="f" stroked="f">
                <v:stroke joinstyle="round"/>
                <v:path arrowok="t"/>
                <v:textbox inset="7pt,7pt,7pt,7pt">
                  <w:txbxContent>
                    <w:p w:rsidR="00355976" w:rsidRDefault="00291ECB">
                      <w:pPr>
                        <w:spacing w:line="240" w:lineRule="auto"/>
                        <w:rPr>
                          <w:rFonts w:ascii="Franklin Gothic Book Italic" w:hAnsi="Franklin Gothic Book Italic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RULES &amp; ADMINISTRATION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 xml:space="preserve">SEN. </w:t>
                      </w:r>
                      <w:r w:rsidR="00390A8C">
                        <w:rPr>
                          <w:rFonts w:ascii="Franklin Gothic Book" w:hAnsi="Franklin Gothic Book"/>
                          <w:sz w:val="18"/>
                        </w:rPr>
                        <w:t>DANIEL MARKISELLO</w:t>
                      </w:r>
                    </w:p>
                    <w:p w:rsidR="00355976" w:rsidRDefault="00355976">
                      <w:pPr>
                        <w:spacing w:line="240" w:lineRule="auto"/>
                        <w:rPr>
                          <w:rFonts w:ascii="Franklin Gothic Book Italic" w:hAnsi="Franklin Gothic Book Italic"/>
                          <w:sz w:val="18"/>
                        </w:rPr>
                      </w:pPr>
                    </w:p>
                    <w:p w:rsidR="00355976" w:rsidRDefault="00355976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6704" behindDoc="0" locked="0" layoutInCell="1" allowOverlap="1">
                <wp:simplePos x="0" y="0"/>
                <wp:positionH relativeFrom="page">
                  <wp:posOffset>1924050</wp:posOffset>
                </wp:positionH>
                <wp:positionV relativeFrom="page">
                  <wp:posOffset>1804035</wp:posOffset>
                </wp:positionV>
                <wp:extent cx="1130300" cy="1066800"/>
                <wp:effectExtent l="0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976" w:rsidRDefault="00291ECB">
                            <w:pPr>
                              <w:spacing w:line="240" w:lineRule="auto"/>
                              <w:rPr>
                                <w:rFonts w:ascii="Franklin Gothic Book Italic" w:hAnsi="Franklin Gothic Book Italic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APPROPRIATIONS   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 xml:space="preserve">SEN. </w:t>
                            </w:r>
                            <w:r w:rsidR="00390A8C">
                              <w:rPr>
                                <w:rFonts w:ascii="Franklin Gothic Book" w:hAnsi="Franklin Gothic Book"/>
                                <w:sz w:val="18"/>
                              </w:rPr>
                              <w:t>ROGER ROOK</w:t>
                            </w:r>
                          </w:p>
                          <w:p w:rsidR="00355976" w:rsidRDefault="00355976">
                            <w:pPr>
                              <w:spacing w:line="240" w:lineRule="auto"/>
                              <w:rPr>
                                <w:rFonts w:ascii="Franklin Gothic Book Italic" w:hAnsi="Franklin Gothic Book Italic"/>
                                <w:sz w:val="18"/>
                              </w:rPr>
                            </w:pPr>
                          </w:p>
                          <w:p w:rsidR="00355976" w:rsidRDefault="00355976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151.5pt;margin-top:142.05pt;width:89pt;height:84pt;z-index:251656704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355976" w:rsidRDefault="00291ECB">
                      <w:pPr>
                        <w:spacing w:line="240" w:lineRule="auto"/>
                        <w:rPr>
                          <w:rFonts w:ascii="Franklin Gothic Book Italic" w:hAnsi="Franklin Gothic Book Italic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APPROPRIATIONS   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 xml:space="preserve">SEN. </w:t>
                      </w:r>
                      <w:r w:rsidR="00390A8C">
                        <w:rPr>
                          <w:rFonts w:ascii="Franklin Gothic Book" w:hAnsi="Franklin Gothic Book"/>
                          <w:sz w:val="18"/>
                        </w:rPr>
                        <w:t>ROGER ROOK</w:t>
                      </w:r>
                    </w:p>
                    <w:p w:rsidR="00355976" w:rsidRDefault="00355976">
                      <w:pPr>
                        <w:spacing w:line="240" w:lineRule="auto"/>
                        <w:rPr>
                          <w:rFonts w:ascii="Franklin Gothic Book Italic" w:hAnsi="Franklin Gothic Book Italic"/>
                          <w:sz w:val="18"/>
                        </w:rPr>
                      </w:pPr>
                    </w:p>
                    <w:p w:rsidR="00355976" w:rsidRDefault="00355976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7728" behindDoc="0" locked="0" layoutInCell="1" allowOverlap="1">
                <wp:simplePos x="0" y="0"/>
                <wp:positionH relativeFrom="page">
                  <wp:posOffset>3041650</wp:posOffset>
                </wp:positionH>
                <wp:positionV relativeFrom="page">
                  <wp:posOffset>1804035</wp:posOffset>
                </wp:positionV>
                <wp:extent cx="1549400" cy="1193800"/>
                <wp:effectExtent l="3175" t="3810" r="0" b="254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9400" cy="119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976" w:rsidRDefault="00291ECB">
                            <w:pPr>
                              <w:spacing w:line="240" w:lineRule="auto"/>
                              <w:rPr>
                                <w:rFonts w:ascii="Franklin Gothic Book Italic" w:hAnsi="Franklin Gothic Book Italic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COMMUNITY ENGAGEMENT &amp; OUTREACH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MICHAEL TORRES</w:t>
                            </w:r>
                          </w:p>
                          <w:p w:rsidR="00355976" w:rsidRDefault="00355976">
                            <w:pPr>
                              <w:spacing w:line="240" w:lineRule="auto"/>
                              <w:rPr>
                                <w:rFonts w:ascii="Franklin Gothic Book Italic" w:hAnsi="Franklin Gothic Book Italic"/>
                                <w:sz w:val="18"/>
                              </w:rPr>
                            </w:pPr>
                          </w:p>
                          <w:p w:rsidR="00355976" w:rsidRDefault="00355976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left:0;text-align:left;margin-left:239.5pt;margin-top:142.05pt;width:122pt;height:94pt;z-index:251657728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355976" w:rsidRDefault="00291ECB">
                      <w:pPr>
                        <w:spacing w:line="240" w:lineRule="auto"/>
                        <w:rPr>
                          <w:rFonts w:ascii="Franklin Gothic Book Italic" w:hAnsi="Franklin Gothic Book Italic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COMMUNITY ENGAGEMENT &amp; OUTREACH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MICHAEL TORRES</w:t>
                      </w:r>
                    </w:p>
                    <w:p w:rsidR="00355976" w:rsidRDefault="00355976">
                      <w:pPr>
                        <w:spacing w:line="240" w:lineRule="auto"/>
                        <w:rPr>
                          <w:rFonts w:ascii="Franklin Gothic Book Italic" w:hAnsi="Franklin Gothic Book Italic"/>
                          <w:sz w:val="18"/>
                        </w:rPr>
                      </w:pPr>
                    </w:p>
                    <w:p w:rsidR="00355976" w:rsidRDefault="00355976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8752" behindDoc="0" locked="0" layoutInCell="1" allowOverlap="1">
                <wp:simplePos x="0" y="0"/>
                <wp:positionH relativeFrom="page">
                  <wp:posOffset>4508500</wp:posOffset>
                </wp:positionH>
                <wp:positionV relativeFrom="page">
                  <wp:posOffset>1804035</wp:posOffset>
                </wp:positionV>
                <wp:extent cx="12700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976" w:rsidRDefault="00291ECB">
                            <w:pPr>
                              <w:spacing w:line="240" w:lineRule="auto"/>
                              <w:rPr>
                                <w:rFonts w:ascii="Franklin Gothic Book Italic" w:hAnsi="Franklin Gothic Book Italic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GOVERNMENT OPERATIONS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CONNOR WILKINS</w:t>
                            </w:r>
                          </w:p>
                          <w:p w:rsidR="00355976" w:rsidRDefault="00355976">
                            <w:pPr>
                              <w:spacing w:line="240" w:lineRule="auto"/>
                              <w:rPr>
                                <w:rFonts w:ascii="Franklin Gothic Book Italic" w:hAnsi="Franklin Gothic Book Italic"/>
                                <w:sz w:val="18"/>
                              </w:rPr>
                            </w:pPr>
                          </w:p>
                          <w:p w:rsidR="00355976" w:rsidRDefault="00355976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left:0;text-align:left;margin-left:355pt;margin-top:142.05pt;width:100pt;height:84pt;z-index:251658752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" filled="f" stroked="f">
                <v:stroke joinstyle="round"/>
                <v:path arrowok="t"/>
                <v:textbox inset="7pt,7pt,7pt,7pt">
                  <w:txbxContent>
                    <w:p w:rsidR="00355976" w:rsidRDefault="00291ECB">
                      <w:pPr>
                        <w:spacing w:line="240" w:lineRule="auto"/>
                        <w:rPr>
                          <w:rFonts w:ascii="Franklin Gothic Book Italic" w:hAnsi="Franklin Gothic Book Italic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GOVERNMENT OPERATIONS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CONNOR WILKINS</w:t>
                      </w:r>
                    </w:p>
                    <w:p w:rsidR="00355976" w:rsidRDefault="00355976">
                      <w:pPr>
                        <w:spacing w:line="240" w:lineRule="auto"/>
                        <w:rPr>
                          <w:rFonts w:ascii="Franklin Gothic Book Italic" w:hAnsi="Franklin Gothic Book Italic"/>
                          <w:sz w:val="18"/>
                        </w:rPr>
                      </w:pPr>
                    </w:p>
                    <w:p w:rsidR="00355976" w:rsidRDefault="00355976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9776" behindDoc="0" locked="0" layoutInCell="1" allowOverlap="1">
                <wp:simplePos x="0" y="0"/>
                <wp:positionH relativeFrom="page">
                  <wp:posOffset>5765800</wp:posOffset>
                </wp:positionH>
                <wp:positionV relativeFrom="page">
                  <wp:posOffset>1804035</wp:posOffset>
                </wp:positionV>
                <wp:extent cx="12700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976" w:rsidRDefault="00291ECB">
                            <w:pPr>
                              <w:spacing w:line="240" w:lineRule="auto"/>
                              <w:rPr>
                                <w:rFonts w:ascii="Franklin Gothic Book Italic" w:hAnsi="Franklin Gothic Book Italic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CONSTITUENT RELATIONS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PATRICK CRONIN</w:t>
                            </w:r>
                          </w:p>
                          <w:p w:rsidR="00355976" w:rsidRDefault="00355976">
                            <w:pPr>
                              <w:spacing w:line="240" w:lineRule="auto"/>
                              <w:rPr>
                                <w:rFonts w:ascii="Franklin Gothic Book Italic" w:hAnsi="Franklin Gothic Book Italic"/>
                                <w:sz w:val="18"/>
                              </w:rPr>
                            </w:pPr>
                          </w:p>
                          <w:p w:rsidR="00355976" w:rsidRDefault="00355976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left:0;text-align:left;margin-left:454pt;margin-top:142.05pt;width:100pt;height:84pt;z-index:251659776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" filled="f" stroked="f">
                <v:stroke joinstyle="round"/>
                <v:path arrowok="t"/>
                <v:textbox inset="7pt,7pt,7pt,7pt">
                  <w:txbxContent>
                    <w:p w:rsidR="00355976" w:rsidRDefault="00291ECB">
                      <w:pPr>
                        <w:spacing w:line="240" w:lineRule="auto"/>
                        <w:rPr>
                          <w:rFonts w:ascii="Franklin Gothic Book Italic" w:hAnsi="Franklin Gothic Book Italic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CONSTITUENT RELATIONS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PATRICK CRONIN</w:t>
                      </w:r>
                    </w:p>
                    <w:p w:rsidR="00355976" w:rsidRDefault="00355976">
                      <w:pPr>
                        <w:spacing w:line="240" w:lineRule="auto"/>
                        <w:rPr>
                          <w:rFonts w:ascii="Franklin Gothic Book Italic" w:hAnsi="Franklin Gothic Book Italic"/>
                          <w:sz w:val="18"/>
                        </w:rPr>
                      </w:pPr>
                    </w:p>
                    <w:p w:rsidR="00355976" w:rsidRDefault="00355976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291ECB">
        <w:t>erves, 6000-0400-00242.</w:t>
      </w:r>
    </w:p>
    <w:p w:rsidR="00355976" w:rsidRDefault="00355976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355976" w:rsidTr="00332A3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291ECB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291ECB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291ECB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355976" w:rsidTr="00332A3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390A8C" w:rsidP="00390A8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6000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291ECB" w:rsidP="00022295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390A8C">
              <w:rPr>
                <w:rFonts w:ascii="Times New Roman" w:hAnsi="Times New Roman"/>
              </w:rPr>
              <w:t>S</w:t>
            </w:r>
            <w:r w:rsidR="00022295">
              <w:rPr>
                <w:rFonts w:ascii="Times New Roman" w:hAnsi="Times New Roman"/>
              </w:rPr>
              <w:t>upplemental Allocations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47479E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045B58">
              <w:rPr>
                <w:rFonts w:ascii="Times New Roman" w:hAnsi="Times New Roman"/>
              </w:rPr>
              <w:t>23102</w:t>
            </w:r>
          </w:p>
        </w:tc>
      </w:tr>
      <w:tr w:rsidR="00355976" w:rsidTr="00332A3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355976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291ECB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47479E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</w:t>
            </w:r>
            <w:r w:rsidR="00045B58">
              <w:rPr>
                <w:rFonts w:ascii="Times New Roman Bold" w:hAnsi="Times New Roman Bold"/>
              </w:rPr>
              <w:t>23102</w:t>
            </w:r>
          </w:p>
        </w:tc>
      </w:tr>
    </w:tbl>
    <w:p w:rsidR="00355976" w:rsidRDefault="00291ECB" w:rsidP="0047479E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355976" w:rsidRDefault="00355976">
      <w:pPr>
        <w:ind w:left="1080"/>
        <w:rPr>
          <w:rFonts w:ascii="Calibri Bold" w:hAnsi="Calibri Bold"/>
        </w:rPr>
      </w:pPr>
    </w:p>
    <w:p w:rsidR="00355976" w:rsidRDefault="00355976">
      <w:pPr>
        <w:rPr>
          <w:lang w:val="it-IT"/>
        </w:rPr>
      </w:pPr>
    </w:p>
    <w:tbl>
      <w:tblPr>
        <w:tblpPr w:leftFromText="180" w:rightFromText="180" w:vertAnchor="text" w:horzAnchor="page" w:tblpX="6556" w:tblpY="120"/>
        <w:tblW w:w="0" w:type="auto"/>
        <w:tblLayout w:type="fixed"/>
        <w:tblLook w:val="0000" w:firstRow="0" w:lastRow="0" w:firstColumn="0" w:lastColumn="0" w:noHBand="0" w:noVBand="0"/>
      </w:tblPr>
      <w:tblGrid>
        <w:gridCol w:w="4488"/>
      </w:tblGrid>
      <w:tr w:rsidR="00332A3B" w:rsidTr="00332A3B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32A3B" w:rsidRDefault="00332A3B" w:rsidP="00332A3B">
            <w:pPr>
              <w:pStyle w:val="TableGrid1"/>
              <w:jc w:val="right"/>
            </w:pPr>
          </w:p>
        </w:tc>
      </w:tr>
      <w:tr w:rsidR="00332A3B" w:rsidTr="00332A3B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32A3B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355976" w:rsidRDefault="00355976">
      <w:pPr>
        <w:pStyle w:val="FreeForm"/>
        <w:ind w:left="6312"/>
        <w:rPr>
          <w:lang w:val="it-IT"/>
        </w:rPr>
      </w:pPr>
    </w:p>
    <w:p w:rsidR="00022295" w:rsidRDefault="00022295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p w:rsidR="00022295" w:rsidRPr="00022295" w:rsidRDefault="00022295" w:rsidP="00022295">
      <w:pPr>
        <w:rPr>
          <w:rFonts w:ascii="Times New Roman" w:eastAsia="Times New Roman" w:hAnsi="Times New Roman"/>
          <w:sz w:val="20"/>
        </w:rPr>
      </w:pPr>
    </w:p>
    <w:p w:rsidR="00022295" w:rsidRPr="00022295" w:rsidRDefault="00022295" w:rsidP="00022295">
      <w:pPr>
        <w:rPr>
          <w:rFonts w:ascii="Times New Roman" w:eastAsia="Times New Roman" w:hAnsi="Times New Roman"/>
          <w:sz w:val="20"/>
        </w:rPr>
      </w:pPr>
    </w:p>
    <w:p w:rsidR="00022295" w:rsidRDefault="00022295" w:rsidP="00022295">
      <w:pPr>
        <w:rPr>
          <w:rFonts w:ascii="Times New Roman" w:eastAsia="Times New Roman" w:hAnsi="Times New Roman"/>
          <w:sz w:val="20"/>
        </w:rPr>
      </w:pPr>
    </w:p>
    <w:p w:rsidR="00291ECB" w:rsidRPr="00022295" w:rsidRDefault="00022295" w:rsidP="00022295">
      <w:pPr>
        <w:tabs>
          <w:tab w:val="left" w:pos="3960"/>
        </w:tabs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</w:p>
    <w:sectPr w:rsidR="00291ECB" w:rsidRPr="00022295" w:rsidSect="00355976">
      <w:footerReference w:type="even" r:id="rId9"/>
      <w:footerReference w:type="default" r:id="rId10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F3C" w:rsidRDefault="00896F3C" w:rsidP="002C5137">
      <w:pPr>
        <w:spacing w:after="0" w:line="240" w:lineRule="auto"/>
      </w:pPr>
      <w:r>
        <w:separator/>
      </w:r>
    </w:p>
  </w:endnote>
  <w:endnote w:type="continuationSeparator" w:id="0">
    <w:p w:rsidR="00896F3C" w:rsidRDefault="00896F3C" w:rsidP="002C5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Italic">
    <w:panose1 w:val="020405030504060A0204"/>
    <w:charset w:val="00"/>
    <w:family w:val="roman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Franklin Gothic Book Italic">
    <w:panose1 w:val="020B0503020102090204"/>
    <w:charset w:val="00"/>
    <w:family w:val="roman"/>
    <w:pitch w:val="default"/>
  </w:font>
  <w:font w:name="Calibri Bold">
    <w:panose1 w:val="020F0702030404030204"/>
    <w:charset w:val="00"/>
    <w:family w:val="roman"/>
    <w:pitch w:val="default"/>
  </w:font>
  <w:font w:name="Times New Roman Italic">
    <w:panose1 w:val="0202050305040509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976" w:rsidRDefault="00355976">
    <w:pPr>
      <w:pStyle w:val="Footer1"/>
      <w:jc w:val="center"/>
      <w:rPr>
        <w:rFonts w:ascii="Times New Roman Bold" w:hAnsi="Times New Roman Bold"/>
        <w:sz w:val="20"/>
      </w:rPr>
    </w:pPr>
  </w:p>
  <w:p w:rsidR="00355976" w:rsidRDefault="00355976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355976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355976" w:rsidRDefault="00355976">
    <w:pPr>
      <w:pStyle w:val="FreeForm"/>
      <w:rPr>
        <w:rFonts w:ascii="Times New Roman Bold" w:hAnsi="Times New Roman Bold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976" w:rsidRDefault="00355976" w:rsidP="00390A8C">
    <w:pPr>
      <w:pStyle w:val="Footer1"/>
      <w:pBdr>
        <w:bottom w:val="single" w:sz="4" w:space="1" w:color="auto"/>
      </w:pBdr>
      <w:jc w:val="center"/>
      <w:rPr>
        <w:rFonts w:ascii="Times New Roman Bold" w:hAnsi="Times New Roman Bold"/>
        <w:sz w:val="20"/>
      </w:rPr>
    </w:pPr>
  </w:p>
  <w:p w:rsidR="00355976" w:rsidRDefault="00355976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355976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355976" w:rsidRDefault="00355976">
    <w:pPr>
      <w:pStyle w:val="FreeForm"/>
      <w:rPr>
        <w:rFonts w:ascii="Times New Roman Bold" w:hAnsi="Times New Roman Bold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F3C" w:rsidRDefault="00896F3C" w:rsidP="002C5137">
      <w:pPr>
        <w:spacing w:after="0" w:line="240" w:lineRule="auto"/>
      </w:pPr>
      <w:r>
        <w:separator/>
      </w:r>
    </w:p>
  </w:footnote>
  <w:footnote w:type="continuationSeparator" w:id="0">
    <w:p w:rsidR="00896F3C" w:rsidRDefault="00896F3C" w:rsidP="002C5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44AD52CA"/>
    <w:multiLevelType w:val="hybridMultilevel"/>
    <w:tmpl w:val="BA5A8578"/>
    <w:lvl w:ilvl="0" w:tplc="04090013">
      <w:start w:val="1"/>
      <w:numFmt w:val="upp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A3B"/>
    <w:rsid w:val="00022295"/>
    <w:rsid w:val="00045B58"/>
    <w:rsid w:val="00167F23"/>
    <w:rsid w:val="00291ECB"/>
    <w:rsid w:val="00332A3B"/>
    <w:rsid w:val="00355976"/>
    <w:rsid w:val="00390A8C"/>
    <w:rsid w:val="00467F7D"/>
    <w:rsid w:val="0047479E"/>
    <w:rsid w:val="0055332F"/>
    <w:rsid w:val="005A23CF"/>
    <w:rsid w:val="00734D0D"/>
    <w:rsid w:val="008022EB"/>
    <w:rsid w:val="00896F3C"/>
    <w:rsid w:val="008C02C9"/>
    <w:rsid w:val="00933E34"/>
    <w:rsid w:val="00AC5755"/>
    <w:rsid w:val="00CA1A2C"/>
    <w:rsid w:val="00D62FCA"/>
    <w:rsid w:val="00D74D27"/>
    <w:rsid w:val="00E43AE2"/>
    <w:rsid w:val="00EA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355976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355976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355976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355976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355976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355976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355976"/>
  </w:style>
  <w:style w:type="paragraph" w:customStyle="1" w:styleId="LightShading1">
    <w:name w:val="Light Shading1"/>
    <w:rsid w:val="00355976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390A8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90A8C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390A8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90A8C"/>
    <w:rPr>
      <w:rFonts w:ascii="Calibri" w:eastAsia="ヒラギノ角ゴ Pro W3" w:hAnsi="Calibri"/>
      <w:color w:val="000000"/>
      <w:sz w:val="22"/>
      <w:szCs w:val="24"/>
    </w:rPr>
  </w:style>
  <w:style w:type="paragraph" w:styleId="BalloonText">
    <w:name w:val="Balloon Text"/>
    <w:basedOn w:val="Normal"/>
    <w:link w:val="BalloonTextChar"/>
    <w:locked/>
    <w:rsid w:val="00D74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74D27"/>
    <w:rPr>
      <w:rFonts w:ascii="Tahoma" w:eastAsia="ヒラギノ角ゴ Pro W3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355976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355976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355976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355976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355976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355976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355976"/>
  </w:style>
  <w:style w:type="paragraph" w:customStyle="1" w:styleId="LightShading1">
    <w:name w:val="Light Shading1"/>
    <w:rsid w:val="00355976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390A8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90A8C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390A8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90A8C"/>
    <w:rPr>
      <w:rFonts w:ascii="Calibri" w:eastAsia="ヒラギノ角ゴ Pro W3" w:hAnsi="Calibri"/>
      <w:color w:val="000000"/>
      <w:sz w:val="22"/>
      <w:szCs w:val="24"/>
    </w:rPr>
  </w:style>
  <w:style w:type="paragraph" w:styleId="BalloonText">
    <w:name w:val="Balloon Text"/>
    <w:basedOn w:val="Normal"/>
    <w:link w:val="BalloonTextChar"/>
    <w:locked/>
    <w:rsid w:val="00D74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74D27"/>
    <w:rPr>
      <w:rFonts w:ascii="Tahoma" w:eastAsia="ヒラギノ角ゴ Pro W3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 Template v.2.0</vt:lpstr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creator>Joseph T. Bassell, Rules &amp; Administration, Chair</dc:creator>
  <cp:lastModifiedBy>Senate Chair</cp:lastModifiedBy>
  <cp:revision>6</cp:revision>
  <cp:lastPrinted>2014-03-31T23:31:00Z</cp:lastPrinted>
  <dcterms:created xsi:type="dcterms:W3CDTF">2014-03-31T23:15:00Z</dcterms:created>
  <dcterms:modified xsi:type="dcterms:W3CDTF">2014-04-07T22:02:00Z</dcterms:modified>
</cp:coreProperties>
</file>